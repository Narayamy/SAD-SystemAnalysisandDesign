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A91" w:rsidRDefault="00294A85" w:rsidP="00294A85">
      <w:pPr>
        <w:pBdr>
          <w:bottom w:val="single" w:sz="4" w:space="1" w:color="auto"/>
        </w:pBdr>
        <w:spacing w:after="120" w:line="240" w:lineRule="auto"/>
        <w:jc w:val="center"/>
        <w:rPr>
          <w:rFonts w:ascii="Times New Roman" w:eastAsia="Times New Roman" w:hAnsi="Times New Roman" w:cs="Times New Roman"/>
          <w:b/>
          <w:bCs/>
          <w:color w:val="000000"/>
          <w:sz w:val="24"/>
          <w:szCs w:val="24"/>
          <w:lang w:eastAsia="en-IE"/>
        </w:rPr>
      </w:pPr>
      <w:r>
        <w:rPr>
          <w:rFonts w:ascii="Times New Roman" w:hAnsi="Times New Roman" w:cs="Times New Roman"/>
          <w:b/>
          <w:sz w:val="24"/>
          <w:szCs w:val="24"/>
        </w:rPr>
        <w:t>RELATIONAL DATABASE FINAL EXAMS SOLUTIONS</w:t>
      </w:r>
    </w:p>
    <w:p w:rsidR="00707A91" w:rsidRDefault="00707A91" w:rsidP="00707A91">
      <w:pPr>
        <w:spacing w:after="120" w:line="240" w:lineRule="auto"/>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t>QUESTION 1</w:t>
      </w:r>
    </w:p>
    <w:p w:rsidR="00707A91" w:rsidRDefault="00707A91" w:rsidP="00707A91">
      <w:pPr>
        <w:spacing w:after="120" w:line="240" w:lineRule="auto"/>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t>Answer all parts</w:t>
      </w:r>
    </w:p>
    <w:p w:rsidR="00707A91" w:rsidRPr="004D2D7E" w:rsidRDefault="00707A91" w:rsidP="00707A91">
      <w:pPr>
        <w:pStyle w:val="BodyText"/>
        <w:spacing w:after="120"/>
        <w:rPr>
          <w:sz w:val="24"/>
        </w:rPr>
      </w:pPr>
      <w:r w:rsidRPr="004D2D7E">
        <w:rPr>
          <w:sz w:val="24"/>
        </w:rPr>
        <w:t>Central Repairs is a new motor repairs facility</w:t>
      </w:r>
      <w:r>
        <w:rPr>
          <w:sz w:val="24"/>
        </w:rPr>
        <w:t xml:space="preserve"> set up this year</w:t>
      </w:r>
      <w:r w:rsidRPr="004D2D7E">
        <w:rPr>
          <w:sz w:val="24"/>
        </w:rPr>
        <w:t>. It needs to store data on all cars and owners that pass through it</w:t>
      </w:r>
      <w:r>
        <w:rPr>
          <w:sz w:val="24"/>
        </w:rPr>
        <w:t>s premises as well as details of</w:t>
      </w:r>
      <w:r w:rsidRPr="004D2D7E">
        <w:rPr>
          <w:sz w:val="24"/>
        </w:rPr>
        <w:t xml:space="preserve"> all mechanics that work there. It also </w:t>
      </w:r>
      <w:r>
        <w:rPr>
          <w:sz w:val="24"/>
        </w:rPr>
        <w:t xml:space="preserve">has to keep records on </w:t>
      </w:r>
      <w:r w:rsidRPr="004D2D7E">
        <w:rPr>
          <w:sz w:val="24"/>
        </w:rPr>
        <w:t xml:space="preserve">work carried out that </w:t>
      </w:r>
      <w:proofErr w:type="gramStart"/>
      <w:r w:rsidRPr="004D2D7E">
        <w:rPr>
          <w:sz w:val="24"/>
        </w:rPr>
        <w:t>may have be</w:t>
      </w:r>
      <w:r>
        <w:rPr>
          <w:sz w:val="24"/>
        </w:rPr>
        <w:t>en issued</w:t>
      </w:r>
      <w:proofErr w:type="gramEnd"/>
      <w:r>
        <w:rPr>
          <w:sz w:val="24"/>
        </w:rPr>
        <w:t xml:space="preserve"> to each vehicle. The repairs facility wishes to store the following data about the</w:t>
      </w:r>
      <w:r w:rsidRPr="004D2D7E">
        <w:rPr>
          <w:sz w:val="24"/>
        </w:rPr>
        <w:t xml:space="preserve"> Owners, Owner ID, Owner name, address, and contact number. For each mechanic, it </w:t>
      </w:r>
      <w:r>
        <w:rPr>
          <w:sz w:val="24"/>
        </w:rPr>
        <w:t>wishes to store</w:t>
      </w:r>
      <w:r w:rsidRPr="004D2D7E">
        <w:rPr>
          <w:sz w:val="24"/>
        </w:rPr>
        <w:t xml:space="preserve"> ID number, name, and year of qualification, address and contact number. For each car it </w:t>
      </w:r>
      <w:r>
        <w:rPr>
          <w:sz w:val="24"/>
        </w:rPr>
        <w:t>requires the following information to be stored</w:t>
      </w:r>
      <w:r w:rsidRPr="004D2D7E">
        <w:rPr>
          <w:sz w:val="24"/>
        </w:rPr>
        <w:t xml:space="preserve"> its registration number colour, engine capacity, and manufacturer. For each Repair, it </w:t>
      </w:r>
      <w:r>
        <w:rPr>
          <w:sz w:val="24"/>
        </w:rPr>
        <w:t>requires to store</w:t>
      </w:r>
      <w:r w:rsidRPr="004D2D7E">
        <w:rPr>
          <w:sz w:val="24"/>
        </w:rPr>
        <w:t xml:space="preserve"> Repair ID, Fixed/Not Fixed, and Cause of fault. </w:t>
      </w:r>
    </w:p>
    <w:p w:rsidR="00707A91" w:rsidRPr="004D2D7E" w:rsidRDefault="00707A91" w:rsidP="00707A91">
      <w:pPr>
        <w:pStyle w:val="BodyText"/>
        <w:spacing w:after="120"/>
        <w:rPr>
          <w:sz w:val="24"/>
        </w:rPr>
      </w:pPr>
      <w:r w:rsidRPr="004D2D7E">
        <w:rPr>
          <w:sz w:val="24"/>
        </w:rPr>
        <w:t xml:space="preserve">When the car </w:t>
      </w:r>
      <w:proofErr w:type="gramStart"/>
      <w:r w:rsidRPr="004D2D7E">
        <w:rPr>
          <w:sz w:val="24"/>
        </w:rPr>
        <w:t>is repaired</w:t>
      </w:r>
      <w:proofErr w:type="gramEnd"/>
      <w:r w:rsidRPr="004D2D7E">
        <w:rPr>
          <w:sz w:val="24"/>
        </w:rPr>
        <w:t xml:space="preserve">, an invoice of work completed is assigned to the repair. </w:t>
      </w:r>
      <w:proofErr w:type="gramStart"/>
      <w:r w:rsidRPr="004D2D7E">
        <w:rPr>
          <w:sz w:val="24"/>
        </w:rPr>
        <w:t>Thus</w:t>
      </w:r>
      <w:proofErr w:type="gramEnd"/>
      <w:r w:rsidRPr="004D2D7E">
        <w:rPr>
          <w:sz w:val="24"/>
        </w:rPr>
        <w:t xml:space="preserve"> only one repair can generate one invoice and each invoice is generated by one repair. If the car </w:t>
      </w:r>
      <w:proofErr w:type="gramStart"/>
      <w:r w:rsidRPr="004D2D7E">
        <w:rPr>
          <w:sz w:val="24"/>
        </w:rPr>
        <w:t>cannot be repaired</w:t>
      </w:r>
      <w:proofErr w:type="gramEnd"/>
      <w:r w:rsidRPr="004D2D7E">
        <w:rPr>
          <w:sz w:val="24"/>
        </w:rPr>
        <w:t xml:space="preserve">, no invoice will be created. For each Invoice, it stores Invoice ID, Invoice Date, Invoice Details and Amount. Each invoice needs to </w:t>
      </w:r>
      <w:proofErr w:type="gramStart"/>
      <w:r w:rsidRPr="004D2D7E">
        <w:rPr>
          <w:sz w:val="24"/>
        </w:rPr>
        <w:t>be signed off</w:t>
      </w:r>
      <w:proofErr w:type="gramEnd"/>
      <w:r w:rsidRPr="004D2D7E">
        <w:rPr>
          <w:sz w:val="24"/>
        </w:rPr>
        <w:t xml:space="preserve"> by an employee. There are a number of mechanics working on a particular car repair and each mechanic could work on one or more than one cars each day.</w:t>
      </w:r>
    </w:p>
    <w:p w:rsidR="00707A91" w:rsidRDefault="00707A91" w:rsidP="00707A91">
      <w:pPr>
        <w:pStyle w:val="ListParagraph"/>
        <w:numPr>
          <w:ilvl w:val="0"/>
          <w:numId w:val="1"/>
        </w:numPr>
        <w:spacing w:after="120" w:line="240" w:lineRule="auto"/>
        <w:ind w:left="709" w:hanging="709"/>
        <w:contextualSpacing w:val="0"/>
        <w:jc w:val="both"/>
        <w:rPr>
          <w:rFonts w:ascii="Times New Roman" w:hAnsi="Times New Roman"/>
          <w:bCs/>
          <w:sz w:val="24"/>
          <w:szCs w:val="24"/>
        </w:rPr>
      </w:pPr>
      <w:r w:rsidRPr="004D2D7E">
        <w:rPr>
          <w:rFonts w:ascii="Times New Roman" w:hAnsi="Times New Roman"/>
          <w:bCs/>
          <w:sz w:val="24"/>
          <w:szCs w:val="24"/>
        </w:rPr>
        <w:t xml:space="preserve">List the entities present in </w:t>
      </w:r>
      <w:r>
        <w:rPr>
          <w:rFonts w:ascii="Times New Roman" w:hAnsi="Times New Roman"/>
          <w:bCs/>
          <w:sz w:val="24"/>
          <w:szCs w:val="24"/>
        </w:rPr>
        <w:t>the above specification.</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
    <w:p w:rsidR="00707A91" w:rsidRDefault="00707A91" w:rsidP="00707A91">
      <w:pPr>
        <w:pStyle w:val="ListParagraph"/>
        <w:spacing w:after="120" w:line="240" w:lineRule="auto"/>
        <w:ind w:left="360"/>
        <w:contextualSpacing w:val="0"/>
        <w:jc w:val="both"/>
        <w:rPr>
          <w:rFonts w:ascii="Times New Roman" w:hAnsi="Times New Roman"/>
          <w:b/>
          <w:bCs/>
          <w:sz w:val="24"/>
          <w:szCs w:val="24"/>
        </w:rPr>
      </w:pPr>
    </w:p>
    <w:p w:rsidR="00707A91" w:rsidRDefault="00707A91" w:rsidP="00707A91">
      <w:pPr>
        <w:spacing w:after="120" w:line="240" w:lineRule="auto"/>
        <w:jc w:val="both"/>
        <w:rPr>
          <w:rFonts w:ascii="Times New Roman" w:hAnsi="Times New Roman"/>
          <w:b/>
          <w:bCs/>
          <w:sz w:val="24"/>
          <w:szCs w:val="24"/>
        </w:rPr>
      </w:pPr>
    </w:p>
    <w:p w:rsidR="00707A91" w:rsidRDefault="00707A91" w:rsidP="00707A91">
      <w:pPr>
        <w:spacing w:after="120" w:line="240" w:lineRule="auto"/>
        <w:jc w:val="both"/>
        <w:rPr>
          <w:rFonts w:ascii="Times New Roman" w:hAnsi="Times New Roman"/>
          <w:b/>
          <w:bCs/>
          <w:sz w:val="24"/>
          <w:szCs w:val="24"/>
        </w:rPr>
      </w:pPr>
    </w:p>
    <w:p w:rsidR="00527F2A" w:rsidRPr="00707A91" w:rsidRDefault="00527F2A" w:rsidP="00707A91">
      <w:pPr>
        <w:spacing w:after="120" w:line="240" w:lineRule="auto"/>
        <w:jc w:val="both"/>
        <w:rPr>
          <w:rFonts w:ascii="Times New Roman" w:hAnsi="Times New Roman"/>
          <w:b/>
          <w:bCs/>
          <w:sz w:val="24"/>
          <w:szCs w:val="24"/>
        </w:rPr>
      </w:pPr>
    </w:p>
    <w:p w:rsidR="00707A91" w:rsidRPr="00707A91" w:rsidRDefault="00707A91" w:rsidP="00707A91">
      <w:pPr>
        <w:pStyle w:val="ListParagraph"/>
        <w:numPr>
          <w:ilvl w:val="0"/>
          <w:numId w:val="1"/>
        </w:numPr>
        <w:spacing w:after="120" w:line="240" w:lineRule="auto"/>
        <w:contextualSpacing w:val="0"/>
        <w:jc w:val="both"/>
        <w:rPr>
          <w:rFonts w:ascii="Times New Roman" w:hAnsi="Times New Roman"/>
          <w:b/>
          <w:bCs/>
          <w:sz w:val="24"/>
          <w:szCs w:val="24"/>
        </w:rPr>
      </w:pPr>
      <w:r>
        <w:rPr>
          <w:rFonts w:ascii="Times New Roman" w:hAnsi="Times New Roman"/>
          <w:bCs/>
          <w:sz w:val="24"/>
          <w:szCs w:val="24"/>
        </w:rPr>
        <w:t xml:space="preserve">      </w:t>
      </w:r>
      <w:proofErr w:type="gramStart"/>
      <w:r w:rsidRPr="004D2D7E">
        <w:rPr>
          <w:rFonts w:ascii="Times New Roman" w:hAnsi="Times New Roman"/>
          <w:bCs/>
          <w:sz w:val="24"/>
          <w:szCs w:val="24"/>
        </w:rPr>
        <w:t>List the relationships that exis</w:t>
      </w:r>
      <w:r>
        <w:rPr>
          <w:rFonts w:ascii="Times New Roman" w:hAnsi="Times New Roman"/>
          <w:bCs/>
          <w:sz w:val="24"/>
          <w:szCs w:val="24"/>
        </w:rPr>
        <w:t>t between these entities?</w:t>
      </w:r>
      <w:proofErr w:type="gramEnd"/>
      <w:r>
        <w:rPr>
          <w:rFonts w:ascii="Times New Roman" w:hAnsi="Times New Roman"/>
          <w:bCs/>
          <w:sz w:val="24"/>
          <w:szCs w:val="24"/>
        </w:rPr>
        <w:tab/>
      </w:r>
      <w:r>
        <w:rPr>
          <w:rFonts w:ascii="Times New Roman" w:hAnsi="Times New Roman"/>
          <w:bCs/>
          <w:sz w:val="24"/>
          <w:szCs w:val="24"/>
        </w:rPr>
        <w:tab/>
      </w:r>
    </w:p>
    <w:p w:rsidR="00707A91" w:rsidRDefault="00707A91" w:rsidP="00707A91">
      <w:pPr>
        <w:spacing w:after="120" w:line="240" w:lineRule="auto"/>
        <w:jc w:val="both"/>
        <w:rPr>
          <w:rFonts w:ascii="Times New Roman" w:hAnsi="Times New Roman"/>
          <w:bCs/>
          <w:sz w:val="24"/>
          <w:szCs w:val="24"/>
        </w:rPr>
      </w:pPr>
    </w:p>
    <w:p w:rsidR="00527F2A" w:rsidRDefault="00707A91" w:rsidP="00707A91">
      <w:pPr>
        <w:spacing w:after="120" w:line="240" w:lineRule="auto"/>
        <w:jc w:val="both"/>
        <w:rPr>
          <w:rFonts w:ascii="Times New Roman" w:hAnsi="Times New Roman"/>
          <w:bCs/>
          <w:sz w:val="24"/>
          <w:szCs w:val="24"/>
        </w:rPr>
      </w:pPr>
      <w:r w:rsidRPr="00707A91">
        <w:rPr>
          <w:rFonts w:ascii="Times New Roman" w:hAnsi="Times New Roman"/>
          <w:bCs/>
          <w:sz w:val="24"/>
          <w:szCs w:val="24"/>
        </w:rPr>
        <w:tab/>
      </w:r>
    </w:p>
    <w:p w:rsidR="00527F2A" w:rsidRDefault="00527F2A" w:rsidP="00707A91">
      <w:pPr>
        <w:spacing w:after="120" w:line="240" w:lineRule="auto"/>
        <w:jc w:val="both"/>
        <w:rPr>
          <w:rFonts w:ascii="Times New Roman" w:hAnsi="Times New Roman"/>
          <w:bCs/>
          <w:sz w:val="24"/>
          <w:szCs w:val="24"/>
        </w:rPr>
      </w:pPr>
    </w:p>
    <w:p w:rsidR="00707A91" w:rsidRPr="00707A91" w:rsidRDefault="00707A91" w:rsidP="00707A91">
      <w:pPr>
        <w:spacing w:after="120" w:line="240" w:lineRule="auto"/>
        <w:jc w:val="both"/>
        <w:rPr>
          <w:rFonts w:ascii="Times New Roman" w:hAnsi="Times New Roman"/>
          <w:b/>
          <w:bCs/>
          <w:sz w:val="24"/>
          <w:szCs w:val="24"/>
        </w:rPr>
      </w:pPr>
    </w:p>
    <w:p w:rsidR="00707A91" w:rsidRPr="00707A91" w:rsidRDefault="00707A91" w:rsidP="00707A91">
      <w:pPr>
        <w:pStyle w:val="ListParagraph"/>
        <w:numPr>
          <w:ilvl w:val="0"/>
          <w:numId w:val="1"/>
        </w:numPr>
        <w:spacing w:after="120" w:line="240" w:lineRule="auto"/>
        <w:contextualSpacing w:val="0"/>
        <w:jc w:val="both"/>
        <w:rPr>
          <w:rFonts w:ascii="Times New Roman" w:hAnsi="Times New Roman"/>
          <w:b/>
          <w:bCs/>
          <w:sz w:val="24"/>
          <w:szCs w:val="24"/>
        </w:rPr>
      </w:pPr>
      <w:r>
        <w:rPr>
          <w:rFonts w:ascii="Times New Roman" w:hAnsi="Times New Roman"/>
          <w:bCs/>
          <w:sz w:val="24"/>
          <w:szCs w:val="24"/>
        </w:rPr>
        <w:t xml:space="preserve">      Draw</w:t>
      </w:r>
      <w:r w:rsidRPr="004D2D7E">
        <w:rPr>
          <w:rFonts w:ascii="Times New Roman" w:hAnsi="Times New Roman"/>
          <w:bCs/>
          <w:sz w:val="24"/>
          <w:szCs w:val="24"/>
        </w:rPr>
        <w:t xml:space="preserve"> an Entity Relationship (ER) diagram to represent the above </w:t>
      </w:r>
      <w:r>
        <w:rPr>
          <w:rFonts w:ascii="Times New Roman" w:hAnsi="Times New Roman"/>
          <w:bCs/>
          <w:sz w:val="24"/>
          <w:szCs w:val="24"/>
        </w:rPr>
        <w:t>scenario.</w:t>
      </w:r>
    </w:p>
    <w:p w:rsidR="00707A91" w:rsidRDefault="00707A91" w:rsidP="00707A91">
      <w:pPr>
        <w:pStyle w:val="ListParagraph"/>
        <w:spacing w:after="120" w:line="240" w:lineRule="auto"/>
        <w:ind w:left="360"/>
        <w:contextualSpacing w:val="0"/>
        <w:jc w:val="both"/>
        <w:rPr>
          <w:rFonts w:ascii="Times New Roman" w:hAnsi="Times New Roman"/>
          <w:bCs/>
          <w:sz w:val="24"/>
          <w:szCs w:val="24"/>
        </w:rPr>
      </w:pPr>
    </w:p>
    <w:p w:rsidR="00707A91" w:rsidRDefault="00707A91" w:rsidP="00707A91">
      <w:pPr>
        <w:pStyle w:val="ListParagraph"/>
        <w:spacing w:after="120" w:line="240" w:lineRule="auto"/>
        <w:ind w:left="360"/>
        <w:contextualSpacing w:val="0"/>
        <w:jc w:val="both"/>
        <w:rPr>
          <w:rFonts w:ascii="Times New Roman" w:hAnsi="Times New Roman"/>
          <w:bCs/>
          <w:sz w:val="24"/>
          <w:szCs w:val="24"/>
        </w:rPr>
      </w:pPr>
    </w:p>
    <w:p w:rsidR="00CC0386" w:rsidRDefault="00CC0386" w:rsidP="00707A91">
      <w:pPr>
        <w:pStyle w:val="ListParagraph"/>
        <w:spacing w:after="120" w:line="240" w:lineRule="auto"/>
        <w:ind w:left="360"/>
        <w:contextualSpacing w:val="0"/>
        <w:jc w:val="both"/>
        <w:rPr>
          <w:rFonts w:ascii="Times New Roman" w:hAnsi="Times New Roman"/>
          <w:bCs/>
          <w:sz w:val="24"/>
          <w:szCs w:val="24"/>
        </w:rPr>
      </w:pPr>
    </w:p>
    <w:p w:rsidR="00CC0386" w:rsidRDefault="00CC0386" w:rsidP="00707A91">
      <w:pPr>
        <w:pStyle w:val="ListParagraph"/>
        <w:spacing w:after="120" w:line="240" w:lineRule="auto"/>
        <w:ind w:left="360"/>
        <w:contextualSpacing w:val="0"/>
        <w:jc w:val="both"/>
        <w:rPr>
          <w:rFonts w:ascii="Times New Roman" w:hAnsi="Times New Roman"/>
          <w:bCs/>
          <w:sz w:val="24"/>
          <w:szCs w:val="24"/>
        </w:rPr>
      </w:pPr>
    </w:p>
    <w:p w:rsidR="00CC0386" w:rsidRDefault="00CC0386" w:rsidP="00707A91">
      <w:pPr>
        <w:pStyle w:val="ListParagraph"/>
        <w:spacing w:after="120" w:line="240" w:lineRule="auto"/>
        <w:ind w:left="360"/>
        <w:contextualSpacing w:val="0"/>
        <w:jc w:val="both"/>
        <w:rPr>
          <w:rFonts w:ascii="Times New Roman" w:hAnsi="Times New Roman"/>
          <w:bCs/>
          <w:sz w:val="24"/>
          <w:szCs w:val="24"/>
        </w:rPr>
      </w:pPr>
    </w:p>
    <w:p w:rsidR="00CC0386" w:rsidRDefault="00CC0386" w:rsidP="00707A91">
      <w:pPr>
        <w:pStyle w:val="ListParagraph"/>
        <w:spacing w:after="120" w:line="240" w:lineRule="auto"/>
        <w:ind w:left="360"/>
        <w:contextualSpacing w:val="0"/>
        <w:jc w:val="both"/>
        <w:rPr>
          <w:rFonts w:ascii="Times New Roman" w:hAnsi="Times New Roman"/>
          <w:bCs/>
          <w:sz w:val="24"/>
          <w:szCs w:val="24"/>
        </w:rPr>
      </w:pPr>
    </w:p>
    <w:p w:rsidR="00CC0386" w:rsidRDefault="00CC0386" w:rsidP="00707A91">
      <w:pPr>
        <w:pStyle w:val="ListParagraph"/>
        <w:spacing w:after="120" w:line="240" w:lineRule="auto"/>
        <w:ind w:left="360"/>
        <w:contextualSpacing w:val="0"/>
        <w:jc w:val="both"/>
        <w:rPr>
          <w:rFonts w:ascii="Times New Roman" w:hAnsi="Times New Roman"/>
          <w:bCs/>
          <w:sz w:val="24"/>
          <w:szCs w:val="24"/>
        </w:rPr>
      </w:pPr>
    </w:p>
    <w:p w:rsidR="00CC0386" w:rsidRDefault="00CC0386" w:rsidP="00707A91">
      <w:pPr>
        <w:pStyle w:val="ListParagraph"/>
        <w:spacing w:after="120" w:line="240" w:lineRule="auto"/>
        <w:ind w:left="360"/>
        <w:contextualSpacing w:val="0"/>
        <w:jc w:val="both"/>
        <w:rPr>
          <w:rFonts w:ascii="Times New Roman" w:hAnsi="Times New Roman"/>
          <w:bCs/>
          <w:sz w:val="24"/>
          <w:szCs w:val="24"/>
        </w:rPr>
      </w:pPr>
    </w:p>
    <w:p w:rsidR="00CC0386" w:rsidRDefault="00CC0386" w:rsidP="00707A91">
      <w:pPr>
        <w:pStyle w:val="ListParagraph"/>
        <w:spacing w:after="120" w:line="240" w:lineRule="auto"/>
        <w:ind w:left="360"/>
        <w:contextualSpacing w:val="0"/>
        <w:jc w:val="both"/>
        <w:rPr>
          <w:rFonts w:ascii="Times New Roman" w:hAnsi="Times New Roman"/>
          <w:bCs/>
          <w:sz w:val="24"/>
          <w:szCs w:val="24"/>
        </w:rPr>
      </w:pPr>
    </w:p>
    <w:p w:rsidR="00CC0386" w:rsidRDefault="00CC0386" w:rsidP="00707A91">
      <w:pPr>
        <w:pStyle w:val="ListParagraph"/>
        <w:spacing w:after="120" w:line="240" w:lineRule="auto"/>
        <w:ind w:left="360"/>
        <w:contextualSpacing w:val="0"/>
        <w:jc w:val="both"/>
        <w:rPr>
          <w:rFonts w:ascii="Times New Roman" w:hAnsi="Times New Roman"/>
          <w:bCs/>
          <w:sz w:val="24"/>
          <w:szCs w:val="24"/>
        </w:rPr>
      </w:pPr>
    </w:p>
    <w:p w:rsidR="00707A91" w:rsidRDefault="00707A91" w:rsidP="00527F2A">
      <w:pPr>
        <w:spacing w:after="120" w:line="240" w:lineRule="auto"/>
        <w:jc w:val="both"/>
        <w:rPr>
          <w:rFonts w:ascii="Times New Roman" w:hAnsi="Times New Roman" w:cs="Times New Roman"/>
          <w:bCs/>
          <w:sz w:val="24"/>
          <w:szCs w:val="24"/>
        </w:rPr>
      </w:pPr>
    </w:p>
    <w:p w:rsidR="00527F2A" w:rsidRPr="00527F2A" w:rsidRDefault="00527F2A" w:rsidP="00527F2A">
      <w:pPr>
        <w:spacing w:after="120" w:line="240" w:lineRule="auto"/>
        <w:jc w:val="both"/>
        <w:rPr>
          <w:rFonts w:ascii="Times New Roman" w:hAnsi="Times New Roman"/>
          <w:b/>
          <w:bCs/>
          <w:sz w:val="24"/>
          <w:szCs w:val="24"/>
        </w:rPr>
      </w:pPr>
    </w:p>
    <w:p w:rsidR="00707A91" w:rsidRPr="00D727BA" w:rsidRDefault="00707A91" w:rsidP="00707A91">
      <w:pPr>
        <w:pStyle w:val="ListParagraph"/>
        <w:numPr>
          <w:ilvl w:val="0"/>
          <w:numId w:val="1"/>
        </w:numPr>
        <w:spacing w:after="120" w:line="240" w:lineRule="auto"/>
        <w:contextualSpacing w:val="0"/>
        <w:jc w:val="both"/>
        <w:rPr>
          <w:rFonts w:ascii="Times New Roman" w:hAnsi="Times New Roman"/>
          <w:b/>
          <w:bCs/>
          <w:sz w:val="24"/>
          <w:szCs w:val="24"/>
        </w:rPr>
      </w:pPr>
      <w:r>
        <w:rPr>
          <w:rFonts w:ascii="Times New Roman" w:hAnsi="Times New Roman"/>
          <w:bCs/>
          <w:sz w:val="24"/>
          <w:szCs w:val="24"/>
        </w:rPr>
        <w:lastRenderedPageBreak/>
        <w:t xml:space="preserve">      </w:t>
      </w:r>
      <w:r w:rsidRPr="004D2D7E">
        <w:rPr>
          <w:rFonts w:ascii="Times New Roman" w:hAnsi="Times New Roman"/>
          <w:bCs/>
          <w:sz w:val="24"/>
          <w:szCs w:val="24"/>
        </w:rPr>
        <w:t>Develop a relational sche</w:t>
      </w:r>
      <w:r>
        <w:rPr>
          <w:rFonts w:ascii="Times New Roman" w:hAnsi="Times New Roman"/>
          <w:bCs/>
          <w:sz w:val="24"/>
          <w:szCs w:val="24"/>
        </w:rPr>
        <w:t>ma for your ER diagram.</w:t>
      </w:r>
      <w:r>
        <w:rPr>
          <w:rFonts w:ascii="Times New Roman" w:hAnsi="Times New Roman"/>
          <w:bCs/>
          <w:sz w:val="24"/>
          <w:szCs w:val="24"/>
        </w:rPr>
        <w:tab/>
      </w:r>
      <w:r>
        <w:rPr>
          <w:rFonts w:ascii="Times New Roman" w:hAnsi="Times New Roman"/>
          <w:bCs/>
          <w:sz w:val="24"/>
          <w:szCs w:val="24"/>
        </w:rPr>
        <w:tab/>
        <w:t xml:space="preserve"> </w:t>
      </w:r>
      <w:r>
        <w:rPr>
          <w:rFonts w:ascii="Times New Roman" w:hAnsi="Times New Roman"/>
          <w:bCs/>
          <w:sz w:val="24"/>
          <w:szCs w:val="24"/>
        </w:rPr>
        <w:tab/>
      </w:r>
    </w:p>
    <w:p w:rsidR="00707A91" w:rsidRDefault="00707A91" w:rsidP="00707A91">
      <w:pPr>
        <w:suppressAutoHyphens w:val="0"/>
        <w:spacing w:after="0" w:line="240" w:lineRule="auto"/>
        <w:rPr>
          <w:rFonts w:ascii="Times New Roman"/>
          <w:b/>
          <w:sz w:val="24"/>
          <w:szCs w:val="24"/>
        </w:rPr>
      </w:pPr>
    </w:p>
    <w:p w:rsidR="00707A91" w:rsidRDefault="00707A91" w:rsidP="00707A91">
      <w:pPr>
        <w:suppressAutoHyphens w:val="0"/>
        <w:spacing w:after="0" w:line="240" w:lineRule="auto"/>
        <w:rPr>
          <w:rFonts w:ascii="Times New Roman"/>
          <w:b/>
          <w:sz w:val="24"/>
          <w:szCs w:val="24"/>
        </w:rPr>
      </w:pPr>
    </w:p>
    <w:p w:rsidR="00707A91" w:rsidRDefault="00707A91" w:rsidP="00707A91">
      <w:pPr>
        <w:suppressAutoHyphens w:val="0"/>
        <w:spacing w:after="0" w:line="240" w:lineRule="auto"/>
        <w:rPr>
          <w:rFonts w:ascii="Times New Roman"/>
          <w:b/>
          <w:sz w:val="24"/>
          <w:szCs w:val="24"/>
        </w:rPr>
      </w:pPr>
    </w:p>
    <w:p w:rsidR="00CC0386" w:rsidRDefault="00CC0386" w:rsidP="00707A91">
      <w:pPr>
        <w:suppressAutoHyphens w:val="0"/>
        <w:spacing w:after="0" w:line="240" w:lineRule="auto"/>
        <w:rPr>
          <w:rFonts w:ascii="Times New Roman"/>
          <w:b/>
          <w:sz w:val="24"/>
          <w:szCs w:val="24"/>
        </w:rPr>
      </w:pPr>
    </w:p>
    <w:p w:rsidR="00707A91" w:rsidRDefault="00707A91" w:rsidP="00707A91">
      <w:pPr>
        <w:suppressAutoHyphens w:val="0"/>
        <w:spacing w:after="0" w:line="240" w:lineRule="auto"/>
        <w:rPr>
          <w:rFonts w:ascii="Times New Roman"/>
          <w:b/>
          <w:sz w:val="24"/>
          <w:szCs w:val="24"/>
        </w:rPr>
      </w:pPr>
    </w:p>
    <w:p w:rsidR="00CC0386" w:rsidRDefault="00CC0386" w:rsidP="00707A91">
      <w:pPr>
        <w:suppressAutoHyphens w:val="0"/>
        <w:spacing w:after="0" w:line="240" w:lineRule="auto"/>
        <w:rPr>
          <w:rFonts w:ascii="Times New Roman"/>
          <w:b/>
          <w:sz w:val="24"/>
          <w:szCs w:val="24"/>
        </w:rPr>
      </w:pPr>
    </w:p>
    <w:p w:rsidR="00CC0386" w:rsidRDefault="00CC0386" w:rsidP="00707A91">
      <w:pPr>
        <w:suppressAutoHyphens w:val="0"/>
        <w:spacing w:after="0" w:line="240" w:lineRule="auto"/>
        <w:rPr>
          <w:rFonts w:ascii="Times New Roman"/>
          <w:b/>
          <w:sz w:val="24"/>
          <w:szCs w:val="24"/>
        </w:rPr>
      </w:pPr>
    </w:p>
    <w:p w:rsidR="00CC0386" w:rsidRDefault="00CC0386" w:rsidP="00707A91">
      <w:pPr>
        <w:suppressAutoHyphens w:val="0"/>
        <w:spacing w:after="0" w:line="240" w:lineRule="auto"/>
        <w:rPr>
          <w:rFonts w:ascii="Times New Roman"/>
          <w:b/>
          <w:sz w:val="24"/>
          <w:szCs w:val="24"/>
        </w:rPr>
      </w:pPr>
    </w:p>
    <w:p w:rsidR="00CC0386" w:rsidRDefault="00CC0386" w:rsidP="00707A91">
      <w:pPr>
        <w:suppressAutoHyphens w:val="0"/>
        <w:spacing w:after="0" w:line="240" w:lineRule="auto"/>
        <w:rPr>
          <w:rFonts w:ascii="Times New Roman"/>
          <w:b/>
          <w:sz w:val="24"/>
          <w:szCs w:val="24"/>
        </w:rPr>
      </w:pPr>
    </w:p>
    <w:p w:rsidR="00CC0386" w:rsidRDefault="00CC0386" w:rsidP="00707A91">
      <w:pPr>
        <w:suppressAutoHyphens w:val="0"/>
        <w:spacing w:after="0" w:line="240" w:lineRule="auto"/>
        <w:rPr>
          <w:rFonts w:ascii="Times New Roman"/>
          <w:b/>
          <w:sz w:val="24"/>
          <w:szCs w:val="24"/>
        </w:rPr>
      </w:pPr>
    </w:p>
    <w:p w:rsidR="00CC0386" w:rsidRDefault="00CC0386" w:rsidP="00707A91">
      <w:pPr>
        <w:suppressAutoHyphens w:val="0"/>
        <w:spacing w:after="0" w:line="240" w:lineRule="auto"/>
        <w:rPr>
          <w:rFonts w:ascii="Times New Roman"/>
          <w:b/>
          <w:sz w:val="24"/>
          <w:szCs w:val="24"/>
        </w:rPr>
      </w:pPr>
    </w:p>
    <w:p w:rsidR="00CC0386" w:rsidRDefault="00CC0386" w:rsidP="00707A91">
      <w:pPr>
        <w:suppressAutoHyphens w:val="0"/>
        <w:spacing w:after="0" w:line="240" w:lineRule="auto"/>
        <w:rPr>
          <w:rFonts w:ascii="Times New Roman"/>
          <w:b/>
          <w:sz w:val="24"/>
          <w:szCs w:val="24"/>
        </w:rPr>
      </w:pPr>
    </w:p>
    <w:p w:rsidR="00707A91" w:rsidRDefault="00707A91" w:rsidP="00707A91">
      <w:pPr>
        <w:suppressAutoHyphens w:val="0"/>
        <w:spacing w:after="0" w:line="240" w:lineRule="auto"/>
        <w:rPr>
          <w:rFonts w:ascii="Times New Roman"/>
          <w:b/>
          <w:sz w:val="24"/>
          <w:szCs w:val="24"/>
        </w:rPr>
      </w:pPr>
    </w:p>
    <w:p w:rsidR="00707A91" w:rsidRDefault="00707A91" w:rsidP="00707A91">
      <w:pPr>
        <w:suppressAutoHyphens w:val="0"/>
        <w:spacing w:after="0" w:line="240" w:lineRule="auto"/>
        <w:rPr>
          <w:rFonts w:ascii="Times New Roman"/>
          <w:b/>
          <w:sz w:val="24"/>
          <w:szCs w:val="24"/>
        </w:rPr>
      </w:pPr>
    </w:p>
    <w:p w:rsidR="00707A91" w:rsidRPr="0031367E" w:rsidRDefault="00707A91" w:rsidP="00707A91">
      <w:pPr>
        <w:spacing w:after="120" w:line="240" w:lineRule="auto"/>
        <w:jc w:val="both"/>
        <w:rPr>
          <w:rFonts w:ascii="Times New Roman"/>
          <w:b/>
          <w:sz w:val="24"/>
          <w:szCs w:val="24"/>
        </w:rPr>
      </w:pPr>
      <w:r>
        <w:rPr>
          <w:rFonts w:ascii="Times New Roman"/>
          <w:b/>
          <w:sz w:val="24"/>
          <w:szCs w:val="24"/>
        </w:rPr>
        <w:t>Answer (a), (b) and (c)</w:t>
      </w:r>
    </w:p>
    <w:p w:rsidR="00707A91" w:rsidRPr="00E77380" w:rsidRDefault="00707A91" w:rsidP="00707A91">
      <w:pPr>
        <w:spacing w:after="120" w:line="240" w:lineRule="auto"/>
        <w:jc w:val="both"/>
        <w:rPr>
          <w:rFonts w:ascii="Times New Roman"/>
          <w:sz w:val="24"/>
          <w:szCs w:val="24"/>
        </w:rPr>
      </w:pPr>
      <w:r w:rsidRPr="00E77380">
        <w:rPr>
          <w:rFonts w:ascii="Times New Roman"/>
          <w:sz w:val="24"/>
          <w:szCs w:val="24"/>
        </w:rPr>
        <w:t xml:space="preserve">The table below shows the results from a </w:t>
      </w:r>
      <w:proofErr w:type="gramStart"/>
      <w:r w:rsidRPr="00E77380">
        <w:rPr>
          <w:rFonts w:ascii="Times New Roman"/>
          <w:sz w:val="24"/>
          <w:szCs w:val="24"/>
        </w:rPr>
        <w:t>software testing</w:t>
      </w:r>
      <w:proofErr w:type="gramEnd"/>
      <w:r w:rsidRPr="00E77380">
        <w:rPr>
          <w:rFonts w:ascii="Times New Roman"/>
          <w:sz w:val="24"/>
          <w:szCs w:val="24"/>
        </w:rPr>
        <w:t xml:space="preserve"> laboratory. An </w:t>
      </w:r>
      <w:r w:rsidRPr="00CB0177">
        <w:rPr>
          <w:rFonts w:ascii="Times New Roman"/>
          <w:i/>
          <w:sz w:val="24"/>
          <w:szCs w:val="24"/>
        </w:rPr>
        <w:t>experiment</w:t>
      </w:r>
      <w:r w:rsidRPr="00E77380">
        <w:rPr>
          <w:rFonts w:ascii="Times New Roman"/>
          <w:sz w:val="24"/>
          <w:szCs w:val="24"/>
        </w:rPr>
        <w:t xml:space="preserve"> </w:t>
      </w:r>
      <w:proofErr w:type="gramStart"/>
      <w:r w:rsidRPr="00E77380">
        <w:rPr>
          <w:rFonts w:ascii="Times New Roman"/>
          <w:sz w:val="24"/>
          <w:szCs w:val="24"/>
        </w:rPr>
        <w:t xml:space="preserve">can be </w:t>
      </w:r>
      <w:r>
        <w:rPr>
          <w:rFonts w:ascii="Times New Roman"/>
          <w:sz w:val="24"/>
          <w:szCs w:val="24"/>
        </w:rPr>
        <w:t>carried out</w:t>
      </w:r>
      <w:proofErr w:type="gramEnd"/>
      <w:r w:rsidRPr="00E77380">
        <w:rPr>
          <w:rFonts w:ascii="Times New Roman"/>
          <w:sz w:val="24"/>
          <w:szCs w:val="24"/>
        </w:rPr>
        <w:t xml:space="preserve"> </w:t>
      </w:r>
      <w:r>
        <w:rPr>
          <w:rFonts w:ascii="Times New Roman"/>
          <w:sz w:val="24"/>
          <w:szCs w:val="24"/>
        </w:rPr>
        <w:t xml:space="preserve">on a piece of </w:t>
      </w:r>
      <w:r w:rsidRPr="00CB0177">
        <w:rPr>
          <w:rFonts w:ascii="Times New Roman"/>
          <w:i/>
          <w:sz w:val="24"/>
          <w:szCs w:val="24"/>
        </w:rPr>
        <w:t>software</w:t>
      </w:r>
      <w:r>
        <w:rPr>
          <w:rFonts w:ascii="Times New Roman"/>
          <w:sz w:val="24"/>
          <w:szCs w:val="24"/>
        </w:rPr>
        <w:t xml:space="preserve"> </w:t>
      </w:r>
      <w:r w:rsidRPr="00E77380">
        <w:rPr>
          <w:rFonts w:ascii="Times New Roman"/>
          <w:sz w:val="24"/>
          <w:szCs w:val="24"/>
        </w:rPr>
        <w:t xml:space="preserve">multiple times and an experiment is </w:t>
      </w:r>
      <w:r>
        <w:rPr>
          <w:rFonts w:ascii="Times New Roman"/>
          <w:sz w:val="24"/>
          <w:szCs w:val="24"/>
        </w:rPr>
        <w:t xml:space="preserve">always </w:t>
      </w:r>
      <w:r w:rsidRPr="00E77380">
        <w:rPr>
          <w:rFonts w:ascii="Times New Roman"/>
          <w:sz w:val="24"/>
          <w:szCs w:val="24"/>
        </w:rPr>
        <w:t xml:space="preserve">assigned a </w:t>
      </w:r>
      <w:r w:rsidRPr="00CB0177">
        <w:rPr>
          <w:rFonts w:ascii="Times New Roman"/>
          <w:sz w:val="24"/>
          <w:szCs w:val="24"/>
        </w:rPr>
        <w:t>single</w:t>
      </w:r>
      <w:r w:rsidRPr="00E77380">
        <w:rPr>
          <w:rFonts w:ascii="Times New Roman"/>
          <w:sz w:val="24"/>
          <w:szCs w:val="24"/>
        </w:rPr>
        <w:t xml:space="preserve"> </w:t>
      </w:r>
      <w:r w:rsidRPr="00CB0177">
        <w:rPr>
          <w:rFonts w:ascii="Times New Roman"/>
          <w:i/>
          <w:sz w:val="24"/>
          <w:szCs w:val="24"/>
        </w:rPr>
        <w:t>scientist</w:t>
      </w:r>
      <w:r w:rsidRPr="00E77380">
        <w:rPr>
          <w:rFonts w:ascii="Times New Roman"/>
          <w:sz w:val="24"/>
          <w:szCs w:val="24"/>
        </w:rPr>
        <w:t xml:space="preserve">. </w:t>
      </w:r>
    </w:p>
    <w:p w:rsidR="00707A91" w:rsidRPr="00241F4E" w:rsidRDefault="00707A91" w:rsidP="00707A91">
      <w:pPr>
        <w:pStyle w:val="ListParagraph"/>
        <w:numPr>
          <w:ilvl w:val="0"/>
          <w:numId w:val="6"/>
        </w:numPr>
        <w:spacing w:after="120" w:line="240" w:lineRule="auto"/>
        <w:ind w:hanging="720"/>
        <w:contextualSpacing w:val="0"/>
        <w:jc w:val="both"/>
        <w:rPr>
          <w:rFonts w:ascii="Times New Roman"/>
          <w:sz w:val="24"/>
          <w:szCs w:val="24"/>
        </w:rPr>
      </w:pPr>
      <w:r w:rsidRPr="00241F4E">
        <w:rPr>
          <w:rFonts w:ascii="Times New Roman"/>
          <w:sz w:val="24"/>
          <w:szCs w:val="24"/>
        </w:rPr>
        <w:t>Propose a valid primary key for the table in its current form.</w:t>
      </w:r>
    </w:p>
    <w:tbl>
      <w:tblPr>
        <w:tblStyle w:val="TableGrid"/>
        <w:tblW w:w="0" w:type="auto"/>
        <w:tblInd w:w="0" w:type="dxa"/>
        <w:tblLook w:val="04A0" w:firstRow="1" w:lastRow="0" w:firstColumn="1" w:lastColumn="0" w:noHBand="0" w:noVBand="1"/>
      </w:tblPr>
      <w:tblGrid>
        <w:gridCol w:w="1548"/>
        <w:gridCol w:w="1805"/>
        <w:gridCol w:w="1672"/>
        <w:gridCol w:w="1482"/>
        <w:gridCol w:w="2509"/>
      </w:tblGrid>
      <w:tr w:rsidR="00707A91" w:rsidRPr="00E77380" w:rsidTr="00707A91">
        <w:tc>
          <w:tcPr>
            <w:tcW w:w="1548" w:type="dxa"/>
          </w:tcPr>
          <w:p w:rsidR="00707A91" w:rsidRPr="00CB0177" w:rsidRDefault="00707A91" w:rsidP="00707A91">
            <w:pPr>
              <w:spacing w:after="120" w:line="240" w:lineRule="auto"/>
              <w:jc w:val="center"/>
              <w:rPr>
                <w:rFonts w:ascii="Times New Roman"/>
                <w:i/>
              </w:rPr>
            </w:pPr>
            <w:r w:rsidRPr="00CB0177">
              <w:rPr>
                <w:rFonts w:ascii="Times New Roman"/>
                <w:i/>
              </w:rPr>
              <w:t>software</w:t>
            </w:r>
          </w:p>
        </w:tc>
        <w:tc>
          <w:tcPr>
            <w:tcW w:w="1805" w:type="dxa"/>
          </w:tcPr>
          <w:p w:rsidR="00707A91" w:rsidRPr="00CB0177" w:rsidRDefault="00707A91" w:rsidP="00707A91">
            <w:pPr>
              <w:spacing w:after="120" w:line="240" w:lineRule="auto"/>
              <w:jc w:val="center"/>
              <w:rPr>
                <w:rFonts w:ascii="Times New Roman"/>
                <w:i/>
              </w:rPr>
            </w:pPr>
            <w:r w:rsidRPr="00CB0177">
              <w:rPr>
                <w:rFonts w:ascii="Times New Roman"/>
                <w:i/>
              </w:rPr>
              <w:t>experiment</w:t>
            </w:r>
          </w:p>
        </w:tc>
        <w:tc>
          <w:tcPr>
            <w:tcW w:w="1672" w:type="dxa"/>
          </w:tcPr>
          <w:p w:rsidR="00707A91" w:rsidRPr="00CB0177" w:rsidRDefault="00707A91" w:rsidP="00707A91">
            <w:pPr>
              <w:spacing w:after="120" w:line="240" w:lineRule="auto"/>
              <w:jc w:val="center"/>
              <w:rPr>
                <w:rFonts w:ascii="Times New Roman"/>
                <w:i/>
              </w:rPr>
            </w:pPr>
            <w:r w:rsidRPr="00CB0177">
              <w:rPr>
                <w:rFonts w:ascii="Times New Roman"/>
                <w:i/>
              </w:rPr>
              <w:t>result</w:t>
            </w:r>
          </w:p>
        </w:tc>
        <w:tc>
          <w:tcPr>
            <w:tcW w:w="1482" w:type="dxa"/>
          </w:tcPr>
          <w:p w:rsidR="00707A91" w:rsidRPr="00CB0177" w:rsidRDefault="00707A91" w:rsidP="00707A91">
            <w:pPr>
              <w:spacing w:after="120" w:line="240" w:lineRule="auto"/>
              <w:jc w:val="center"/>
              <w:rPr>
                <w:rFonts w:ascii="Times New Roman"/>
                <w:i/>
              </w:rPr>
            </w:pPr>
            <w:r w:rsidRPr="00CB0177">
              <w:rPr>
                <w:rFonts w:ascii="Times New Roman"/>
                <w:i/>
              </w:rPr>
              <w:t>scientist</w:t>
            </w:r>
          </w:p>
        </w:tc>
        <w:tc>
          <w:tcPr>
            <w:tcW w:w="2509" w:type="dxa"/>
          </w:tcPr>
          <w:p w:rsidR="00707A91" w:rsidRPr="00CB0177" w:rsidRDefault="00707A91" w:rsidP="00707A91">
            <w:pPr>
              <w:spacing w:after="120" w:line="240" w:lineRule="auto"/>
              <w:jc w:val="center"/>
              <w:rPr>
                <w:rFonts w:ascii="Times New Roman"/>
                <w:i/>
              </w:rPr>
            </w:pPr>
            <w:proofErr w:type="spellStart"/>
            <w:r w:rsidRPr="00CB0177">
              <w:rPr>
                <w:rFonts w:ascii="Times New Roman"/>
                <w:i/>
              </w:rPr>
              <w:t>completionTime</w:t>
            </w:r>
            <w:proofErr w:type="spellEnd"/>
          </w:p>
        </w:tc>
      </w:tr>
      <w:tr w:rsidR="00707A91" w:rsidRPr="00E77380" w:rsidTr="00707A91">
        <w:tc>
          <w:tcPr>
            <w:tcW w:w="1548" w:type="dxa"/>
          </w:tcPr>
          <w:p w:rsidR="00707A91" w:rsidRPr="00E77380" w:rsidRDefault="00707A91" w:rsidP="00707A91">
            <w:pPr>
              <w:spacing w:after="120" w:line="240" w:lineRule="auto"/>
              <w:rPr>
                <w:rFonts w:ascii="Times New Roman"/>
              </w:rPr>
            </w:pPr>
            <w:r w:rsidRPr="00E77380">
              <w:rPr>
                <w:rFonts w:ascii="Times New Roman"/>
              </w:rPr>
              <w:t>1</w:t>
            </w:r>
          </w:p>
        </w:tc>
        <w:tc>
          <w:tcPr>
            <w:tcW w:w="1805" w:type="dxa"/>
          </w:tcPr>
          <w:p w:rsidR="00707A91" w:rsidRPr="00E77380" w:rsidRDefault="00707A91" w:rsidP="00707A91">
            <w:pPr>
              <w:spacing w:after="120" w:line="240" w:lineRule="auto"/>
              <w:rPr>
                <w:rFonts w:ascii="Times New Roman"/>
              </w:rPr>
            </w:pPr>
            <w:r w:rsidRPr="00E77380">
              <w:rPr>
                <w:rFonts w:ascii="Times New Roman"/>
              </w:rPr>
              <w:t>1</w:t>
            </w:r>
          </w:p>
        </w:tc>
        <w:tc>
          <w:tcPr>
            <w:tcW w:w="1672" w:type="dxa"/>
          </w:tcPr>
          <w:p w:rsidR="00707A91" w:rsidRPr="00E77380" w:rsidRDefault="00707A91" w:rsidP="00707A91">
            <w:pPr>
              <w:spacing w:after="120" w:line="240" w:lineRule="auto"/>
              <w:rPr>
                <w:rFonts w:ascii="Times New Roman"/>
              </w:rPr>
            </w:pPr>
            <w:r w:rsidRPr="00E77380">
              <w:rPr>
                <w:rFonts w:ascii="Times New Roman"/>
              </w:rPr>
              <w:t>pass</w:t>
            </w:r>
          </w:p>
        </w:tc>
        <w:tc>
          <w:tcPr>
            <w:tcW w:w="1482" w:type="dxa"/>
          </w:tcPr>
          <w:p w:rsidR="00707A91" w:rsidRPr="00E77380" w:rsidRDefault="00707A91" w:rsidP="00707A91">
            <w:pPr>
              <w:spacing w:after="120" w:line="240" w:lineRule="auto"/>
              <w:rPr>
                <w:rFonts w:ascii="Times New Roman"/>
              </w:rPr>
            </w:pPr>
            <w:r w:rsidRPr="00E77380">
              <w:rPr>
                <w:rFonts w:ascii="Times New Roman"/>
              </w:rPr>
              <w:t>Marco</w:t>
            </w:r>
          </w:p>
        </w:tc>
        <w:tc>
          <w:tcPr>
            <w:tcW w:w="2509" w:type="dxa"/>
          </w:tcPr>
          <w:p w:rsidR="00707A91" w:rsidRPr="00E77380" w:rsidRDefault="00707A91" w:rsidP="00707A91">
            <w:pPr>
              <w:spacing w:after="120" w:line="240" w:lineRule="auto"/>
              <w:rPr>
                <w:rFonts w:ascii="Times New Roman"/>
              </w:rPr>
            </w:pPr>
            <w:r w:rsidRPr="00E77380">
              <w:rPr>
                <w:rFonts w:ascii="Times New Roman"/>
              </w:rPr>
              <w:t>06/11/2017 17:20:21</w:t>
            </w:r>
          </w:p>
        </w:tc>
      </w:tr>
      <w:tr w:rsidR="00707A91" w:rsidRPr="00E77380" w:rsidTr="00707A91">
        <w:tc>
          <w:tcPr>
            <w:tcW w:w="1548" w:type="dxa"/>
          </w:tcPr>
          <w:p w:rsidR="00707A91" w:rsidRPr="00E77380" w:rsidRDefault="00707A91" w:rsidP="00707A91">
            <w:pPr>
              <w:spacing w:after="120" w:line="240" w:lineRule="auto"/>
              <w:rPr>
                <w:rFonts w:ascii="Times New Roman"/>
              </w:rPr>
            </w:pPr>
            <w:r w:rsidRPr="00E77380">
              <w:rPr>
                <w:rFonts w:ascii="Times New Roman"/>
              </w:rPr>
              <w:t>1</w:t>
            </w:r>
          </w:p>
        </w:tc>
        <w:tc>
          <w:tcPr>
            <w:tcW w:w="1805" w:type="dxa"/>
          </w:tcPr>
          <w:p w:rsidR="00707A91" w:rsidRPr="00E77380" w:rsidRDefault="00707A91" w:rsidP="00707A91">
            <w:pPr>
              <w:spacing w:after="120" w:line="240" w:lineRule="auto"/>
              <w:rPr>
                <w:rFonts w:ascii="Times New Roman"/>
              </w:rPr>
            </w:pPr>
            <w:r w:rsidRPr="00E77380">
              <w:rPr>
                <w:rFonts w:ascii="Times New Roman"/>
              </w:rPr>
              <w:t>2</w:t>
            </w:r>
          </w:p>
        </w:tc>
        <w:tc>
          <w:tcPr>
            <w:tcW w:w="1672" w:type="dxa"/>
          </w:tcPr>
          <w:p w:rsidR="00707A91" w:rsidRPr="00E77380" w:rsidRDefault="00707A91" w:rsidP="00707A91">
            <w:pPr>
              <w:spacing w:after="120" w:line="240" w:lineRule="auto"/>
              <w:rPr>
                <w:rFonts w:ascii="Times New Roman"/>
              </w:rPr>
            </w:pPr>
            <w:r w:rsidRPr="00E77380">
              <w:rPr>
                <w:rFonts w:ascii="Times New Roman"/>
              </w:rPr>
              <w:t>pass</w:t>
            </w:r>
          </w:p>
        </w:tc>
        <w:tc>
          <w:tcPr>
            <w:tcW w:w="1482" w:type="dxa"/>
          </w:tcPr>
          <w:p w:rsidR="00707A91" w:rsidRPr="00E77380" w:rsidRDefault="00707A91" w:rsidP="00707A91">
            <w:pPr>
              <w:spacing w:after="120" w:line="240" w:lineRule="auto"/>
              <w:rPr>
                <w:rFonts w:ascii="Times New Roman"/>
              </w:rPr>
            </w:pPr>
            <w:r w:rsidRPr="00E77380">
              <w:rPr>
                <w:rFonts w:ascii="Times New Roman"/>
              </w:rPr>
              <w:t>Marco</w:t>
            </w:r>
          </w:p>
        </w:tc>
        <w:tc>
          <w:tcPr>
            <w:tcW w:w="2509" w:type="dxa"/>
          </w:tcPr>
          <w:p w:rsidR="00707A91" w:rsidRPr="00E77380" w:rsidRDefault="00707A91" w:rsidP="00707A91">
            <w:pPr>
              <w:spacing w:after="120" w:line="240" w:lineRule="auto"/>
              <w:rPr>
                <w:rFonts w:ascii="Times New Roman"/>
              </w:rPr>
            </w:pPr>
            <w:r w:rsidRPr="00E77380">
              <w:rPr>
                <w:rFonts w:ascii="Times New Roman"/>
              </w:rPr>
              <w:t>06/11/2017 17:30:40</w:t>
            </w:r>
          </w:p>
        </w:tc>
      </w:tr>
      <w:tr w:rsidR="00707A91" w:rsidRPr="00E77380" w:rsidTr="00707A91">
        <w:tc>
          <w:tcPr>
            <w:tcW w:w="1548" w:type="dxa"/>
          </w:tcPr>
          <w:p w:rsidR="00707A91" w:rsidRPr="00E77380" w:rsidRDefault="00707A91" w:rsidP="00707A91">
            <w:pPr>
              <w:spacing w:after="120" w:line="240" w:lineRule="auto"/>
              <w:rPr>
                <w:rFonts w:ascii="Times New Roman"/>
              </w:rPr>
            </w:pPr>
            <w:r w:rsidRPr="00E77380">
              <w:rPr>
                <w:rFonts w:ascii="Times New Roman"/>
              </w:rPr>
              <w:t>1</w:t>
            </w:r>
          </w:p>
        </w:tc>
        <w:tc>
          <w:tcPr>
            <w:tcW w:w="1805" w:type="dxa"/>
          </w:tcPr>
          <w:p w:rsidR="00707A91" w:rsidRPr="00E77380" w:rsidRDefault="00707A91" w:rsidP="00707A91">
            <w:pPr>
              <w:spacing w:after="120" w:line="240" w:lineRule="auto"/>
              <w:rPr>
                <w:rFonts w:ascii="Times New Roman"/>
              </w:rPr>
            </w:pPr>
            <w:r w:rsidRPr="00E77380">
              <w:rPr>
                <w:rFonts w:ascii="Times New Roman"/>
              </w:rPr>
              <w:t>3</w:t>
            </w:r>
          </w:p>
        </w:tc>
        <w:tc>
          <w:tcPr>
            <w:tcW w:w="1672" w:type="dxa"/>
          </w:tcPr>
          <w:p w:rsidR="00707A91" w:rsidRPr="00E77380" w:rsidRDefault="00707A91" w:rsidP="00707A91">
            <w:pPr>
              <w:spacing w:after="120" w:line="240" w:lineRule="auto"/>
              <w:rPr>
                <w:rFonts w:ascii="Times New Roman"/>
              </w:rPr>
            </w:pPr>
            <w:r w:rsidRPr="00E77380">
              <w:rPr>
                <w:rFonts w:ascii="Times New Roman"/>
              </w:rPr>
              <w:t>pass</w:t>
            </w:r>
          </w:p>
        </w:tc>
        <w:tc>
          <w:tcPr>
            <w:tcW w:w="1482" w:type="dxa"/>
          </w:tcPr>
          <w:p w:rsidR="00707A91" w:rsidRPr="00E77380" w:rsidRDefault="00707A91" w:rsidP="00707A91">
            <w:pPr>
              <w:spacing w:after="120" w:line="240" w:lineRule="auto"/>
              <w:rPr>
                <w:rFonts w:ascii="Times New Roman"/>
              </w:rPr>
            </w:pPr>
            <w:r w:rsidRPr="00E77380">
              <w:rPr>
                <w:rFonts w:ascii="Times New Roman"/>
              </w:rPr>
              <w:t>Marco</w:t>
            </w:r>
          </w:p>
        </w:tc>
        <w:tc>
          <w:tcPr>
            <w:tcW w:w="2509" w:type="dxa"/>
          </w:tcPr>
          <w:p w:rsidR="00707A91" w:rsidRPr="00E77380" w:rsidRDefault="00707A91" w:rsidP="00707A91">
            <w:pPr>
              <w:spacing w:after="120" w:line="240" w:lineRule="auto"/>
              <w:rPr>
                <w:rFonts w:ascii="Times New Roman"/>
              </w:rPr>
            </w:pPr>
            <w:r w:rsidRPr="00E77380">
              <w:rPr>
                <w:rFonts w:ascii="Times New Roman"/>
              </w:rPr>
              <w:t>06/11/2017 17:40:02</w:t>
            </w:r>
          </w:p>
        </w:tc>
      </w:tr>
      <w:tr w:rsidR="00707A91" w:rsidRPr="00E77380" w:rsidTr="00707A91">
        <w:tc>
          <w:tcPr>
            <w:tcW w:w="1548" w:type="dxa"/>
          </w:tcPr>
          <w:p w:rsidR="00707A91" w:rsidRPr="00E77380" w:rsidRDefault="00707A91" w:rsidP="00707A91">
            <w:pPr>
              <w:spacing w:after="120" w:line="240" w:lineRule="auto"/>
              <w:rPr>
                <w:rFonts w:ascii="Times New Roman"/>
              </w:rPr>
            </w:pPr>
            <w:r w:rsidRPr="00E77380">
              <w:rPr>
                <w:rFonts w:ascii="Times New Roman"/>
              </w:rPr>
              <w:t>2</w:t>
            </w:r>
          </w:p>
        </w:tc>
        <w:tc>
          <w:tcPr>
            <w:tcW w:w="1805" w:type="dxa"/>
          </w:tcPr>
          <w:p w:rsidR="00707A91" w:rsidRPr="00E77380" w:rsidRDefault="00707A91" w:rsidP="00707A91">
            <w:pPr>
              <w:spacing w:after="120" w:line="240" w:lineRule="auto"/>
              <w:rPr>
                <w:rFonts w:ascii="Times New Roman"/>
              </w:rPr>
            </w:pPr>
            <w:r w:rsidRPr="00E77380">
              <w:rPr>
                <w:rFonts w:ascii="Times New Roman"/>
              </w:rPr>
              <w:t>1</w:t>
            </w:r>
          </w:p>
        </w:tc>
        <w:tc>
          <w:tcPr>
            <w:tcW w:w="1672" w:type="dxa"/>
          </w:tcPr>
          <w:p w:rsidR="00707A91" w:rsidRPr="00E77380" w:rsidRDefault="00707A91" w:rsidP="00707A91">
            <w:pPr>
              <w:spacing w:after="120" w:line="240" w:lineRule="auto"/>
              <w:rPr>
                <w:rFonts w:ascii="Times New Roman"/>
              </w:rPr>
            </w:pPr>
            <w:r>
              <w:rPr>
                <w:rFonts w:ascii="Times New Roman"/>
              </w:rPr>
              <w:t>pass</w:t>
            </w:r>
          </w:p>
        </w:tc>
        <w:tc>
          <w:tcPr>
            <w:tcW w:w="1482" w:type="dxa"/>
          </w:tcPr>
          <w:p w:rsidR="00707A91" w:rsidRPr="00E77380" w:rsidRDefault="00707A91" w:rsidP="00707A91">
            <w:pPr>
              <w:spacing w:after="120" w:line="240" w:lineRule="auto"/>
              <w:rPr>
                <w:rFonts w:ascii="Times New Roman"/>
              </w:rPr>
            </w:pPr>
            <w:r>
              <w:rPr>
                <w:rFonts w:ascii="Times New Roman"/>
              </w:rPr>
              <w:t>Paulo</w:t>
            </w:r>
          </w:p>
        </w:tc>
        <w:tc>
          <w:tcPr>
            <w:tcW w:w="2509" w:type="dxa"/>
          </w:tcPr>
          <w:p w:rsidR="00707A91" w:rsidRPr="00E77380" w:rsidRDefault="00527F2A" w:rsidP="00707A91">
            <w:pPr>
              <w:spacing w:after="120" w:line="240" w:lineRule="auto"/>
              <w:rPr>
                <w:rFonts w:ascii="Times New Roman"/>
              </w:rPr>
            </w:pPr>
            <w:r>
              <w:rPr>
                <w:rFonts w:ascii="Times New Roman"/>
              </w:rPr>
              <w:t>0</w:t>
            </w:r>
            <w:r w:rsidR="00707A91" w:rsidRPr="00E77380">
              <w:rPr>
                <w:rFonts w:ascii="Times New Roman"/>
              </w:rPr>
              <w:t>6/13/2017 12:30:00</w:t>
            </w:r>
          </w:p>
        </w:tc>
      </w:tr>
      <w:tr w:rsidR="00707A91" w:rsidRPr="00E77380" w:rsidTr="00707A91">
        <w:tc>
          <w:tcPr>
            <w:tcW w:w="1548" w:type="dxa"/>
          </w:tcPr>
          <w:p w:rsidR="00707A91" w:rsidRPr="00E77380" w:rsidRDefault="00707A91" w:rsidP="00707A91">
            <w:pPr>
              <w:spacing w:after="120" w:line="240" w:lineRule="auto"/>
              <w:rPr>
                <w:rFonts w:ascii="Times New Roman"/>
              </w:rPr>
            </w:pPr>
            <w:r w:rsidRPr="00E77380">
              <w:rPr>
                <w:rFonts w:ascii="Times New Roman"/>
              </w:rPr>
              <w:t>2</w:t>
            </w:r>
          </w:p>
        </w:tc>
        <w:tc>
          <w:tcPr>
            <w:tcW w:w="1805" w:type="dxa"/>
          </w:tcPr>
          <w:p w:rsidR="00707A91" w:rsidRPr="00E77380" w:rsidRDefault="00707A91" w:rsidP="00707A91">
            <w:pPr>
              <w:spacing w:after="120" w:line="240" w:lineRule="auto"/>
              <w:rPr>
                <w:rFonts w:ascii="Times New Roman"/>
              </w:rPr>
            </w:pPr>
            <w:r w:rsidRPr="00E77380">
              <w:rPr>
                <w:rFonts w:ascii="Times New Roman"/>
              </w:rPr>
              <w:t>2</w:t>
            </w:r>
          </w:p>
        </w:tc>
        <w:tc>
          <w:tcPr>
            <w:tcW w:w="1672" w:type="dxa"/>
          </w:tcPr>
          <w:p w:rsidR="00707A91" w:rsidRPr="00E77380" w:rsidRDefault="00707A91" w:rsidP="00707A91">
            <w:pPr>
              <w:spacing w:after="120" w:line="240" w:lineRule="auto"/>
              <w:rPr>
                <w:rFonts w:ascii="Times New Roman"/>
              </w:rPr>
            </w:pPr>
            <w:r>
              <w:rPr>
                <w:rFonts w:ascii="Times New Roman"/>
              </w:rPr>
              <w:t>fail</w:t>
            </w:r>
          </w:p>
        </w:tc>
        <w:tc>
          <w:tcPr>
            <w:tcW w:w="1482" w:type="dxa"/>
          </w:tcPr>
          <w:p w:rsidR="00707A91" w:rsidRPr="00E77380" w:rsidRDefault="00707A91" w:rsidP="00707A91">
            <w:pPr>
              <w:spacing w:after="120" w:line="240" w:lineRule="auto"/>
              <w:rPr>
                <w:rFonts w:ascii="Times New Roman"/>
              </w:rPr>
            </w:pPr>
            <w:r>
              <w:rPr>
                <w:rFonts w:ascii="Times New Roman"/>
              </w:rPr>
              <w:t>Paulo</w:t>
            </w:r>
          </w:p>
        </w:tc>
        <w:tc>
          <w:tcPr>
            <w:tcW w:w="2509" w:type="dxa"/>
          </w:tcPr>
          <w:p w:rsidR="00707A91" w:rsidRPr="00E77380" w:rsidRDefault="00707A91" w:rsidP="00707A91">
            <w:pPr>
              <w:spacing w:after="120" w:line="240" w:lineRule="auto"/>
              <w:rPr>
                <w:rFonts w:ascii="Times New Roman"/>
              </w:rPr>
            </w:pPr>
            <w:r w:rsidRPr="00E77380">
              <w:rPr>
                <w:rFonts w:ascii="Times New Roman"/>
              </w:rPr>
              <w:t>06/15/2017 11:20:01</w:t>
            </w:r>
          </w:p>
        </w:tc>
      </w:tr>
      <w:tr w:rsidR="00707A91" w:rsidRPr="00E77380" w:rsidTr="00707A91">
        <w:tc>
          <w:tcPr>
            <w:tcW w:w="1548" w:type="dxa"/>
          </w:tcPr>
          <w:p w:rsidR="00707A91" w:rsidRPr="00E77380" w:rsidRDefault="00707A91" w:rsidP="00707A91">
            <w:pPr>
              <w:spacing w:after="120" w:line="240" w:lineRule="auto"/>
              <w:rPr>
                <w:rFonts w:ascii="Times New Roman"/>
              </w:rPr>
            </w:pPr>
            <w:r w:rsidRPr="00E77380">
              <w:rPr>
                <w:rFonts w:ascii="Times New Roman"/>
              </w:rPr>
              <w:t>3</w:t>
            </w:r>
          </w:p>
        </w:tc>
        <w:tc>
          <w:tcPr>
            <w:tcW w:w="1805" w:type="dxa"/>
          </w:tcPr>
          <w:p w:rsidR="00707A91" w:rsidRPr="00E77380" w:rsidRDefault="00707A91" w:rsidP="00707A91">
            <w:pPr>
              <w:spacing w:after="120" w:line="240" w:lineRule="auto"/>
              <w:rPr>
                <w:rFonts w:ascii="Times New Roman"/>
              </w:rPr>
            </w:pPr>
            <w:r w:rsidRPr="00E77380">
              <w:rPr>
                <w:rFonts w:ascii="Times New Roman"/>
              </w:rPr>
              <w:t>1</w:t>
            </w:r>
          </w:p>
        </w:tc>
        <w:tc>
          <w:tcPr>
            <w:tcW w:w="1672" w:type="dxa"/>
          </w:tcPr>
          <w:p w:rsidR="00707A91" w:rsidRPr="00E77380" w:rsidRDefault="00707A91" w:rsidP="00707A91">
            <w:pPr>
              <w:spacing w:after="120" w:line="240" w:lineRule="auto"/>
              <w:rPr>
                <w:rFonts w:ascii="Times New Roman"/>
              </w:rPr>
            </w:pPr>
            <w:r>
              <w:rPr>
                <w:rFonts w:ascii="Times New Roman"/>
              </w:rPr>
              <w:t>fail</w:t>
            </w:r>
          </w:p>
        </w:tc>
        <w:tc>
          <w:tcPr>
            <w:tcW w:w="1482" w:type="dxa"/>
          </w:tcPr>
          <w:p w:rsidR="00707A91" w:rsidRPr="00E77380" w:rsidRDefault="00707A91" w:rsidP="00707A91">
            <w:pPr>
              <w:spacing w:after="120" w:line="240" w:lineRule="auto"/>
              <w:rPr>
                <w:rFonts w:ascii="Times New Roman"/>
              </w:rPr>
            </w:pPr>
            <w:r w:rsidRPr="00E77380">
              <w:rPr>
                <w:rFonts w:ascii="Times New Roman"/>
              </w:rPr>
              <w:t>Marco</w:t>
            </w:r>
          </w:p>
        </w:tc>
        <w:tc>
          <w:tcPr>
            <w:tcW w:w="2509" w:type="dxa"/>
          </w:tcPr>
          <w:p w:rsidR="00707A91" w:rsidRPr="00E77380" w:rsidRDefault="00707A91" w:rsidP="00707A91">
            <w:pPr>
              <w:spacing w:after="120" w:line="240" w:lineRule="auto"/>
              <w:rPr>
                <w:rFonts w:ascii="Times New Roman"/>
              </w:rPr>
            </w:pPr>
            <w:r w:rsidRPr="00E77380">
              <w:rPr>
                <w:rFonts w:ascii="Times New Roman"/>
              </w:rPr>
              <w:t>06/21/2017 09:20:30</w:t>
            </w:r>
          </w:p>
        </w:tc>
      </w:tr>
    </w:tbl>
    <w:p w:rsidR="00707A91" w:rsidRPr="00E77380" w:rsidRDefault="00CC0386" w:rsidP="00707A91">
      <w:pPr>
        <w:spacing w:after="120" w:line="240" w:lineRule="auto"/>
        <w:rPr>
          <w:rFonts w:ascii="Times New Roman"/>
          <w:sz w:val="24"/>
          <w:szCs w:val="24"/>
        </w:rPr>
      </w:pPr>
      <w:r>
        <w:rPr>
          <w:rFonts w:ascii="Times New Roman"/>
          <w:sz w:val="24"/>
          <w:szCs w:val="24"/>
        </w:rPr>
        <w:t xml:space="preserve"> </w:t>
      </w:r>
      <w:r w:rsidR="00707A91">
        <w:rPr>
          <w:rFonts w:ascii="Times New Roman"/>
          <w:sz w:val="24"/>
          <w:szCs w:val="24"/>
        </w:rPr>
        <w:t>(b)</w:t>
      </w:r>
      <w:r w:rsidR="00707A91">
        <w:rPr>
          <w:rFonts w:ascii="Times New Roman"/>
          <w:sz w:val="24"/>
          <w:szCs w:val="24"/>
        </w:rPr>
        <w:tab/>
      </w:r>
      <w:r w:rsidR="00707A91" w:rsidRPr="00E77380">
        <w:rPr>
          <w:rFonts w:ascii="Times New Roman"/>
          <w:sz w:val="24"/>
          <w:szCs w:val="24"/>
        </w:rPr>
        <w:t>How would you reduce redundancy in the schema?</w:t>
      </w:r>
      <w:r w:rsidR="00707A91">
        <w:rPr>
          <w:rFonts w:ascii="Times New Roman"/>
          <w:sz w:val="24"/>
          <w:szCs w:val="24"/>
        </w:rPr>
        <w:t xml:space="preserve"> Include your reasoning in your answer.</w:t>
      </w:r>
    </w:p>
    <w:p w:rsidR="00CC0386" w:rsidRDefault="00CC0386" w:rsidP="00707A91">
      <w:pPr>
        <w:spacing w:after="120" w:line="240" w:lineRule="auto"/>
        <w:rPr>
          <w:rFonts w:ascii="Times New Roman"/>
          <w:sz w:val="24"/>
          <w:szCs w:val="24"/>
        </w:rPr>
      </w:pPr>
    </w:p>
    <w:p w:rsidR="00CC0386" w:rsidRDefault="00CC0386" w:rsidP="00707A91">
      <w:pPr>
        <w:spacing w:after="120" w:line="240" w:lineRule="auto"/>
        <w:rPr>
          <w:rFonts w:ascii="Times New Roman"/>
          <w:sz w:val="24"/>
          <w:szCs w:val="24"/>
        </w:rPr>
      </w:pPr>
    </w:p>
    <w:p w:rsidR="00CC0386" w:rsidRDefault="00CC0386" w:rsidP="00707A91">
      <w:pPr>
        <w:spacing w:after="120" w:line="240" w:lineRule="auto"/>
        <w:rPr>
          <w:rFonts w:ascii="Times New Roman"/>
          <w:sz w:val="24"/>
          <w:szCs w:val="24"/>
        </w:rPr>
      </w:pPr>
    </w:p>
    <w:p w:rsidR="00CC0386" w:rsidRDefault="00CC0386" w:rsidP="00707A91">
      <w:pPr>
        <w:spacing w:after="120" w:line="240" w:lineRule="auto"/>
        <w:rPr>
          <w:rFonts w:ascii="Times New Roman"/>
          <w:sz w:val="24"/>
          <w:szCs w:val="24"/>
        </w:rPr>
      </w:pPr>
    </w:p>
    <w:p w:rsidR="00CC0386" w:rsidRDefault="00CC0386" w:rsidP="00707A91">
      <w:pPr>
        <w:spacing w:after="120" w:line="240" w:lineRule="auto"/>
        <w:rPr>
          <w:rFonts w:ascii="Times New Roman"/>
          <w:sz w:val="24"/>
          <w:szCs w:val="24"/>
        </w:rPr>
      </w:pPr>
    </w:p>
    <w:p w:rsidR="00CC0386" w:rsidRDefault="00CC0386" w:rsidP="00707A91">
      <w:pPr>
        <w:spacing w:after="120" w:line="240" w:lineRule="auto"/>
        <w:rPr>
          <w:rFonts w:ascii="Times New Roman"/>
          <w:sz w:val="24"/>
          <w:szCs w:val="24"/>
        </w:rPr>
      </w:pPr>
    </w:p>
    <w:p w:rsidR="00707A91" w:rsidRPr="00E77380" w:rsidRDefault="00707A91" w:rsidP="00707A91">
      <w:pPr>
        <w:spacing w:after="120" w:line="240" w:lineRule="auto"/>
        <w:rPr>
          <w:rFonts w:ascii="Times New Roman"/>
          <w:sz w:val="24"/>
          <w:szCs w:val="24"/>
        </w:rPr>
      </w:pPr>
      <w:r>
        <w:rPr>
          <w:rFonts w:ascii="Times New Roman"/>
          <w:sz w:val="24"/>
          <w:szCs w:val="24"/>
        </w:rPr>
        <w:t>(c)</w:t>
      </w:r>
      <w:r>
        <w:rPr>
          <w:rFonts w:ascii="Times New Roman"/>
          <w:sz w:val="24"/>
          <w:szCs w:val="24"/>
        </w:rPr>
        <w:tab/>
      </w:r>
      <w:r w:rsidRPr="00E77380">
        <w:rPr>
          <w:rFonts w:ascii="Times New Roman"/>
          <w:sz w:val="24"/>
          <w:szCs w:val="24"/>
        </w:rPr>
        <w:t xml:space="preserve">Show your restructured </w:t>
      </w:r>
      <w:r>
        <w:rPr>
          <w:rFonts w:ascii="Times New Roman"/>
          <w:sz w:val="24"/>
          <w:szCs w:val="24"/>
        </w:rPr>
        <w:t>schema including data.</w:t>
      </w:r>
    </w:p>
    <w:p w:rsidR="00707A91" w:rsidRDefault="00707A91" w:rsidP="00707A91">
      <w:pPr>
        <w:spacing w:after="120" w:line="240" w:lineRule="auto"/>
        <w:jc w:val="right"/>
        <w:rPr>
          <w:rFonts w:ascii="Times New Roman"/>
          <w:b/>
          <w:sz w:val="24"/>
          <w:szCs w:val="24"/>
        </w:rPr>
      </w:pPr>
    </w:p>
    <w:p w:rsidR="00CC0386" w:rsidRDefault="00CC0386" w:rsidP="00707A91">
      <w:pPr>
        <w:spacing w:after="120" w:line="240" w:lineRule="auto"/>
        <w:jc w:val="right"/>
        <w:rPr>
          <w:rFonts w:ascii="Times New Roman"/>
          <w:b/>
          <w:sz w:val="24"/>
          <w:szCs w:val="24"/>
        </w:rPr>
      </w:pPr>
    </w:p>
    <w:p w:rsidR="00CC0386" w:rsidRDefault="00CC0386" w:rsidP="00707A91">
      <w:pPr>
        <w:spacing w:after="120" w:line="240" w:lineRule="auto"/>
        <w:jc w:val="right"/>
        <w:rPr>
          <w:rFonts w:ascii="Times New Roman"/>
          <w:b/>
          <w:sz w:val="24"/>
          <w:szCs w:val="24"/>
        </w:rPr>
      </w:pPr>
    </w:p>
    <w:p w:rsidR="00CC0386" w:rsidRDefault="00CC0386" w:rsidP="00707A91">
      <w:pPr>
        <w:spacing w:after="120" w:line="240" w:lineRule="auto"/>
        <w:jc w:val="right"/>
        <w:rPr>
          <w:rFonts w:ascii="Times New Roman"/>
          <w:b/>
          <w:sz w:val="24"/>
          <w:szCs w:val="24"/>
        </w:rPr>
      </w:pPr>
    </w:p>
    <w:p w:rsidR="00CC0386" w:rsidRDefault="00CC0386" w:rsidP="00707A91">
      <w:pPr>
        <w:spacing w:after="120" w:line="240" w:lineRule="auto"/>
        <w:jc w:val="right"/>
        <w:rPr>
          <w:rFonts w:ascii="Times New Roman"/>
          <w:b/>
          <w:sz w:val="24"/>
          <w:szCs w:val="24"/>
        </w:rPr>
      </w:pPr>
    </w:p>
    <w:p w:rsidR="00CC0386" w:rsidRDefault="00CC0386" w:rsidP="00707A91">
      <w:pPr>
        <w:spacing w:after="120" w:line="240" w:lineRule="auto"/>
        <w:jc w:val="right"/>
        <w:rPr>
          <w:rFonts w:ascii="Times New Roman"/>
          <w:b/>
          <w:sz w:val="24"/>
          <w:szCs w:val="24"/>
        </w:rPr>
      </w:pPr>
    </w:p>
    <w:p w:rsidR="00CC0386" w:rsidRPr="00E77380" w:rsidRDefault="00CC0386" w:rsidP="00D273A0">
      <w:pPr>
        <w:spacing w:after="120" w:line="240" w:lineRule="auto"/>
        <w:rPr>
          <w:rFonts w:ascii="Times New Roman"/>
          <w:b/>
          <w:sz w:val="24"/>
          <w:szCs w:val="24"/>
        </w:rPr>
      </w:pPr>
    </w:p>
    <w:p w:rsidR="00707A91" w:rsidRPr="00241F4E" w:rsidRDefault="00707A91" w:rsidP="00707A91">
      <w:pPr>
        <w:spacing w:after="120" w:line="240" w:lineRule="auto"/>
        <w:jc w:val="both"/>
        <w:rPr>
          <w:rFonts w:ascii="Times New Roman" w:hAnsi="Times New Roman" w:cs="Times New Roman"/>
          <w:b/>
          <w:sz w:val="24"/>
          <w:szCs w:val="24"/>
        </w:rPr>
      </w:pPr>
      <w:r w:rsidRPr="00241F4E">
        <w:rPr>
          <w:rFonts w:ascii="Times New Roman" w:hAnsi="Times New Roman" w:cs="Times New Roman"/>
          <w:b/>
          <w:sz w:val="24"/>
          <w:szCs w:val="24"/>
        </w:rPr>
        <w:lastRenderedPageBreak/>
        <w:t>QUESTION 3</w:t>
      </w:r>
    </w:p>
    <w:p w:rsidR="00707A91" w:rsidRPr="00D727BA" w:rsidRDefault="00707A91" w:rsidP="00707A91">
      <w:pPr>
        <w:pStyle w:val="ListParagraph"/>
        <w:spacing w:after="120" w:line="240" w:lineRule="auto"/>
        <w:ind w:hanging="720"/>
        <w:contextualSpacing w:val="0"/>
        <w:jc w:val="both"/>
        <w:rPr>
          <w:rFonts w:ascii="Times New Roman" w:eastAsia="Times New Roman" w:hAnsi="Times New Roman"/>
          <w:b/>
          <w:kern w:val="0"/>
          <w:sz w:val="24"/>
          <w:szCs w:val="24"/>
          <w:lang w:val="en-GB" w:eastAsia="en-US"/>
        </w:rPr>
      </w:pPr>
      <w:r w:rsidRPr="00D727BA">
        <w:rPr>
          <w:rFonts w:ascii="Times New Roman" w:eastAsia="Times New Roman" w:hAnsi="Times New Roman"/>
          <w:b/>
          <w:kern w:val="0"/>
          <w:sz w:val="24"/>
          <w:szCs w:val="24"/>
          <w:lang w:val="en-GB" w:eastAsia="en-US"/>
        </w:rPr>
        <w:t>Answer all parts</w:t>
      </w:r>
    </w:p>
    <w:p w:rsidR="00707A91" w:rsidRDefault="00707A91" w:rsidP="00707A91">
      <w:pPr>
        <w:pStyle w:val="ListParagraph"/>
        <w:numPr>
          <w:ilvl w:val="0"/>
          <w:numId w:val="4"/>
        </w:numPr>
        <w:spacing w:after="120" w:line="240" w:lineRule="auto"/>
        <w:ind w:left="709" w:hanging="709"/>
        <w:contextualSpacing w:val="0"/>
        <w:jc w:val="both"/>
        <w:rPr>
          <w:rFonts w:ascii="Times New Roman" w:eastAsia="Times New Roman" w:hAnsi="Times New Roman"/>
          <w:kern w:val="0"/>
          <w:sz w:val="24"/>
          <w:szCs w:val="24"/>
          <w:lang w:val="en-GB" w:eastAsia="en-US"/>
        </w:rPr>
      </w:pPr>
      <w:r w:rsidRPr="00216E6A">
        <w:rPr>
          <w:rFonts w:ascii="Times New Roman" w:eastAsia="Times New Roman" w:hAnsi="Times New Roman"/>
          <w:kern w:val="0"/>
          <w:sz w:val="24"/>
          <w:szCs w:val="24"/>
          <w:lang w:val="en-GB" w:eastAsia="en-US"/>
        </w:rPr>
        <w:t xml:space="preserve">Taking into account, union / intersection between two relations, for instance relation R and S, what conditions </w:t>
      </w:r>
      <w:proofErr w:type="gramStart"/>
      <w:r w:rsidRPr="00216E6A">
        <w:rPr>
          <w:rFonts w:ascii="Times New Roman" w:eastAsia="Times New Roman" w:hAnsi="Times New Roman"/>
          <w:kern w:val="0"/>
          <w:sz w:val="24"/>
          <w:szCs w:val="24"/>
          <w:lang w:val="en-GB" w:eastAsia="en-US"/>
        </w:rPr>
        <w:t>must be fulfilled</w:t>
      </w:r>
      <w:proofErr w:type="gramEnd"/>
      <w:r w:rsidRPr="00216E6A">
        <w:rPr>
          <w:rFonts w:ascii="Times New Roman" w:eastAsia="Times New Roman" w:hAnsi="Times New Roman"/>
          <w:kern w:val="0"/>
          <w:sz w:val="24"/>
          <w:szCs w:val="24"/>
          <w:lang w:val="en-GB" w:eastAsia="en-US"/>
        </w:rPr>
        <w:t xml:space="preserve"> before one can have R ∩ S or R U S.</w:t>
      </w:r>
    </w:p>
    <w:p w:rsidR="00CC0386" w:rsidRDefault="00CC0386" w:rsidP="00CC0386">
      <w:pPr>
        <w:spacing w:after="120" w:line="240" w:lineRule="auto"/>
        <w:jc w:val="both"/>
        <w:rPr>
          <w:rFonts w:ascii="Times New Roman" w:eastAsia="Times New Roman" w:hAnsi="Times New Roman"/>
          <w:kern w:val="0"/>
          <w:sz w:val="24"/>
          <w:szCs w:val="24"/>
          <w:lang w:val="en-GB" w:eastAsia="en-US"/>
        </w:rPr>
      </w:pPr>
    </w:p>
    <w:p w:rsidR="00CC0386" w:rsidRDefault="00CC0386" w:rsidP="00CC0386">
      <w:pPr>
        <w:spacing w:after="120" w:line="240" w:lineRule="auto"/>
        <w:jc w:val="both"/>
        <w:rPr>
          <w:rFonts w:ascii="Times New Roman" w:eastAsia="Times New Roman" w:hAnsi="Times New Roman"/>
          <w:kern w:val="0"/>
          <w:sz w:val="24"/>
          <w:szCs w:val="24"/>
          <w:lang w:val="en-GB" w:eastAsia="en-US"/>
        </w:rPr>
      </w:pPr>
    </w:p>
    <w:p w:rsidR="00CC0386" w:rsidRDefault="00CC0386" w:rsidP="00CC0386">
      <w:pPr>
        <w:spacing w:after="120" w:line="240" w:lineRule="auto"/>
        <w:jc w:val="both"/>
        <w:rPr>
          <w:rFonts w:ascii="Times New Roman" w:eastAsia="Times New Roman" w:hAnsi="Times New Roman"/>
          <w:kern w:val="0"/>
          <w:sz w:val="24"/>
          <w:szCs w:val="24"/>
          <w:lang w:val="en-GB" w:eastAsia="en-US"/>
        </w:rPr>
      </w:pPr>
    </w:p>
    <w:p w:rsidR="00CC0386" w:rsidRPr="00CC0386" w:rsidRDefault="00CC0386" w:rsidP="00CC0386">
      <w:pPr>
        <w:spacing w:after="120" w:line="240" w:lineRule="auto"/>
        <w:jc w:val="both"/>
        <w:rPr>
          <w:rFonts w:ascii="Times New Roman" w:eastAsia="Times New Roman" w:hAnsi="Times New Roman"/>
          <w:kern w:val="0"/>
          <w:sz w:val="24"/>
          <w:szCs w:val="24"/>
          <w:lang w:val="en-GB" w:eastAsia="en-US"/>
        </w:rPr>
      </w:pPr>
    </w:p>
    <w:p w:rsidR="00CC0386" w:rsidRPr="00CC0386" w:rsidRDefault="00707A91" w:rsidP="00CC0386">
      <w:pPr>
        <w:pStyle w:val="ListParagraph"/>
        <w:numPr>
          <w:ilvl w:val="0"/>
          <w:numId w:val="4"/>
        </w:numPr>
        <w:spacing w:after="120" w:line="240" w:lineRule="auto"/>
        <w:jc w:val="both"/>
        <w:rPr>
          <w:rFonts w:ascii="Times New Roman" w:eastAsia="Times New Roman" w:hAnsi="Times New Roman"/>
          <w:kern w:val="0"/>
          <w:sz w:val="24"/>
          <w:szCs w:val="24"/>
          <w:lang w:val="en-GB" w:eastAsia="en-US"/>
        </w:rPr>
      </w:pPr>
      <w:r w:rsidRPr="00CC0386">
        <w:rPr>
          <w:rFonts w:ascii="Times New Roman" w:eastAsia="Times New Roman" w:hAnsi="Times New Roman"/>
          <w:kern w:val="0"/>
          <w:sz w:val="24"/>
          <w:szCs w:val="24"/>
          <w:lang w:val="en-GB" w:eastAsia="en-US"/>
        </w:rPr>
        <w:t xml:space="preserve">Which of these (union, intersection and difference) relational algebra operators are associate and commutative? </w:t>
      </w:r>
      <w:r w:rsidRPr="00CC0386">
        <w:rPr>
          <w:rFonts w:ascii="Times New Roman" w:eastAsia="Times New Roman" w:hAnsi="Times New Roman"/>
          <w:kern w:val="0"/>
          <w:sz w:val="24"/>
          <w:szCs w:val="24"/>
          <w:lang w:val="en-GB" w:eastAsia="en-US"/>
        </w:rPr>
        <w:tab/>
      </w:r>
      <w:r w:rsidRPr="00CC0386">
        <w:rPr>
          <w:rFonts w:ascii="Times New Roman" w:eastAsia="Times New Roman" w:hAnsi="Times New Roman"/>
          <w:kern w:val="0"/>
          <w:sz w:val="24"/>
          <w:szCs w:val="24"/>
          <w:lang w:val="en-GB" w:eastAsia="en-US"/>
        </w:rPr>
        <w:tab/>
      </w:r>
      <w:r w:rsidRPr="00CC0386">
        <w:rPr>
          <w:rFonts w:ascii="Times New Roman" w:eastAsia="Times New Roman" w:hAnsi="Times New Roman"/>
          <w:kern w:val="0"/>
          <w:sz w:val="24"/>
          <w:szCs w:val="24"/>
          <w:lang w:val="en-GB" w:eastAsia="en-US"/>
        </w:rPr>
        <w:tab/>
      </w:r>
      <w:r w:rsidRPr="00CC0386">
        <w:rPr>
          <w:rFonts w:ascii="Times New Roman" w:eastAsia="Times New Roman" w:hAnsi="Times New Roman"/>
          <w:kern w:val="0"/>
          <w:sz w:val="24"/>
          <w:szCs w:val="24"/>
          <w:lang w:val="en-GB" w:eastAsia="en-US"/>
        </w:rPr>
        <w:tab/>
      </w:r>
      <w:r w:rsidRPr="00CC0386">
        <w:rPr>
          <w:rFonts w:ascii="Times New Roman" w:eastAsia="Times New Roman" w:hAnsi="Times New Roman"/>
          <w:kern w:val="0"/>
          <w:sz w:val="24"/>
          <w:szCs w:val="24"/>
          <w:lang w:val="en-GB" w:eastAsia="en-US"/>
        </w:rPr>
        <w:tab/>
      </w:r>
    </w:p>
    <w:p w:rsidR="00CC0386" w:rsidRDefault="00CC0386" w:rsidP="00CC0386">
      <w:pPr>
        <w:spacing w:after="120" w:line="240" w:lineRule="auto"/>
        <w:jc w:val="both"/>
        <w:rPr>
          <w:rFonts w:ascii="Times New Roman" w:eastAsia="Times New Roman" w:hAnsi="Times New Roman"/>
          <w:kern w:val="0"/>
          <w:sz w:val="24"/>
          <w:szCs w:val="24"/>
          <w:lang w:val="en-GB" w:eastAsia="en-US"/>
        </w:rPr>
      </w:pPr>
    </w:p>
    <w:p w:rsidR="00CC0386" w:rsidRDefault="00CC0386" w:rsidP="00CC0386">
      <w:pPr>
        <w:spacing w:after="120" w:line="240" w:lineRule="auto"/>
        <w:jc w:val="both"/>
        <w:rPr>
          <w:rFonts w:ascii="Times New Roman" w:eastAsia="Times New Roman" w:hAnsi="Times New Roman"/>
          <w:kern w:val="0"/>
          <w:sz w:val="24"/>
          <w:szCs w:val="24"/>
          <w:lang w:val="en-GB" w:eastAsia="en-US"/>
        </w:rPr>
      </w:pPr>
    </w:p>
    <w:p w:rsidR="00CC0386" w:rsidRDefault="00CC0386" w:rsidP="00CC0386">
      <w:pPr>
        <w:spacing w:after="120" w:line="240" w:lineRule="auto"/>
        <w:jc w:val="both"/>
        <w:rPr>
          <w:rFonts w:ascii="Times New Roman" w:eastAsia="Times New Roman" w:hAnsi="Times New Roman"/>
          <w:kern w:val="0"/>
          <w:sz w:val="24"/>
          <w:szCs w:val="24"/>
          <w:lang w:val="en-GB" w:eastAsia="en-US"/>
        </w:rPr>
      </w:pPr>
    </w:p>
    <w:p w:rsidR="00CC0386" w:rsidRDefault="00CC0386" w:rsidP="00CC0386">
      <w:pPr>
        <w:spacing w:after="120" w:line="240" w:lineRule="auto"/>
        <w:jc w:val="both"/>
        <w:rPr>
          <w:rFonts w:ascii="Times New Roman" w:eastAsia="Times New Roman" w:hAnsi="Times New Roman"/>
          <w:kern w:val="0"/>
          <w:sz w:val="24"/>
          <w:szCs w:val="24"/>
          <w:lang w:val="en-GB" w:eastAsia="en-US"/>
        </w:rPr>
      </w:pPr>
    </w:p>
    <w:p w:rsidR="00707A91" w:rsidRPr="00CC0386" w:rsidRDefault="00707A91" w:rsidP="00CC0386">
      <w:pPr>
        <w:spacing w:after="120" w:line="240" w:lineRule="auto"/>
        <w:jc w:val="both"/>
        <w:rPr>
          <w:rFonts w:ascii="Times New Roman" w:eastAsia="Times New Roman" w:hAnsi="Times New Roman"/>
          <w:kern w:val="0"/>
          <w:sz w:val="24"/>
          <w:szCs w:val="24"/>
          <w:lang w:val="en-GB" w:eastAsia="en-US"/>
        </w:rPr>
      </w:pPr>
      <w:r w:rsidRPr="00CC0386">
        <w:rPr>
          <w:rFonts w:ascii="Times New Roman" w:eastAsia="Times New Roman" w:hAnsi="Times New Roman"/>
          <w:kern w:val="0"/>
          <w:sz w:val="24"/>
          <w:szCs w:val="24"/>
          <w:lang w:val="en-GB" w:eastAsia="en-US"/>
        </w:rPr>
        <w:tab/>
      </w:r>
      <w:r w:rsidRPr="00CC0386">
        <w:rPr>
          <w:rFonts w:ascii="Times New Roman" w:eastAsia="Times New Roman" w:hAnsi="Times New Roman"/>
          <w:kern w:val="0"/>
          <w:sz w:val="24"/>
          <w:szCs w:val="24"/>
          <w:lang w:val="en-GB" w:eastAsia="en-US"/>
        </w:rPr>
        <w:tab/>
      </w:r>
    </w:p>
    <w:p w:rsidR="00707A91" w:rsidRPr="00CC0386" w:rsidRDefault="00707A91" w:rsidP="00CC0386">
      <w:pPr>
        <w:pStyle w:val="ListParagraph"/>
        <w:numPr>
          <w:ilvl w:val="0"/>
          <w:numId w:val="7"/>
        </w:numPr>
        <w:spacing w:after="120" w:line="240" w:lineRule="auto"/>
        <w:rPr>
          <w:rFonts w:ascii="Times New Roman" w:eastAsia="Times New Roman" w:hAnsi="Times New Roman"/>
          <w:kern w:val="0"/>
          <w:sz w:val="24"/>
          <w:szCs w:val="24"/>
          <w:lang w:val="en-GB" w:eastAsia="en-US"/>
        </w:rPr>
      </w:pPr>
      <w:r w:rsidRPr="00CC0386">
        <w:rPr>
          <w:rFonts w:ascii="Times New Roman" w:eastAsia="Times New Roman" w:hAnsi="Times New Roman"/>
          <w:kern w:val="0"/>
          <w:sz w:val="24"/>
          <w:szCs w:val="24"/>
          <w:lang w:val="en-GB" w:eastAsia="en-US"/>
        </w:rPr>
        <w:t xml:space="preserve">What is Duplicate elimination in the context of Projection? </w:t>
      </w:r>
      <w:r w:rsidRPr="00CC0386">
        <w:rPr>
          <w:rFonts w:ascii="Times New Roman" w:eastAsia="Times New Roman" w:hAnsi="Times New Roman"/>
          <w:kern w:val="0"/>
          <w:sz w:val="24"/>
          <w:szCs w:val="24"/>
          <w:lang w:val="en-GB" w:eastAsia="en-US"/>
        </w:rPr>
        <w:tab/>
      </w:r>
      <w:r w:rsidRPr="00CC0386">
        <w:rPr>
          <w:rFonts w:ascii="Times New Roman" w:eastAsia="Times New Roman" w:hAnsi="Times New Roman"/>
          <w:kern w:val="0"/>
          <w:sz w:val="24"/>
          <w:szCs w:val="24"/>
          <w:lang w:val="en-GB" w:eastAsia="en-US"/>
        </w:rPr>
        <w:tab/>
      </w:r>
      <w:r w:rsidRPr="00CC0386">
        <w:rPr>
          <w:rFonts w:ascii="Times New Roman" w:eastAsia="Times New Roman" w:hAnsi="Times New Roman"/>
          <w:kern w:val="0"/>
          <w:sz w:val="24"/>
          <w:szCs w:val="24"/>
          <w:lang w:val="en-GB" w:eastAsia="en-US"/>
        </w:rPr>
        <w:tab/>
      </w:r>
    </w:p>
    <w:p w:rsidR="00CC0386" w:rsidRDefault="00CC0386" w:rsidP="00CC0386">
      <w:pPr>
        <w:spacing w:after="120" w:line="240" w:lineRule="auto"/>
        <w:rPr>
          <w:rFonts w:ascii="Times New Roman" w:eastAsia="Times New Roman" w:hAnsi="Times New Roman"/>
          <w:kern w:val="0"/>
          <w:sz w:val="24"/>
          <w:szCs w:val="24"/>
          <w:lang w:val="en-GB" w:eastAsia="en-US"/>
        </w:rPr>
      </w:pPr>
    </w:p>
    <w:p w:rsidR="00CC0386" w:rsidRDefault="00CC0386" w:rsidP="00CC0386">
      <w:pPr>
        <w:spacing w:after="120" w:line="240" w:lineRule="auto"/>
        <w:rPr>
          <w:rFonts w:ascii="Times New Roman" w:eastAsia="Times New Roman" w:hAnsi="Times New Roman"/>
          <w:kern w:val="0"/>
          <w:sz w:val="24"/>
          <w:szCs w:val="24"/>
          <w:lang w:val="en-GB" w:eastAsia="en-US"/>
        </w:rPr>
      </w:pPr>
    </w:p>
    <w:p w:rsidR="00CC0386" w:rsidRDefault="00CC0386" w:rsidP="00CC0386">
      <w:pPr>
        <w:spacing w:after="120" w:line="240" w:lineRule="auto"/>
        <w:rPr>
          <w:rFonts w:ascii="Times New Roman" w:eastAsia="Times New Roman" w:hAnsi="Times New Roman"/>
          <w:kern w:val="0"/>
          <w:sz w:val="24"/>
          <w:szCs w:val="24"/>
          <w:lang w:val="en-GB" w:eastAsia="en-US"/>
        </w:rPr>
      </w:pPr>
    </w:p>
    <w:p w:rsidR="00CC0386" w:rsidRDefault="00CC0386" w:rsidP="00CC0386">
      <w:pPr>
        <w:spacing w:after="120" w:line="240" w:lineRule="auto"/>
        <w:rPr>
          <w:rFonts w:ascii="Times New Roman" w:eastAsia="Times New Roman" w:hAnsi="Times New Roman"/>
          <w:kern w:val="0"/>
          <w:sz w:val="24"/>
          <w:szCs w:val="24"/>
          <w:lang w:val="en-GB" w:eastAsia="en-US"/>
        </w:rPr>
      </w:pPr>
    </w:p>
    <w:p w:rsidR="00CC0386" w:rsidRDefault="00CC0386" w:rsidP="00CC0386">
      <w:pPr>
        <w:spacing w:after="120" w:line="240" w:lineRule="auto"/>
        <w:rPr>
          <w:rFonts w:ascii="Times New Roman" w:eastAsia="Times New Roman" w:hAnsi="Times New Roman"/>
          <w:kern w:val="0"/>
          <w:sz w:val="24"/>
          <w:szCs w:val="24"/>
          <w:lang w:val="en-GB" w:eastAsia="en-US"/>
        </w:rPr>
      </w:pPr>
    </w:p>
    <w:p w:rsidR="00CC0386" w:rsidRPr="00CC0386" w:rsidRDefault="00CC0386" w:rsidP="00CC0386">
      <w:pPr>
        <w:spacing w:after="120" w:line="240" w:lineRule="auto"/>
        <w:rPr>
          <w:rFonts w:ascii="Times New Roman" w:eastAsia="Times New Roman" w:hAnsi="Times New Roman"/>
          <w:kern w:val="0"/>
          <w:sz w:val="24"/>
          <w:szCs w:val="24"/>
          <w:lang w:val="en-GB" w:eastAsia="en-US"/>
        </w:rPr>
      </w:pPr>
    </w:p>
    <w:p w:rsidR="00707A91" w:rsidRPr="00241F4E" w:rsidRDefault="00707A91" w:rsidP="00707A91">
      <w:pPr>
        <w:pStyle w:val="ListParagraph"/>
        <w:numPr>
          <w:ilvl w:val="0"/>
          <w:numId w:val="7"/>
        </w:numPr>
        <w:spacing w:after="120" w:line="240" w:lineRule="auto"/>
        <w:ind w:left="709" w:hanging="709"/>
        <w:rPr>
          <w:rFonts w:ascii="Times New Roman" w:eastAsia="Times New Roman" w:hAnsi="Times New Roman"/>
          <w:kern w:val="0"/>
          <w:sz w:val="24"/>
          <w:szCs w:val="24"/>
          <w:lang w:val="en-GB" w:eastAsia="en-US"/>
        </w:rPr>
      </w:pPr>
      <w:r w:rsidRPr="00241F4E">
        <w:rPr>
          <w:rFonts w:ascii="Times New Roman" w:eastAsia="Times New Roman" w:hAnsi="Times New Roman"/>
          <w:kern w:val="0"/>
          <w:sz w:val="24"/>
          <w:szCs w:val="24"/>
          <w:lang w:val="en-GB" w:eastAsia="en-US"/>
        </w:rPr>
        <w:t xml:space="preserve">Assume the following relation EMPLOYEE has the following tuples: </w:t>
      </w:r>
    </w:p>
    <w:p w:rsidR="00707A91" w:rsidRPr="00241F4E" w:rsidRDefault="00707A91" w:rsidP="00707A91">
      <w:pPr>
        <w:pStyle w:val="ListParagraph"/>
        <w:spacing w:after="120" w:line="240" w:lineRule="auto"/>
        <w:ind w:left="360"/>
        <w:rPr>
          <w:rFonts w:ascii="Times New Roman" w:eastAsia="Times New Roman" w:hAnsi="Times New Roman"/>
          <w:kern w:val="0"/>
          <w:sz w:val="24"/>
          <w:szCs w:val="24"/>
          <w:lang w:val="en-GB" w:eastAsia="en-US"/>
        </w:rPr>
      </w:pPr>
    </w:p>
    <w:tbl>
      <w:tblPr>
        <w:tblStyle w:val="TableGrid"/>
        <w:tblW w:w="0" w:type="auto"/>
        <w:tblInd w:w="0" w:type="dxa"/>
        <w:tblLook w:val="04A0" w:firstRow="1" w:lastRow="0" w:firstColumn="1" w:lastColumn="0" w:noHBand="0" w:noVBand="1"/>
      </w:tblPr>
      <w:tblGrid>
        <w:gridCol w:w="2252"/>
        <w:gridCol w:w="2252"/>
        <w:gridCol w:w="2253"/>
        <w:gridCol w:w="2253"/>
      </w:tblGrid>
      <w:tr w:rsidR="00707A91" w:rsidRPr="00216E6A" w:rsidTr="00707A91">
        <w:tc>
          <w:tcPr>
            <w:tcW w:w="225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 xml:space="preserve">Name </w:t>
            </w:r>
          </w:p>
        </w:tc>
        <w:tc>
          <w:tcPr>
            <w:tcW w:w="225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 xml:space="preserve">Office </w:t>
            </w:r>
          </w:p>
        </w:tc>
        <w:tc>
          <w:tcPr>
            <w:tcW w:w="225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Department</w:t>
            </w:r>
          </w:p>
        </w:tc>
        <w:tc>
          <w:tcPr>
            <w:tcW w:w="225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Rank</w:t>
            </w:r>
          </w:p>
        </w:tc>
      </w:tr>
      <w:tr w:rsidR="00707A91" w:rsidRPr="00216E6A" w:rsidTr="00707A91">
        <w:tc>
          <w:tcPr>
            <w:tcW w:w="2252"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Smith</w:t>
            </w:r>
          </w:p>
        </w:tc>
        <w:tc>
          <w:tcPr>
            <w:tcW w:w="2252"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400</w:t>
            </w:r>
          </w:p>
        </w:tc>
        <w:tc>
          <w:tcPr>
            <w:tcW w:w="2253"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CS</w:t>
            </w:r>
          </w:p>
        </w:tc>
        <w:tc>
          <w:tcPr>
            <w:tcW w:w="2253"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Assistant</w:t>
            </w:r>
          </w:p>
        </w:tc>
      </w:tr>
      <w:tr w:rsidR="00707A91" w:rsidRPr="00216E6A" w:rsidTr="00707A91">
        <w:trPr>
          <w:trHeight w:val="325"/>
        </w:trPr>
        <w:tc>
          <w:tcPr>
            <w:tcW w:w="2252"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Jones</w:t>
            </w:r>
          </w:p>
        </w:tc>
        <w:tc>
          <w:tcPr>
            <w:tcW w:w="2252"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220</w:t>
            </w:r>
          </w:p>
        </w:tc>
        <w:tc>
          <w:tcPr>
            <w:tcW w:w="2253"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Econ</w:t>
            </w:r>
          </w:p>
        </w:tc>
        <w:tc>
          <w:tcPr>
            <w:tcW w:w="2253"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Adjunct</w:t>
            </w:r>
          </w:p>
        </w:tc>
      </w:tr>
      <w:tr w:rsidR="00707A91" w:rsidRPr="00216E6A" w:rsidTr="00707A91">
        <w:tc>
          <w:tcPr>
            <w:tcW w:w="2252"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Green</w:t>
            </w:r>
          </w:p>
        </w:tc>
        <w:tc>
          <w:tcPr>
            <w:tcW w:w="2252"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160</w:t>
            </w:r>
          </w:p>
        </w:tc>
        <w:tc>
          <w:tcPr>
            <w:tcW w:w="2253"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Econ</w:t>
            </w:r>
          </w:p>
        </w:tc>
        <w:tc>
          <w:tcPr>
            <w:tcW w:w="2253"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Assistant</w:t>
            </w:r>
          </w:p>
        </w:tc>
      </w:tr>
      <w:tr w:rsidR="00707A91" w:rsidRPr="00216E6A" w:rsidTr="00707A91">
        <w:tc>
          <w:tcPr>
            <w:tcW w:w="2252"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Brown</w:t>
            </w:r>
          </w:p>
        </w:tc>
        <w:tc>
          <w:tcPr>
            <w:tcW w:w="2252"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 xml:space="preserve">420 </w:t>
            </w:r>
          </w:p>
        </w:tc>
        <w:tc>
          <w:tcPr>
            <w:tcW w:w="2253"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CS</w:t>
            </w:r>
          </w:p>
        </w:tc>
        <w:tc>
          <w:tcPr>
            <w:tcW w:w="2253"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Associate</w:t>
            </w:r>
          </w:p>
        </w:tc>
      </w:tr>
      <w:tr w:rsidR="00707A91" w:rsidRPr="00216E6A" w:rsidTr="00707A91">
        <w:tc>
          <w:tcPr>
            <w:tcW w:w="2252"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Smith</w:t>
            </w:r>
          </w:p>
        </w:tc>
        <w:tc>
          <w:tcPr>
            <w:tcW w:w="2252"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500</w:t>
            </w:r>
          </w:p>
        </w:tc>
        <w:tc>
          <w:tcPr>
            <w:tcW w:w="2253"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Fin</w:t>
            </w:r>
          </w:p>
        </w:tc>
        <w:tc>
          <w:tcPr>
            <w:tcW w:w="2253" w:type="dxa"/>
            <w:tcBorders>
              <w:top w:val="single" w:sz="4" w:space="0" w:color="auto"/>
              <w:left w:val="single" w:sz="4" w:space="0" w:color="auto"/>
              <w:bottom w:val="single" w:sz="4" w:space="0" w:color="auto"/>
              <w:right w:val="single" w:sz="4" w:space="0" w:color="auto"/>
            </w:tcBorders>
            <w:hideMark/>
          </w:tcPr>
          <w:p w:rsidR="00707A91" w:rsidRPr="00216E6A" w:rsidRDefault="00707A91" w:rsidP="00707A91">
            <w:pPr>
              <w:spacing w:after="120" w:line="240" w:lineRule="auto"/>
              <w:rPr>
                <w:rFonts w:ascii="Times New Roman" w:eastAsia="Times New Roman" w:hAnsi="Times New Roman" w:cs="Times New Roman"/>
                <w:kern w:val="0"/>
                <w:lang w:val="en-GB" w:eastAsia="en-US"/>
              </w:rPr>
            </w:pPr>
            <w:r w:rsidRPr="00216E6A">
              <w:rPr>
                <w:rFonts w:ascii="Times New Roman" w:eastAsia="Times New Roman" w:hAnsi="Times New Roman" w:cs="Times New Roman"/>
                <w:kern w:val="0"/>
                <w:lang w:val="en-GB" w:eastAsia="en-US"/>
              </w:rPr>
              <w:t>Associate</w:t>
            </w:r>
          </w:p>
        </w:tc>
      </w:tr>
    </w:tbl>
    <w:p w:rsidR="00707A91" w:rsidRPr="00216E6A" w:rsidRDefault="00707A91" w:rsidP="00707A91">
      <w:pPr>
        <w:spacing w:after="120" w:line="240" w:lineRule="auto"/>
        <w:rPr>
          <w:rFonts w:ascii="Times New Roman" w:eastAsia="Times New Roman" w:hAnsi="Times New Roman" w:cs="Times New Roman"/>
          <w:kern w:val="0"/>
          <w:sz w:val="24"/>
          <w:szCs w:val="24"/>
          <w:lang w:val="en-GB" w:eastAsia="en-US"/>
        </w:rPr>
      </w:pPr>
    </w:p>
    <w:p w:rsidR="00707A91" w:rsidRPr="00216E6A" w:rsidRDefault="00707A91" w:rsidP="00707A91">
      <w:pPr>
        <w:spacing w:after="120" w:line="240" w:lineRule="auto"/>
        <w:ind w:firstLine="709"/>
        <w:jc w:val="both"/>
        <w:rPr>
          <w:rFonts w:ascii="Times New Roman" w:eastAsia="Times New Roman" w:hAnsi="Times New Roman" w:cs="Times New Roman"/>
          <w:kern w:val="0"/>
          <w:sz w:val="24"/>
          <w:szCs w:val="24"/>
          <w:lang w:val="en-GB" w:eastAsia="en-US"/>
        </w:rPr>
      </w:pPr>
      <w:r w:rsidRPr="00216E6A">
        <w:rPr>
          <w:rFonts w:ascii="Times New Roman" w:eastAsia="Times New Roman" w:hAnsi="Times New Roman" w:cs="Times New Roman"/>
          <w:kern w:val="0"/>
          <w:sz w:val="24"/>
          <w:szCs w:val="24"/>
          <w:lang w:val="en-GB" w:eastAsia="en-US"/>
        </w:rPr>
        <w:t>Write the relational algebra expressions to</w:t>
      </w:r>
    </w:p>
    <w:p w:rsidR="00CC0386" w:rsidRDefault="00707A91" w:rsidP="00707A91">
      <w:pPr>
        <w:pStyle w:val="ListParagraph"/>
        <w:numPr>
          <w:ilvl w:val="0"/>
          <w:numId w:val="5"/>
        </w:numPr>
        <w:spacing w:after="60" w:line="240" w:lineRule="auto"/>
        <w:contextualSpacing w:val="0"/>
        <w:jc w:val="both"/>
        <w:rPr>
          <w:rFonts w:ascii="Times New Roman" w:eastAsia="Times New Roman" w:hAnsi="Times New Roman"/>
          <w:kern w:val="0"/>
          <w:sz w:val="24"/>
          <w:szCs w:val="24"/>
          <w:lang w:val="en-GB" w:eastAsia="en-US"/>
        </w:rPr>
      </w:pPr>
      <w:r w:rsidRPr="00D727BA">
        <w:rPr>
          <w:rFonts w:ascii="Times New Roman" w:eastAsia="Times New Roman" w:hAnsi="Times New Roman"/>
          <w:kern w:val="0"/>
          <w:sz w:val="24"/>
          <w:szCs w:val="24"/>
          <w:lang w:val="en-GB" w:eastAsia="en-US"/>
        </w:rPr>
        <w:t xml:space="preserve">Select employees in the CS department.  </w:t>
      </w:r>
      <w:r w:rsidRPr="00D727BA">
        <w:rPr>
          <w:rFonts w:ascii="Times New Roman" w:eastAsia="Times New Roman" w:hAnsi="Times New Roman"/>
          <w:kern w:val="0"/>
          <w:sz w:val="24"/>
          <w:szCs w:val="24"/>
          <w:lang w:val="en-GB" w:eastAsia="en-US"/>
        </w:rPr>
        <w:tab/>
      </w:r>
    </w:p>
    <w:p w:rsidR="004248CE" w:rsidRDefault="004248CE" w:rsidP="004248CE">
      <w:pPr>
        <w:pStyle w:val="ListParagraph"/>
        <w:spacing w:after="60" w:line="240" w:lineRule="auto"/>
        <w:ind w:left="1430"/>
        <w:contextualSpacing w:val="0"/>
        <w:jc w:val="both"/>
        <w:rPr>
          <w:rFonts w:ascii="Times New Roman" w:eastAsia="Times New Roman" w:hAnsi="Times New Roman"/>
          <w:kern w:val="0"/>
          <w:sz w:val="24"/>
          <w:szCs w:val="24"/>
          <w:lang w:val="en-GB" w:eastAsia="en-US"/>
        </w:rPr>
      </w:pPr>
    </w:p>
    <w:p w:rsidR="004248CE" w:rsidRDefault="004248CE" w:rsidP="004248CE">
      <w:pPr>
        <w:pStyle w:val="ListParagraph"/>
        <w:spacing w:after="60" w:line="240" w:lineRule="auto"/>
        <w:ind w:left="1430"/>
        <w:contextualSpacing w:val="0"/>
        <w:jc w:val="both"/>
        <w:rPr>
          <w:rFonts w:ascii="Times New Roman" w:eastAsia="Times New Roman" w:hAnsi="Times New Roman"/>
          <w:kern w:val="0"/>
          <w:sz w:val="24"/>
          <w:szCs w:val="24"/>
          <w:lang w:val="en-GB" w:eastAsia="en-US"/>
        </w:rPr>
      </w:pPr>
    </w:p>
    <w:p w:rsidR="00D273A0" w:rsidRDefault="00D273A0" w:rsidP="004248CE">
      <w:pPr>
        <w:pStyle w:val="ListParagraph"/>
        <w:spacing w:after="60" w:line="240" w:lineRule="auto"/>
        <w:ind w:left="1430"/>
        <w:contextualSpacing w:val="0"/>
        <w:jc w:val="both"/>
        <w:rPr>
          <w:rFonts w:ascii="Times New Roman" w:eastAsia="Times New Roman" w:hAnsi="Times New Roman"/>
          <w:kern w:val="0"/>
          <w:sz w:val="24"/>
          <w:szCs w:val="24"/>
          <w:lang w:val="en-GB" w:eastAsia="en-US"/>
        </w:rPr>
      </w:pPr>
    </w:p>
    <w:p w:rsidR="004248CE" w:rsidRDefault="004248CE" w:rsidP="004248CE">
      <w:pPr>
        <w:pStyle w:val="ListParagraph"/>
        <w:spacing w:after="60" w:line="240" w:lineRule="auto"/>
        <w:ind w:left="1430"/>
        <w:contextualSpacing w:val="0"/>
        <w:jc w:val="both"/>
        <w:rPr>
          <w:rFonts w:ascii="Times New Roman" w:eastAsia="Times New Roman" w:hAnsi="Times New Roman"/>
          <w:kern w:val="0"/>
          <w:sz w:val="24"/>
          <w:szCs w:val="24"/>
          <w:lang w:val="en-GB" w:eastAsia="en-US"/>
        </w:rPr>
      </w:pPr>
    </w:p>
    <w:p w:rsidR="00707A91" w:rsidRPr="00CC0386" w:rsidRDefault="00707A91" w:rsidP="00CC0386">
      <w:pPr>
        <w:spacing w:after="60" w:line="240" w:lineRule="auto"/>
        <w:jc w:val="both"/>
        <w:rPr>
          <w:rFonts w:ascii="Times New Roman" w:eastAsia="Times New Roman" w:hAnsi="Times New Roman"/>
          <w:kern w:val="0"/>
          <w:sz w:val="24"/>
          <w:szCs w:val="24"/>
          <w:lang w:val="en-GB" w:eastAsia="en-US"/>
        </w:rPr>
      </w:pPr>
      <w:r w:rsidRPr="00CC0386">
        <w:rPr>
          <w:rFonts w:ascii="Times New Roman" w:eastAsia="Times New Roman" w:hAnsi="Times New Roman"/>
          <w:kern w:val="0"/>
          <w:sz w:val="24"/>
          <w:szCs w:val="24"/>
          <w:lang w:val="en-GB" w:eastAsia="en-US"/>
        </w:rPr>
        <w:tab/>
      </w:r>
      <w:r w:rsidRPr="00CC0386">
        <w:rPr>
          <w:rFonts w:ascii="Times New Roman" w:eastAsia="Times New Roman" w:hAnsi="Times New Roman"/>
          <w:kern w:val="0"/>
          <w:sz w:val="24"/>
          <w:szCs w:val="24"/>
          <w:lang w:val="en-GB" w:eastAsia="en-US"/>
        </w:rPr>
        <w:tab/>
      </w:r>
      <w:r w:rsidRPr="00CC0386">
        <w:rPr>
          <w:rFonts w:ascii="Times New Roman" w:eastAsia="Times New Roman" w:hAnsi="Times New Roman"/>
          <w:kern w:val="0"/>
          <w:sz w:val="24"/>
          <w:szCs w:val="24"/>
          <w:lang w:val="en-GB" w:eastAsia="en-US"/>
        </w:rPr>
        <w:tab/>
      </w:r>
    </w:p>
    <w:p w:rsidR="00707A91" w:rsidRPr="00CC0386" w:rsidRDefault="00707A91" w:rsidP="00CC0386">
      <w:pPr>
        <w:pStyle w:val="ListParagraph"/>
        <w:numPr>
          <w:ilvl w:val="0"/>
          <w:numId w:val="5"/>
        </w:numPr>
        <w:spacing w:after="60" w:line="240" w:lineRule="auto"/>
        <w:contextualSpacing w:val="0"/>
        <w:jc w:val="both"/>
        <w:rPr>
          <w:rFonts w:ascii="Times New Roman" w:eastAsia="Times New Roman" w:hAnsi="Times New Roman"/>
          <w:kern w:val="0"/>
          <w:sz w:val="24"/>
          <w:szCs w:val="24"/>
          <w:lang w:val="en-GB" w:eastAsia="en-US"/>
        </w:rPr>
      </w:pPr>
      <w:r w:rsidRPr="00CC0386">
        <w:rPr>
          <w:rFonts w:ascii="Times New Roman" w:eastAsia="Times New Roman" w:hAnsi="Times New Roman"/>
          <w:kern w:val="0"/>
          <w:sz w:val="24"/>
          <w:szCs w:val="24"/>
          <w:lang w:val="en-GB" w:eastAsia="en-US"/>
        </w:rPr>
        <w:lastRenderedPageBreak/>
        <w:t>Select only those Employees with last name Smith and who are Assistant Professors.</w:t>
      </w:r>
    </w:p>
    <w:p w:rsidR="00707A91" w:rsidRDefault="00707A91" w:rsidP="00707A91">
      <w:pPr>
        <w:pStyle w:val="ListParagraph"/>
        <w:spacing w:after="60" w:line="240" w:lineRule="auto"/>
        <w:ind w:left="1430"/>
        <w:contextualSpacing w:val="0"/>
        <w:jc w:val="right"/>
        <w:rPr>
          <w:rFonts w:ascii="Times New Roman" w:eastAsia="Times New Roman" w:hAnsi="Times New Roman"/>
          <w:b/>
          <w:kern w:val="0"/>
          <w:sz w:val="24"/>
          <w:szCs w:val="24"/>
          <w:lang w:val="en-GB" w:eastAsia="en-US"/>
        </w:rPr>
      </w:pPr>
    </w:p>
    <w:p w:rsidR="00CC0386" w:rsidRDefault="00CC0386" w:rsidP="00707A91">
      <w:pPr>
        <w:pStyle w:val="ListParagraph"/>
        <w:spacing w:after="60" w:line="240" w:lineRule="auto"/>
        <w:ind w:left="1430"/>
        <w:contextualSpacing w:val="0"/>
        <w:jc w:val="right"/>
        <w:rPr>
          <w:rFonts w:ascii="Times New Roman" w:eastAsia="Times New Roman" w:hAnsi="Times New Roman"/>
          <w:b/>
          <w:kern w:val="0"/>
          <w:sz w:val="24"/>
          <w:szCs w:val="24"/>
          <w:lang w:val="en-GB" w:eastAsia="en-US"/>
        </w:rPr>
      </w:pPr>
    </w:p>
    <w:p w:rsidR="004248CE" w:rsidRDefault="004248CE" w:rsidP="00707A91">
      <w:pPr>
        <w:pStyle w:val="ListParagraph"/>
        <w:spacing w:after="60" w:line="240" w:lineRule="auto"/>
        <w:ind w:left="1430"/>
        <w:contextualSpacing w:val="0"/>
        <w:jc w:val="right"/>
        <w:rPr>
          <w:rFonts w:ascii="Times New Roman" w:eastAsia="Times New Roman" w:hAnsi="Times New Roman"/>
          <w:b/>
          <w:kern w:val="0"/>
          <w:sz w:val="24"/>
          <w:szCs w:val="24"/>
          <w:lang w:val="en-GB" w:eastAsia="en-US"/>
        </w:rPr>
      </w:pPr>
    </w:p>
    <w:p w:rsidR="004248CE" w:rsidRDefault="004248CE" w:rsidP="00707A91">
      <w:pPr>
        <w:pStyle w:val="ListParagraph"/>
        <w:spacing w:after="60" w:line="240" w:lineRule="auto"/>
        <w:ind w:left="1430"/>
        <w:contextualSpacing w:val="0"/>
        <w:jc w:val="right"/>
        <w:rPr>
          <w:rFonts w:ascii="Times New Roman" w:eastAsia="Times New Roman" w:hAnsi="Times New Roman"/>
          <w:b/>
          <w:kern w:val="0"/>
          <w:sz w:val="24"/>
          <w:szCs w:val="24"/>
          <w:lang w:val="en-GB" w:eastAsia="en-US"/>
        </w:rPr>
      </w:pPr>
    </w:p>
    <w:p w:rsidR="00CC0386" w:rsidRPr="00241F4E" w:rsidRDefault="00CC0386" w:rsidP="00707A91">
      <w:pPr>
        <w:pStyle w:val="ListParagraph"/>
        <w:spacing w:after="60" w:line="240" w:lineRule="auto"/>
        <w:ind w:left="1430"/>
        <w:contextualSpacing w:val="0"/>
        <w:jc w:val="right"/>
        <w:rPr>
          <w:rFonts w:ascii="Times New Roman" w:eastAsia="Times New Roman" w:hAnsi="Times New Roman"/>
          <w:b/>
          <w:kern w:val="0"/>
          <w:sz w:val="24"/>
          <w:szCs w:val="24"/>
          <w:lang w:val="en-GB" w:eastAsia="en-US"/>
        </w:rPr>
      </w:pPr>
    </w:p>
    <w:p w:rsidR="00CC0386" w:rsidRPr="00CC0386" w:rsidRDefault="00707A91" w:rsidP="00CC0386">
      <w:pPr>
        <w:pStyle w:val="ListParagraph"/>
        <w:numPr>
          <w:ilvl w:val="0"/>
          <w:numId w:val="5"/>
        </w:numPr>
        <w:spacing w:after="60" w:line="240" w:lineRule="auto"/>
        <w:jc w:val="both"/>
        <w:rPr>
          <w:rFonts w:ascii="Times New Roman" w:eastAsia="Times New Roman" w:hAnsi="Times New Roman"/>
          <w:kern w:val="0"/>
          <w:sz w:val="24"/>
          <w:szCs w:val="24"/>
          <w:lang w:val="en-GB" w:eastAsia="en-US"/>
        </w:rPr>
      </w:pPr>
      <w:r w:rsidRPr="00CC0386">
        <w:rPr>
          <w:rFonts w:ascii="Times New Roman" w:eastAsia="Times New Roman" w:hAnsi="Times New Roman"/>
          <w:kern w:val="0"/>
          <w:sz w:val="24"/>
          <w:szCs w:val="24"/>
          <w:lang w:val="en-GB" w:eastAsia="en-US"/>
        </w:rPr>
        <w:t xml:space="preserve">Select only those Employees who are either Assistant Professors or work in the Economics department. </w:t>
      </w:r>
      <w:r w:rsidRPr="00CC0386">
        <w:rPr>
          <w:rFonts w:ascii="Times New Roman" w:eastAsia="Times New Roman" w:hAnsi="Times New Roman"/>
          <w:kern w:val="0"/>
          <w:sz w:val="24"/>
          <w:szCs w:val="24"/>
          <w:lang w:val="en-GB" w:eastAsia="en-US"/>
        </w:rPr>
        <w:tab/>
      </w:r>
    </w:p>
    <w:p w:rsidR="00CC0386" w:rsidRDefault="00CC0386" w:rsidP="00CC0386">
      <w:pPr>
        <w:spacing w:after="60" w:line="240" w:lineRule="auto"/>
        <w:jc w:val="both"/>
        <w:rPr>
          <w:rFonts w:ascii="Times New Roman" w:eastAsia="Times New Roman" w:hAnsi="Times New Roman"/>
          <w:kern w:val="0"/>
          <w:sz w:val="24"/>
          <w:szCs w:val="24"/>
          <w:lang w:val="en-GB" w:eastAsia="en-US"/>
        </w:rPr>
      </w:pPr>
    </w:p>
    <w:p w:rsidR="00CC0386" w:rsidRDefault="00CC0386" w:rsidP="00CC0386">
      <w:pPr>
        <w:spacing w:after="60" w:line="240" w:lineRule="auto"/>
        <w:jc w:val="both"/>
        <w:rPr>
          <w:rFonts w:ascii="Times New Roman" w:eastAsia="Times New Roman" w:hAnsi="Times New Roman"/>
          <w:kern w:val="0"/>
          <w:sz w:val="24"/>
          <w:szCs w:val="24"/>
          <w:lang w:val="en-GB" w:eastAsia="en-US"/>
        </w:rPr>
      </w:pPr>
    </w:p>
    <w:p w:rsidR="00CC0386" w:rsidRDefault="00CC0386" w:rsidP="00CC0386">
      <w:pPr>
        <w:spacing w:after="60" w:line="240" w:lineRule="auto"/>
        <w:jc w:val="both"/>
        <w:rPr>
          <w:rFonts w:ascii="Times New Roman" w:eastAsia="Times New Roman" w:hAnsi="Times New Roman"/>
          <w:kern w:val="0"/>
          <w:sz w:val="24"/>
          <w:szCs w:val="24"/>
          <w:lang w:val="en-GB" w:eastAsia="en-US"/>
        </w:rPr>
      </w:pPr>
    </w:p>
    <w:p w:rsidR="00CC0386" w:rsidRDefault="00CC0386" w:rsidP="00CC0386">
      <w:pPr>
        <w:spacing w:after="60" w:line="240" w:lineRule="auto"/>
        <w:jc w:val="both"/>
        <w:rPr>
          <w:rFonts w:ascii="Times New Roman" w:eastAsia="Times New Roman" w:hAnsi="Times New Roman"/>
          <w:kern w:val="0"/>
          <w:sz w:val="24"/>
          <w:szCs w:val="24"/>
          <w:lang w:val="en-GB" w:eastAsia="en-US"/>
        </w:rPr>
      </w:pPr>
    </w:p>
    <w:p w:rsidR="00707A91" w:rsidRPr="00CC0386" w:rsidRDefault="00707A91" w:rsidP="00CC0386">
      <w:pPr>
        <w:spacing w:after="60" w:line="240" w:lineRule="auto"/>
        <w:jc w:val="both"/>
        <w:rPr>
          <w:rFonts w:ascii="Times New Roman" w:eastAsia="Times New Roman" w:hAnsi="Times New Roman"/>
          <w:b/>
          <w:kern w:val="0"/>
          <w:sz w:val="24"/>
          <w:szCs w:val="24"/>
          <w:lang w:val="en-GB" w:eastAsia="en-US"/>
        </w:rPr>
      </w:pPr>
      <w:r w:rsidRPr="00CC0386">
        <w:rPr>
          <w:rFonts w:ascii="Times New Roman" w:eastAsia="Times New Roman" w:hAnsi="Times New Roman"/>
          <w:kern w:val="0"/>
          <w:sz w:val="24"/>
          <w:szCs w:val="24"/>
          <w:lang w:val="en-GB" w:eastAsia="en-US"/>
        </w:rPr>
        <w:tab/>
      </w:r>
      <w:r w:rsidRPr="00CC0386">
        <w:rPr>
          <w:rFonts w:ascii="Times New Roman" w:eastAsia="Times New Roman" w:hAnsi="Times New Roman"/>
          <w:kern w:val="0"/>
          <w:sz w:val="24"/>
          <w:szCs w:val="24"/>
          <w:lang w:val="en-GB" w:eastAsia="en-US"/>
        </w:rPr>
        <w:tab/>
      </w:r>
      <w:r w:rsidRPr="00CC0386">
        <w:rPr>
          <w:rFonts w:ascii="Times New Roman" w:eastAsia="Times New Roman" w:hAnsi="Times New Roman"/>
          <w:kern w:val="0"/>
          <w:sz w:val="24"/>
          <w:szCs w:val="24"/>
          <w:lang w:val="en-GB" w:eastAsia="en-US"/>
        </w:rPr>
        <w:tab/>
      </w:r>
      <w:r w:rsidRPr="00CC0386">
        <w:rPr>
          <w:rFonts w:ascii="Times New Roman" w:eastAsia="Times New Roman" w:hAnsi="Times New Roman"/>
          <w:kern w:val="0"/>
          <w:sz w:val="24"/>
          <w:szCs w:val="24"/>
          <w:lang w:val="en-GB" w:eastAsia="en-US"/>
        </w:rPr>
        <w:tab/>
      </w:r>
      <w:r w:rsidRPr="00CC0386">
        <w:rPr>
          <w:rFonts w:ascii="Times New Roman" w:eastAsia="Times New Roman" w:hAnsi="Times New Roman"/>
          <w:kern w:val="0"/>
          <w:sz w:val="24"/>
          <w:szCs w:val="24"/>
          <w:lang w:val="en-GB" w:eastAsia="en-US"/>
        </w:rPr>
        <w:tab/>
      </w:r>
    </w:p>
    <w:p w:rsidR="00CC0386" w:rsidRDefault="00707A91" w:rsidP="00CC0386">
      <w:pPr>
        <w:pStyle w:val="ListParagraph"/>
        <w:numPr>
          <w:ilvl w:val="0"/>
          <w:numId w:val="5"/>
        </w:numPr>
        <w:spacing w:after="60" w:line="240" w:lineRule="auto"/>
        <w:contextualSpacing w:val="0"/>
        <w:jc w:val="both"/>
        <w:rPr>
          <w:rFonts w:ascii="Times New Roman" w:eastAsia="Times New Roman" w:hAnsi="Times New Roman"/>
          <w:kern w:val="0"/>
          <w:sz w:val="24"/>
          <w:szCs w:val="24"/>
          <w:lang w:val="en-GB" w:eastAsia="en-US"/>
        </w:rPr>
      </w:pPr>
      <w:r w:rsidRPr="00216E6A">
        <w:rPr>
          <w:rFonts w:ascii="Times New Roman" w:eastAsia="Times New Roman" w:hAnsi="Times New Roman"/>
          <w:kern w:val="0"/>
          <w:sz w:val="24"/>
          <w:szCs w:val="24"/>
          <w:lang w:val="en-GB" w:eastAsia="en-US"/>
        </w:rPr>
        <w:t xml:space="preserve">List the names and departments of all employees. </w:t>
      </w:r>
      <w:r>
        <w:rPr>
          <w:rFonts w:ascii="Times New Roman" w:eastAsia="Times New Roman" w:hAnsi="Times New Roman"/>
          <w:kern w:val="0"/>
          <w:sz w:val="24"/>
          <w:szCs w:val="24"/>
          <w:lang w:val="en-GB" w:eastAsia="en-US"/>
        </w:rPr>
        <w:tab/>
      </w:r>
    </w:p>
    <w:p w:rsidR="00CC0386" w:rsidRDefault="00CC0386" w:rsidP="00CC0386">
      <w:pPr>
        <w:spacing w:after="60" w:line="240" w:lineRule="auto"/>
        <w:jc w:val="both"/>
        <w:rPr>
          <w:rFonts w:ascii="Times New Roman" w:eastAsia="Times New Roman" w:hAnsi="Times New Roman"/>
          <w:kern w:val="0"/>
          <w:sz w:val="24"/>
          <w:szCs w:val="24"/>
          <w:lang w:val="en-GB" w:eastAsia="en-US"/>
        </w:rPr>
      </w:pPr>
    </w:p>
    <w:p w:rsidR="00CC0386" w:rsidRDefault="00CC0386" w:rsidP="00CC0386">
      <w:pPr>
        <w:spacing w:after="60" w:line="240" w:lineRule="auto"/>
        <w:jc w:val="both"/>
        <w:rPr>
          <w:rFonts w:ascii="Times New Roman" w:eastAsia="Times New Roman" w:hAnsi="Times New Roman"/>
          <w:kern w:val="0"/>
          <w:sz w:val="24"/>
          <w:szCs w:val="24"/>
          <w:lang w:val="en-GB" w:eastAsia="en-US"/>
        </w:rPr>
      </w:pPr>
    </w:p>
    <w:p w:rsidR="00CC0386" w:rsidRDefault="00CC0386" w:rsidP="00CC0386">
      <w:pPr>
        <w:spacing w:after="60" w:line="240" w:lineRule="auto"/>
        <w:jc w:val="both"/>
        <w:rPr>
          <w:rFonts w:ascii="Times New Roman" w:eastAsia="Times New Roman" w:hAnsi="Times New Roman"/>
          <w:kern w:val="0"/>
          <w:sz w:val="24"/>
          <w:szCs w:val="24"/>
          <w:lang w:val="en-GB" w:eastAsia="en-US"/>
        </w:rPr>
      </w:pPr>
    </w:p>
    <w:p w:rsidR="00CC0386" w:rsidRDefault="00CC0386" w:rsidP="00CC0386">
      <w:pPr>
        <w:spacing w:after="60" w:line="240" w:lineRule="auto"/>
        <w:jc w:val="both"/>
        <w:rPr>
          <w:rFonts w:ascii="Times New Roman" w:eastAsia="Times New Roman" w:hAnsi="Times New Roman"/>
          <w:kern w:val="0"/>
          <w:sz w:val="24"/>
          <w:szCs w:val="24"/>
          <w:lang w:val="en-GB" w:eastAsia="en-US"/>
        </w:rPr>
      </w:pPr>
    </w:p>
    <w:p w:rsidR="00707A91" w:rsidRPr="00CC0386" w:rsidRDefault="00707A91" w:rsidP="00CC0386">
      <w:pPr>
        <w:spacing w:after="60" w:line="240" w:lineRule="auto"/>
        <w:jc w:val="both"/>
        <w:rPr>
          <w:rFonts w:ascii="Times New Roman" w:eastAsia="Times New Roman" w:hAnsi="Times New Roman"/>
          <w:kern w:val="0"/>
          <w:sz w:val="24"/>
          <w:szCs w:val="24"/>
          <w:lang w:val="en-GB" w:eastAsia="en-US"/>
        </w:rPr>
      </w:pPr>
      <w:r w:rsidRPr="00CC0386">
        <w:rPr>
          <w:rFonts w:ascii="Times New Roman" w:eastAsia="Times New Roman" w:hAnsi="Times New Roman"/>
          <w:kern w:val="0"/>
          <w:sz w:val="24"/>
          <w:szCs w:val="24"/>
          <w:lang w:val="en-GB" w:eastAsia="en-US"/>
        </w:rPr>
        <w:tab/>
      </w:r>
      <w:r w:rsidRPr="00CC0386">
        <w:rPr>
          <w:rFonts w:ascii="Times New Roman" w:eastAsia="Times New Roman" w:hAnsi="Times New Roman"/>
          <w:kern w:val="0"/>
          <w:sz w:val="24"/>
          <w:szCs w:val="24"/>
          <w:lang w:val="en-GB" w:eastAsia="en-US"/>
        </w:rPr>
        <w:tab/>
      </w:r>
    </w:p>
    <w:p w:rsidR="00707A91" w:rsidRPr="00D727BA" w:rsidRDefault="00CC0386" w:rsidP="00707A91">
      <w:pPr>
        <w:pStyle w:val="ListParagraph"/>
        <w:spacing w:after="120" w:line="240" w:lineRule="auto"/>
        <w:contextualSpacing w:val="0"/>
        <w:jc w:val="both"/>
        <w:rPr>
          <w:rFonts w:ascii="Times New Roman" w:eastAsia="Times New Roman" w:hAnsi="Times New Roman"/>
          <w:b/>
          <w:kern w:val="0"/>
          <w:sz w:val="24"/>
          <w:szCs w:val="24"/>
          <w:lang w:val="en-GB" w:eastAsia="en-US"/>
        </w:rPr>
      </w:pPr>
      <w:r>
        <w:rPr>
          <w:rFonts w:ascii="Times New Roman" w:eastAsia="Times New Roman" w:hAnsi="Times New Roman"/>
          <w:kern w:val="0"/>
          <w:sz w:val="24"/>
          <w:szCs w:val="24"/>
          <w:lang w:val="en-GB" w:eastAsia="en-US"/>
        </w:rPr>
        <w:t xml:space="preserve"> </w:t>
      </w:r>
      <w:r w:rsidR="00707A91">
        <w:rPr>
          <w:rFonts w:ascii="Times New Roman" w:eastAsia="Times New Roman" w:hAnsi="Times New Roman"/>
          <w:kern w:val="0"/>
          <w:sz w:val="24"/>
          <w:szCs w:val="24"/>
          <w:lang w:val="en-GB" w:eastAsia="en-US"/>
        </w:rPr>
        <w:t>(v)</w:t>
      </w:r>
      <w:r w:rsidR="00707A91">
        <w:rPr>
          <w:rFonts w:ascii="Times New Roman" w:eastAsia="Times New Roman" w:hAnsi="Times New Roman"/>
          <w:kern w:val="0"/>
          <w:sz w:val="24"/>
          <w:szCs w:val="24"/>
          <w:lang w:val="en-GB" w:eastAsia="en-US"/>
        </w:rPr>
        <w:tab/>
      </w:r>
      <w:r w:rsidR="00707A91" w:rsidRPr="00216E6A">
        <w:rPr>
          <w:rFonts w:ascii="Times New Roman" w:eastAsia="Times New Roman" w:hAnsi="Times New Roman"/>
          <w:kern w:val="0"/>
          <w:sz w:val="24"/>
          <w:szCs w:val="24"/>
          <w:lang w:val="en-GB" w:eastAsia="en-US"/>
        </w:rPr>
        <w:t xml:space="preserve">Show the names of all employees working in the CS department. </w:t>
      </w:r>
      <w:r w:rsidR="00707A91">
        <w:rPr>
          <w:rFonts w:ascii="Times New Roman" w:eastAsia="Times New Roman" w:hAnsi="Times New Roman"/>
          <w:kern w:val="0"/>
          <w:sz w:val="24"/>
          <w:szCs w:val="24"/>
          <w:lang w:val="en-GB" w:eastAsia="en-US"/>
        </w:rPr>
        <w:t xml:space="preserve">    </w:t>
      </w:r>
    </w:p>
    <w:p w:rsidR="00707A91" w:rsidRDefault="00707A91" w:rsidP="00707A91">
      <w:pPr>
        <w:suppressAutoHyphens w:val="0"/>
        <w:spacing w:after="120" w:line="240" w:lineRule="auto"/>
        <w:jc w:val="center"/>
        <w:rPr>
          <w:rFonts w:ascii="Times New Roman" w:eastAsia="Times New Roman" w:hAnsi="Times New Roman"/>
          <w:b/>
          <w:kern w:val="0"/>
          <w:sz w:val="24"/>
          <w:szCs w:val="24"/>
          <w:lang w:val="en-GB" w:eastAsia="en-US"/>
        </w:rPr>
      </w:pPr>
    </w:p>
    <w:p w:rsidR="00CC0386" w:rsidRDefault="00CC0386" w:rsidP="00707A91">
      <w:pPr>
        <w:suppressAutoHyphens w:val="0"/>
        <w:spacing w:after="120" w:line="240" w:lineRule="auto"/>
        <w:jc w:val="center"/>
        <w:rPr>
          <w:rFonts w:ascii="Times New Roman" w:eastAsia="Times New Roman" w:hAnsi="Times New Roman"/>
          <w:b/>
          <w:kern w:val="0"/>
          <w:sz w:val="24"/>
          <w:szCs w:val="24"/>
          <w:lang w:val="en-GB" w:eastAsia="en-US"/>
        </w:rPr>
      </w:pPr>
    </w:p>
    <w:p w:rsidR="00CC0386" w:rsidRDefault="00CC0386" w:rsidP="00707A91">
      <w:pPr>
        <w:suppressAutoHyphens w:val="0"/>
        <w:spacing w:after="120" w:line="240" w:lineRule="auto"/>
        <w:jc w:val="center"/>
        <w:rPr>
          <w:rFonts w:ascii="Times New Roman" w:eastAsia="Times New Roman" w:hAnsi="Times New Roman"/>
          <w:b/>
          <w:kern w:val="0"/>
          <w:sz w:val="24"/>
          <w:szCs w:val="24"/>
          <w:lang w:val="en-GB" w:eastAsia="en-US"/>
        </w:rPr>
      </w:pPr>
    </w:p>
    <w:p w:rsidR="00CC0386" w:rsidRDefault="00CC0386" w:rsidP="00707A91">
      <w:pPr>
        <w:suppressAutoHyphens w:val="0"/>
        <w:spacing w:after="120" w:line="240" w:lineRule="auto"/>
        <w:jc w:val="center"/>
        <w:rPr>
          <w:rFonts w:ascii="Times New Roman" w:eastAsia="Times New Roman" w:hAnsi="Times New Roman" w:cs="Times New Roman"/>
          <w:b/>
          <w:sz w:val="24"/>
          <w:szCs w:val="24"/>
        </w:rPr>
      </w:pPr>
    </w:p>
    <w:p w:rsidR="00707A91" w:rsidRDefault="00707A91" w:rsidP="00707A91">
      <w:pPr>
        <w:pStyle w:val="NormalWeb"/>
        <w:spacing w:before="0" w:after="120" w:line="240" w:lineRule="auto"/>
        <w:jc w:val="both"/>
        <w:outlineLvl w:val="0"/>
        <w:rPr>
          <w:b/>
          <w:bCs/>
        </w:rPr>
      </w:pPr>
      <w:r>
        <w:rPr>
          <w:b/>
          <w:bCs/>
        </w:rPr>
        <w:t>QUESTION 4</w:t>
      </w:r>
    </w:p>
    <w:p w:rsidR="00707A91" w:rsidRDefault="00707A91" w:rsidP="00707A91">
      <w:pPr>
        <w:pStyle w:val="NormalWeb"/>
        <w:spacing w:before="0" w:after="120" w:line="240" w:lineRule="auto"/>
        <w:jc w:val="both"/>
        <w:outlineLvl w:val="0"/>
      </w:pPr>
      <w:r>
        <w:rPr>
          <w:b/>
          <w:bCs/>
        </w:rPr>
        <w:t>Answer (a), (b) and (c)</w:t>
      </w:r>
    </w:p>
    <w:p w:rsidR="00707A91" w:rsidRDefault="00707A91" w:rsidP="00707A91">
      <w:pPr>
        <w:spacing w:after="120" w:line="240" w:lineRule="auto"/>
        <w:jc w:val="both"/>
        <w:rPr>
          <w:rFonts w:ascii="Times New Roman" w:hAnsi="Times New Roman" w:cs="Times New Roman"/>
          <w:b/>
          <w:sz w:val="24"/>
          <w:szCs w:val="24"/>
        </w:rPr>
      </w:pPr>
      <w:r>
        <w:rPr>
          <w:rFonts w:ascii="Times New Roman" w:hAnsi="Times New Roman" w:cs="Times New Roman"/>
          <w:sz w:val="24"/>
          <w:szCs w:val="24"/>
        </w:rPr>
        <w:t xml:space="preserve">Consider the following relational schema for a training college: </w:t>
      </w:r>
    </w:p>
    <w:p w:rsidR="00707A91" w:rsidRPr="008D3678" w:rsidRDefault="00707A91" w:rsidP="00707A91">
      <w:pPr>
        <w:spacing w:after="120" w:line="240" w:lineRule="auto"/>
        <w:jc w:val="both"/>
        <w:rPr>
          <w:rFonts w:ascii="Times New Roman" w:eastAsia="Times New Roman" w:hAnsi="Times New Roman" w:cs="Times New Roman"/>
          <w:sz w:val="24"/>
          <w:szCs w:val="24"/>
          <w:lang w:eastAsia="en-IE"/>
        </w:rPr>
      </w:pPr>
      <w:proofErr w:type="gramStart"/>
      <w:r>
        <w:rPr>
          <w:rFonts w:ascii="Times New Roman" w:eastAsia="Times New Roman" w:hAnsi="Times New Roman" w:cs="Times New Roman"/>
          <w:b/>
          <w:sz w:val="24"/>
          <w:szCs w:val="24"/>
          <w:lang w:eastAsia="en-IE"/>
        </w:rPr>
        <w:t>s</w:t>
      </w:r>
      <w:r w:rsidRPr="002D4133">
        <w:rPr>
          <w:rFonts w:ascii="Times New Roman" w:eastAsia="Times New Roman" w:hAnsi="Times New Roman" w:cs="Times New Roman"/>
          <w:b/>
          <w:sz w:val="24"/>
          <w:szCs w:val="24"/>
          <w:lang w:eastAsia="en-IE"/>
        </w:rPr>
        <w:t>tudent</w:t>
      </w:r>
      <w:r w:rsidRPr="008D3678">
        <w:rPr>
          <w:rFonts w:ascii="Times New Roman" w:eastAsia="Times New Roman" w:hAnsi="Times New Roman" w:cs="Times New Roman"/>
          <w:sz w:val="24"/>
          <w:szCs w:val="24"/>
          <w:lang w:eastAsia="en-IE"/>
        </w:rPr>
        <w:t>(</w:t>
      </w:r>
      <w:proofErr w:type="spellStart"/>
      <w:proofErr w:type="gramEnd"/>
      <w:r>
        <w:rPr>
          <w:rFonts w:ascii="Times New Roman" w:eastAsia="Times New Roman" w:hAnsi="Times New Roman" w:cs="Times New Roman"/>
          <w:sz w:val="24"/>
          <w:szCs w:val="24"/>
          <w:u w:val="single"/>
          <w:lang w:eastAsia="en-IE"/>
        </w:rPr>
        <w:t>studentID</w:t>
      </w:r>
      <w:proofErr w:type="spellEnd"/>
      <w:r w:rsidRPr="008D3678">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firstName</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lastName</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DoB</w:t>
      </w:r>
      <w:proofErr w:type="spellEnd"/>
      <w:r>
        <w:rPr>
          <w:rFonts w:ascii="Times New Roman" w:eastAsia="Times New Roman" w:hAnsi="Times New Roman" w:cs="Times New Roman"/>
          <w:sz w:val="24"/>
          <w:szCs w:val="24"/>
          <w:lang w:eastAsia="en-IE"/>
        </w:rPr>
        <w:t>, major, level</w:t>
      </w:r>
      <w:r w:rsidRPr="008D3678">
        <w:rPr>
          <w:rFonts w:ascii="Times New Roman" w:eastAsia="Times New Roman" w:hAnsi="Times New Roman" w:cs="Times New Roman"/>
          <w:sz w:val="24"/>
          <w:szCs w:val="24"/>
          <w:lang w:eastAsia="en-IE"/>
        </w:rPr>
        <w:t>)</w:t>
      </w:r>
    </w:p>
    <w:p w:rsidR="00707A91" w:rsidRPr="008D3678" w:rsidRDefault="00707A91" w:rsidP="00707A91">
      <w:pPr>
        <w:pStyle w:val="NormalWeb"/>
        <w:spacing w:before="0" w:after="120" w:line="240" w:lineRule="auto"/>
        <w:jc w:val="both"/>
        <w:rPr>
          <w:lang w:eastAsia="en-IE"/>
        </w:rPr>
      </w:pPr>
      <w:proofErr w:type="gramStart"/>
      <w:r>
        <w:rPr>
          <w:b/>
          <w:lang w:eastAsia="en-IE"/>
        </w:rPr>
        <w:t>c</w:t>
      </w:r>
      <w:r w:rsidRPr="002D4133">
        <w:rPr>
          <w:b/>
          <w:lang w:eastAsia="en-IE"/>
        </w:rPr>
        <w:t>lass</w:t>
      </w:r>
      <w:r w:rsidRPr="008D3678">
        <w:rPr>
          <w:lang w:eastAsia="en-IE"/>
        </w:rPr>
        <w:t>(</w:t>
      </w:r>
      <w:proofErr w:type="spellStart"/>
      <w:proofErr w:type="gramEnd"/>
      <w:r>
        <w:rPr>
          <w:u w:val="single"/>
          <w:lang w:eastAsia="en-IE"/>
        </w:rPr>
        <w:t>classID</w:t>
      </w:r>
      <w:proofErr w:type="spellEnd"/>
      <w:r w:rsidRPr="008D3678">
        <w:rPr>
          <w:lang w:eastAsia="en-IE"/>
        </w:rPr>
        <w:t xml:space="preserve">, </w:t>
      </w:r>
      <w:proofErr w:type="spellStart"/>
      <w:r w:rsidRPr="008D3678">
        <w:rPr>
          <w:lang w:eastAsia="en-IE"/>
        </w:rPr>
        <w:t>meets</w:t>
      </w:r>
      <w:r>
        <w:rPr>
          <w:lang w:eastAsia="en-IE"/>
        </w:rPr>
        <w:t>A</w:t>
      </w:r>
      <w:r w:rsidRPr="008D3678">
        <w:rPr>
          <w:lang w:eastAsia="en-IE"/>
        </w:rPr>
        <w:t>t</w:t>
      </w:r>
      <w:proofErr w:type="spellEnd"/>
      <w:r w:rsidRPr="008D3678">
        <w:rPr>
          <w:lang w:eastAsia="en-IE"/>
        </w:rPr>
        <w:t xml:space="preserve">, </w:t>
      </w:r>
      <w:proofErr w:type="spellStart"/>
      <w:r w:rsidRPr="008D3678">
        <w:rPr>
          <w:lang w:eastAsia="en-IE"/>
        </w:rPr>
        <w:t>room</w:t>
      </w:r>
      <w:r>
        <w:rPr>
          <w:lang w:eastAsia="en-IE"/>
        </w:rPr>
        <w:t>No</w:t>
      </w:r>
      <w:proofErr w:type="spellEnd"/>
      <w:r w:rsidRPr="008D3678">
        <w:rPr>
          <w:lang w:eastAsia="en-IE"/>
        </w:rPr>
        <w:t xml:space="preserve">, </w:t>
      </w:r>
      <w:proofErr w:type="spellStart"/>
      <w:r w:rsidRPr="00364632">
        <w:rPr>
          <w:bCs/>
          <w:i/>
          <w:color w:val="2E74B5" w:themeColor="accent1" w:themeShade="BF"/>
        </w:rPr>
        <w:t>teacherID</w:t>
      </w:r>
      <w:proofErr w:type="spellEnd"/>
      <w:r w:rsidRPr="008D3678">
        <w:rPr>
          <w:lang w:eastAsia="en-IE"/>
        </w:rPr>
        <w:t>)</w:t>
      </w:r>
    </w:p>
    <w:p w:rsidR="00707A91" w:rsidRPr="008D3678" w:rsidRDefault="00707A91" w:rsidP="00707A91">
      <w:pPr>
        <w:pStyle w:val="NormalWeb"/>
        <w:spacing w:before="0" w:after="120" w:line="240" w:lineRule="auto"/>
        <w:jc w:val="both"/>
        <w:rPr>
          <w:lang w:eastAsia="en-IE"/>
        </w:rPr>
      </w:pPr>
      <w:proofErr w:type="gramStart"/>
      <w:r>
        <w:rPr>
          <w:b/>
          <w:lang w:eastAsia="en-IE"/>
        </w:rPr>
        <w:t>e</w:t>
      </w:r>
      <w:r w:rsidRPr="002D4133">
        <w:rPr>
          <w:b/>
          <w:lang w:eastAsia="en-IE"/>
        </w:rPr>
        <w:t>nrolled</w:t>
      </w:r>
      <w:r w:rsidRPr="008D3678">
        <w:rPr>
          <w:lang w:eastAsia="en-IE"/>
        </w:rPr>
        <w:t>(</w:t>
      </w:r>
      <w:proofErr w:type="spellStart"/>
      <w:proofErr w:type="gramEnd"/>
      <w:r w:rsidRPr="00364632">
        <w:rPr>
          <w:bCs/>
          <w:i/>
          <w:color w:val="2E74B5" w:themeColor="accent1" w:themeShade="BF"/>
        </w:rPr>
        <w:t>studentID</w:t>
      </w:r>
      <w:proofErr w:type="spellEnd"/>
      <w:r w:rsidRPr="008D3678">
        <w:rPr>
          <w:lang w:eastAsia="en-IE"/>
        </w:rPr>
        <w:t>,</w:t>
      </w:r>
      <w:r>
        <w:rPr>
          <w:lang w:eastAsia="en-IE"/>
        </w:rPr>
        <w:t xml:space="preserve"> </w:t>
      </w:r>
      <w:proofErr w:type="spellStart"/>
      <w:r w:rsidRPr="00364632">
        <w:rPr>
          <w:bCs/>
          <w:i/>
          <w:color w:val="2E74B5" w:themeColor="accent1" w:themeShade="BF"/>
        </w:rPr>
        <w:t>classID</w:t>
      </w:r>
      <w:proofErr w:type="spellEnd"/>
      <w:r w:rsidRPr="008D3678">
        <w:rPr>
          <w:lang w:eastAsia="en-IE"/>
        </w:rPr>
        <w:t>)</w:t>
      </w:r>
    </w:p>
    <w:p w:rsidR="00707A91" w:rsidRDefault="00707A91" w:rsidP="00707A91">
      <w:pPr>
        <w:pStyle w:val="NormalWeb"/>
        <w:spacing w:before="0" w:after="120" w:line="240" w:lineRule="auto"/>
        <w:jc w:val="both"/>
        <w:rPr>
          <w:lang w:eastAsia="en-IE"/>
        </w:rPr>
      </w:pPr>
      <w:proofErr w:type="gramStart"/>
      <w:r>
        <w:rPr>
          <w:b/>
          <w:lang w:eastAsia="en-IE"/>
        </w:rPr>
        <w:t>teacher</w:t>
      </w:r>
      <w:r w:rsidRPr="008D3678">
        <w:rPr>
          <w:lang w:eastAsia="en-IE"/>
        </w:rPr>
        <w:t>(</w:t>
      </w:r>
      <w:proofErr w:type="spellStart"/>
      <w:proofErr w:type="gramEnd"/>
      <w:r>
        <w:rPr>
          <w:u w:val="single"/>
          <w:lang w:eastAsia="en-IE"/>
        </w:rPr>
        <w:t>teacherID</w:t>
      </w:r>
      <w:proofErr w:type="spellEnd"/>
      <w:r w:rsidRPr="008D3678">
        <w:rPr>
          <w:lang w:eastAsia="en-IE"/>
        </w:rPr>
        <w:t xml:space="preserve">, </w:t>
      </w:r>
      <w:proofErr w:type="spellStart"/>
      <w:r>
        <w:rPr>
          <w:lang w:eastAsia="en-IE"/>
        </w:rPr>
        <w:t>firstN</w:t>
      </w:r>
      <w:r w:rsidRPr="008D3678">
        <w:rPr>
          <w:lang w:eastAsia="en-IE"/>
        </w:rPr>
        <w:t>ame</w:t>
      </w:r>
      <w:proofErr w:type="spellEnd"/>
      <w:r>
        <w:rPr>
          <w:lang w:eastAsia="en-IE"/>
        </w:rPr>
        <w:t xml:space="preserve">, </w:t>
      </w:r>
      <w:proofErr w:type="spellStart"/>
      <w:r>
        <w:rPr>
          <w:lang w:eastAsia="en-IE"/>
        </w:rPr>
        <w:t>lastName</w:t>
      </w:r>
      <w:proofErr w:type="spellEnd"/>
      <w:r w:rsidRPr="008D3678">
        <w:rPr>
          <w:lang w:eastAsia="en-IE"/>
        </w:rPr>
        <w:t xml:space="preserve">, </w:t>
      </w:r>
      <w:proofErr w:type="spellStart"/>
      <w:r w:rsidRPr="00364632">
        <w:rPr>
          <w:bCs/>
          <w:i/>
          <w:color w:val="2E74B5" w:themeColor="accent1" w:themeShade="BF"/>
        </w:rPr>
        <w:t>departmentID</w:t>
      </w:r>
      <w:proofErr w:type="spellEnd"/>
      <w:r w:rsidRPr="008D3678">
        <w:rPr>
          <w:lang w:eastAsia="en-IE"/>
        </w:rPr>
        <w:t>)</w:t>
      </w:r>
    </w:p>
    <w:p w:rsidR="00707A91" w:rsidRPr="008D3678" w:rsidRDefault="00707A91" w:rsidP="00707A91">
      <w:pPr>
        <w:spacing w:after="120" w:line="240" w:lineRule="auto"/>
        <w:jc w:val="both"/>
        <w:rPr>
          <w:rFonts w:ascii="Times New Roman" w:eastAsia="Times New Roman" w:hAnsi="Times New Roman" w:cs="Times New Roman"/>
          <w:sz w:val="24"/>
          <w:szCs w:val="24"/>
          <w:lang w:eastAsia="en-IE"/>
        </w:rPr>
      </w:pPr>
      <w:proofErr w:type="gramStart"/>
      <w:r w:rsidRPr="00364632">
        <w:rPr>
          <w:rFonts w:ascii="Times New Roman" w:eastAsia="Times New Roman" w:hAnsi="Times New Roman" w:cs="Times New Roman"/>
          <w:b/>
          <w:sz w:val="24"/>
          <w:szCs w:val="24"/>
          <w:lang w:eastAsia="en-IE"/>
        </w:rPr>
        <w:t>department</w:t>
      </w:r>
      <w:r>
        <w:rPr>
          <w:rFonts w:ascii="Times New Roman" w:eastAsia="Times New Roman" w:hAnsi="Times New Roman" w:cs="Times New Roman"/>
          <w:sz w:val="24"/>
          <w:szCs w:val="24"/>
          <w:lang w:eastAsia="en-IE"/>
        </w:rPr>
        <w:t>(</w:t>
      </w:r>
      <w:proofErr w:type="spellStart"/>
      <w:proofErr w:type="gramEnd"/>
      <w:r w:rsidRPr="00364632">
        <w:rPr>
          <w:rFonts w:ascii="Times New Roman" w:eastAsia="Times New Roman" w:hAnsi="Times New Roman" w:cs="Times New Roman"/>
          <w:sz w:val="24"/>
          <w:szCs w:val="24"/>
          <w:u w:val="single"/>
          <w:lang w:eastAsia="en-IE"/>
        </w:rPr>
        <w:t>departmentID</w:t>
      </w:r>
      <w:proofErr w:type="spellEnd"/>
      <w:r w:rsidRPr="00364632">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 name, campus)</w:t>
      </w:r>
    </w:p>
    <w:p w:rsidR="00707A91" w:rsidRDefault="00707A91" w:rsidP="00707A9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primary keys are underlined. </w:t>
      </w:r>
      <w:r w:rsidRPr="0099739D">
        <w:rPr>
          <w:rFonts w:ascii="Times New Roman" w:hAnsi="Times New Roman" w:cs="Times New Roman"/>
          <w:bCs/>
          <w:sz w:val="24"/>
          <w:szCs w:val="24"/>
        </w:rPr>
        <w:t xml:space="preserve">The foreign keys </w:t>
      </w:r>
      <w:proofErr w:type="gramStart"/>
      <w:r w:rsidRPr="0099739D">
        <w:rPr>
          <w:rFonts w:ascii="Times New Roman" w:hAnsi="Times New Roman" w:cs="Times New Roman"/>
          <w:bCs/>
          <w:sz w:val="24"/>
          <w:szCs w:val="24"/>
        </w:rPr>
        <w:t>are highlighted</w:t>
      </w:r>
      <w:proofErr w:type="gramEnd"/>
      <w:r>
        <w:rPr>
          <w:rFonts w:ascii="Times New Roman" w:hAnsi="Times New Roman" w:cs="Times New Roman"/>
          <w:bCs/>
          <w:sz w:val="24"/>
          <w:szCs w:val="24"/>
        </w:rPr>
        <w:t xml:space="preserve"> in blue colour</w:t>
      </w:r>
      <w:r w:rsidRPr="0099739D">
        <w:rPr>
          <w:rFonts w:ascii="Times New Roman" w:hAnsi="Times New Roman" w:cs="Times New Roman"/>
          <w:bCs/>
          <w:sz w:val="24"/>
          <w:szCs w:val="24"/>
        </w:rPr>
        <w:t>.</w:t>
      </w:r>
      <w:r>
        <w:rPr>
          <w:rFonts w:ascii="Times New Roman" w:hAnsi="Times New Roman" w:cs="Times New Roman"/>
          <w:bCs/>
          <w:sz w:val="24"/>
          <w:szCs w:val="24"/>
        </w:rPr>
        <w:t xml:space="preserve"> </w:t>
      </w:r>
      <w:r w:rsidRPr="00AB66A0">
        <w:rPr>
          <w:rFonts w:ascii="Times New Roman" w:eastAsia="Times New Roman" w:hAnsi="Times New Roman" w:cs="Times New Roman"/>
          <w:sz w:val="24"/>
          <w:szCs w:val="24"/>
          <w:lang w:eastAsia="en-IE"/>
        </w:rPr>
        <w:t xml:space="preserve">A student </w:t>
      </w:r>
      <w:proofErr w:type="gramStart"/>
      <w:r w:rsidRPr="00AB66A0">
        <w:rPr>
          <w:rFonts w:ascii="Times New Roman" w:eastAsia="Times New Roman" w:hAnsi="Times New Roman" w:cs="Times New Roman"/>
          <w:sz w:val="24"/>
          <w:szCs w:val="24"/>
          <w:lang w:eastAsia="en-IE"/>
        </w:rPr>
        <w:t xml:space="preserve">is uniquely identified by a student </w:t>
      </w:r>
      <w:r>
        <w:rPr>
          <w:rFonts w:ascii="Times New Roman" w:eastAsia="Times New Roman" w:hAnsi="Times New Roman" w:cs="Times New Roman"/>
          <w:sz w:val="24"/>
          <w:szCs w:val="24"/>
          <w:lang w:eastAsia="en-IE"/>
        </w:rPr>
        <w:t>ID</w:t>
      </w:r>
      <w:proofErr w:type="gramEnd"/>
      <w:r w:rsidRPr="00AB66A0">
        <w:rPr>
          <w:rFonts w:ascii="Times New Roman" w:eastAsia="Times New Roman" w:hAnsi="Times New Roman" w:cs="Times New Roman"/>
          <w:sz w:val="24"/>
          <w:szCs w:val="24"/>
          <w:lang w:eastAsia="en-IE"/>
        </w:rPr>
        <w:t xml:space="preserve">. </w:t>
      </w:r>
      <w:proofErr w:type="gramStart"/>
      <w:r w:rsidRPr="00AB66A0">
        <w:rPr>
          <w:rFonts w:ascii="Times New Roman" w:eastAsia="Times New Roman" w:hAnsi="Times New Roman" w:cs="Times New Roman"/>
          <w:sz w:val="24"/>
          <w:szCs w:val="24"/>
          <w:lang w:eastAsia="en-IE"/>
        </w:rPr>
        <w:t xml:space="preserve">Classes are uniquely identified by their </w:t>
      </w:r>
      <w:r>
        <w:rPr>
          <w:rFonts w:ascii="Times New Roman" w:eastAsia="Times New Roman" w:hAnsi="Times New Roman" w:cs="Times New Roman"/>
          <w:sz w:val="24"/>
          <w:szCs w:val="24"/>
          <w:lang w:eastAsia="en-IE"/>
        </w:rPr>
        <w:t>ID</w:t>
      </w:r>
      <w:proofErr w:type="gramEnd"/>
      <w:r w:rsidRPr="00AB66A0">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Students are enrolled in classes (</w:t>
      </w:r>
      <w:proofErr w:type="gramStart"/>
      <w:r>
        <w:rPr>
          <w:rFonts w:ascii="Times New Roman" w:eastAsia="Times New Roman" w:hAnsi="Times New Roman" w:cs="Times New Roman"/>
          <w:sz w:val="24"/>
          <w:szCs w:val="24"/>
          <w:lang w:eastAsia="en-IE"/>
        </w:rPr>
        <w:t>see enrolled</w:t>
      </w:r>
      <w:proofErr w:type="gramEnd"/>
      <w:r>
        <w:rPr>
          <w:rFonts w:ascii="Times New Roman" w:eastAsia="Times New Roman" w:hAnsi="Times New Roman" w:cs="Times New Roman"/>
          <w:sz w:val="24"/>
          <w:szCs w:val="24"/>
          <w:lang w:eastAsia="en-IE"/>
        </w:rPr>
        <w:t xml:space="preserve"> table). </w:t>
      </w:r>
      <w:proofErr w:type="gramStart"/>
      <w:r>
        <w:rPr>
          <w:rFonts w:ascii="Times New Roman" w:eastAsia="Times New Roman" w:hAnsi="Times New Roman" w:cs="Times New Roman"/>
          <w:sz w:val="24"/>
          <w:szCs w:val="24"/>
          <w:lang w:eastAsia="en-IE"/>
        </w:rPr>
        <w:t>Classes are taught by teachers</w:t>
      </w:r>
      <w:proofErr w:type="gramEnd"/>
      <w:r>
        <w:rPr>
          <w:rFonts w:ascii="Times New Roman" w:eastAsia="Times New Roman" w:hAnsi="Times New Roman" w:cs="Times New Roman"/>
          <w:sz w:val="24"/>
          <w:szCs w:val="24"/>
          <w:lang w:eastAsia="en-IE"/>
        </w:rPr>
        <w:t>. One teacher can teach many classes and each teacher is affiliated with a certain department</w:t>
      </w:r>
      <w:r w:rsidRPr="00AB66A0">
        <w:rPr>
          <w:rFonts w:ascii="Times New Roman" w:eastAsia="Times New Roman" w:hAnsi="Times New Roman" w:cs="Times New Roman"/>
          <w:sz w:val="24"/>
          <w:szCs w:val="24"/>
          <w:lang w:eastAsia="en-IE"/>
        </w:rPr>
        <w:t>.</w:t>
      </w:r>
    </w:p>
    <w:p w:rsidR="00D273A0" w:rsidRDefault="00707A91" w:rsidP="00707A9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Write SQL </w:t>
      </w:r>
      <w:r w:rsidR="00D273A0">
        <w:rPr>
          <w:rFonts w:ascii="Times New Roman" w:hAnsi="Times New Roman" w:cs="Times New Roman"/>
          <w:sz w:val="24"/>
          <w:szCs w:val="24"/>
        </w:rPr>
        <w:t>queries to answer the following:</w:t>
      </w:r>
    </w:p>
    <w:p w:rsidR="00707A91" w:rsidRPr="00CC0386" w:rsidRDefault="00707A91" w:rsidP="00707A91">
      <w:pPr>
        <w:pStyle w:val="ListParagraph"/>
        <w:numPr>
          <w:ilvl w:val="0"/>
          <w:numId w:val="2"/>
        </w:numPr>
        <w:tabs>
          <w:tab w:val="clear" w:pos="0"/>
        </w:tabs>
        <w:spacing w:after="120" w:line="240" w:lineRule="auto"/>
        <w:ind w:left="709" w:hanging="709"/>
        <w:contextualSpacing w:val="0"/>
        <w:jc w:val="both"/>
        <w:rPr>
          <w:rFonts w:ascii="Times New Roman" w:hAnsi="Times New Roman"/>
          <w:b/>
          <w:sz w:val="24"/>
          <w:szCs w:val="24"/>
        </w:rPr>
      </w:pPr>
      <w:r>
        <w:rPr>
          <w:rFonts w:ascii="Times New Roman" w:hAnsi="Times New Roman"/>
          <w:sz w:val="24"/>
          <w:szCs w:val="24"/>
        </w:rPr>
        <w:t>Write statements to create all the tables from relational schema described above. Select appropriate data types for each attribute. Remember to set the primary and foreign keys.</w:t>
      </w:r>
    </w:p>
    <w:p w:rsidR="00CC0386" w:rsidRDefault="00CC0386" w:rsidP="00CC0386">
      <w:pPr>
        <w:spacing w:after="120" w:line="240" w:lineRule="auto"/>
        <w:jc w:val="both"/>
        <w:rPr>
          <w:rFonts w:ascii="Times New Roman" w:hAnsi="Times New Roman"/>
          <w:b/>
          <w:sz w:val="24"/>
          <w:szCs w:val="24"/>
        </w:rPr>
      </w:pPr>
    </w:p>
    <w:p w:rsidR="00D273A0" w:rsidRDefault="00D273A0" w:rsidP="00CC0386">
      <w:pPr>
        <w:spacing w:after="120" w:line="240" w:lineRule="auto"/>
        <w:jc w:val="both"/>
        <w:rPr>
          <w:rFonts w:ascii="Times New Roman" w:hAnsi="Times New Roman"/>
          <w:b/>
          <w:sz w:val="24"/>
          <w:szCs w:val="24"/>
        </w:rPr>
      </w:pPr>
    </w:p>
    <w:p w:rsidR="00D273A0" w:rsidRDefault="00D273A0" w:rsidP="00CC0386">
      <w:pPr>
        <w:spacing w:after="120" w:line="240" w:lineRule="auto"/>
        <w:jc w:val="both"/>
        <w:rPr>
          <w:rFonts w:ascii="Times New Roman" w:hAnsi="Times New Roman"/>
          <w:b/>
          <w:sz w:val="24"/>
          <w:szCs w:val="24"/>
        </w:rPr>
      </w:pPr>
    </w:p>
    <w:p w:rsidR="00D273A0" w:rsidRDefault="00D273A0" w:rsidP="00CC0386">
      <w:pPr>
        <w:spacing w:after="120" w:line="240" w:lineRule="auto"/>
        <w:jc w:val="both"/>
        <w:rPr>
          <w:rFonts w:ascii="Times New Roman" w:hAnsi="Times New Roman"/>
          <w:b/>
          <w:sz w:val="24"/>
          <w:szCs w:val="24"/>
        </w:rPr>
      </w:pPr>
    </w:p>
    <w:p w:rsidR="00D273A0" w:rsidRDefault="00D273A0" w:rsidP="00CC0386">
      <w:pPr>
        <w:spacing w:after="120" w:line="240" w:lineRule="auto"/>
        <w:jc w:val="both"/>
        <w:rPr>
          <w:rFonts w:ascii="Times New Roman" w:hAnsi="Times New Roman"/>
          <w:b/>
          <w:sz w:val="24"/>
          <w:szCs w:val="24"/>
        </w:rPr>
      </w:pPr>
    </w:p>
    <w:p w:rsidR="00CC0386" w:rsidRDefault="00CC0386" w:rsidP="00CC0386">
      <w:pPr>
        <w:spacing w:after="120" w:line="240" w:lineRule="auto"/>
        <w:jc w:val="both"/>
        <w:rPr>
          <w:rFonts w:ascii="Times New Roman" w:hAnsi="Times New Roman"/>
          <w:b/>
          <w:sz w:val="24"/>
          <w:szCs w:val="24"/>
        </w:rPr>
      </w:pPr>
    </w:p>
    <w:p w:rsidR="00CC0386" w:rsidRDefault="00CC0386" w:rsidP="00CC0386">
      <w:pPr>
        <w:spacing w:after="120" w:line="240" w:lineRule="auto"/>
        <w:jc w:val="both"/>
        <w:rPr>
          <w:rFonts w:ascii="Times New Roman" w:hAnsi="Times New Roman"/>
          <w:b/>
          <w:sz w:val="24"/>
          <w:szCs w:val="24"/>
        </w:rPr>
      </w:pPr>
    </w:p>
    <w:p w:rsidR="00CC0386" w:rsidRDefault="00CC0386" w:rsidP="00CC0386">
      <w:pPr>
        <w:spacing w:after="120" w:line="240" w:lineRule="auto"/>
        <w:jc w:val="both"/>
        <w:rPr>
          <w:rFonts w:ascii="Times New Roman" w:hAnsi="Times New Roman"/>
          <w:b/>
          <w:sz w:val="24"/>
          <w:szCs w:val="24"/>
        </w:rPr>
      </w:pPr>
    </w:p>
    <w:p w:rsidR="00CC0386" w:rsidRPr="00CC0386" w:rsidRDefault="00CC0386" w:rsidP="00CC0386">
      <w:pPr>
        <w:spacing w:after="120" w:line="240" w:lineRule="auto"/>
        <w:jc w:val="both"/>
        <w:rPr>
          <w:rFonts w:ascii="Times New Roman" w:hAnsi="Times New Roman"/>
          <w:b/>
          <w:sz w:val="24"/>
          <w:szCs w:val="24"/>
        </w:rPr>
      </w:pPr>
    </w:p>
    <w:p w:rsidR="00707A91" w:rsidRPr="00D77CBA" w:rsidRDefault="00707A91" w:rsidP="00707A91">
      <w:pPr>
        <w:pStyle w:val="ListParagraph"/>
        <w:numPr>
          <w:ilvl w:val="0"/>
          <w:numId w:val="2"/>
        </w:numPr>
        <w:tabs>
          <w:tab w:val="clear" w:pos="0"/>
        </w:tabs>
        <w:spacing w:after="120" w:line="240" w:lineRule="auto"/>
        <w:ind w:left="709" w:hanging="709"/>
        <w:contextualSpacing w:val="0"/>
        <w:jc w:val="both"/>
        <w:rPr>
          <w:rFonts w:ascii="Times New Roman" w:eastAsia="Times New Roman" w:hAnsi="Times New Roman"/>
          <w:b/>
          <w:sz w:val="24"/>
          <w:szCs w:val="24"/>
        </w:rPr>
      </w:pPr>
      <w:r>
        <w:rPr>
          <w:rFonts w:ascii="Times New Roman" w:hAnsi="Times New Roman"/>
          <w:sz w:val="24"/>
          <w:szCs w:val="24"/>
        </w:rPr>
        <w:t>List the IDs and full names of students on level 4 whose major is “Business” and are enrolled in more than two classes.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CC0386" w:rsidRPr="00CC0386" w:rsidRDefault="00CC0386" w:rsidP="00CC0386">
      <w:pPr>
        <w:pStyle w:val="ListParagraph"/>
        <w:spacing w:after="120" w:line="240" w:lineRule="auto"/>
        <w:ind w:left="709"/>
        <w:contextualSpacing w:val="0"/>
        <w:jc w:val="both"/>
        <w:rPr>
          <w:rFonts w:ascii="Times New Roman" w:eastAsia="Times New Roman" w:hAnsi="Times New Roman"/>
          <w:b/>
          <w:sz w:val="24"/>
          <w:szCs w:val="24"/>
        </w:rPr>
      </w:pPr>
    </w:p>
    <w:p w:rsidR="00CC0386" w:rsidRDefault="00CC0386" w:rsidP="00CC0386">
      <w:pPr>
        <w:pStyle w:val="ListParagraph"/>
        <w:spacing w:after="120" w:line="240" w:lineRule="auto"/>
        <w:ind w:left="709"/>
        <w:contextualSpacing w:val="0"/>
        <w:jc w:val="both"/>
        <w:rPr>
          <w:rFonts w:ascii="Times New Roman" w:eastAsia="Times New Roman" w:hAnsi="Times New Roman"/>
          <w:b/>
          <w:sz w:val="24"/>
          <w:szCs w:val="24"/>
        </w:rPr>
      </w:pPr>
    </w:p>
    <w:p w:rsidR="00CC0386" w:rsidRDefault="00CC0386" w:rsidP="00CC0386">
      <w:pPr>
        <w:pStyle w:val="ListParagraph"/>
        <w:spacing w:after="120" w:line="240" w:lineRule="auto"/>
        <w:ind w:left="709"/>
        <w:contextualSpacing w:val="0"/>
        <w:jc w:val="both"/>
        <w:rPr>
          <w:rFonts w:ascii="Times New Roman" w:eastAsia="Times New Roman" w:hAnsi="Times New Roman"/>
          <w:b/>
          <w:sz w:val="24"/>
          <w:szCs w:val="24"/>
        </w:rPr>
      </w:pPr>
    </w:p>
    <w:p w:rsidR="00CC0386" w:rsidRDefault="00CC0386" w:rsidP="00CC0386">
      <w:pPr>
        <w:pStyle w:val="ListParagraph"/>
        <w:spacing w:after="120" w:line="240" w:lineRule="auto"/>
        <w:ind w:left="709"/>
        <w:contextualSpacing w:val="0"/>
        <w:jc w:val="both"/>
        <w:rPr>
          <w:rFonts w:ascii="Times New Roman" w:eastAsia="Times New Roman" w:hAnsi="Times New Roman"/>
          <w:b/>
          <w:sz w:val="24"/>
          <w:szCs w:val="24"/>
        </w:rPr>
      </w:pPr>
    </w:p>
    <w:p w:rsidR="00CC0386" w:rsidRDefault="00CC0386" w:rsidP="00CC0386">
      <w:pPr>
        <w:pStyle w:val="ListParagraph"/>
        <w:spacing w:after="120" w:line="240" w:lineRule="auto"/>
        <w:ind w:left="709"/>
        <w:contextualSpacing w:val="0"/>
        <w:jc w:val="both"/>
        <w:rPr>
          <w:rFonts w:ascii="Times New Roman" w:eastAsia="Times New Roman" w:hAnsi="Times New Roman"/>
          <w:b/>
          <w:sz w:val="24"/>
          <w:szCs w:val="24"/>
        </w:rPr>
      </w:pPr>
    </w:p>
    <w:p w:rsidR="00CC0386" w:rsidRPr="00CC0386" w:rsidRDefault="00CC0386" w:rsidP="00CC0386">
      <w:pPr>
        <w:pStyle w:val="ListParagraph"/>
        <w:spacing w:after="120" w:line="240" w:lineRule="auto"/>
        <w:ind w:left="709"/>
        <w:contextualSpacing w:val="0"/>
        <w:jc w:val="both"/>
        <w:rPr>
          <w:rFonts w:ascii="Times New Roman" w:eastAsia="Times New Roman" w:hAnsi="Times New Roman"/>
          <w:b/>
          <w:sz w:val="24"/>
          <w:szCs w:val="24"/>
        </w:rPr>
      </w:pPr>
    </w:p>
    <w:p w:rsidR="00CC0386" w:rsidRPr="00CC0386" w:rsidRDefault="00707A91" w:rsidP="00707A91">
      <w:pPr>
        <w:pStyle w:val="ListParagraph"/>
        <w:numPr>
          <w:ilvl w:val="0"/>
          <w:numId w:val="2"/>
        </w:numPr>
        <w:tabs>
          <w:tab w:val="clear" w:pos="0"/>
        </w:tabs>
        <w:spacing w:after="120" w:line="240" w:lineRule="auto"/>
        <w:ind w:left="709" w:hanging="709"/>
        <w:contextualSpacing w:val="0"/>
        <w:jc w:val="both"/>
        <w:rPr>
          <w:rFonts w:ascii="Times New Roman" w:eastAsia="Times New Roman" w:hAnsi="Times New Roman"/>
          <w:b/>
          <w:sz w:val="24"/>
          <w:szCs w:val="24"/>
        </w:rPr>
      </w:pPr>
      <w:r w:rsidRPr="00ED7DA2">
        <w:rPr>
          <w:rFonts w:ascii="Times New Roman" w:hAnsi="Times New Roman"/>
          <w:sz w:val="24"/>
          <w:szCs w:val="24"/>
        </w:rPr>
        <w:t xml:space="preserve">List the names </w:t>
      </w:r>
      <w:r>
        <w:rPr>
          <w:rFonts w:ascii="Times New Roman" w:hAnsi="Times New Roman"/>
          <w:sz w:val="24"/>
          <w:szCs w:val="24"/>
        </w:rPr>
        <w:t xml:space="preserve">of </w:t>
      </w:r>
      <w:r w:rsidRPr="00ED7DA2">
        <w:rPr>
          <w:rFonts w:ascii="Times New Roman" w:hAnsi="Times New Roman"/>
          <w:sz w:val="24"/>
          <w:szCs w:val="24"/>
        </w:rPr>
        <w:t>all the teachers who are working in the “Computing Department” located in “Dublin” campus.</w:t>
      </w:r>
      <w:r w:rsidRPr="00ED7DA2">
        <w:rPr>
          <w:rFonts w:ascii="Times New Roman" w:hAnsi="Times New Roman"/>
          <w:sz w:val="24"/>
          <w:szCs w:val="24"/>
        </w:rPr>
        <w:tab/>
      </w:r>
      <w:r w:rsidRPr="00ED7DA2">
        <w:rPr>
          <w:rFonts w:ascii="Times New Roman" w:hAnsi="Times New Roman"/>
          <w:sz w:val="24"/>
          <w:szCs w:val="24"/>
        </w:rPr>
        <w:tab/>
      </w:r>
      <w:r w:rsidRPr="00ED7DA2">
        <w:rPr>
          <w:rFonts w:ascii="Times New Roman" w:hAnsi="Times New Roman"/>
          <w:sz w:val="24"/>
          <w:szCs w:val="24"/>
        </w:rPr>
        <w:tab/>
      </w:r>
    </w:p>
    <w:p w:rsidR="00CC0386" w:rsidRDefault="00CC0386" w:rsidP="00CC0386">
      <w:pPr>
        <w:spacing w:after="120" w:line="240" w:lineRule="auto"/>
        <w:jc w:val="both"/>
        <w:rPr>
          <w:rFonts w:ascii="Times New Roman" w:hAnsi="Times New Roman"/>
          <w:sz w:val="24"/>
          <w:szCs w:val="24"/>
        </w:rPr>
      </w:pPr>
    </w:p>
    <w:p w:rsidR="00CC0386" w:rsidRDefault="00CC0386" w:rsidP="00CC0386">
      <w:pPr>
        <w:spacing w:after="120" w:line="240" w:lineRule="auto"/>
        <w:jc w:val="both"/>
        <w:rPr>
          <w:rFonts w:ascii="Times New Roman" w:hAnsi="Times New Roman"/>
          <w:sz w:val="24"/>
          <w:szCs w:val="24"/>
        </w:rPr>
      </w:pPr>
    </w:p>
    <w:p w:rsidR="00D273A0" w:rsidRDefault="00707A91" w:rsidP="00CC0386">
      <w:pPr>
        <w:spacing w:after="120" w:line="240" w:lineRule="auto"/>
        <w:jc w:val="both"/>
        <w:rPr>
          <w:rFonts w:ascii="Times New Roman" w:hAnsi="Times New Roman"/>
          <w:sz w:val="24"/>
          <w:szCs w:val="24"/>
        </w:rPr>
      </w:pPr>
      <w:r w:rsidRPr="00CC0386">
        <w:rPr>
          <w:rFonts w:ascii="Times New Roman" w:hAnsi="Times New Roman"/>
          <w:sz w:val="24"/>
          <w:szCs w:val="24"/>
        </w:rPr>
        <w:tab/>
      </w:r>
      <w:r w:rsidRPr="00CC0386">
        <w:rPr>
          <w:rFonts w:ascii="Times New Roman" w:hAnsi="Times New Roman"/>
          <w:sz w:val="24"/>
          <w:szCs w:val="24"/>
        </w:rPr>
        <w:tab/>
      </w:r>
    </w:p>
    <w:p w:rsidR="00707A91" w:rsidRPr="00CC0386" w:rsidRDefault="00707A91" w:rsidP="00CC0386">
      <w:pPr>
        <w:spacing w:after="120" w:line="240" w:lineRule="auto"/>
        <w:jc w:val="both"/>
        <w:rPr>
          <w:rFonts w:ascii="Times New Roman" w:eastAsia="Times New Roman" w:hAnsi="Times New Roman"/>
          <w:b/>
          <w:sz w:val="24"/>
          <w:szCs w:val="24"/>
        </w:rPr>
      </w:pPr>
      <w:r w:rsidRPr="00CC0386">
        <w:rPr>
          <w:rFonts w:ascii="Times New Roman" w:hAnsi="Times New Roman"/>
          <w:sz w:val="24"/>
          <w:szCs w:val="24"/>
        </w:rPr>
        <w:tab/>
      </w:r>
      <w:r w:rsidRPr="00CC0386">
        <w:rPr>
          <w:rFonts w:ascii="Times New Roman" w:hAnsi="Times New Roman"/>
          <w:sz w:val="24"/>
          <w:szCs w:val="24"/>
        </w:rPr>
        <w:tab/>
      </w:r>
      <w:r w:rsidRPr="00CC0386">
        <w:rPr>
          <w:rFonts w:ascii="Times New Roman" w:hAnsi="Times New Roman"/>
          <w:sz w:val="24"/>
          <w:szCs w:val="24"/>
        </w:rPr>
        <w:tab/>
      </w:r>
    </w:p>
    <w:p w:rsidR="00707A91" w:rsidRDefault="00707A91" w:rsidP="00707A91">
      <w:pPr>
        <w:spacing w:after="120" w:line="240" w:lineRule="auto"/>
        <w:jc w:val="right"/>
        <w:outlineLvl w:val="0"/>
        <w:rPr>
          <w:rFonts w:ascii="Times New Roman" w:hAnsi="Times New Roman"/>
          <w:b/>
          <w:sz w:val="24"/>
          <w:szCs w:val="24"/>
        </w:rPr>
      </w:pPr>
    </w:p>
    <w:p w:rsidR="00CC0386" w:rsidRDefault="00CC0386" w:rsidP="00707A91">
      <w:pPr>
        <w:spacing w:after="120" w:line="240" w:lineRule="auto"/>
        <w:jc w:val="right"/>
        <w:outlineLvl w:val="0"/>
        <w:rPr>
          <w:rFonts w:ascii="Times New Roman" w:hAnsi="Times New Roman" w:cs="Times New Roman"/>
          <w:b/>
          <w:sz w:val="24"/>
          <w:szCs w:val="24"/>
        </w:rPr>
      </w:pPr>
    </w:p>
    <w:p w:rsidR="00707A91" w:rsidRPr="00466A3F" w:rsidRDefault="00707A91" w:rsidP="00707A91">
      <w:pPr>
        <w:spacing w:after="120" w:line="240" w:lineRule="auto"/>
        <w:jc w:val="both"/>
        <w:rPr>
          <w:rFonts w:ascii="Times New Roman" w:hAnsi="Times New Roman" w:cs="Times New Roman"/>
          <w:b/>
          <w:sz w:val="24"/>
          <w:szCs w:val="24"/>
        </w:rPr>
      </w:pPr>
      <w:r w:rsidRPr="00466A3F">
        <w:rPr>
          <w:rFonts w:ascii="Times New Roman" w:hAnsi="Times New Roman" w:cs="Times New Roman"/>
          <w:b/>
          <w:sz w:val="24"/>
          <w:szCs w:val="24"/>
        </w:rPr>
        <w:t>QUESTION 5</w:t>
      </w:r>
    </w:p>
    <w:p w:rsidR="00707A91" w:rsidRPr="00D77CBA" w:rsidRDefault="00707A91" w:rsidP="00707A91">
      <w:pPr>
        <w:pStyle w:val="NormalWeb"/>
        <w:spacing w:before="0" w:after="120" w:line="240" w:lineRule="auto"/>
        <w:jc w:val="both"/>
        <w:rPr>
          <w:b/>
          <w:bCs/>
        </w:rPr>
      </w:pPr>
      <w:r w:rsidRPr="00D77CBA">
        <w:rPr>
          <w:b/>
          <w:bCs/>
        </w:rPr>
        <w:t>Answer all parts</w:t>
      </w:r>
    </w:p>
    <w:p w:rsidR="00707A91" w:rsidRDefault="00707A91" w:rsidP="00707A91">
      <w:pPr>
        <w:pStyle w:val="NormalWeb"/>
        <w:spacing w:before="0" w:after="120" w:line="240" w:lineRule="auto"/>
        <w:jc w:val="both"/>
        <w:rPr>
          <w:bCs/>
        </w:rPr>
      </w:pPr>
      <w:r>
        <w:rPr>
          <w:bCs/>
        </w:rPr>
        <w:t>Consider the following relational schema for a company:</w:t>
      </w:r>
    </w:p>
    <w:p w:rsidR="00707A91" w:rsidRPr="00A515D4" w:rsidRDefault="00707A91" w:rsidP="00707A91">
      <w:pPr>
        <w:pStyle w:val="NormalWeb"/>
        <w:spacing w:before="0" w:after="120" w:line="240" w:lineRule="auto"/>
        <w:jc w:val="both"/>
        <w:rPr>
          <w:bCs/>
        </w:rPr>
      </w:pPr>
      <w:proofErr w:type="gramStart"/>
      <w:r w:rsidRPr="00DE7C2D">
        <w:rPr>
          <w:b/>
          <w:bCs/>
        </w:rPr>
        <w:t>country</w:t>
      </w:r>
      <w:r w:rsidRPr="00A515D4">
        <w:rPr>
          <w:bCs/>
        </w:rPr>
        <w:t>(</w:t>
      </w:r>
      <w:proofErr w:type="spellStart"/>
      <w:proofErr w:type="gramEnd"/>
      <w:r w:rsidRPr="00A515D4">
        <w:rPr>
          <w:bCs/>
          <w:u w:val="single"/>
        </w:rPr>
        <w:t>countryID</w:t>
      </w:r>
      <w:proofErr w:type="spellEnd"/>
      <w:r w:rsidRPr="00A515D4">
        <w:rPr>
          <w:bCs/>
        </w:rPr>
        <w:t xml:space="preserve">, </w:t>
      </w:r>
      <w:proofErr w:type="spellStart"/>
      <w:r w:rsidRPr="00A515D4">
        <w:rPr>
          <w:bCs/>
        </w:rPr>
        <w:t>countryName</w:t>
      </w:r>
      <w:proofErr w:type="spellEnd"/>
      <w:r w:rsidRPr="00A515D4">
        <w:rPr>
          <w:bCs/>
        </w:rPr>
        <w:t xml:space="preserve">, </w:t>
      </w:r>
      <w:proofErr w:type="spellStart"/>
      <w:r w:rsidRPr="00A515D4">
        <w:rPr>
          <w:bCs/>
          <w:i/>
          <w:color w:val="2E74B5" w:themeColor="accent1" w:themeShade="BF"/>
        </w:rPr>
        <w:t>RegionID</w:t>
      </w:r>
      <w:proofErr w:type="spellEnd"/>
      <w:r w:rsidRPr="00A515D4">
        <w:rPr>
          <w:bCs/>
        </w:rPr>
        <w:t>)</w:t>
      </w:r>
    </w:p>
    <w:p w:rsidR="00707A91" w:rsidRPr="00A515D4" w:rsidRDefault="00707A91" w:rsidP="00707A91">
      <w:pPr>
        <w:pStyle w:val="NormalWeb"/>
        <w:spacing w:before="0" w:after="120" w:line="240" w:lineRule="auto"/>
        <w:jc w:val="both"/>
        <w:rPr>
          <w:bCs/>
        </w:rPr>
      </w:pPr>
      <w:proofErr w:type="gramStart"/>
      <w:r w:rsidRPr="00DE7C2D">
        <w:rPr>
          <w:b/>
          <w:bCs/>
        </w:rPr>
        <w:t>employee</w:t>
      </w:r>
      <w:r w:rsidRPr="00A515D4">
        <w:rPr>
          <w:bCs/>
        </w:rPr>
        <w:t>(</w:t>
      </w:r>
      <w:proofErr w:type="spellStart"/>
      <w:proofErr w:type="gramEnd"/>
      <w:r w:rsidRPr="00A515D4">
        <w:rPr>
          <w:bCs/>
          <w:u w:val="single"/>
        </w:rPr>
        <w:t>employeeID</w:t>
      </w:r>
      <w:proofErr w:type="spellEnd"/>
      <w:r w:rsidRPr="00A515D4">
        <w:rPr>
          <w:bCs/>
        </w:rPr>
        <w:t xml:space="preserve">, </w:t>
      </w:r>
      <w:proofErr w:type="spellStart"/>
      <w:r w:rsidRPr="00A515D4">
        <w:rPr>
          <w:bCs/>
        </w:rPr>
        <w:t>firstName</w:t>
      </w:r>
      <w:proofErr w:type="spellEnd"/>
      <w:r w:rsidRPr="00A515D4">
        <w:rPr>
          <w:bCs/>
        </w:rPr>
        <w:t xml:space="preserve">, </w:t>
      </w:r>
      <w:proofErr w:type="spellStart"/>
      <w:r w:rsidRPr="00A515D4">
        <w:rPr>
          <w:bCs/>
        </w:rPr>
        <w:t>lastName</w:t>
      </w:r>
      <w:proofErr w:type="spellEnd"/>
      <w:r w:rsidRPr="00A515D4">
        <w:rPr>
          <w:bCs/>
        </w:rPr>
        <w:t xml:space="preserve">, email, </w:t>
      </w:r>
      <w:proofErr w:type="spellStart"/>
      <w:r w:rsidRPr="00A515D4">
        <w:rPr>
          <w:bCs/>
        </w:rPr>
        <w:t>phoneNo</w:t>
      </w:r>
      <w:proofErr w:type="spellEnd"/>
      <w:r w:rsidRPr="00A515D4">
        <w:rPr>
          <w:bCs/>
        </w:rPr>
        <w:t xml:space="preserve">, </w:t>
      </w:r>
      <w:proofErr w:type="spellStart"/>
      <w:r w:rsidRPr="00A515D4">
        <w:rPr>
          <w:bCs/>
        </w:rPr>
        <w:t>hireDate</w:t>
      </w:r>
      <w:proofErr w:type="spellEnd"/>
      <w:r w:rsidRPr="00A515D4">
        <w:rPr>
          <w:bCs/>
        </w:rPr>
        <w:t xml:space="preserve">, salary, </w:t>
      </w:r>
      <w:proofErr w:type="spellStart"/>
      <w:r w:rsidRPr="00A515D4">
        <w:rPr>
          <w:bCs/>
          <w:i/>
          <w:color w:val="2E74B5" w:themeColor="accent1" w:themeShade="BF"/>
        </w:rPr>
        <w:t>jobID</w:t>
      </w:r>
      <w:proofErr w:type="spellEnd"/>
      <w:r w:rsidRPr="00A515D4">
        <w:rPr>
          <w:bCs/>
        </w:rPr>
        <w:t xml:space="preserve">, </w:t>
      </w:r>
      <w:proofErr w:type="spellStart"/>
      <w:r w:rsidRPr="00A515D4">
        <w:rPr>
          <w:bCs/>
          <w:i/>
          <w:color w:val="2E74B5" w:themeColor="accent1" w:themeShade="BF"/>
        </w:rPr>
        <w:t>managerID</w:t>
      </w:r>
      <w:proofErr w:type="spellEnd"/>
      <w:r w:rsidRPr="00A515D4">
        <w:rPr>
          <w:bCs/>
        </w:rPr>
        <w:t xml:space="preserve">, </w:t>
      </w:r>
      <w:proofErr w:type="spellStart"/>
      <w:r w:rsidRPr="00A515D4">
        <w:rPr>
          <w:bCs/>
          <w:i/>
          <w:color w:val="2E74B5" w:themeColor="accent1" w:themeShade="BF"/>
        </w:rPr>
        <w:t>departmentID</w:t>
      </w:r>
      <w:proofErr w:type="spellEnd"/>
      <w:r w:rsidRPr="00A515D4">
        <w:rPr>
          <w:bCs/>
        </w:rPr>
        <w:t>)</w:t>
      </w:r>
    </w:p>
    <w:p w:rsidR="00707A91" w:rsidRPr="00A515D4" w:rsidRDefault="00707A91" w:rsidP="00707A91">
      <w:pPr>
        <w:pStyle w:val="NormalWeb"/>
        <w:spacing w:before="0" w:after="120" w:line="240" w:lineRule="auto"/>
        <w:jc w:val="both"/>
        <w:rPr>
          <w:bCs/>
        </w:rPr>
      </w:pPr>
      <w:proofErr w:type="gramStart"/>
      <w:r w:rsidRPr="00DE7C2D">
        <w:rPr>
          <w:b/>
          <w:bCs/>
        </w:rPr>
        <w:t>job</w:t>
      </w:r>
      <w:r w:rsidRPr="00A515D4">
        <w:rPr>
          <w:bCs/>
        </w:rPr>
        <w:t>(</w:t>
      </w:r>
      <w:proofErr w:type="spellStart"/>
      <w:proofErr w:type="gramEnd"/>
      <w:r w:rsidRPr="00A515D4">
        <w:rPr>
          <w:bCs/>
          <w:u w:val="single"/>
        </w:rPr>
        <w:t>jobID</w:t>
      </w:r>
      <w:proofErr w:type="spellEnd"/>
      <w:r w:rsidRPr="00A515D4">
        <w:rPr>
          <w:bCs/>
        </w:rPr>
        <w:t xml:space="preserve">, </w:t>
      </w:r>
      <w:proofErr w:type="spellStart"/>
      <w:r w:rsidRPr="00A515D4">
        <w:rPr>
          <w:bCs/>
        </w:rPr>
        <w:t>jobTitle</w:t>
      </w:r>
      <w:proofErr w:type="spellEnd"/>
      <w:r w:rsidRPr="00A515D4">
        <w:rPr>
          <w:bCs/>
        </w:rPr>
        <w:t xml:space="preserve">, </w:t>
      </w:r>
      <w:proofErr w:type="spellStart"/>
      <w:r w:rsidRPr="00A515D4">
        <w:rPr>
          <w:bCs/>
        </w:rPr>
        <w:t>minSalary</w:t>
      </w:r>
      <w:proofErr w:type="spellEnd"/>
      <w:r w:rsidRPr="00A515D4">
        <w:rPr>
          <w:bCs/>
        </w:rPr>
        <w:t xml:space="preserve">, </w:t>
      </w:r>
      <w:proofErr w:type="spellStart"/>
      <w:r w:rsidRPr="00A515D4">
        <w:rPr>
          <w:bCs/>
        </w:rPr>
        <w:t>maxSalary</w:t>
      </w:r>
      <w:proofErr w:type="spellEnd"/>
      <w:r w:rsidRPr="00A515D4">
        <w:rPr>
          <w:bCs/>
        </w:rPr>
        <w:t>)</w:t>
      </w:r>
    </w:p>
    <w:p w:rsidR="00707A91" w:rsidRPr="00A515D4" w:rsidRDefault="00707A91" w:rsidP="00707A91">
      <w:pPr>
        <w:pStyle w:val="NormalWeb"/>
        <w:spacing w:before="0" w:after="120" w:line="240" w:lineRule="auto"/>
        <w:jc w:val="both"/>
        <w:rPr>
          <w:bCs/>
        </w:rPr>
      </w:pPr>
      <w:proofErr w:type="gramStart"/>
      <w:r w:rsidRPr="00DE7C2D">
        <w:rPr>
          <w:b/>
          <w:bCs/>
        </w:rPr>
        <w:t>locations</w:t>
      </w:r>
      <w:r w:rsidRPr="00A515D4">
        <w:rPr>
          <w:bCs/>
        </w:rPr>
        <w:t>(</w:t>
      </w:r>
      <w:proofErr w:type="spellStart"/>
      <w:proofErr w:type="gramEnd"/>
      <w:r w:rsidRPr="00A515D4">
        <w:rPr>
          <w:bCs/>
          <w:u w:val="single"/>
        </w:rPr>
        <w:t>locationID</w:t>
      </w:r>
      <w:proofErr w:type="spellEnd"/>
      <w:r w:rsidRPr="00A515D4">
        <w:rPr>
          <w:bCs/>
        </w:rPr>
        <w:t xml:space="preserve">, address, </w:t>
      </w:r>
      <w:proofErr w:type="spellStart"/>
      <w:r w:rsidRPr="00A515D4">
        <w:rPr>
          <w:bCs/>
          <w:i/>
          <w:color w:val="2E74B5" w:themeColor="accent1" w:themeShade="BF"/>
        </w:rPr>
        <w:t>countryID</w:t>
      </w:r>
      <w:proofErr w:type="spellEnd"/>
      <w:r w:rsidRPr="00A515D4">
        <w:rPr>
          <w:bCs/>
        </w:rPr>
        <w:t>)</w:t>
      </w:r>
    </w:p>
    <w:p w:rsidR="00707A91" w:rsidRPr="00A515D4" w:rsidRDefault="00707A91" w:rsidP="00707A91">
      <w:pPr>
        <w:pStyle w:val="NormalWeb"/>
        <w:spacing w:before="0" w:after="120" w:line="240" w:lineRule="auto"/>
        <w:jc w:val="both"/>
        <w:rPr>
          <w:bCs/>
        </w:rPr>
      </w:pPr>
      <w:proofErr w:type="gramStart"/>
      <w:r w:rsidRPr="00DE7C2D">
        <w:rPr>
          <w:b/>
          <w:bCs/>
        </w:rPr>
        <w:t>department</w:t>
      </w:r>
      <w:r w:rsidRPr="00A515D4">
        <w:rPr>
          <w:bCs/>
        </w:rPr>
        <w:t>(</w:t>
      </w:r>
      <w:proofErr w:type="spellStart"/>
      <w:proofErr w:type="gramEnd"/>
      <w:r w:rsidRPr="00A515D4">
        <w:rPr>
          <w:bCs/>
          <w:u w:val="single"/>
        </w:rPr>
        <w:t>depatmentID</w:t>
      </w:r>
      <w:proofErr w:type="spellEnd"/>
      <w:r w:rsidRPr="00A515D4">
        <w:rPr>
          <w:bCs/>
        </w:rPr>
        <w:t xml:space="preserve">, </w:t>
      </w:r>
      <w:proofErr w:type="spellStart"/>
      <w:r w:rsidRPr="00A515D4">
        <w:rPr>
          <w:bCs/>
        </w:rPr>
        <w:t>departmentName</w:t>
      </w:r>
      <w:proofErr w:type="spellEnd"/>
      <w:r w:rsidRPr="00A515D4">
        <w:rPr>
          <w:bCs/>
        </w:rPr>
        <w:t xml:space="preserve">, </w:t>
      </w:r>
      <w:proofErr w:type="spellStart"/>
      <w:r w:rsidRPr="00A515D4">
        <w:rPr>
          <w:bCs/>
          <w:i/>
          <w:color w:val="2E74B5" w:themeColor="accent1" w:themeShade="BF"/>
        </w:rPr>
        <w:t>managerID</w:t>
      </w:r>
      <w:proofErr w:type="spellEnd"/>
      <w:r w:rsidRPr="00A515D4">
        <w:rPr>
          <w:bCs/>
        </w:rPr>
        <w:t xml:space="preserve">, </w:t>
      </w:r>
      <w:proofErr w:type="spellStart"/>
      <w:r w:rsidRPr="00A515D4">
        <w:rPr>
          <w:bCs/>
          <w:i/>
          <w:color w:val="2E74B5" w:themeColor="accent1" w:themeShade="BF"/>
        </w:rPr>
        <w:t>locationID</w:t>
      </w:r>
      <w:proofErr w:type="spellEnd"/>
      <w:r w:rsidRPr="00A515D4">
        <w:rPr>
          <w:bCs/>
        </w:rPr>
        <w:t>)</w:t>
      </w:r>
    </w:p>
    <w:p w:rsidR="00707A91" w:rsidRPr="00A515D4" w:rsidRDefault="00707A91" w:rsidP="00707A91">
      <w:pPr>
        <w:pStyle w:val="NormalWeb"/>
        <w:spacing w:before="0" w:after="120" w:line="240" w:lineRule="auto"/>
        <w:jc w:val="both"/>
        <w:rPr>
          <w:bCs/>
        </w:rPr>
      </w:pPr>
      <w:proofErr w:type="gramStart"/>
      <w:r w:rsidRPr="00DE7C2D">
        <w:rPr>
          <w:b/>
          <w:bCs/>
        </w:rPr>
        <w:t>region</w:t>
      </w:r>
      <w:r w:rsidRPr="00A515D4">
        <w:rPr>
          <w:bCs/>
        </w:rPr>
        <w:t>(</w:t>
      </w:r>
      <w:proofErr w:type="spellStart"/>
      <w:proofErr w:type="gramEnd"/>
      <w:r w:rsidRPr="00A515D4">
        <w:rPr>
          <w:bCs/>
          <w:u w:val="single"/>
        </w:rPr>
        <w:t>regionID</w:t>
      </w:r>
      <w:proofErr w:type="spellEnd"/>
      <w:r w:rsidRPr="00A515D4">
        <w:rPr>
          <w:bCs/>
        </w:rPr>
        <w:t xml:space="preserve">, </w:t>
      </w:r>
      <w:proofErr w:type="spellStart"/>
      <w:r w:rsidRPr="00A515D4">
        <w:rPr>
          <w:bCs/>
        </w:rPr>
        <w:t>regionName</w:t>
      </w:r>
      <w:proofErr w:type="spellEnd"/>
      <w:r w:rsidRPr="00A515D4">
        <w:rPr>
          <w:bCs/>
        </w:rPr>
        <w:t>)</w:t>
      </w:r>
    </w:p>
    <w:p w:rsidR="00707A91" w:rsidRDefault="00707A91" w:rsidP="00707A91">
      <w:pPr>
        <w:pStyle w:val="NormalWeb"/>
        <w:spacing w:before="0" w:after="120" w:line="240" w:lineRule="auto"/>
        <w:jc w:val="both"/>
        <w:rPr>
          <w:bCs/>
        </w:rPr>
      </w:pPr>
      <w:r>
        <w:rPr>
          <w:bCs/>
        </w:rPr>
        <w:t xml:space="preserve">The primary keys are underlined. The foreign keys </w:t>
      </w:r>
      <w:proofErr w:type="gramStart"/>
      <w:r>
        <w:rPr>
          <w:bCs/>
        </w:rPr>
        <w:t>are highlighted</w:t>
      </w:r>
      <w:proofErr w:type="gramEnd"/>
      <w:r>
        <w:rPr>
          <w:bCs/>
        </w:rPr>
        <w:t xml:space="preserve"> in italics. Each region has many countries, while each country has many (company) locations. Each location has many departments and each department has many employees working in it. Many employees can work under each job title. </w:t>
      </w:r>
    </w:p>
    <w:p w:rsidR="00707A91" w:rsidRDefault="00707A91" w:rsidP="00707A91">
      <w:pPr>
        <w:pStyle w:val="NormalWeb"/>
        <w:spacing w:before="0" w:after="120" w:line="240" w:lineRule="auto"/>
        <w:jc w:val="both"/>
        <w:rPr>
          <w:bCs/>
        </w:rPr>
      </w:pPr>
      <w:r>
        <w:rPr>
          <w:bCs/>
        </w:rPr>
        <w:t>Write SQL queries to answer the following:</w:t>
      </w:r>
    </w:p>
    <w:p w:rsidR="00707A91" w:rsidRDefault="00707A91" w:rsidP="00707A91">
      <w:pPr>
        <w:pStyle w:val="NormalWeb"/>
        <w:numPr>
          <w:ilvl w:val="0"/>
          <w:numId w:val="3"/>
        </w:numPr>
        <w:spacing w:before="0" w:after="120" w:line="240" w:lineRule="auto"/>
        <w:ind w:hanging="720"/>
        <w:jc w:val="both"/>
        <w:rPr>
          <w:bCs/>
          <w:lang w:val="en-US"/>
        </w:rPr>
      </w:pPr>
      <w:r w:rsidRPr="006D2862">
        <w:rPr>
          <w:bCs/>
          <w:lang w:val="en-US"/>
        </w:rPr>
        <w:lastRenderedPageBreak/>
        <w:t>Write a query to display the</w:t>
      </w:r>
      <w:r>
        <w:rPr>
          <w:bCs/>
          <w:lang w:val="en-US"/>
        </w:rPr>
        <w:t xml:space="preserve"> full</w:t>
      </w:r>
      <w:r w:rsidRPr="006D2862">
        <w:rPr>
          <w:bCs/>
          <w:lang w:val="en-US"/>
        </w:rPr>
        <w:t xml:space="preserve"> name and hire date for all employees who </w:t>
      </w:r>
      <w:proofErr w:type="gramStart"/>
      <w:r w:rsidRPr="006D2862">
        <w:rPr>
          <w:bCs/>
          <w:lang w:val="en-US"/>
        </w:rPr>
        <w:t>were hired</w:t>
      </w:r>
      <w:proofErr w:type="gramEnd"/>
      <w:r w:rsidRPr="006D2862">
        <w:rPr>
          <w:bCs/>
          <w:lang w:val="en-US"/>
        </w:rPr>
        <w:t xml:space="preserve"> in </w:t>
      </w:r>
      <w:r>
        <w:rPr>
          <w:bCs/>
          <w:lang w:val="en-US"/>
        </w:rPr>
        <w:t>year 1998.</w:t>
      </w:r>
    </w:p>
    <w:p w:rsidR="00CC0386" w:rsidRDefault="00CC0386" w:rsidP="00CC0386">
      <w:pPr>
        <w:pStyle w:val="NormalWeb"/>
        <w:spacing w:before="0" w:after="120" w:line="240" w:lineRule="auto"/>
        <w:ind w:left="720"/>
        <w:jc w:val="both"/>
        <w:rPr>
          <w:bCs/>
          <w:lang w:val="en-US"/>
        </w:rPr>
      </w:pPr>
    </w:p>
    <w:p w:rsidR="00CC0386" w:rsidRDefault="00CC0386" w:rsidP="00CC0386">
      <w:pPr>
        <w:pStyle w:val="NormalWeb"/>
        <w:spacing w:before="0" w:after="120" w:line="240" w:lineRule="auto"/>
        <w:ind w:left="720"/>
        <w:jc w:val="both"/>
        <w:rPr>
          <w:bCs/>
          <w:lang w:val="en-US"/>
        </w:rPr>
      </w:pPr>
    </w:p>
    <w:p w:rsidR="00CC0386" w:rsidRDefault="00CC0386" w:rsidP="00CC0386">
      <w:pPr>
        <w:pStyle w:val="NormalWeb"/>
        <w:spacing w:before="0" w:after="120" w:line="240" w:lineRule="auto"/>
        <w:ind w:left="720"/>
        <w:jc w:val="both"/>
        <w:rPr>
          <w:bCs/>
          <w:lang w:val="en-US"/>
        </w:rPr>
      </w:pPr>
    </w:p>
    <w:p w:rsidR="00CC0386" w:rsidRDefault="00CC0386" w:rsidP="00CC0386">
      <w:pPr>
        <w:pStyle w:val="NormalWeb"/>
        <w:spacing w:before="0" w:after="120" w:line="240" w:lineRule="auto"/>
        <w:ind w:left="720"/>
        <w:jc w:val="both"/>
        <w:rPr>
          <w:bCs/>
          <w:lang w:val="en-US"/>
        </w:rPr>
      </w:pPr>
    </w:p>
    <w:p w:rsidR="00CC0386" w:rsidRDefault="00CC0386" w:rsidP="00CC0386">
      <w:pPr>
        <w:pStyle w:val="NormalWeb"/>
        <w:spacing w:before="0" w:after="120" w:line="240" w:lineRule="auto"/>
        <w:ind w:left="720"/>
        <w:jc w:val="both"/>
        <w:rPr>
          <w:bCs/>
          <w:lang w:val="en-US"/>
        </w:rPr>
      </w:pPr>
    </w:p>
    <w:p w:rsidR="00CC0386" w:rsidRDefault="00CC0386" w:rsidP="00CC0386">
      <w:pPr>
        <w:pStyle w:val="NormalWeb"/>
        <w:spacing w:before="0" w:after="120" w:line="240" w:lineRule="auto"/>
        <w:ind w:left="720"/>
        <w:jc w:val="both"/>
        <w:rPr>
          <w:bCs/>
          <w:lang w:val="en-US"/>
        </w:rPr>
      </w:pPr>
    </w:p>
    <w:p w:rsidR="00CC0386" w:rsidRPr="006D2862" w:rsidRDefault="00CC0386" w:rsidP="00CC0386">
      <w:pPr>
        <w:pStyle w:val="NormalWeb"/>
        <w:spacing w:before="0" w:after="120" w:line="240" w:lineRule="auto"/>
        <w:ind w:left="720"/>
        <w:jc w:val="both"/>
        <w:rPr>
          <w:bCs/>
          <w:lang w:val="en-US"/>
        </w:rPr>
      </w:pPr>
    </w:p>
    <w:p w:rsidR="00707A91" w:rsidRDefault="00707A91" w:rsidP="00707A91">
      <w:pPr>
        <w:pStyle w:val="NormalWeb"/>
        <w:numPr>
          <w:ilvl w:val="0"/>
          <w:numId w:val="3"/>
        </w:numPr>
        <w:spacing w:before="0" w:after="120" w:line="240" w:lineRule="auto"/>
        <w:ind w:hanging="720"/>
        <w:jc w:val="both"/>
        <w:rPr>
          <w:bCs/>
          <w:lang w:val="en-US"/>
        </w:rPr>
      </w:pPr>
      <w:r w:rsidRPr="007D566F">
        <w:rPr>
          <w:bCs/>
          <w:lang w:val="en-US"/>
        </w:rPr>
        <w:t>Write a query to get the number of employees with the same job.</w:t>
      </w:r>
    </w:p>
    <w:p w:rsidR="00CC0386" w:rsidRDefault="00CC0386" w:rsidP="00CC0386">
      <w:pPr>
        <w:pStyle w:val="NormalWeb"/>
        <w:spacing w:before="0" w:after="120" w:line="240" w:lineRule="auto"/>
        <w:jc w:val="both"/>
        <w:rPr>
          <w:bCs/>
          <w:lang w:val="en-US"/>
        </w:rPr>
      </w:pPr>
    </w:p>
    <w:p w:rsidR="00CC0386" w:rsidRDefault="00CC0386" w:rsidP="00CC0386">
      <w:pPr>
        <w:pStyle w:val="NormalWeb"/>
        <w:spacing w:before="0" w:after="120" w:line="240" w:lineRule="auto"/>
        <w:jc w:val="both"/>
        <w:rPr>
          <w:bCs/>
          <w:lang w:val="en-US"/>
        </w:rPr>
      </w:pPr>
    </w:p>
    <w:p w:rsidR="00CC0386" w:rsidRDefault="00CC0386" w:rsidP="00CC0386">
      <w:pPr>
        <w:pStyle w:val="NormalWeb"/>
        <w:spacing w:before="0" w:after="120" w:line="240" w:lineRule="auto"/>
        <w:jc w:val="both"/>
        <w:rPr>
          <w:bCs/>
          <w:lang w:val="en-US"/>
        </w:rPr>
      </w:pPr>
    </w:p>
    <w:p w:rsidR="00CC0386" w:rsidRDefault="00CC0386" w:rsidP="00CC0386">
      <w:pPr>
        <w:pStyle w:val="NormalWeb"/>
        <w:spacing w:before="0" w:after="120" w:line="240" w:lineRule="auto"/>
        <w:jc w:val="both"/>
        <w:rPr>
          <w:bCs/>
          <w:lang w:val="en-US"/>
        </w:rPr>
      </w:pPr>
    </w:p>
    <w:p w:rsidR="00CC0386" w:rsidRPr="007D566F" w:rsidRDefault="00CC0386" w:rsidP="00CC0386">
      <w:pPr>
        <w:pStyle w:val="NormalWeb"/>
        <w:spacing w:before="0" w:after="120" w:line="240" w:lineRule="auto"/>
        <w:jc w:val="both"/>
        <w:rPr>
          <w:bCs/>
          <w:lang w:val="en-US"/>
        </w:rPr>
      </w:pPr>
    </w:p>
    <w:p w:rsidR="00707A91" w:rsidRDefault="00707A91" w:rsidP="00707A91">
      <w:pPr>
        <w:pStyle w:val="NormalWeb"/>
        <w:spacing w:before="0" w:after="120" w:line="240" w:lineRule="auto"/>
        <w:jc w:val="right"/>
        <w:rPr>
          <w:b/>
          <w:bCs/>
          <w:color w:val="000000"/>
        </w:rPr>
      </w:pPr>
    </w:p>
    <w:p w:rsidR="00707A91" w:rsidRDefault="00707A91" w:rsidP="00707A91">
      <w:pPr>
        <w:pStyle w:val="NormalWeb"/>
        <w:numPr>
          <w:ilvl w:val="0"/>
          <w:numId w:val="3"/>
        </w:numPr>
        <w:spacing w:before="0" w:after="120" w:line="240" w:lineRule="auto"/>
        <w:ind w:hanging="720"/>
        <w:jc w:val="both"/>
        <w:rPr>
          <w:bCs/>
          <w:lang w:val="en-US"/>
        </w:rPr>
      </w:pPr>
      <w:r w:rsidRPr="007F76FA">
        <w:rPr>
          <w:bCs/>
          <w:lang w:val="en-US"/>
        </w:rPr>
        <w:t>Write a query to get the average salary for all departments employing more than 10 employees.</w:t>
      </w:r>
    </w:p>
    <w:p w:rsidR="00CC0386" w:rsidRDefault="00CC0386" w:rsidP="00CC0386">
      <w:pPr>
        <w:pStyle w:val="ListParagraph"/>
        <w:rPr>
          <w:bCs/>
          <w:lang w:val="en-US"/>
        </w:rPr>
      </w:pPr>
    </w:p>
    <w:p w:rsidR="00CC0386" w:rsidRDefault="00CC0386" w:rsidP="00CC0386">
      <w:pPr>
        <w:pStyle w:val="NormalWeb"/>
        <w:spacing w:before="0" w:after="120" w:line="240" w:lineRule="auto"/>
        <w:ind w:left="720"/>
        <w:jc w:val="both"/>
        <w:rPr>
          <w:bCs/>
          <w:lang w:val="en-US"/>
        </w:rPr>
      </w:pPr>
    </w:p>
    <w:p w:rsidR="00CC0386" w:rsidRDefault="00CC0386" w:rsidP="00CC0386">
      <w:pPr>
        <w:pStyle w:val="NormalWeb"/>
        <w:spacing w:before="0" w:after="120" w:line="240" w:lineRule="auto"/>
        <w:ind w:left="720"/>
        <w:jc w:val="both"/>
        <w:rPr>
          <w:bCs/>
          <w:lang w:val="en-US"/>
        </w:rPr>
      </w:pPr>
    </w:p>
    <w:p w:rsidR="00CC0386" w:rsidRDefault="00CC0386" w:rsidP="00CC0386">
      <w:pPr>
        <w:pStyle w:val="NormalWeb"/>
        <w:spacing w:before="0" w:after="120" w:line="240" w:lineRule="auto"/>
        <w:ind w:left="720"/>
        <w:jc w:val="both"/>
        <w:rPr>
          <w:bCs/>
          <w:lang w:val="en-US"/>
        </w:rPr>
      </w:pPr>
    </w:p>
    <w:p w:rsidR="00CC0386" w:rsidRPr="007F76FA" w:rsidRDefault="00CC0386" w:rsidP="00CC0386">
      <w:pPr>
        <w:pStyle w:val="NormalWeb"/>
        <w:spacing w:before="0" w:after="120" w:line="240" w:lineRule="auto"/>
        <w:ind w:left="720"/>
        <w:jc w:val="both"/>
        <w:rPr>
          <w:bCs/>
          <w:lang w:val="en-US"/>
        </w:rPr>
      </w:pPr>
    </w:p>
    <w:p w:rsidR="00707A91" w:rsidRPr="00002E9D" w:rsidRDefault="00707A91" w:rsidP="00707A91">
      <w:pPr>
        <w:pStyle w:val="NormalWeb"/>
        <w:numPr>
          <w:ilvl w:val="0"/>
          <w:numId w:val="3"/>
        </w:numPr>
        <w:spacing w:before="0" w:after="120" w:line="240" w:lineRule="auto"/>
        <w:ind w:hanging="720"/>
        <w:jc w:val="both"/>
        <w:rPr>
          <w:bCs/>
          <w:lang w:val="en-US"/>
        </w:rPr>
      </w:pPr>
      <w:r w:rsidRPr="00002E9D">
        <w:rPr>
          <w:bCs/>
          <w:lang w:val="en-US"/>
        </w:rPr>
        <w:t xml:space="preserve">Write </w:t>
      </w:r>
      <w:r>
        <w:rPr>
          <w:bCs/>
          <w:lang w:val="en-US"/>
        </w:rPr>
        <w:t>a query to find the full name</w:t>
      </w:r>
      <w:r w:rsidRPr="00002E9D">
        <w:rPr>
          <w:bCs/>
          <w:lang w:val="en-US"/>
        </w:rPr>
        <w:t xml:space="preserve"> and salary of the employees who earn more than </w:t>
      </w:r>
      <w:r>
        <w:rPr>
          <w:bCs/>
          <w:lang w:val="en-US"/>
        </w:rPr>
        <w:t>50000</w:t>
      </w:r>
      <w:r w:rsidRPr="00002E9D">
        <w:rPr>
          <w:bCs/>
          <w:lang w:val="en-US"/>
        </w:rPr>
        <w:t xml:space="preserve"> and work in any of the IT departments.</w:t>
      </w:r>
    </w:p>
    <w:p w:rsidR="00707A91" w:rsidRDefault="00707A91" w:rsidP="00707A91">
      <w:pPr>
        <w:pStyle w:val="NormalWeb"/>
        <w:spacing w:before="0" w:after="120" w:line="240" w:lineRule="auto"/>
        <w:jc w:val="right"/>
        <w:rPr>
          <w:b/>
          <w:bCs/>
          <w:color w:val="000000"/>
        </w:rPr>
      </w:pPr>
      <w:r>
        <w:rPr>
          <w:b/>
          <w:bCs/>
          <w:color w:val="000000"/>
        </w:rPr>
        <w:t xml:space="preserve"> </w:t>
      </w:r>
    </w:p>
    <w:p w:rsidR="00CC0386" w:rsidRDefault="00CC0386" w:rsidP="00707A91">
      <w:pPr>
        <w:pStyle w:val="NormalWeb"/>
        <w:spacing w:before="0" w:after="120" w:line="240" w:lineRule="auto"/>
        <w:jc w:val="right"/>
        <w:rPr>
          <w:b/>
          <w:bCs/>
          <w:color w:val="000000"/>
        </w:rPr>
      </w:pPr>
    </w:p>
    <w:p w:rsidR="00CC0386" w:rsidRDefault="00CC0386" w:rsidP="00707A91">
      <w:pPr>
        <w:pStyle w:val="NormalWeb"/>
        <w:spacing w:before="0" w:after="120" w:line="240" w:lineRule="auto"/>
        <w:jc w:val="right"/>
        <w:rPr>
          <w:b/>
          <w:bCs/>
          <w:color w:val="000000"/>
        </w:rPr>
      </w:pPr>
    </w:p>
    <w:p w:rsidR="00CC0386" w:rsidRDefault="00CC0386" w:rsidP="00707A91">
      <w:pPr>
        <w:pStyle w:val="NormalWeb"/>
        <w:spacing w:before="0" w:after="120" w:line="240" w:lineRule="auto"/>
        <w:jc w:val="right"/>
        <w:rPr>
          <w:b/>
          <w:bCs/>
          <w:color w:val="000000"/>
        </w:rPr>
      </w:pPr>
    </w:p>
    <w:p w:rsidR="00CC0386" w:rsidRPr="00D77CBA" w:rsidRDefault="00CC0386" w:rsidP="00707A91">
      <w:pPr>
        <w:pStyle w:val="NormalWeb"/>
        <w:spacing w:before="0" w:after="120" w:line="240" w:lineRule="auto"/>
        <w:jc w:val="right"/>
        <w:rPr>
          <w:b/>
          <w:bCs/>
          <w:color w:val="000000"/>
        </w:rPr>
      </w:pPr>
    </w:p>
    <w:p w:rsidR="00707A91" w:rsidRPr="003312C1" w:rsidRDefault="00707A91" w:rsidP="00707A91">
      <w:pPr>
        <w:pStyle w:val="NormalWeb"/>
        <w:numPr>
          <w:ilvl w:val="0"/>
          <w:numId w:val="3"/>
        </w:numPr>
        <w:spacing w:before="0" w:after="120" w:line="240" w:lineRule="auto"/>
        <w:ind w:hanging="720"/>
        <w:jc w:val="both"/>
        <w:rPr>
          <w:bCs/>
          <w:lang w:val="en-US"/>
        </w:rPr>
      </w:pPr>
      <w:r w:rsidRPr="003312C1">
        <w:rPr>
          <w:bCs/>
          <w:lang w:val="en-US"/>
        </w:rPr>
        <w:t>Write a query to get the department name and number of employees in the department.</w:t>
      </w:r>
    </w:p>
    <w:p w:rsidR="00CC0386" w:rsidRDefault="00CC0386" w:rsidP="00707A91">
      <w:pPr>
        <w:spacing w:after="120" w:line="240" w:lineRule="auto"/>
        <w:jc w:val="both"/>
        <w:rPr>
          <w:rFonts w:ascii="Times New Roman" w:hAnsi="Times New Roman" w:cs="Times New Roman"/>
          <w:b/>
          <w:sz w:val="24"/>
          <w:szCs w:val="24"/>
        </w:rPr>
      </w:pPr>
    </w:p>
    <w:p w:rsidR="00CC0386" w:rsidRDefault="00CC0386" w:rsidP="00707A91">
      <w:pPr>
        <w:spacing w:after="120" w:line="240" w:lineRule="auto"/>
        <w:jc w:val="both"/>
        <w:rPr>
          <w:rFonts w:ascii="Times New Roman" w:hAnsi="Times New Roman" w:cs="Times New Roman"/>
          <w:b/>
          <w:sz w:val="24"/>
          <w:szCs w:val="24"/>
        </w:rPr>
      </w:pPr>
    </w:p>
    <w:p w:rsidR="00CC0386" w:rsidRDefault="00CC0386" w:rsidP="00707A91">
      <w:pPr>
        <w:spacing w:after="120" w:line="240" w:lineRule="auto"/>
        <w:jc w:val="both"/>
        <w:rPr>
          <w:rFonts w:ascii="Times New Roman" w:hAnsi="Times New Roman" w:cs="Times New Roman"/>
          <w:b/>
          <w:sz w:val="24"/>
          <w:szCs w:val="24"/>
        </w:rPr>
      </w:pPr>
    </w:p>
    <w:p w:rsidR="00CC0386" w:rsidRDefault="00CC0386" w:rsidP="00707A91">
      <w:pPr>
        <w:spacing w:after="120" w:line="240" w:lineRule="auto"/>
        <w:jc w:val="both"/>
        <w:rPr>
          <w:rFonts w:ascii="Times New Roman" w:hAnsi="Times New Roman" w:cs="Times New Roman"/>
          <w:b/>
          <w:sz w:val="24"/>
          <w:szCs w:val="24"/>
        </w:rPr>
      </w:pPr>
    </w:p>
    <w:p w:rsidR="00CC0386" w:rsidRDefault="00CC0386" w:rsidP="00707A91">
      <w:pPr>
        <w:spacing w:after="120" w:line="240" w:lineRule="auto"/>
        <w:jc w:val="both"/>
        <w:rPr>
          <w:rFonts w:ascii="Times New Roman" w:hAnsi="Times New Roman" w:cs="Times New Roman"/>
          <w:b/>
          <w:sz w:val="24"/>
          <w:szCs w:val="24"/>
        </w:rPr>
      </w:pPr>
    </w:p>
    <w:p w:rsidR="00CC0386" w:rsidRDefault="00CC0386" w:rsidP="00707A91">
      <w:pPr>
        <w:spacing w:after="120" w:line="240" w:lineRule="auto"/>
        <w:jc w:val="both"/>
        <w:rPr>
          <w:rFonts w:ascii="Times New Roman" w:hAnsi="Times New Roman" w:cs="Times New Roman"/>
          <w:b/>
          <w:sz w:val="24"/>
          <w:szCs w:val="24"/>
        </w:rPr>
      </w:pPr>
    </w:p>
    <w:p w:rsidR="00707A91" w:rsidRPr="00466A3F" w:rsidRDefault="00707A91" w:rsidP="00707A91">
      <w:pPr>
        <w:spacing w:after="120" w:line="240" w:lineRule="auto"/>
        <w:jc w:val="both"/>
        <w:rPr>
          <w:rFonts w:ascii="Times New Roman" w:hAnsi="Times New Roman" w:cs="Times New Roman"/>
          <w:b/>
          <w:sz w:val="24"/>
          <w:szCs w:val="24"/>
        </w:rPr>
      </w:pPr>
      <w:r w:rsidRPr="00466A3F">
        <w:rPr>
          <w:rFonts w:ascii="Times New Roman" w:hAnsi="Times New Roman" w:cs="Times New Roman"/>
          <w:b/>
          <w:sz w:val="24"/>
          <w:szCs w:val="24"/>
        </w:rPr>
        <w:lastRenderedPageBreak/>
        <w:t xml:space="preserve">QUESTION 6 </w:t>
      </w:r>
    </w:p>
    <w:p w:rsidR="00707A91" w:rsidRPr="00D77CBA" w:rsidRDefault="00707A91" w:rsidP="00707A91">
      <w:pPr>
        <w:pStyle w:val="NormalWeb"/>
        <w:spacing w:before="0" w:after="120" w:line="240" w:lineRule="auto"/>
        <w:jc w:val="both"/>
        <w:rPr>
          <w:b/>
        </w:rPr>
      </w:pPr>
      <w:r w:rsidRPr="00D77CBA">
        <w:rPr>
          <w:b/>
        </w:rPr>
        <w:t>Answer all parts</w:t>
      </w:r>
    </w:p>
    <w:p w:rsidR="00707A91" w:rsidRDefault="00707A91" w:rsidP="00CC0386">
      <w:pPr>
        <w:pStyle w:val="NormalWeb"/>
        <w:numPr>
          <w:ilvl w:val="0"/>
          <w:numId w:val="45"/>
        </w:numPr>
        <w:spacing w:before="0" w:after="120" w:line="240" w:lineRule="auto"/>
        <w:jc w:val="both"/>
      </w:pPr>
      <w:r>
        <w:t>What is an Object Oriented Database? How is it different from Relational Databases?</w:t>
      </w:r>
    </w:p>
    <w:p w:rsidR="00CC0386" w:rsidRDefault="00CC0386" w:rsidP="00CC0386">
      <w:pPr>
        <w:pStyle w:val="NormalWeb"/>
        <w:spacing w:before="0" w:after="120" w:line="240" w:lineRule="auto"/>
        <w:jc w:val="both"/>
      </w:pPr>
    </w:p>
    <w:p w:rsidR="00CC0386" w:rsidRDefault="00CC0386" w:rsidP="00CC0386">
      <w:pPr>
        <w:pStyle w:val="NormalWeb"/>
        <w:spacing w:before="0" w:after="120" w:line="240" w:lineRule="auto"/>
        <w:jc w:val="both"/>
      </w:pPr>
    </w:p>
    <w:p w:rsidR="00CC0386" w:rsidRDefault="00CC0386" w:rsidP="00CC0386">
      <w:pPr>
        <w:pStyle w:val="NormalWeb"/>
        <w:spacing w:before="0" w:after="120" w:line="240" w:lineRule="auto"/>
        <w:jc w:val="both"/>
      </w:pPr>
    </w:p>
    <w:p w:rsidR="00CC0386" w:rsidRDefault="00CC0386" w:rsidP="00CC0386">
      <w:pPr>
        <w:pStyle w:val="NormalWeb"/>
        <w:spacing w:before="0" w:after="120" w:line="240" w:lineRule="auto"/>
        <w:jc w:val="both"/>
      </w:pPr>
    </w:p>
    <w:p w:rsidR="00CC0386" w:rsidRPr="00466A3F" w:rsidRDefault="00CC0386" w:rsidP="00CC0386">
      <w:pPr>
        <w:pStyle w:val="NormalWeb"/>
        <w:spacing w:before="0" w:after="120" w:line="240" w:lineRule="auto"/>
        <w:jc w:val="both"/>
        <w:rPr>
          <w:b/>
          <w:bCs/>
        </w:rPr>
      </w:pPr>
    </w:p>
    <w:p w:rsidR="00707A91" w:rsidRPr="00CC0386" w:rsidRDefault="00707A91" w:rsidP="00CC0386">
      <w:pPr>
        <w:pStyle w:val="NormalWeb"/>
        <w:numPr>
          <w:ilvl w:val="0"/>
          <w:numId w:val="4"/>
        </w:numPr>
        <w:spacing w:before="0" w:after="120" w:line="240" w:lineRule="auto"/>
        <w:ind w:left="709" w:hanging="709"/>
        <w:jc w:val="both"/>
        <w:rPr>
          <w:b/>
          <w:bCs/>
        </w:rPr>
      </w:pPr>
      <w:r>
        <w:t>What is the definition of distribution transparency in the context of Distributed Database Systems? Define Concurrency and Failure Transparencies.</w:t>
      </w:r>
    </w:p>
    <w:p w:rsidR="00CC0386" w:rsidRDefault="00CC0386" w:rsidP="00CC0386">
      <w:pPr>
        <w:pStyle w:val="NormalWeb"/>
        <w:spacing w:before="0" w:after="120" w:line="240" w:lineRule="auto"/>
        <w:jc w:val="both"/>
      </w:pPr>
    </w:p>
    <w:p w:rsidR="00CC0386" w:rsidRDefault="00CC0386" w:rsidP="00CC0386">
      <w:pPr>
        <w:pStyle w:val="NormalWeb"/>
        <w:spacing w:before="0" w:after="120" w:line="240" w:lineRule="auto"/>
        <w:jc w:val="both"/>
      </w:pPr>
    </w:p>
    <w:p w:rsidR="00CC0386" w:rsidRDefault="00CC0386" w:rsidP="00CC0386">
      <w:pPr>
        <w:pStyle w:val="NormalWeb"/>
        <w:spacing w:before="0" w:after="120" w:line="240" w:lineRule="auto"/>
        <w:jc w:val="both"/>
      </w:pPr>
    </w:p>
    <w:p w:rsidR="00CC0386" w:rsidRDefault="00CC0386" w:rsidP="00CC0386">
      <w:pPr>
        <w:pStyle w:val="NormalWeb"/>
        <w:spacing w:before="0" w:after="120" w:line="240" w:lineRule="auto"/>
        <w:jc w:val="both"/>
      </w:pPr>
    </w:p>
    <w:p w:rsidR="00CC0386" w:rsidRDefault="00CC0386" w:rsidP="00CC0386">
      <w:pPr>
        <w:pStyle w:val="NormalWeb"/>
        <w:spacing w:before="0" w:after="120" w:line="240" w:lineRule="auto"/>
        <w:jc w:val="both"/>
      </w:pPr>
    </w:p>
    <w:p w:rsidR="00CC0386" w:rsidRDefault="00CC0386" w:rsidP="00CC0386">
      <w:pPr>
        <w:pStyle w:val="NormalWeb"/>
        <w:spacing w:before="0" w:after="120" w:line="240" w:lineRule="auto"/>
        <w:jc w:val="both"/>
      </w:pPr>
    </w:p>
    <w:p w:rsidR="00CC0386" w:rsidRPr="00CC0386" w:rsidRDefault="00CC0386" w:rsidP="00CC0386">
      <w:pPr>
        <w:pStyle w:val="NormalWeb"/>
        <w:spacing w:before="0" w:after="120" w:line="240" w:lineRule="auto"/>
        <w:jc w:val="both"/>
        <w:rPr>
          <w:b/>
          <w:bCs/>
        </w:rPr>
      </w:pPr>
    </w:p>
    <w:p w:rsidR="00707A91" w:rsidRDefault="00707A91" w:rsidP="00707A91">
      <w:pPr>
        <w:pStyle w:val="NormalWeb"/>
        <w:numPr>
          <w:ilvl w:val="0"/>
          <w:numId w:val="4"/>
        </w:numPr>
        <w:spacing w:before="0" w:after="120" w:line="240" w:lineRule="auto"/>
        <w:ind w:left="709" w:hanging="709"/>
        <w:jc w:val="both"/>
        <w:rPr>
          <w:b/>
          <w:bCs/>
        </w:rPr>
      </w:pPr>
      <w:r>
        <w:t xml:space="preserve">List three advantages and three disadvantages of the Distributed Database Systems.   </w:t>
      </w:r>
    </w:p>
    <w:p w:rsidR="00707A91" w:rsidRDefault="00707A91" w:rsidP="00CC0386">
      <w:pPr>
        <w:pStyle w:val="NormalWeb"/>
        <w:spacing w:before="0" w:after="120" w:line="240" w:lineRule="auto"/>
        <w:ind w:left="720" w:hanging="720"/>
        <w:jc w:val="right"/>
        <w:rPr>
          <w:b/>
          <w:bCs/>
        </w:rPr>
      </w:pPr>
    </w:p>
    <w:p w:rsidR="00CC0386" w:rsidRDefault="00CC0386" w:rsidP="00707A91">
      <w:pPr>
        <w:spacing w:line="240" w:lineRule="auto"/>
        <w:rPr>
          <w:rFonts w:ascii="Times New Roman" w:hAnsi="Times New Roman" w:cs="Times New Roman"/>
          <w:b/>
          <w:sz w:val="24"/>
          <w:szCs w:val="24"/>
        </w:rPr>
      </w:pPr>
    </w:p>
    <w:p w:rsidR="00CC0386" w:rsidRDefault="00CC0386" w:rsidP="00707A91">
      <w:pPr>
        <w:spacing w:line="240" w:lineRule="auto"/>
        <w:rPr>
          <w:rFonts w:ascii="Times New Roman" w:hAnsi="Times New Roman" w:cs="Times New Roman"/>
          <w:b/>
          <w:sz w:val="24"/>
          <w:szCs w:val="24"/>
        </w:rPr>
      </w:pPr>
    </w:p>
    <w:p w:rsidR="00CC0386" w:rsidRDefault="00CC0386" w:rsidP="00707A91">
      <w:pPr>
        <w:spacing w:line="240" w:lineRule="auto"/>
        <w:rPr>
          <w:rFonts w:ascii="Times New Roman" w:hAnsi="Times New Roman" w:cs="Times New Roman"/>
          <w:b/>
          <w:sz w:val="24"/>
          <w:szCs w:val="24"/>
        </w:rPr>
      </w:pPr>
    </w:p>
    <w:p w:rsidR="00CC0386" w:rsidRDefault="00CC0386" w:rsidP="00707A91">
      <w:pPr>
        <w:spacing w:line="240" w:lineRule="auto"/>
        <w:rPr>
          <w:rFonts w:ascii="Times New Roman" w:hAnsi="Times New Roman" w:cs="Times New Roman"/>
          <w:b/>
          <w:sz w:val="24"/>
          <w:szCs w:val="24"/>
        </w:rPr>
      </w:pPr>
    </w:p>
    <w:p w:rsidR="00CC0386" w:rsidRDefault="00CC0386" w:rsidP="00707A91">
      <w:pPr>
        <w:spacing w:line="240" w:lineRule="auto"/>
        <w:rPr>
          <w:rFonts w:ascii="Times New Roman" w:hAnsi="Times New Roman" w:cs="Times New Roman"/>
          <w:b/>
          <w:sz w:val="24"/>
          <w:szCs w:val="24"/>
        </w:rPr>
      </w:pPr>
    </w:p>
    <w:p w:rsidR="00707A91" w:rsidRDefault="00707A91" w:rsidP="00707A91">
      <w:pPr>
        <w:spacing w:line="240" w:lineRule="auto"/>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t>QUESTION 1</w:t>
      </w:r>
    </w:p>
    <w:p w:rsidR="00707A91" w:rsidRDefault="00707A91" w:rsidP="00707A91">
      <w:pPr>
        <w:spacing w:line="240" w:lineRule="auto"/>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t>Answer all parts</w:t>
      </w:r>
    </w:p>
    <w:p w:rsidR="00707A91" w:rsidRPr="0044054B" w:rsidRDefault="00707A91" w:rsidP="00707A91">
      <w:pPr>
        <w:spacing w:line="240" w:lineRule="auto"/>
        <w:rPr>
          <w:rFonts w:ascii="Times New Roman" w:hAnsi="Times New Roman" w:cs="Times New Roman"/>
          <w:bCs/>
          <w:sz w:val="24"/>
          <w:szCs w:val="24"/>
        </w:rPr>
      </w:pPr>
      <w:r w:rsidRPr="0044054B">
        <w:rPr>
          <w:rFonts w:ascii="Times New Roman" w:hAnsi="Times New Roman" w:cs="Times New Roman"/>
          <w:sz w:val="24"/>
          <w:szCs w:val="24"/>
        </w:rPr>
        <w:t>The following narrative describes an IT training office’s course schedules:</w:t>
      </w:r>
    </w:p>
    <w:p w:rsidR="00707A91" w:rsidRPr="0044054B" w:rsidRDefault="00707A91" w:rsidP="00707A91">
      <w:pPr>
        <w:spacing w:line="240" w:lineRule="auto"/>
        <w:jc w:val="both"/>
        <w:rPr>
          <w:rFonts w:ascii="Times New Roman" w:hAnsi="Times New Roman" w:cs="Times New Roman"/>
          <w:bCs/>
          <w:sz w:val="24"/>
          <w:szCs w:val="24"/>
        </w:rPr>
      </w:pPr>
      <w:r w:rsidRPr="0044054B">
        <w:rPr>
          <w:rFonts w:ascii="Times New Roman" w:hAnsi="Times New Roman" w:cs="Times New Roman"/>
          <w:bCs/>
          <w:sz w:val="24"/>
          <w:szCs w:val="24"/>
        </w:rPr>
        <w:t xml:space="preserve">The IT training office would like to record all data on the IT courses they deliver and the teachers who deliver the courses. Each teacher could give many courses and </w:t>
      </w:r>
      <w:proofErr w:type="gramStart"/>
      <w:r w:rsidRPr="0044054B">
        <w:rPr>
          <w:rFonts w:ascii="Times New Roman" w:hAnsi="Times New Roman" w:cs="Times New Roman"/>
          <w:bCs/>
          <w:sz w:val="24"/>
          <w:szCs w:val="24"/>
        </w:rPr>
        <w:t>each course could be delivered by many teachers</w:t>
      </w:r>
      <w:proofErr w:type="gramEnd"/>
      <w:r w:rsidRPr="0044054B">
        <w:rPr>
          <w:rFonts w:ascii="Times New Roman" w:hAnsi="Times New Roman" w:cs="Times New Roman"/>
          <w:bCs/>
          <w:sz w:val="24"/>
          <w:szCs w:val="24"/>
        </w:rPr>
        <w:t xml:space="preserve">. Data stored on teachers are employee number, name, address, area of speciality and date hired. For each course, they store a course Id, course title and the award level. This level can be </w:t>
      </w:r>
      <w:proofErr w:type="gramStart"/>
      <w:r w:rsidRPr="0044054B">
        <w:rPr>
          <w:rFonts w:ascii="Times New Roman" w:hAnsi="Times New Roman" w:cs="Times New Roman"/>
          <w:bCs/>
          <w:sz w:val="24"/>
          <w:szCs w:val="24"/>
        </w:rPr>
        <w:t>4</w:t>
      </w:r>
      <w:proofErr w:type="gramEnd"/>
      <w:r w:rsidRPr="0044054B">
        <w:rPr>
          <w:rFonts w:ascii="Times New Roman" w:hAnsi="Times New Roman" w:cs="Times New Roman"/>
          <w:bCs/>
          <w:sz w:val="24"/>
          <w:szCs w:val="24"/>
        </w:rPr>
        <w:t>, 5, 6, 7 or 8. No teacher would deliver the same course twice.</w:t>
      </w:r>
    </w:p>
    <w:p w:rsidR="00707A91" w:rsidRPr="0044054B" w:rsidRDefault="00707A91" w:rsidP="00707A91">
      <w:pPr>
        <w:spacing w:line="240" w:lineRule="auto"/>
        <w:jc w:val="both"/>
        <w:rPr>
          <w:rFonts w:ascii="Times New Roman" w:hAnsi="Times New Roman" w:cs="Times New Roman"/>
          <w:bCs/>
          <w:sz w:val="24"/>
          <w:szCs w:val="24"/>
        </w:rPr>
      </w:pPr>
      <w:r w:rsidRPr="0044054B">
        <w:rPr>
          <w:rFonts w:ascii="Times New Roman" w:hAnsi="Times New Roman" w:cs="Times New Roman"/>
          <w:bCs/>
          <w:sz w:val="24"/>
          <w:szCs w:val="24"/>
        </w:rPr>
        <w:t xml:space="preserve">Each course </w:t>
      </w:r>
      <w:proofErr w:type="gramStart"/>
      <w:r w:rsidRPr="0044054B">
        <w:rPr>
          <w:rFonts w:ascii="Times New Roman" w:hAnsi="Times New Roman" w:cs="Times New Roman"/>
          <w:bCs/>
          <w:sz w:val="24"/>
          <w:szCs w:val="24"/>
        </w:rPr>
        <w:t>can be given</w:t>
      </w:r>
      <w:proofErr w:type="gramEnd"/>
      <w:r w:rsidRPr="0044054B">
        <w:rPr>
          <w:rFonts w:ascii="Times New Roman" w:hAnsi="Times New Roman" w:cs="Times New Roman"/>
          <w:bCs/>
          <w:sz w:val="24"/>
          <w:szCs w:val="24"/>
        </w:rPr>
        <w:t xml:space="preserve"> three to four times a year. </w:t>
      </w:r>
      <w:proofErr w:type="gramStart"/>
      <w:r w:rsidRPr="0044054B">
        <w:rPr>
          <w:rFonts w:ascii="Times New Roman" w:hAnsi="Times New Roman" w:cs="Times New Roman"/>
          <w:bCs/>
          <w:sz w:val="24"/>
          <w:szCs w:val="24"/>
        </w:rPr>
        <w:t>Thus</w:t>
      </w:r>
      <w:proofErr w:type="gramEnd"/>
      <w:r w:rsidRPr="0044054B">
        <w:rPr>
          <w:rFonts w:ascii="Times New Roman" w:hAnsi="Times New Roman" w:cs="Times New Roman"/>
          <w:bCs/>
          <w:sz w:val="24"/>
          <w:szCs w:val="24"/>
        </w:rPr>
        <w:t xml:space="preserve"> each time a course is delivered, a new course schedule is created. Each course schedule has a date, time and duration. The duration </w:t>
      </w:r>
      <w:proofErr w:type="gramStart"/>
      <w:r w:rsidRPr="0044054B">
        <w:rPr>
          <w:rFonts w:ascii="Times New Roman" w:hAnsi="Times New Roman" w:cs="Times New Roman"/>
          <w:bCs/>
          <w:sz w:val="24"/>
          <w:szCs w:val="24"/>
        </w:rPr>
        <w:t>is recorded</w:t>
      </w:r>
      <w:proofErr w:type="gramEnd"/>
      <w:r w:rsidRPr="0044054B">
        <w:rPr>
          <w:rFonts w:ascii="Times New Roman" w:hAnsi="Times New Roman" w:cs="Times New Roman"/>
          <w:bCs/>
          <w:sz w:val="24"/>
          <w:szCs w:val="24"/>
        </w:rPr>
        <w:t xml:space="preserve"> as the number of months the course will be delivered for. This can range from six to 24 months. The location ID where the course </w:t>
      </w:r>
      <w:proofErr w:type="gramStart"/>
      <w:r w:rsidRPr="0044054B">
        <w:rPr>
          <w:rFonts w:ascii="Times New Roman" w:hAnsi="Times New Roman" w:cs="Times New Roman"/>
          <w:bCs/>
          <w:sz w:val="24"/>
          <w:szCs w:val="24"/>
        </w:rPr>
        <w:t>would be delivered</w:t>
      </w:r>
      <w:proofErr w:type="gramEnd"/>
      <w:r w:rsidRPr="0044054B">
        <w:rPr>
          <w:rFonts w:ascii="Times New Roman" w:hAnsi="Times New Roman" w:cs="Times New Roman"/>
          <w:bCs/>
          <w:sz w:val="24"/>
          <w:szCs w:val="24"/>
        </w:rPr>
        <w:t xml:space="preserve"> is also stored. </w:t>
      </w:r>
      <w:proofErr w:type="gramStart"/>
      <w:r w:rsidRPr="0044054B">
        <w:rPr>
          <w:rFonts w:ascii="Times New Roman" w:hAnsi="Times New Roman" w:cs="Times New Roman"/>
          <w:bCs/>
          <w:sz w:val="24"/>
          <w:szCs w:val="24"/>
        </w:rPr>
        <w:t>Each course schedule is delivered by only one teacher</w:t>
      </w:r>
      <w:proofErr w:type="gramEnd"/>
      <w:r w:rsidRPr="0044054B">
        <w:rPr>
          <w:rFonts w:ascii="Times New Roman" w:hAnsi="Times New Roman" w:cs="Times New Roman"/>
          <w:bCs/>
          <w:sz w:val="24"/>
          <w:szCs w:val="24"/>
        </w:rPr>
        <w:t xml:space="preserve">. Each </w:t>
      </w:r>
      <w:r w:rsidRPr="0044054B">
        <w:rPr>
          <w:rFonts w:ascii="Times New Roman" w:hAnsi="Times New Roman" w:cs="Times New Roman"/>
          <w:b/>
          <w:bCs/>
          <w:sz w:val="24"/>
          <w:szCs w:val="24"/>
        </w:rPr>
        <w:t>course</w:t>
      </w:r>
      <w:r w:rsidRPr="0044054B">
        <w:rPr>
          <w:rFonts w:ascii="Times New Roman" w:hAnsi="Times New Roman" w:cs="Times New Roman"/>
          <w:bCs/>
          <w:sz w:val="24"/>
          <w:szCs w:val="24"/>
        </w:rPr>
        <w:t xml:space="preserve"> would have only one location associated with it </w:t>
      </w:r>
      <w:r w:rsidRPr="0044054B">
        <w:rPr>
          <w:rFonts w:ascii="Times New Roman" w:hAnsi="Times New Roman" w:cs="Times New Roman"/>
          <w:bCs/>
          <w:sz w:val="24"/>
          <w:szCs w:val="24"/>
        </w:rPr>
        <w:lastRenderedPageBreak/>
        <w:t xml:space="preserve">regardless of who is teaching it or when it </w:t>
      </w:r>
      <w:proofErr w:type="gramStart"/>
      <w:r w:rsidRPr="0044054B">
        <w:rPr>
          <w:rFonts w:ascii="Times New Roman" w:hAnsi="Times New Roman" w:cs="Times New Roman"/>
          <w:bCs/>
          <w:sz w:val="24"/>
          <w:szCs w:val="24"/>
        </w:rPr>
        <w:t>is taught</w:t>
      </w:r>
      <w:proofErr w:type="gramEnd"/>
      <w:r w:rsidRPr="0044054B">
        <w:rPr>
          <w:rFonts w:ascii="Times New Roman" w:hAnsi="Times New Roman" w:cs="Times New Roman"/>
          <w:bCs/>
          <w:sz w:val="24"/>
          <w:szCs w:val="24"/>
        </w:rPr>
        <w:t xml:space="preserve">. Other data stored on location are the location name, address and room size of room. This room size </w:t>
      </w:r>
      <w:proofErr w:type="gramStart"/>
      <w:r w:rsidRPr="0044054B">
        <w:rPr>
          <w:rFonts w:ascii="Times New Roman" w:hAnsi="Times New Roman" w:cs="Times New Roman"/>
          <w:bCs/>
          <w:sz w:val="24"/>
          <w:szCs w:val="24"/>
        </w:rPr>
        <w:t>is described</w:t>
      </w:r>
      <w:proofErr w:type="gramEnd"/>
      <w:r w:rsidRPr="0044054B">
        <w:rPr>
          <w:rFonts w:ascii="Times New Roman" w:hAnsi="Times New Roman" w:cs="Times New Roman"/>
          <w:bCs/>
          <w:sz w:val="24"/>
          <w:szCs w:val="24"/>
        </w:rPr>
        <w:t xml:space="preserve"> as small, medium or large. </w:t>
      </w:r>
    </w:p>
    <w:p w:rsidR="00CC0386" w:rsidRDefault="00707A91" w:rsidP="00707A91">
      <w:pPr>
        <w:pStyle w:val="ListParagraph"/>
        <w:numPr>
          <w:ilvl w:val="0"/>
          <w:numId w:val="1"/>
        </w:numPr>
        <w:spacing w:after="120" w:line="240" w:lineRule="auto"/>
        <w:ind w:left="709" w:hanging="709"/>
        <w:contextualSpacing w:val="0"/>
        <w:rPr>
          <w:rFonts w:ascii="Times New Roman" w:hAnsi="Times New Roman"/>
          <w:bCs/>
          <w:sz w:val="24"/>
          <w:szCs w:val="24"/>
        </w:rPr>
      </w:pPr>
      <w:r w:rsidRPr="004D2D7E">
        <w:rPr>
          <w:rFonts w:ascii="Times New Roman" w:hAnsi="Times New Roman"/>
          <w:bCs/>
          <w:sz w:val="24"/>
          <w:szCs w:val="24"/>
        </w:rPr>
        <w:t xml:space="preserve">List the entities present in </w:t>
      </w:r>
      <w:r>
        <w:rPr>
          <w:rFonts w:ascii="Times New Roman" w:hAnsi="Times New Roman"/>
          <w:bCs/>
          <w:sz w:val="24"/>
          <w:szCs w:val="24"/>
        </w:rPr>
        <w:t>the above specification.</w:t>
      </w:r>
      <w:r>
        <w:rPr>
          <w:rFonts w:ascii="Times New Roman" w:hAnsi="Times New Roman"/>
          <w:bCs/>
          <w:sz w:val="24"/>
          <w:szCs w:val="24"/>
        </w:rPr>
        <w:tab/>
      </w:r>
      <w:r>
        <w:rPr>
          <w:rFonts w:ascii="Times New Roman" w:hAnsi="Times New Roman"/>
          <w:bCs/>
          <w:sz w:val="24"/>
          <w:szCs w:val="24"/>
        </w:rPr>
        <w:tab/>
      </w:r>
    </w:p>
    <w:p w:rsidR="00CC0386" w:rsidRDefault="00CC0386" w:rsidP="00CC0386">
      <w:pPr>
        <w:spacing w:after="120" w:line="240" w:lineRule="auto"/>
        <w:rPr>
          <w:rFonts w:ascii="Times New Roman" w:hAnsi="Times New Roman"/>
          <w:bCs/>
          <w:sz w:val="24"/>
          <w:szCs w:val="24"/>
        </w:rPr>
      </w:pPr>
    </w:p>
    <w:p w:rsidR="00CC0386" w:rsidRDefault="00CC0386" w:rsidP="00CC0386">
      <w:pPr>
        <w:spacing w:after="120" w:line="240" w:lineRule="auto"/>
        <w:rPr>
          <w:rFonts w:ascii="Times New Roman" w:hAnsi="Times New Roman"/>
          <w:bCs/>
          <w:sz w:val="24"/>
          <w:szCs w:val="24"/>
        </w:rPr>
      </w:pPr>
    </w:p>
    <w:p w:rsidR="00707A91" w:rsidRDefault="00707A91" w:rsidP="00CC0386">
      <w:pPr>
        <w:spacing w:after="120" w:line="240" w:lineRule="auto"/>
        <w:rPr>
          <w:rFonts w:ascii="Times New Roman" w:hAnsi="Times New Roman"/>
          <w:bCs/>
          <w:sz w:val="24"/>
          <w:szCs w:val="24"/>
        </w:rPr>
      </w:pPr>
      <w:r w:rsidRPr="00CC0386">
        <w:rPr>
          <w:rFonts w:ascii="Times New Roman" w:hAnsi="Times New Roman"/>
          <w:bCs/>
          <w:sz w:val="24"/>
          <w:szCs w:val="24"/>
        </w:rPr>
        <w:tab/>
        <w:t xml:space="preserve">     </w:t>
      </w:r>
    </w:p>
    <w:p w:rsidR="00CC0386" w:rsidRDefault="00CC0386" w:rsidP="00CC0386">
      <w:pPr>
        <w:spacing w:after="120" w:line="240" w:lineRule="auto"/>
        <w:rPr>
          <w:rFonts w:ascii="Times New Roman" w:hAnsi="Times New Roman"/>
          <w:bCs/>
          <w:sz w:val="24"/>
          <w:szCs w:val="24"/>
        </w:rPr>
      </w:pPr>
    </w:p>
    <w:p w:rsidR="00CC0386" w:rsidRDefault="00CC0386" w:rsidP="00CC0386">
      <w:pPr>
        <w:spacing w:after="120" w:line="240" w:lineRule="auto"/>
        <w:rPr>
          <w:rFonts w:ascii="Times New Roman" w:hAnsi="Times New Roman"/>
          <w:bCs/>
          <w:sz w:val="24"/>
          <w:szCs w:val="24"/>
        </w:rPr>
      </w:pPr>
    </w:p>
    <w:p w:rsidR="00CC0386" w:rsidRPr="00CC0386" w:rsidRDefault="00CC0386" w:rsidP="00CC0386">
      <w:pPr>
        <w:spacing w:after="120" w:line="240" w:lineRule="auto"/>
        <w:rPr>
          <w:rFonts w:ascii="Times New Roman" w:hAnsi="Times New Roman"/>
          <w:bCs/>
          <w:sz w:val="24"/>
          <w:szCs w:val="24"/>
        </w:rPr>
      </w:pPr>
    </w:p>
    <w:p w:rsidR="00707A91" w:rsidRPr="002917CF" w:rsidRDefault="00707A91" w:rsidP="00707A91">
      <w:pPr>
        <w:pStyle w:val="ListParagraph"/>
        <w:numPr>
          <w:ilvl w:val="0"/>
          <w:numId w:val="1"/>
        </w:numPr>
        <w:spacing w:after="120" w:line="240" w:lineRule="auto"/>
        <w:ind w:left="709" w:hanging="709"/>
        <w:contextualSpacing w:val="0"/>
        <w:rPr>
          <w:rFonts w:ascii="Times New Roman" w:hAnsi="Times New Roman"/>
          <w:b/>
          <w:bCs/>
          <w:sz w:val="24"/>
          <w:szCs w:val="24"/>
        </w:rPr>
      </w:pPr>
      <w:proofErr w:type="gramStart"/>
      <w:r w:rsidRPr="004D2D7E">
        <w:rPr>
          <w:rFonts w:ascii="Times New Roman" w:hAnsi="Times New Roman"/>
          <w:bCs/>
          <w:sz w:val="24"/>
          <w:szCs w:val="24"/>
        </w:rPr>
        <w:t>List the relationships that exis</w:t>
      </w:r>
      <w:r>
        <w:rPr>
          <w:rFonts w:ascii="Times New Roman" w:hAnsi="Times New Roman"/>
          <w:bCs/>
          <w:sz w:val="24"/>
          <w:szCs w:val="24"/>
        </w:rPr>
        <w:t>t between these entities?</w:t>
      </w:r>
      <w:proofErr w:type="gramEnd"/>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p>
    <w:p w:rsidR="00CC0386" w:rsidRDefault="00CC0386" w:rsidP="00CC0386">
      <w:pPr>
        <w:pStyle w:val="ListParagraph"/>
        <w:spacing w:after="120" w:line="240" w:lineRule="auto"/>
        <w:ind w:left="709"/>
        <w:contextualSpacing w:val="0"/>
        <w:rPr>
          <w:rFonts w:ascii="Times New Roman" w:hAnsi="Times New Roman"/>
          <w:b/>
          <w:bCs/>
          <w:sz w:val="24"/>
          <w:szCs w:val="24"/>
        </w:rPr>
      </w:pPr>
    </w:p>
    <w:p w:rsidR="00CC0386" w:rsidRDefault="00CC0386" w:rsidP="00CC0386">
      <w:pPr>
        <w:pStyle w:val="ListParagraph"/>
        <w:spacing w:after="120" w:line="240" w:lineRule="auto"/>
        <w:ind w:left="709"/>
        <w:contextualSpacing w:val="0"/>
        <w:rPr>
          <w:rFonts w:ascii="Times New Roman" w:hAnsi="Times New Roman"/>
          <w:b/>
          <w:bCs/>
          <w:sz w:val="24"/>
          <w:szCs w:val="24"/>
        </w:rPr>
      </w:pPr>
    </w:p>
    <w:p w:rsidR="00D273A0" w:rsidRDefault="00D273A0" w:rsidP="00CC0386">
      <w:pPr>
        <w:pStyle w:val="ListParagraph"/>
        <w:spacing w:after="120" w:line="240" w:lineRule="auto"/>
        <w:ind w:left="709"/>
        <w:contextualSpacing w:val="0"/>
        <w:rPr>
          <w:rFonts w:ascii="Times New Roman" w:hAnsi="Times New Roman"/>
          <w:b/>
          <w:bCs/>
          <w:sz w:val="24"/>
          <w:szCs w:val="24"/>
        </w:rPr>
      </w:pPr>
    </w:p>
    <w:p w:rsidR="00CC0386" w:rsidRDefault="00CC0386" w:rsidP="00CC0386">
      <w:pPr>
        <w:pStyle w:val="ListParagraph"/>
        <w:spacing w:after="120" w:line="240" w:lineRule="auto"/>
        <w:ind w:left="709"/>
        <w:contextualSpacing w:val="0"/>
        <w:rPr>
          <w:rFonts w:ascii="Times New Roman" w:hAnsi="Times New Roman"/>
          <w:b/>
          <w:bCs/>
          <w:sz w:val="24"/>
          <w:szCs w:val="24"/>
        </w:rPr>
      </w:pPr>
    </w:p>
    <w:p w:rsidR="00CC0386" w:rsidRPr="00CC0386" w:rsidRDefault="00CC0386" w:rsidP="00CC0386">
      <w:pPr>
        <w:pStyle w:val="ListParagraph"/>
        <w:spacing w:after="120" w:line="240" w:lineRule="auto"/>
        <w:ind w:left="709"/>
        <w:contextualSpacing w:val="0"/>
        <w:rPr>
          <w:rFonts w:ascii="Times New Roman" w:hAnsi="Times New Roman"/>
          <w:b/>
          <w:bCs/>
          <w:sz w:val="24"/>
          <w:szCs w:val="24"/>
        </w:rPr>
      </w:pPr>
    </w:p>
    <w:p w:rsidR="00CC0386" w:rsidRPr="00CC0386" w:rsidRDefault="00CC0386" w:rsidP="00CC0386">
      <w:pPr>
        <w:pStyle w:val="ListParagraph"/>
        <w:spacing w:after="120" w:line="240" w:lineRule="auto"/>
        <w:ind w:left="709"/>
        <w:contextualSpacing w:val="0"/>
        <w:rPr>
          <w:rFonts w:ascii="Times New Roman" w:hAnsi="Times New Roman"/>
          <w:b/>
          <w:bCs/>
          <w:sz w:val="24"/>
          <w:szCs w:val="24"/>
        </w:rPr>
      </w:pPr>
    </w:p>
    <w:p w:rsidR="00707A91" w:rsidRPr="00CC0386" w:rsidRDefault="00707A91" w:rsidP="00707A91">
      <w:pPr>
        <w:pStyle w:val="ListParagraph"/>
        <w:numPr>
          <w:ilvl w:val="0"/>
          <w:numId w:val="1"/>
        </w:numPr>
        <w:spacing w:after="120" w:line="240" w:lineRule="auto"/>
        <w:ind w:left="709" w:hanging="709"/>
        <w:contextualSpacing w:val="0"/>
        <w:rPr>
          <w:rFonts w:ascii="Times New Roman" w:hAnsi="Times New Roman"/>
          <w:b/>
          <w:bCs/>
          <w:sz w:val="24"/>
          <w:szCs w:val="24"/>
        </w:rPr>
      </w:pPr>
      <w:r>
        <w:rPr>
          <w:rFonts w:ascii="Times New Roman" w:hAnsi="Times New Roman"/>
          <w:bCs/>
          <w:sz w:val="24"/>
          <w:szCs w:val="24"/>
        </w:rPr>
        <w:t>D</w:t>
      </w:r>
      <w:r w:rsidRPr="004D2D7E">
        <w:rPr>
          <w:rFonts w:ascii="Times New Roman" w:hAnsi="Times New Roman"/>
          <w:bCs/>
          <w:sz w:val="24"/>
          <w:szCs w:val="24"/>
        </w:rPr>
        <w:t xml:space="preserve">raw an Entity Relationship (ER) diagram to represent the above </w:t>
      </w:r>
      <w:r>
        <w:rPr>
          <w:rFonts w:ascii="Times New Roman" w:hAnsi="Times New Roman"/>
          <w:bCs/>
          <w:sz w:val="24"/>
          <w:szCs w:val="24"/>
        </w:rPr>
        <w:t xml:space="preserve">scenario. </w:t>
      </w:r>
    </w:p>
    <w:p w:rsidR="00CC0386" w:rsidRDefault="00CC0386" w:rsidP="00CC0386">
      <w:pPr>
        <w:pStyle w:val="ListParagraph"/>
        <w:spacing w:after="120" w:line="240" w:lineRule="auto"/>
        <w:ind w:left="709"/>
        <w:contextualSpacing w:val="0"/>
        <w:rPr>
          <w:rFonts w:ascii="Times New Roman" w:hAnsi="Times New Roman"/>
          <w:bCs/>
          <w:sz w:val="24"/>
          <w:szCs w:val="24"/>
        </w:rPr>
      </w:pPr>
    </w:p>
    <w:p w:rsidR="00CC0386" w:rsidRDefault="00CC0386" w:rsidP="00CC0386">
      <w:pPr>
        <w:pStyle w:val="ListParagraph"/>
        <w:spacing w:after="120" w:line="240" w:lineRule="auto"/>
        <w:ind w:left="709"/>
        <w:contextualSpacing w:val="0"/>
        <w:rPr>
          <w:rFonts w:ascii="Times New Roman" w:hAnsi="Times New Roman"/>
          <w:bCs/>
          <w:sz w:val="24"/>
          <w:szCs w:val="24"/>
        </w:rPr>
      </w:pPr>
    </w:p>
    <w:p w:rsidR="00CC0386" w:rsidRDefault="00CC0386" w:rsidP="00CC0386">
      <w:pPr>
        <w:pStyle w:val="ListParagraph"/>
        <w:spacing w:after="120" w:line="240" w:lineRule="auto"/>
        <w:ind w:left="709"/>
        <w:contextualSpacing w:val="0"/>
        <w:rPr>
          <w:rFonts w:ascii="Times New Roman" w:hAnsi="Times New Roman"/>
          <w:bCs/>
          <w:sz w:val="24"/>
          <w:szCs w:val="24"/>
        </w:rPr>
      </w:pPr>
    </w:p>
    <w:p w:rsidR="00CC0386" w:rsidRDefault="00CC0386" w:rsidP="00CC0386">
      <w:pPr>
        <w:pStyle w:val="ListParagraph"/>
        <w:spacing w:after="120" w:line="240" w:lineRule="auto"/>
        <w:ind w:left="709"/>
        <w:contextualSpacing w:val="0"/>
        <w:rPr>
          <w:rFonts w:ascii="Times New Roman" w:hAnsi="Times New Roman"/>
          <w:bCs/>
          <w:sz w:val="24"/>
          <w:szCs w:val="24"/>
        </w:rPr>
      </w:pPr>
    </w:p>
    <w:p w:rsidR="00CC0386" w:rsidRDefault="00CC0386" w:rsidP="00CC0386">
      <w:pPr>
        <w:pStyle w:val="ListParagraph"/>
        <w:spacing w:after="120" w:line="240" w:lineRule="auto"/>
        <w:ind w:left="709"/>
        <w:contextualSpacing w:val="0"/>
        <w:rPr>
          <w:rFonts w:ascii="Times New Roman" w:hAnsi="Times New Roman"/>
          <w:bCs/>
          <w:sz w:val="24"/>
          <w:szCs w:val="24"/>
        </w:rPr>
      </w:pPr>
    </w:p>
    <w:p w:rsidR="00CC0386" w:rsidRDefault="00CC0386" w:rsidP="00CC0386">
      <w:pPr>
        <w:pStyle w:val="ListParagraph"/>
        <w:spacing w:after="120" w:line="240" w:lineRule="auto"/>
        <w:ind w:left="709"/>
        <w:contextualSpacing w:val="0"/>
        <w:rPr>
          <w:rFonts w:ascii="Times New Roman" w:hAnsi="Times New Roman"/>
          <w:bCs/>
          <w:sz w:val="24"/>
          <w:szCs w:val="24"/>
        </w:rPr>
      </w:pPr>
    </w:p>
    <w:p w:rsidR="00CC0386" w:rsidRDefault="00CC0386" w:rsidP="00CC0386">
      <w:pPr>
        <w:pStyle w:val="ListParagraph"/>
        <w:spacing w:after="120" w:line="240" w:lineRule="auto"/>
        <w:ind w:left="709"/>
        <w:contextualSpacing w:val="0"/>
        <w:rPr>
          <w:rFonts w:ascii="Times New Roman" w:hAnsi="Times New Roman"/>
          <w:bCs/>
          <w:sz w:val="24"/>
          <w:szCs w:val="24"/>
        </w:rPr>
      </w:pPr>
    </w:p>
    <w:p w:rsidR="00CC0386" w:rsidRDefault="00CC0386" w:rsidP="00CC0386">
      <w:pPr>
        <w:pStyle w:val="ListParagraph"/>
        <w:spacing w:after="120" w:line="240" w:lineRule="auto"/>
        <w:ind w:left="709"/>
        <w:contextualSpacing w:val="0"/>
        <w:rPr>
          <w:rFonts w:ascii="Times New Roman" w:hAnsi="Times New Roman"/>
          <w:bCs/>
          <w:sz w:val="24"/>
          <w:szCs w:val="24"/>
        </w:rPr>
      </w:pPr>
    </w:p>
    <w:p w:rsidR="00CC0386" w:rsidRPr="002917CF" w:rsidRDefault="00CC0386" w:rsidP="00CC0386">
      <w:pPr>
        <w:pStyle w:val="ListParagraph"/>
        <w:spacing w:after="120" w:line="240" w:lineRule="auto"/>
        <w:ind w:left="709"/>
        <w:contextualSpacing w:val="0"/>
        <w:rPr>
          <w:rFonts w:ascii="Times New Roman" w:hAnsi="Times New Roman"/>
          <w:b/>
          <w:bCs/>
          <w:sz w:val="24"/>
          <w:szCs w:val="24"/>
        </w:rPr>
      </w:pPr>
    </w:p>
    <w:p w:rsidR="00707A91" w:rsidRPr="002917CF" w:rsidRDefault="00707A91" w:rsidP="00707A91">
      <w:pPr>
        <w:pStyle w:val="ListParagraph"/>
        <w:numPr>
          <w:ilvl w:val="0"/>
          <w:numId w:val="1"/>
        </w:numPr>
        <w:spacing w:after="120" w:line="240" w:lineRule="auto"/>
        <w:ind w:left="709" w:hanging="709"/>
        <w:contextualSpacing w:val="0"/>
        <w:rPr>
          <w:rFonts w:ascii="Times New Roman" w:hAnsi="Times New Roman"/>
          <w:b/>
          <w:bCs/>
          <w:sz w:val="24"/>
          <w:szCs w:val="24"/>
        </w:rPr>
      </w:pPr>
      <w:r>
        <w:rPr>
          <w:rFonts w:ascii="Times New Roman" w:hAnsi="Times New Roman"/>
          <w:bCs/>
          <w:sz w:val="24"/>
          <w:szCs w:val="24"/>
        </w:rPr>
        <w:t>Convert your ERD to a set of relations.</w:t>
      </w:r>
      <w:r>
        <w:rPr>
          <w:rFonts w:ascii="Times New Roman" w:hAnsi="Times New Roman"/>
          <w:bCs/>
          <w:sz w:val="24"/>
          <w:szCs w:val="24"/>
        </w:rPr>
        <w:tab/>
      </w:r>
      <w:r>
        <w:rPr>
          <w:rFonts w:ascii="Times New Roman" w:hAnsi="Times New Roman"/>
          <w:bCs/>
          <w:sz w:val="24"/>
          <w:szCs w:val="24"/>
        </w:rPr>
        <w:tab/>
        <w:t xml:space="preserve"> </w:t>
      </w:r>
      <w:r>
        <w:rPr>
          <w:rFonts w:ascii="Times New Roman" w:hAnsi="Times New Roman"/>
          <w:bCs/>
          <w:sz w:val="24"/>
          <w:szCs w:val="24"/>
        </w:rPr>
        <w:tab/>
        <w:t xml:space="preserve">                                </w:t>
      </w:r>
    </w:p>
    <w:p w:rsidR="00707A91" w:rsidRDefault="00707A91" w:rsidP="00707A91">
      <w:pPr>
        <w:spacing w:line="240" w:lineRule="auto"/>
        <w:rPr>
          <w:rFonts w:ascii="Times New Roman" w:hAnsi="Times New Roman"/>
          <w:b/>
          <w:sz w:val="24"/>
          <w:szCs w:val="24"/>
        </w:rPr>
      </w:pPr>
    </w:p>
    <w:tbl>
      <w:tblPr>
        <w:tblStyle w:val="TableGrid"/>
        <w:tblpPr w:leftFromText="180" w:rightFromText="180" w:horzAnchor="margin" w:tblpY="677"/>
        <w:tblW w:w="0" w:type="auto"/>
        <w:tblInd w:w="0" w:type="dxa"/>
        <w:tblLook w:val="04A0" w:firstRow="1" w:lastRow="0" w:firstColumn="1" w:lastColumn="0" w:noHBand="0" w:noVBand="1"/>
      </w:tblPr>
      <w:tblGrid>
        <w:gridCol w:w="1271"/>
        <w:gridCol w:w="2410"/>
        <w:gridCol w:w="3081"/>
        <w:gridCol w:w="2254"/>
      </w:tblGrid>
      <w:tr w:rsidR="00707A91" w:rsidRPr="00E77380" w:rsidTr="00707A91">
        <w:tc>
          <w:tcPr>
            <w:tcW w:w="1271" w:type="dxa"/>
          </w:tcPr>
          <w:p w:rsidR="00707A91" w:rsidRPr="00CB0177" w:rsidRDefault="00707A91" w:rsidP="00707A91">
            <w:pPr>
              <w:spacing w:line="240" w:lineRule="auto"/>
              <w:jc w:val="center"/>
              <w:rPr>
                <w:rFonts w:ascii="Times New Roman"/>
                <w:i/>
              </w:rPr>
            </w:pPr>
            <w:r w:rsidRPr="00CB0177">
              <w:rPr>
                <w:rFonts w:ascii="Times New Roman"/>
                <w:i/>
              </w:rPr>
              <w:lastRenderedPageBreak/>
              <w:t>id</w:t>
            </w:r>
          </w:p>
        </w:tc>
        <w:tc>
          <w:tcPr>
            <w:tcW w:w="2410" w:type="dxa"/>
          </w:tcPr>
          <w:p w:rsidR="00707A91" w:rsidRPr="00CB0177" w:rsidRDefault="00707A91" w:rsidP="00707A91">
            <w:pPr>
              <w:spacing w:line="240" w:lineRule="auto"/>
              <w:jc w:val="center"/>
              <w:rPr>
                <w:rFonts w:ascii="Times New Roman"/>
                <w:i/>
              </w:rPr>
            </w:pPr>
            <w:r w:rsidRPr="00CB0177">
              <w:rPr>
                <w:rFonts w:ascii="Times New Roman"/>
                <w:i/>
              </w:rPr>
              <w:t>Name</w:t>
            </w:r>
          </w:p>
        </w:tc>
        <w:tc>
          <w:tcPr>
            <w:tcW w:w="3081" w:type="dxa"/>
          </w:tcPr>
          <w:p w:rsidR="00707A91" w:rsidRPr="00CB0177" w:rsidRDefault="00707A91" w:rsidP="00707A91">
            <w:pPr>
              <w:spacing w:line="240" w:lineRule="auto"/>
              <w:jc w:val="center"/>
              <w:rPr>
                <w:rFonts w:ascii="Times New Roman"/>
                <w:i/>
              </w:rPr>
            </w:pPr>
            <w:r w:rsidRPr="00CB0177">
              <w:rPr>
                <w:rFonts w:ascii="Times New Roman"/>
                <w:i/>
              </w:rPr>
              <w:t>Ingredients</w:t>
            </w:r>
          </w:p>
        </w:tc>
        <w:tc>
          <w:tcPr>
            <w:tcW w:w="2254" w:type="dxa"/>
          </w:tcPr>
          <w:p w:rsidR="00707A91" w:rsidRPr="00CB0177" w:rsidRDefault="00707A91" w:rsidP="00707A91">
            <w:pPr>
              <w:spacing w:line="240" w:lineRule="auto"/>
              <w:jc w:val="center"/>
              <w:rPr>
                <w:rFonts w:ascii="Times New Roman"/>
                <w:i/>
              </w:rPr>
            </w:pPr>
            <w:r w:rsidRPr="00CB0177">
              <w:rPr>
                <w:rFonts w:ascii="Times New Roman"/>
                <w:i/>
              </w:rPr>
              <w:t>Notes</w:t>
            </w:r>
          </w:p>
        </w:tc>
      </w:tr>
      <w:tr w:rsidR="00707A91" w:rsidRPr="00E77380" w:rsidTr="00707A91">
        <w:tc>
          <w:tcPr>
            <w:tcW w:w="1271" w:type="dxa"/>
          </w:tcPr>
          <w:p w:rsidR="00707A91" w:rsidRPr="00E77380" w:rsidRDefault="00707A91" w:rsidP="00707A91">
            <w:pPr>
              <w:spacing w:line="240" w:lineRule="auto"/>
              <w:rPr>
                <w:rFonts w:ascii="Times New Roman"/>
              </w:rPr>
            </w:pPr>
            <w:r w:rsidRPr="00E77380">
              <w:rPr>
                <w:rFonts w:ascii="Times New Roman"/>
              </w:rPr>
              <w:t>1</w:t>
            </w:r>
          </w:p>
        </w:tc>
        <w:tc>
          <w:tcPr>
            <w:tcW w:w="2410" w:type="dxa"/>
          </w:tcPr>
          <w:p w:rsidR="00707A91" w:rsidRPr="00E77380" w:rsidRDefault="00707A91" w:rsidP="00707A91">
            <w:pPr>
              <w:spacing w:line="240" w:lineRule="auto"/>
              <w:rPr>
                <w:rFonts w:ascii="Times New Roman"/>
              </w:rPr>
            </w:pPr>
            <w:r w:rsidRPr="00E77380">
              <w:rPr>
                <w:rFonts w:ascii="Times New Roman"/>
              </w:rPr>
              <w:t>Tea</w:t>
            </w:r>
          </w:p>
        </w:tc>
        <w:tc>
          <w:tcPr>
            <w:tcW w:w="3081" w:type="dxa"/>
          </w:tcPr>
          <w:p w:rsidR="00707A91" w:rsidRPr="00E77380" w:rsidRDefault="00707A91" w:rsidP="00707A91">
            <w:pPr>
              <w:spacing w:line="240" w:lineRule="auto"/>
              <w:rPr>
                <w:rFonts w:ascii="Times New Roman"/>
              </w:rPr>
            </w:pPr>
            <w:r w:rsidRPr="00E77380">
              <w:rPr>
                <w:rFonts w:ascii="Times New Roman"/>
              </w:rPr>
              <w:t>Tea leaves,</w:t>
            </w:r>
          </w:p>
          <w:p w:rsidR="00707A91" w:rsidRPr="00E77380" w:rsidRDefault="00707A91" w:rsidP="00707A91">
            <w:pPr>
              <w:spacing w:line="240" w:lineRule="auto"/>
              <w:rPr>
                <w:rFonts w:ascii="Times New Roman"/>
              </w:rPr>
            </w:pPr>
            <w:r w:rsidRPr="00E77380">
              <w:rPr>
                <w:rFonts w:ascii="Times New Roman"/>
              </w:rPr>
              <w:t>Water</w:t>
            </w:r>
          </w:p>
        </w:tc>
        <w:tc>
          <w:tcPr>
            <w:tcW w:w="2254" w:type="dxa"/>
          </w:tcPr>
          <w:p w:rsidR="00707A91" w:rsidRPr="00E77380" w:rsidRDefault="00707A91" w:rsidP="00707A91">
            <w:pPr>
              <w:spacing w:line="240" w:lineRule="auto"/>
              <w:rPr>
                <w:rFonts w:ascii="Times New Roman"/>
              </w:rPr>
            </w:pPr>
            <w:r w:rsidRPr="00E77380">
              <w:rPr>
                <w:rFonts w:ascii="Times New Roman"/>
              </w:rPr>
              <w:t>Green tea is best</w:t>
            </w:r>
          </w:p>
        </w:tc>
      </w:tr>
      <w:tr w:rsidR="00707A91" w:rsidRPr="00E77380" w:rsidTr="00707A91">
        <w:tc>
          <w:tcPr>
            <w:tcW w:w="1271" w:type="dxa"/>
          </w:tcPr>
          <w:p w:rsidR="00707A91" w:rsidRPr="00E77380" w:rsidRDefault="00707A91" w:rsidP="00707A91">
            <w:pPr>
              <w:spacing w:line="240" w:lineRule="auto"/>
              <w:rPr>
                <w:rFonts w:ascii="Times New Roman"/>
              </w:rPr>
            </w:pPr>
            <w:r w:rsidRPr="00E77380">
              <w:rPr>
                <w:rFonts w:ascii="Times New Roman"/>
              </w:rPr>
              <w:t>2</w:t>
            </w:r>
          </w:p>
        </w:tc>
        <w:tc>
          <w:tcPr>
            <w:tcW w:w="2410" w:type="dxa"/>
          </w:tcPr>
          <w:p w:rsidR="00707A91" w:rsidRPr="00E77380" w:rsidRDefault="00707A91" w:rsidP="00707A91">
            <w:pPr>
              <w:spacing w:line="240" w:lineRule="auto"/>
              <w:rPr>
                <w:rFonts w:ascii="Times New Roman"/>
              </w:rPr>
            </w:pPr>
            <w:r w:rsidRPr="00E77380">
              <w:rPr>
                <w:rFonts w:ascii="Times New Roman"/>
              </w:rPr>
              <w:t>Coffee</w:t>
            </w:r>
          </w:p>
        </w:tc>
        <w:tc>
          <w:tcPr>
            <w:tcW w:w="3081" w:type="dxa"/>
          </w:tcPr>
          <w:p w:rsidR="00707A91" w:rsidRPr="00E77380" w:rsidRDefault="00707A91" w:rsidP="00707A91">
            <w:pPr>
              <w:spacing w:line="240" w:lineRule="auto"/>
              <w:rPr>
                <w:rFonts w:ascii="Times New Roman"/>
              </w:rPr>
            </w:pPr>
            <w:r w:rsidRPr="00E77380">
              <w:rPr>
                <w:rFonts w:ascii="Times New Roman"/>
              </w:rPr>
              <w:t>Coffee beans,</w:t>
            </w:r>
          </w:p>
          <w:p w:rsidR="00707A91" w:rsidRPr="00E77380" w:rsidRDefault="00707A91" w:rsidP="00707A91">
            <w:pPr>
              <w:spacing w:line="240" w:lineRule="auto"/>
              <w:rPr>
                <w:rFonts w:ascii="Times New Roman"/>
              </w:rPr>
            </w:pPr>
            <w:r w:rsidRPr="00E77380">
              <w:rPr>
                <w:rFonts w:ascii="Times New Roman"/>
              </w:rPr>
              <w:t>Water</w:t>
            </w:r>
          </w:p>
        </w:tc>
        <w:tc>
          <w:tcPr>
            <w:tcW w:w="2254" w:type="dxa"/>
          </w:tcPr>
          <w:p w:rsidR="00707A91" w:rsidRPr="00E77380" w:rsidRDefault="00707A91" w:rsidP="00707A91">
            <w:pPr>
              <w:spacing w:line="240" w:lineRule="auto"/>
              <w:rPr>
                <w:rFonts w:ascii="Times New Roman"/>
              </w:rPr>
            </w:pPr>
            <w:r w:rsidRPr="00E77380">
              <w:rPr>
                <w:rFonts w:ascii="Times New Roman"/>
              </w:rPr>
              <w:t>Arabica is best</w:t>
            </w:r>
          </w:p>
        </w:tc>
      </w:tr>
      <w:tr w:rsidR="00707A91" w:rsidRPr="00E77380" w:rsidTr="00707A91">
        <w:tc>
          <w:tcPr>
            <w:tcW w:w="1271" w:type="dxa"/>
          </w:tcPr>
          <w:p w:rsidR="00707A91" w:rsidRPr="00E77380" w:rsidRDefault="00707A91" w:rsidP="00707A91">
            <w:pPr>
              <w:spacing w:line="240" w:lineRule="auto"/>
              <w:rPr>
                <w:rFonts w:ascii="Times New Roman"/>
              </w:rPr>
            </w:pPr>
            <w:r w:rsidRPr="00E77380">
              <w:rPr>
                <w:rFonts w:ascii="Times New Roman"/>
              </w:rPr>
              <w:t>3</w:t>
            </w:r>
          </w:p>
        </w:tc>
        <w:tc>
          <w:tcPr>
            <w:tcW w:w="2410" w:type="dxa"/>
          </w:tcPr>
          <w:p w:rsidR="00707A91" w:rsidRPr="00E77380" w:rsidRDefault="00707A91" w:rsidP="00707A91">
            <w:pPr>
              <w:spacing w:line="240" w:lineRule="auto"/>
              <w:rPr>
                <w:rFonts w:ascii="Times New Roman"/>
              </w:rPr>
            </w:pPr>
            <w:r w:rsidRPr="00E77380">
              <w:rPr>
                <w:rFonts w:ascii="Times New Roman"/>
              </w:rPr>
              <w:t>Ham Sandwich</w:t>
            </w:r>
          </w:p>
        </w:tc>
        <w:tc>
          <w:tcPr>
            <w:tcW w:w="3081" w:type="dxa"/>
          </w:tcPr>
          <w:p w:rsidR="00707A91" w:rsidRPr="00E77380" w:rsidRDefault="00707A91" w:rsidP="00707A91">
            <w:pPr>
              <w:spacing w:line="240" w:lineRule="auto"/>
              <w:rPr>
                <w:rFonts w:ascii="Times New Roman"/>
              </w:rPr>
            </w:pPr>
            <w:r w:rsidRPr="00E77380">
              <w:rPr>
                <w:rFonts w:ascii="Times New Roman"/>
              </w:rPr>
              <w:t>Ham,</w:t>
            </w:r>
          </w:p>
          <w:p w:rsidR="00707A91" w:rsidRPr="00E77380" w:rsidRDefault="00707A91" w:rsidP="00707A91">
            <w:pPr>
              <w:spacing w:line="240" w:lineRule="auto"/>
              <w:rPr>
                <w:rFonts w:ascii="Times New Roman"/>
              </w:rPr>
            </w:pPr>
            <w:r w:rsidRPr="00E77380">
              <w:rPr>
                <w:rFonts w:ascii="Times New Roman"/>
              </w:rPr>
              <w:t>Bread,</w:t>
            </w:r>
          </w:p>
          <w:p w:rsidR="00707A91" w:rsidRPr="00E77380" w:rsidRDefault="00707A91" w:rsidP="00707A91">
            <w:pPr>
              <w:spacing w:line="240" w:lineRule="auto"/>
              <w:rPr>
                <w:rFonts w:ascii="Times New Roman"/>
              </w:rPr>
            </w:pPr>
            <w:r w:rsidRPr="00E77380">
              <w:rPr>
                <w:rFonts w:ascii="Times New Roman"/>
              </w:rPr>
              <w:t>Butter,</w:t>
            </w:r>
          </w:p>
          <w:p w:rsidR="00707A91" w:rsidRPr="00E77380" w:rsidRDefault="00707A91" w:rsidP="00707A91">
            <w:pPr>
              <w:spacing w:line="240" w:lineRule="auto"/>
              <w:rPr>
                <w:rFonts w:ascii="Times New Roman"/>
              </w:rPr>
            </w:pPr>
            <w:r w:rsidRPr="00E77380">
              <w:rPr>
                <w:rFonts w:ascii="Times New Roman"/>
              </w:rPr>
              <w:t>Lettuce</w:t>
            </w:r>
          </w:p>
        </w:tc>
        <w:tc>
          <w:tcPr>
            <w:tcW w:w="2254" w:type="dxa"/>
          </w:tcPr>
          <w:p w:rsidR="00707A91" w:rsidRPr="00E77380" w:rsidRDefault="00707A91" w:rsidP="00707A91">
            <w:pPr>
              <w:spacing w:line="240" w:lineRule="auto"/>
              <w:rPr>
                <w:rFonts w:ascii="Times New Roman"/>
              </w:rPr>
            </w:pPr>
            <w:r w:rsidRPr="00E77380">
              <w:rPr>
                <w:rFonts w:ascii="Times New Roman"/>
              </w:rPr>
              <w:t>You can add mayo</w:t>
            </w:r>
          </w:p>
        </w:tc>
      </w:tr>
      <w:tr w:rsidR="00707A91" w:rsidRPr="00E77380" w:rsidTr="00707A91">
        <w:tc>
          <w:tcPr>
            <w:tcW w:w="1271" w:type="dxa"/>
          </w:tcPr>
          <w:p w:rsidR="00707A91" w:rsidRPr="00E77380" w:rsidRDefault="00707A91" w:rsidP="00707A91">
            <w:pPr>
              <w:spacing w:line="240" w:lineRule="auto"/>
              <w:rPr>
                <w:rFonts w:ascii="Times New Roman"/>
              </w:rPr>
            </w:pPr>
            <w:r w:rsidRPr="00E77380">
              <w:rPr>
                <w:rFonts w:ascii="Times New Roman"/>
              </w:rPr>
              <w:t>4</w:t>
            </w:r>
          </w:p>
        </w:tc>
        <w:tc>
          <w:tcPr>
            <w:tcW w:w="2410" w:type="dxa"/>
          </w:tcPr>
          <w:p w:rsidR="00707A91" w:rsidRPr="00E77380" w:rsidRDefault="00707A91" w:rsidP="00707A91">
            <w:pPr>
              <w:spacing w:line="240" w:lineRule="auto"/>
              <w:rPr>
                <w:rFonts w:ascii="Times New Roman"/>
              </w:rPr>
            </w:pPr>
            <w:r w:rsidRPr="00E77380">
              <w:rPr>
                <w:rFonts w:ascii="Times New Roman"/>
              </w:rPr>
              <w:t>Milkshake</w:t>
            </w:r>
          </w:p>
        </w:tc>
        <w:tc>
          <w:tcPr>
            <w:tcW w:w="3081" w:type="dxa"/>
          </w:tcPr>
          <w:p w:rsidR="00707A91" w:rsidRPr="00E77380" w:rsidRDefault="00707A91" w:rsidP="00707A91">
            <w:pPr>
              <w:spacing w:line="240" w:lineRule="auto"/>
              <w:rPr>
                <w:rFonts w:ascii="Times New Roman"/>
              </w:rPr>
            </w:pPr>
            <w:r w:rsidRPr="00E77380">
              <w:rPr>
                <w:rFonts w:ascii="Times New Roman"/>
              </w:rPr>
              <w:t>Milk,</w:t>
            </w:r>
          </w:p>
          <w:p w:rsidR="00707A91" w:rsidRPr="00E77380" w:rsidRDefault="00707A91" w:rsidP="00707A91">
            <w:pPr>
              <w:spacing w:line="240" w:lineRule="auto"/>
              <w:rPr>
                <w:rFonts w:ascii="Times New Roman"/>
              </w:rPr>
            </w:pPr>
            <w:r w:rsidRPr="00E77380">
              <w:rPr>
                <w:rFonts w:ascii="Times New Roman"/>
              </w:rPr>
              <w:t>Ice-cream</w:t>
            </w:r>
          </w:p>
        </w:tc>
        <w:tc>
          <w:tcPr>
            <w:tcW w:w="2254" w:type="dxa"/>
          </w:tcPr>
          <w:p w:rsidR="00707A91" w:rsidRPr="00E77380" w:rsidRDefault="00707A91" w:rsidP="00707A91">
            <w:pPr>
              <w:spacing w:line="240" w:lineRule="auto"/>
              <w:rPr>
                <w:rFonts w:ascii="Times New Roman"/>
              </w:rPr>
            </w:pPr>
            <w:r w:rsidRPr="00E77380">
              <w:rPr>
                <w:rFonts w:ascii="Times New Roman"/>
              </w:rPr>
              <w:t xml:space="preserve">You can add </w:t>
            </w:r>
            <w:proofErr w:type="spellStart"/>
            <w:r w:rsidRPr="00E77380">
              <w:rPr>
                <w:rFonts w:ascii="Times New Roman"/>
              </w:rPr>
              <w:t>flavourings</w:t>
            </w:r>
            <w:proofErr w:type="spellEnd"/>
          </w:p>
        </w:tc>
      </w:tr>
      <w:tr w:rsidR="00707A91" w:rsidRPr="00E77380" w:rsidTr="00707A91">
        <w:tc>
          <w:tcPr>
            <w:tcW w:w="1271" w:type="dxa"/>
          </w:tcPr>
          <w:p w:rsidR="00707A91" w:rsidRPr="00E77380" w:rsidRDefault="00707A91" w:rsidP="00707A91">
            <w:pPr>
              <w:spacing w:line="240" w:lineRule="auto"/>
              <w:rPr>
                <w:rFonts w:ascii="Times New Roman"/>
              </w:rPr>
            </w:pPr>
            <w:r w:rsidRPr="00E77380">
              <w:rPr>
                <w:rFonts w:ascii="Times New Roman"/>
              </w:rPr>
              <w:t>5</w:t>
            </w:r>
          </w:p>
        </w:tc>
        <w:tc>
          <w:tcPr>
            <w:tcW w:w="2410" w:type="dxa"/>
          </w:tcPr>
          <w:p w:rsidR="00707A91" w:rsidRPr="00E77380" w:rsidRDefault="00707A91" w:rsidP="00707A91">
            <w:pPr>
              <w:spacing w:line="240" w:lineRule="auto"/>
              <w:rPr>
                <w:rFonts w:ascii="Times New Roman"/>
              </w:rPr>
            </w:pPr>
            <w:r w:rsidRPr="00E77380">
              <w:rPr>
                <w:rFonts w:ascii="Times New Roman"/>
              </w:rPr>
              <w:t>Tomato soup</w:t>
            </w:r>
          </w:p>
        </w:tc>
        <w:tc>
          <w:tcPr>
            <w:tcW w:w="3081" w:type="dxa"/>
          </w:tcPr>
          <w:p w:rsidR="00707A91" w:rsidRPr="00E77380" w:rsidRDefault="00707A91" w:rsidP="00707A91">
            <w:pPr>
              <w:spacing w:line="240" w:lineRule="auto"/>
              <w:rPr>
                <w:rFonts w:ascii="Times New Roman"/>
              </w:rPr>
            </w:pPr>
            <w:r w:rsidRPr="00E77380">
              <w:rPr>
                <w:rFonts w:ascii="Times New Roman"/>
              </w:rPr>
              <w:t>Chopped tomatoes,</w:t>
            </w:r>
          </w:p>
          <w:p w:rsidR="00707A91" w:rsidRPr="00E77380" w:rsidRDefault="00707A91" w:rsidP="00707A91">
            <w:pPr>
              <w:spacing w:line="240" w:lineRule="auto"/>
              <w:rPr>
                <w:rFonts w:ascii="Times New Roman"/>
              </w:rPr>
            </w:pPr>
            <w:r w:rsidRPr="00E77380">
              <w:rPr>
                <w:rFonts w:ascii="Times New Roman"/>
              </w:rPr>
              <w:t>Olive oil,</w:t>
            </w:r>
          </w:p>
          <w:p w:rsidR="00707A91" w:rsidRPr="00E77380" w:rsidRDefault="00707A91" w:rsidP="00707A91">
            <w:pPr>
              <w:spacing w:line="240" w:lineRule="auto"/>
              <w:rPr>
                <w:rFonts w:ascii="Times New Roman"/>
              </w:rPr>
            </w:pPr>
            <w:r w:rsidRPr="00E77380">
              <w:rPr>
                <w:rFonts w:ascii="Times New Roman"/>
              </w:rPr>
              <w:t>Garlic,</w:t>
            </w:r>
          </w:p>
          <w:p w:rsidR="00707A91" w:rsidRPr="00E77380" w:rsidRDefault="00707A91" w:rsidP="00707A91">
            <w:pPr>
              <w:spacing w:line="240" w:lineRule="auto"/>
              <w:rPr>
                <w:rFonts w:ascii="Times New Roman"/>
              </w:rPr>
            </w:pPr>
            <w:r w:rsidRPr="00E77380">
              <w:rPr>
                <w:rFonts w:ascii="Times New Roman"/>
              </w:rPr>
              <w:t>Onion</w:t>
            </w:r>
          </w:p>
        </w:tc>
        <w:tc>
          <w:tcPr>
            <w:tcW w:w="2254" w:type="dxa"/>
          </w:tcPr>
          <w:p w:rsidR="00707A91" w:rsidRPr="00E77380" w:rsidRDefault="00707A91" w:rsidP="00707A91">
            <w:pPr>
              <w:spacing w:line="240" w:lineRule="auto"/>
              <w:rPr>
                <w:rFonts w:ascii="Times New Roman"/>
              </w:rPr>
            </w:pPr>
            <w:r w:rsidRPr="00E77380">
              <w:rPr>
                <w:rFonts w:ascii="Times New Roman"/>
              </w:rPr>
              <w:t>Cream is optional</w:t>
            </w:r>
          </w:p>
        </w:tc>
      </w:tr>
    </w:tbl>
    <w:p w:rsidR="00707A91" w:rsidRPr="006F0CA8" w:rsidRDefault="00707A91" w:rsidP="00707A91">
      <w:pPr>
        <w:spacing w:line="240" w:lineRule="auto"/>
        <w:ind w:left="709" w:hanging="709"/>
        <w:rPr>
          <w:rFonts w:ascii="Times New Roman"/>
          <w:sz w:val="24"/>
          <w:szCs w:val="24"/>
        </w:rPr>
      </w:pPr>
      <w:r>
        <w:rPr>
          <w:rFonts w:ascii="Times New Roman"/>
          <w:sz w:val="24"/>
          <w:szCs w:val="24"/>
        </w:rPr>
        <w:t xml:space="preserve"> (a)</w:t>
      </w:r>
      <w:r>
        <w:rPr>
          <w:rFonts w:ascii="Times New Roman"/>
          <w:sz w:val="24"/>
          <w:szCs w:val="24"/>
        </w:rPr>
        <w:tab/>
      </w:r>
      <w:r w:rsidRPr="00DE1FCA">
        <w:rPr>
          <w:rFonts w:ascii="Times New Roman"/>
          <w:sz w:val="24"/>
          <w:szCs w:val="24"/>
        </w:rPr>
        <w:t>What form is the above table?</w:t>
      </w:r>
    </w:p>
    <w:p w:rsidR="00707A91" w:rsidRDefault="00CC0386" w:rsidP="00707A91">
      <w:pPr>
        <w:spacing w:line="240" w:lineRule="auto"/>
        <w:ind w:left="709" w:hanging="709"/>
        <w:rPr>
          <w:rFonts w:ascii="Times New Roman"/>
          <w:sz w:val="24"/>
          <w:szCs w:val="24"/>
        </w:rPr>
      </w:pPr>
      <w:r>
        <w:rPr>
          <w:rFonts w:ascii="Times New Roman"/>
          <w:sz w:val="24"/>
          <w:szCs w:val="24"/>
        </w:rPr>
        <w:t xml:space="preserve"> </w:t>
      </w:r>
      <w:r w:rsidR="00707A91">
        <w:rPr>
          <w:rFonts w:ascii="Times New Roman"/>
          <w:sz w:val="24"/>
          <w:szCs w:val="24"/>
        </w:rPr>
        <w:t>(b)</w:t>
      </w:r>
      <w:r w:rsidR="00707A91">
        <w:rPr>
          <w:rFonts w:ascii="Times New Roman"/>
          <w:sz w:val="24"/>
          <w:szCs w:val="24"/>
        </w:rPr>
        <w:tab/>
      </w:r>
      <w:r w:rsidR="00707A91" w:rsidRPr="00DE1FCA">
        <w:rPr>
          <w:rFonts w:ascii="Times New Roman"/>
          <w:sz w:val="24"/>
          <w:szCs w:val="24"/>
        </w:rPr>
        <w:t>Normalise the table to 1NF. Explain what you did and show the resulting normalised schema.</w:t>
      </w:r>
    </w:p>
    <w:p w:rsidR="00CC0386" w:rsidRDefault="00CC0386" w:rsidP="00707A91">
      <w:pPr>
        <w:spacing w:line="240" w:lineRule="auto"/>
        <w:ind w:left="709" w:hanging="709"/>
        <w:rPr>
          <w:rFonts w:ascii="Times New Roman"/>
          <w:sz w:val="24"/>
          <w:szCs w:val="24"/>
        </w:rPr>
      </w:pPr>
    </w:p>
    <w:p w:rsidR="00CC0386" w:rsidRDefault="00CC0386" w:rsidP="00707A91">
      <w:pPr>
        <w:spacing w:line="240" w:lineRule="auto"/>
        <w:ind w:left="709" w:hanging="709"/>
        <w:rPr>
          <w:rFonts w:ascii="Times New Roman"/>
          <w:sz w:val="24"/>
          <w:szCs w:val="24"/>
        </w:rPr>
      </w:pPr>
    </w:p>
    <w:p w:rsidR="00CC0386" w:rsidRPr="006F0CA8" w:rsidRDefault="00CC0386" w:rsidP="00707A91">
      <w:pPr>
        <w:spacing w:line="240" w:lineRule="auto"/>
        <w:ind w:left="709" w:hanging="709"/>
        <w:rPr>
          <w:rFonts w:ascii="Times New Roman"/>
          <w:sz w:val="24"/>
          <w:szCs w:val="24"/>
        </w:rPr>
      </w:pPr>
    </w:p>
    <w:p w:rsidR="00707A91" w:rsidRPr="006F0CA8" w:rsidRDefault="00707A91" w:rsidP="00707A91">
      <w:pPr>
        <w:spacing w:line="240" w:lineRule="auto"/>
        <w:jc w:val="right"/>
        <w:rPr>
          <w:rFonts w:ascii="Times New Roman" w:hAnsi="Times New Roman"/>
          <w:b/>
          <w:sz w:val="24"/>
          <w:szCs w:val="24"/>
        </w:rPr>
      </w:pPr>
      <w:r w:rsidRPr="006F0CA8">
        <w:rPr>
          <w:rFonts w:ascii="Times New Roman" w:hAnsi="Times New Roman"/>
          <w:b/>
          <w:sz w:val="24"/>
          <w:szCs w:val="24"/>
        </w:rPr>
        <w:t xml:space="preserve"> </w:t>
      </w:r>
    </w:p>
    <w:p w:rsidR="00707A91" w:rsidRPr="00CC0386" w:rsidRDefault="00CC0386" w:rsidP="00CC0386">
      <w:pPr>
        <w:spacing w:line="240" w:lineRule="auto"/>
        <w:rPr>
          <w:rFonts w:ascii="Times New Roman" w:hAnsi="Times New Roman"/>
          <w:b/>
          <w:sz w:val="24"/>
          <w:szCs w:val="24"/>
        </w:rPr>
      </w:pPr>
      <w:r>
        <w:rPr>
          <w:rFonts w:ascii="Times New Roman"/>
          <w:sz w:val="24"/>
          <w:szCs w:val="24"/>
        </w:rPr>
        <w:t>©</w:t>
      </w:r>
      <w:r>
        <w:rPr>
          <w:rFonts w:ascii="Times New Roman"/>
          <w:sz w:val="24"/>
          <w:szCs w:val="24"/>
        </w:rPr>
        <w:t xml:space="preserve"> </w:t>
      </w:r>
      <w:r w:rsidR="00707A91" w:rsidRPr="00CC0386">
        <w:rPr>
          <w:rFonts w:ascii="Times New Roman"/>
          <w:sz w:val="24"/>
          <w:szCs w:val="24"/>
        </w:rPr>
        <w:t>What data types did you choose for each attribute in your normalised schema?</w:t>
      </w:r>
      <w:r w:rsidR="00707A91" w:rsidRPr="00CC0386">
        <w:rPr>
          <w:rFonts w:ascii="Times New Roman" w:hAnsi="Times New Roman"/>
          <w:b/>
          <w:sz w:val="24"/>
          <w:szCs w:val="24"/>
        </w:rPr>
        <w:t xml:space="preserve"> </w:t>
      </w:r>
    </w:p>
    <w:p w:rsidR="00CC0386" w:rsidRDefault="00CC0386" w:rsidP="00CC0386">
      <w:pPr>
        <w:spacing w:line="240" w:lineRule="auto"/>
        <w:rPr>
          <w:rFonts w:ascii="Times New Roman"/>
          <w:sz w:val="24"/>
          <w:szCs w:val="24"/>
        </w:rPr>
      </w:pPr>
    </w:p>
    <w:p w:rsidR="00CC0386" w:rsidRDefault="00CC0386" w:rsidP="00CC0386">
      <w:pPr>
        <w:spacing w:line="240" w:lineRule="auto"/>
        <w:rPr>
          <w:rFonts w:ascii="Times New Roman"/>
          <w:sz w:val="24"/>
          <w:szCs w:val="24"/>
        </w:rPr>
      </w:pPr>
    </w:p>
    <w:p w:rsidR="00CC0386" w:rsidRDefault="00CC0386" w:rsidP="00CC0386">
      <w:pPr>
        <w:spacing w:line="240" w:lineRule="auto"/>
        <w:rPr>
          <w:rFonts w:ascii="Times New Roman"/>
          <w:sz w:val="24"/>
          <w:szCs w:val="24"/>
        </w:rPr>
      </w:pPr>
    </w:p>
    <w:p w:rsidR="00CC0386" w:rsidRDefault="00CC0386" w:rsidP="00CC0386">
      <w:pPr>
        <w:spacing w:line="240" w:lineRule="auto"/>
        <w:rPr>
          <w:rFonts w:ascii="Times New Roman"/>
          <w:sz w:val="24"/>
          <w:szCs w:val="24"/>
        </w:rPr>
      </w:pPr>
    </w:p>
    <w:p w:rsidR="00CC0386" w:rsidRDefault="00CC0386" w:rsidP="00CC0386">
      <w:pPr>
        <w:spacing w:line="240" w:lineRule="auto"/>
        <w:rPr>
          <w:rFonts w:ascii="Times New Roman"/>
          <w:sz w:val="24"/>
          <w:szCs w:val="24"/>
        </w:rPr>
      </w:pPr>
    </w:p>
    <w:p w:rsidR="00D273A0" w:rsidRDefault="00D273A0" w:rsidP="00CC0386">
      <w:pPr>
        <w:spacing w:line="240" w:lineRule="auto"/>
        <w:rPr>
          <w:rFonts w:ascii="Times New Roman"/>
          <w:sz w:val="24"/>
          <w:szCs w:val="24"/>
        </w:rPr>
      </w:pPr>
    </w:p>
    <w:p w:rsidR="00D273A0" w:rsidRPr="00CC0386" w:rsidRDefault="00D273A0" w:rsidP="00CC0386">
      <w:pPr>
        <w:spacing w:line="240" w:lineRule="auto"/>
        <w:rPr>
          <w:rFonts w:ascii="Times New Roman"/>
          <w:sz w:val="24"/>
          <w:szCs w:val="24"/>
        </w:rPr>
      </w:pPr>
    </w:p>
    <w:p w:rsidR="00707A91" w:rsidRPr="00DE1FCA" w:rsidRDefault="00CC0386" w:rsidP="00707A91">
      <w:pPr>
        <w:spacing w:line="240" w:lineRule="auto"/>
        <w:ind w:left="709" w:hanging="709"/>
        <w:rPr>
          <w:rFonts w:ascii="Times New Roman"/>
          <w:sz w:val="24"/>
          <w:szCs w:val="24"/>
        </w:rPr>
      </w:pPr>
      <w:r>
        <w:rPr>
          <w:rFonts w:ascii="Times New Roman"/>
          <w:sz w:val="24"/>
          <w:szCs w:val="24"/>
        </w:rPr>
        <w:lastRenderedPageBreak/>
        <w:t xml:space="preserve"> </w:t>
      </w:r>
      <w:r w:rsidR="00707A91">
        <w:rPr>
          <w:rFonts w:ascii="Times New Roman"/>
          <w:sz w:val="24"/>
          <w:szCs w:val="24"/>
        </w:rPr>
        <w:t>(d)</w:t>
      </w:r>
      <w:r w:rsidR="00707A91">
        <w:rPr>
          <w:rFonts w:ascii="Times New Roman"/>
          <w:sz w:val="24"/>
          <w:szCs w:val="24"/>
        </w:rPr>
        <w:tab/>
      </w:r>
      <w:r w:rsidR="00707A91" w:rsidRPr="00DE1FCA">
        <w:rPr>
          <w:rFonts w:ascii="Times New Roman"/>
          <w:sz w:val="24"/>
          <w:szCs w:val="24"/>
        </w:rPr>
        <w:t>Is there redundancy in your 1NF schema? Propose how you would remove this redundancy.</w:t>
      </w:r>
    </w:p>
    <w:p w:rsidR="00707A91" w:rsidRDefault="00707A91" w:rsidP="00707A91">
      <w:pPr>
        <w:spacing w:line="240" w:lineRule="auto"/>
        <w:rPr>
          <w:rFonts w:ascii="Times New Roman" w:hAnsi="Times New Roman"/>
          <w:b/>
          <w:sz w:val="24"/>
          <w:szCs w:val="24"/>
        </w:rPr>
      </w:pPr>
    </w:p>
    <w:p w:rsidR="00707A91" w:rsidRDefault="00707A91" w:rsidP="00CC0386">
      <w:pPr>
        <w:spacing w:after="160" w:line="259" w:lineRule="auto"/>
        <w:rPr>
          <w:rFonts w:ascii="Times New Roman" w:hAnsi="Times New Roman"/>
          <w:b/>
          <w:sz w:val="24"/>
          <w:szCs w:val="24"/>
        </w:rPr>
      </w:pPr>
    </w:p>
    <w:p w:rsidR="00D273A0" w:rsidRDefault="00D273A0" w:rsidP="00CC0386">
      <w:pPr>
        <w:spacing w:after="160" w:line="259" w:lineRule="auto"/>
        <w:rPr>
          <w:rFonts w:ascii="Times New Roman" w:hAnsi="Times New Roman"/>
          <w:b/>
          <w:sz w:val="24"/>
          <w:szCs w:val="24"/>
        </w:rPr>
      </w:pPr>
    </w:p>
    <w:p w:rsidR="00D273A0" w:rsidRDefault="00D273A0" w:rsidP="00CC0386">
      <w:pPr>
        <w:spacing w:after="160" w:line="259" w:lineRule="auto"/>
        <w:rPr>
          <w:rFonts w:ascii="Times New Roman" w:hAnsi="Times New Roman"/>
          <w:b/>
          <w:sz w:val="24"/>
          <w:szCs w:val="24"/>
        </w:rPr>
      </w:pPr>
    </w:p>
    <w:p w:rsidR="00D273A0" w:rsidRDefault="00D273A0" w:rsidP="00CC0386">
      <w:pPr>
        <w:spacing w:after="160" w:line="259" w:lineRule="auto"/>
        <w:rPr>
          <w:rFonts w:ascii="Times New Roman" w:hAnsi="Times New Roman"/>
          <w:b/>
          <w:sz w:val="24"/>
          <w:szCs w:val="24"/>
        </w:rPr>
      </w:pPr>
    </w:p>
    <w:p w:rsidR="00D273A0" w:rsidRDefault="00D273A0" w:rsidP="00CC0386">
      <w:pPr>
        <w:spacing w:after="160" w:line="259" w:lineRule="auto"/>
        <w:rPr>
          <w:rFonts w:ascii="Times New Roman" w:hAnsi="Times New Roman"/>
          <w:b/>
          <w:sz w:val="24"/>
          <w:szCs w:val="24"/>
        </w:rPr>
      </w:pPr>
    </w:p>
    <w:p w:rsidR="00707A91" w:rsidRPr="000D44AE" w:rsidRDefault="00707A91" w:rsidP="00707A91">
      <w:pPr>
        <w:spacing w:line="240" w:lineRule="auto"/>
        <w:jc w:val="both"/>
        <w:rPr>
          <w:rFonts w:ascii="Times New Roman" w:hAnsi="Times New Roman" w:cs="Times New Roman"/>
          <w:b/>
          <w:bCs/>
          <w:sz w:val="24"/>
          <w:szCs w:val="24"/>
        </w:rPr>
      </w:pPr>
      <w:r w:rsidRPr="000D44AE">
        <w:rPr>
          <w:rFonts w:ascii="Times New Roman" w:hAnsi="Times New Roman" w:cs="Times New Roman"/>
          <w:b/>
          <w:bCs/>
          <w:sz w:val="24"/>
          <w:szCs w:val="24"/>
        </w:rPr>
        <w:t>Answer all parts</w:t>
      </w:r>
    </w:p>
    <w:p w:rsidR="00707A91" w:rsidRPr="002D5339" w:rsidRDefault="00707A91" w:rsidP="00707A91">
      <w:pPr>
        <w:spacing w:line="240" w:lineRule="auto"/>
        <w:jc w:val="both"/>
        <w:rPr>
          <w:rFonts w:ascii="Times New Roman" w:hAnsi="Times New Roman" w:cs="Times New Roman"/>
          <w:bCs/>
          <w:sz w:val="24"/>
          <w:szCs w:val="24"/>
        </w:rPr>
      </w:pPr>
      <w:r w:rsidRPr="002D5339">
        <w:rPr>
          <w:rFonts w:ascii="Times New Roman" w:hAnsi="Times New Roman" w:cs="Times New Roman"/>
          <w:bCs/>
          <w:sz w:val="24"/>
          <w:szCs w:val="24"/>
        </w:rPr>
        <w:t>Assume the following relations:</w:t>
      </w:r>
    </w:p>
    <w:p w:rsidR="00707A91" w:rsidRPr="002D5339" w:rsidRDefault="00707A91" w:rsidP="00707A91">
      <w:pPr>
        <w:spacing w:line="240" w:lineRule="auto"/>
        <w:rPr>
          <w:rFonts w:ascii="Times New Roman" w:hAnsi="Times New Roman" w:cs="Times New Roman"/>
          <w:b/>
          <w:bCs/>
          <w:sz w:val="24"/>
          <w:szCs w:val="24"/>
        </w:rPr>
      </w:pPr>
      <w:r w:rsidRPr="002D5339">
        <w:rPr>
          <w:rFonts w:ascii="Times New Roman" w:hAnsi="Times New Roman" w:cs="Times New Roman"/>
          <w:b/>
          <w:bCs/>
          <w:sz w:val="24"/>
          <w:szCs w:val="24"/>
        </w:rPr>
        <w:t>People</w:t>
      </w:r>
    </w:p>
    <w:tbl>
      <w:tblPr>
        <w:tblStyle w:val="TableGrid"/>
        <w:tblW w:w="0" w:type="auto"/>
        <w:tblInd w:w="0" w:type="dxa"/>
        <w:tblLook w:val="04A0" w:firstRow="1" w:lastRow="0" w:firstColumn="1" w:lastColumn="0" w:noHBand="0" w:noVBand="1"/>
      </w:tblPr>
      <w:tblGrid>
        <w:gridCol w:w="1501"/>
        <w:gridCol w:w="1501"/>
        <w:gridCol w:w="1502"/>
        <w:gridCol w:w="1517"/>
        <w:gridCol w:w="1933"/>
        <w:gridCol w:w="1502"/>
      </w:tblGrid>
      <w:tr w:rsidR="00707A91" w:rsidRPr="002D5339" w:rsidTr="00707A91">
        <w:tc>
          <w:tcPr>
            <w:tcW w:w="1501" w:type="dxa"/>
            <w:shd w:val="clear" w:color="auto" w:fill="FFF2CC" w:themeFill="accent4" w:themeFillTint="33"/>
          </w:tcPr>
          <w:p w:rsidR="00707A91" w:rsidRPr="002D5339" w:rsidRDefault="00707A91" w:rsidP="00707A91">
            <w:pPr>
              <w:spacing w:line="240" w:lineRule="auto"/>
              <w:rPr>
                <w:rFonts w:ascii="Times New Roman" w:hAnsi="Times New Roman" w:cs="Times New Roman"/>
                <w:bCs/>
              </w:rPr>
            </w:pPr>
            <w:proofErr w:type="spellStart"/>
            <w:r w:rsidRPr="002D5339">
              <w:rPr>
                <w:rFonts w:ascii="Times New Roman" w:hAnsi="Times New Roman" w:cs="Times New Roman"/>
                <w:bCs/>
              </w:rPr>
              <w:t>S</w:t>
            </w:r>
            <w:r>
              <w:rPr>
                <w:rFonts w:ascii="Times New Roman" w:hAnsi="Times New Roman" w:cs="Times New Roman"/>
                <w:bCs/>
              </w:rPr>
              <w:t>taffI</w:t>
            </w:r>
            <w:r w:rsidRPr="002D5339">
              <w:rPr>
                <w:rFonts w:ascii="Times New Roman" w:hAnsi="Times New Roman" w:cs="Times New Roman"/>
                <w:bCs/>
              </w:rPr>
              <w:t>D</w:t>
            </w:r>
            <w:proofErr w:type="spellEnd"/>
          </w:p>
        </w:tc>
        <w:tc>
          <w:tcPr>
            <w:tcW w:w="1501" w:type="dxa"/>
            <w:shd w:val="clear" w:color="auto" w:fill="FFF2CC" w:themeFill="accent4" w:themeFillTint="33"/>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Name</w:t>
            </w:r>
          </w:p>
        </w:tc>
        <w:tc>
          <w:tcPr>
            <w:tcW w:w="1502" w:type="dxa"/>
            <w:shd w:val="clear" w:color="auto" w:fill="FFF2CC" w:themeFill="accent4" w:themeFillTint="33"/>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Age</w:t>
            </w:r>
          </w:p>
        </w:tc>
        <w:tc>
          <w:tcPr>
            <w:tcW w:w="1502" w:type="dxa"/>
            <w:shd w:val="clear" w:color="auto" w:fill="FFF2CC" w:themeFill="accent4" w:themeFillTint="33"/>
          </w:tcPr>
          <w:p w:rsidR="00707A91" w:rsidRPr="002D5339" w:rsidRDefault="00707A91" w:rsidP="00707A91">
            <w:pPr>
              <w:spacing w:line="240" w:lineRule="auto"/>
              <w:rPr>
                <w:rFonts w:ascii="Times New Roman" w:hAnsi="Times New Roman" w:cs="Times New Roman"/>
                <w:bCs/>
              </w:rPr>
            </w:pPr>
            <w:proofErr w:type="spellStart"/>
            <w:r w:rsidRPr="002D5339">
              <w:rPr>
                <w:rFonts w:ascii="Times New Roman" w:hAnsi="Times New Roman" w:cs="Times New Roman"/>
                <w:bCs/>
              </w:rPr>
              <w:t>WorkPlaceID</w:t>
            </w:r>
            <w:proofErr w:type="spellEnd"/>
          </w:p>
        </w:tc>
        <w:tc>
          <w:tcPr>
            <w:tcW w:w="1502" w:type="dxa"/>
            <w:shd w:val="clear" w:color="auto" w:fill="FFF2CC" w:themeFill="accent4" w:themeFillTint="33"/>
          </w:tcPr>
          <w:p w:rsidR="00707A91" w:rsidRPr="002D5339" w:rsidRDefault="00707A91" w:rsidP="00707A91">
            <w:pPr>
              <w:spacing w:line="240" w:lineRule="auto"/>
              <w:rPr>
                <w:rFonts w:ascii="Times New Roman" w:hAnsi="Times New Roman" w:cs="Times New Roman"/>
                <w:bCs/>
              </w:rPr>
            </w:pPr>
            <w:proofErr w:type="spellStart"/>
            <w:r w:rsidRPr="002D5339">
              <w:rPr>
                <w:rFonts w:ascii="Times New Roman" w:hAnsi="Times New Roman" w:cs="Times New Roman"/>
                <w:bCs/>
              </w:rPr>
              <w:t>HomeTownPcode</w:t>
            </w:r>
            <w:proofErr w:type="spellEnd"/>
          </w:p>
        </w:tc>
        <w:tc>
          <w:tcPr>
            <w:tcW w:w="1502" w:type="dxa"/>
            <w:shd w:val="clear" w:color="auto" w:fill="FFF2CC" w:themeFill="accent4" w:themeFillTint="33"/>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Gender</w:t>
            </w:r>
          </w:p>
        </w:tc>
      </w:tr>
      <w:tr w:rsidR="00707A91" w:rsidRPr="002D5339" w:rsidTr="00707A91">
        <w:trPr>
          <w:trHeight w:val="339"/>
        </w:trPr>
        <w:tc>
          <w:tcPr>
            <w:tcW w:w="1501"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1</w:t>
            </w:r>
          </w:p>
        </w:tc>
        <w:tc>
          <w:tcPr>
            <w:tcW w:w="1501"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Jennie</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30</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102</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7345</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Female</w:t>
            </w:r>
          </w:p>
        </w:tc>
      </w:tr>
      <w:tr w:rsidR="00707A91" w:rsidRPr="002D5339" w:rsidTr="00707A91">
        <w:trPr>
          <w:trHeight w:val="325"/>
        </w:trPr>
        <w:tc>
          <w:tcPr>
            <w:tcW w:w="1501"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2</w:t>
            </w:r>
          </w:p>
        </w:tc>
        <w:tc>
          <w:tcPr>
            <w:tcW w:w="1501"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 xml:space="preserve">Tommy </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22</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105</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7388</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Male</w:t>
            </w:r>
          </w:p>
        </w:tc>
      </w:tr>
      <w:tr w:rsidR="00707A91" w:rsidRPr="002D5339" w:rsidTr="00707A91">
        <w:trPr>
          <w:trHeight w:val="339"/>
        </w:trPr>
        <w:tc>
          <w:tcPr>
            <w:tcW w:w="1501"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3</w:t>
            </w:r>
          </w:p>
        </w:tc>
        <w:tc>
          <w:tcPr>
            <w:tcW w:w="1501"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Van</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31</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101</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7365</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Male</w:t>
            </w:r>
          </w:p>
        </w:tc>
      </w:tr>
      <w:tr w:rsidR="00707A91" w:rsidRPr="002D5339" w:rsidTr="00707A91">
        <w:trPr>
          <w:trHeight w:val="339"/>
        </w:trPr>
        <w:tc>
          <w:tcPr>
            <w:tcW w:w="1501"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4</w:t>
            </w:r>
          </w:p>
        </w:tc>
        <w:tc>
          <w:tcPr>
            <w:tcW w:w="1501"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Noel</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38</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101</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7345</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Male</w:t>
            </w:r>
          </w:p>
        </w:tc>
      </w:tr>
      <w:tr w:rsidR="00707A91" w:rsidRPr="002D5339" w:rsidTr="00707A91">
        <w:trPr>
          <w:trHeight w:val="269"/>
        </w:trPr>
        <w:tc>
          <w:tcPr>
            <w:tcW w:w="1501"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5</w:t>
            </w:r>
          </w:p>
        </w:tc>
        <w:tc>
          <w:tcPr>
            <w:tcW w:w="1501"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Sandy</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23</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103</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7355</w:t>
            </w:r>
          </w:p>
        </w:tc>
        <w:tc>
          <w:tcPr>
            <w:tcW w:w="1502"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Sandy</w:t>
            </w:r>
          </w:p>
        </w:tc>
      </w:tr>
    </w:tbl>
    <w:p w:rsidR="00707A91" w:rsidRPr="002D5339" w:rsidRDefault="00707A91" w:rsidP="00707A91">
      <w:pPr>
        <w:spacing w:line="240" w:lineRule="auto"/>
        <w:rPr>
          <w:rFonts w:ascii="Times New Roman" w:hAnsi="Times New Roman" w:cs="Times New Roman"/>
          <w:bCs/>
          <w:sz w:val="24"/>
          <w:szCs w:val="24"/>
        </w:rPr>
      </w:pPr>
    </w:p>
    <w:p w:rsidR="00707A91" w:rsidRPr="002D5339" w:rsidRDefault="00707A91" w:rsidP="00707A91">
      <w:pPr>
        <w:spacing w:line="240" w:lineRule="auto"/>
        <w:rPr>
          <w:rFonts w:ascii="Times New Roman" w:hAnsi="Times New Roman" w:cs="Times New Roman"/>
          <w:b/>
          <w:bCs/>
          <w:sz w:val="24"/>
          <w:szCs w:val="24"/>
        </w:rPr>
      </w:pPr>
      <w:r w:rsidRPr="002D5339">
        <w:rPr>
          <w:rFonts w:ascii="Times New Roman" w:hAnsi="Times New Roman" w:cs="Times New Roman"/>
          <w:b/>
          <w:bCs/>
          <w:sz w:val="24"/>
          <w:szCs w:val="24"/>
        </w:rPr>
        <w:t>Company</w:t>
      </w:r>
    </w:p>
    <w:tbl>
      <w:tblPr>
        <w:tblStyle w:val="TableGrid"/>
        <w:tblW w:w="0" w:type="auto"/>
        <w:tblInd w:w="0" w:type="dxa"/>
        <w:tblLook w:val="04A0" w:firstRow="1" w:lastRow="0" w:firstColumn="1" w:lastColumn="0" w:noHBand="0" w:noVBand="1"/>
      </w:tblPr>
      <w:tblGrid>
        <w:gridCol w:w="4505"/>
        <w:gridCol w:w="4505"/>
      </w:tblGrid>
      <w:tr w:rsidR="00707A91" w:rsidRPr="002D5339" w:rsidTr="00707A91">
        <w:tc>
          <w:tcPr>
            <w:tcW w:w="4505" w:type="dxa"/>
            <w:shd w:val="clear" w:color="auto" w:fill="D9E2F3" w:themeFill="accent5" w:themeFillTint="33"/>
          </w:tcPr>
          <w:p w:rsidR="00707A91" w:rsidRPr="002D5339" w:rsidRDefault="00707A91" w:rsidP="00707A91">
            <w:pPr>
              <w:spacing w:line="240" w:lineRule="auto"/>
              <w:rPr>
                <w:rFonts w:ascii="Times New Roman" w:hAnsi="Times New Roman" w:cs="Times New Roman"/>
                <w:bCs/>
              </w:rPr>
            </w:pPr>
            <w:proofErr w:type="spellStart"/>
            <w:r w:rsidRPr="002D5339">
              <w:rPr>
                <w:rFonts w:ascii="Times New Roman" w:hAnsi="Times New Roman" w:cs="Times New Roman"/>
                <w:bCs/>
              </w:rPr>
              <w:t>WorkPlaceID</w:t>
            </w:r>
            <w:proofErr w:type="spellEnd"/>
          </w:p>
        </w:tc>
        <w:tc>
          <w:tcPr>
            <w:tcW w:w="4505" w:type="dxa"/>
            <w:shd w:val="clear" w:color="auto" w:fill="D9E2F3" w:themeFill="accent5" w:themeFillTint="33"/>
          </w:tcPr>
          <w:p w:rsidR="00707A91" w:rsidRPr="002D5339" w:rsidRDefault="00707A91" w:rsidP="00707A91">
            <w:pPr>
              <w:spacing w:line="240" w:lineRule="auto"/>
              <w:rPr>
                <w:rFonts w:ascii="Times New Roman" w:hAnsi="Times New Roman" w:cs="Times New Roman"/>
                <w:bCs/>
              </w:rPr>
            </w:pPr>
            <w:proofErr w:type="spellStart"/>
            <w:r w:rsidRPr="002D5339">
              <w:rPr>
                <w:rFonts w:ascii="Times New Roman" w:hAnsi="Times New Roman" w:cs="Times New Roman"/>
                <w:bCs/>
              </w:rPr>
              <w:t>CompanyName</w:t>
            </w:r>
            <w:proofErr w:type="spellEnd"/>
          </w:p>
        </w:tc>
      </w:tr>
      <w:tr w:rsidR="00707A91" w:rsidRPr="002D5339" w:rsidTr="00707A91">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101</w:t>
            </w:r>
          </w:p>
        </w:tc>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SAP</w:t>
            </w:r>
          </w:p>
        </w:tc>
      </w:tr>
      <w:tr w:rsidR="00707A91" w:rsidRPr="002D5339" w:rsidTr="00707A91">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102</w:t>
            </w:r>
          </w:p>
        </w:tc>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Microsoft</w:t>
            </w:r>
          </w:p>
        </w:tc>
      </w:tr>
      <w:tr w:rsidR="00707A91" w:rsidRPr="002D5339" w:rsidTr="00707A91">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103</w:t>
            </w:r>
          </w:p>
        </w:tc>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Google</w:t>
            </w:r>
          </w:p>
        </w:tc>
      </w:tr>
      <w:tr w:rsidR="00707A91" w:rsidRPr="002D5339" w:rsidTr="00707A91">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104</w:t>
            </w:r>
          </w:p>
        </w:tc>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Oracle</w:t>
            </w:r>
          </w:p>
        </w:tc>
      </w:tr>
      <w:tr w:rsidR="00707A91" w:rsidRPr="002D5339" w:rsidTr="00707A91">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105</w:t>
            </w:r>
          </w:p>
        </w:tc>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Apple Inc.</w:t>
            </w:r>
          </w:p>
        </w:tc>
      </w:tr>
    </w:tbl>
    <w:p w:rsidR="00707A91" w:rsidRPr="002D5339" w:rsidRDefault="00707A91" w:rsidP="00707A91">
      <w:pPr>
        <w:spacing w:line="240" w:lineRule="auto"/>
        <w:rPr>
          <w:rFonts w:ascii="Times New Roman" w:hAnsi="Times New Roman" w:cs="Times New Roman"/>
          <w:bCs/>
          <w:sz w:val="24"/>
          <w:szCs w:val="24"/>
        </w:rPr>
      </w:pPr>
    </w:p>
    <w:p w:rsidR="00707A91" w:rsidRPr="002D5339" w:rsidRDefault="00707A91" w:rsidP="00707A91">
      <w:pPr>
        <w:spacing w:line="240" w:lineRule="auto"/>
        <w:rPr>
          <w:rFonts w:ascii="Times New Roman" w:hAnsi="Times New Roman" w:cs="Times New Roman"/>
          <w:b/>
          <w:bCs/>
          <w:sz w:val="24"/>
          <w:szCs w:val="24"/>
        </w:rPr>
      </w:pPr>
      <w:proofErr w:type="spellStart"/>
      <w:r w:rsidRPr="002D5339">
        <w:rPr>
          <w:rFonts w:ascii="Times New Roman" w:hAnsi="Times New Roman" w:cs="Times New Roman"/>
          <w:b/>
          <w:bCs/>
          <w:sz w:val="24"/>
          <w:szCs w:val="24"/>
        </w:rPr>
        <w:t>HomeTown</w:t>
      </w:r>
      <w:proofErr w:type="spellEnd"/>
    </w:p>
    <w:tbl>
      <w:tblPr>
        <w:tblStyle w:val="TableGrid"/>
        <w:tblW w:w="0" w:type="auto"/>
        <w:tblInd w:w="0" w:type="dxa"/>
        <w:tblLook w:val="04A0" w:firstRow="1" w:lastRow="0" w:firstColumn="1" w:lastColumn="0" w:noHBand="0" w:noVBand="1"/>
      </w:tblPr>
      <w:tblGrid>
        <w:gridCol w:w="4505"/>
        <w:gridCol w:w="4505"/>
      </w:tblGrid>
      <w:tr w:rsidR="00707A91" w:rsidRPr="002D5339" w:rsidTr="00707A91">
        <w:tc>
          <w:tcPr>
            <w:tcW w:w="4505" w:type="dxa"/>
            <w:shd w:val="clear" w:color="auto" w:fill="EDEDED" w:themeFill="accent3" w:themeFillTint="33"/>
          </w:tcPr>
          <w:p w:rsidR="00707A91" w:rsidRPr="002D5339" w:rsidRDefault="00707A91" w:rsidP="00707A91">
            <w:pPr>
              <w:spacing w:line="240" w:lineRule="auto"/>
              <w:rPr>
                <w:rFonts w:ascii="Times New Roman" w:hAnsi="Times New Roman" w:cs="Times New Roman"/>
                <w:bCs/>
              </w:rPr>
            </w:pPr>
            <w:proofErr w:type="spellStart"/>
            <w:r w:rsidRPr="002D5339">
              <w:rPr>
                <w:rFonts w:ascii="Times New Roman" w:hAnsi="Times New Roman" w:cs="Times New Roman"/>
                <w:bCs/>
              </w:rPr>
              <w:t>HomeTownPcode</w:t>
            </w:r>
            <w:proofErr w:type="spellEnd"/>
          </w:p>
        </w:tc>
        <w:tc>
          <w:tcPr>
            <w:tcW w:w="4505" w:type="dxa"/>
            <w:shd w:val="clear" w:color="auto" w:fill="EDEDED" w:themeFill="accent3" w:themeFillTint="33"/>
          </w:tcPr>
          <w:p w:rsidR="00707A91" w:rsidRPr="002D5339" w:rsidRDefault="00707A91" w:rsidP="00707A91">
            <w:pPr>
              <w:spacing w:line="240" w:lineRule="auto"/>
              <w:rPr>
                <w:rFonts w:ascii="Times New Roman" w:hAnsi="Times New Roman" w:cs="Times New Roman"/>
                <w:bCs/>
              </w:rPr>
            </w:pPr>
            <w:proofErr w:type="spellStart"/>
            <w:r w:rsidRPr="002D5339">
              <w:rPr>
                <w:rFonts w:ascii="Times New Roman" w:hAnsi="Times New Roman" w:cs="Times New Roman"/>
                <w:bCs/>
              </w:rPr>
              <w:t>NameCity</w:t>
            </w:r>
            <w:proofErr w:type="spellEnd"/>
          </w:p>
        </w:tc>
      </w:tr>
      <w:tr w:rsidR="00707A91" w:rsidRPr="002D5339" w:rsidTr="00707A91">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7335</w:t>
            </w:r>
          </w:p>
        </w:tc>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New York</w:t>
            </w:r>
          </w:p>
        </w:tc>
      </w:tr>
      <w:tr w:rsidR="00707A91" w:rsidRPr="002D5339" w:rsidTr="00707A91">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7345</w:t>
            </w:r>
          </w:p>
        </w:tc>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Dublin</w:t>
            </w:r>
          </w:p>
        </w:tc>
      </w:tr>
      <w:tr w:rsidR="00707A91" w:rsidRPr="002D5339" w:rsidTr="00707A91">
        <w:trPr>
          <w:trHeight w:val="325"/>
        </w:trPr>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lastRenderedPageBreak/>
              <w:t>7355</w:t>
            </w:r>
          </w:p>
        </w:tc>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Boston</w:t>
            </w:r>
          </w:p>
        </w:tc>
      </w:tr>
      <w:tr w:rsidR="00707A91" w:rsidRPr="002D5339" w:rsidTr="00707A91">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7365</w:t>
            </w:r>
          </w:p>
        </w:tc>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Berlin</w:t>
            </w:r>
          </w:p>
        </w:tc>
      </w:tr>
      <w:tr w:rsidR="00707A91" w:rsidRPr="002D5339" w:rsidTr="00707A91">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7388</w:t>
            </w:r>
          </w:p>
        </w:tc>
        <w:tc>
          <w:tcPr>
            <w:tcW w:w="4505" w:type="dxa"/>
          </w:tcPr>
          <w:p w:rsidR="00707A91" w:rsidRPr="002D5339" w:rsidRDefault="00707A91" w:rsidP="00707A91">
            <w:pPr>
              <w:spacing w:line="240" w:lineRule="auto"/>
              <w:rPr>
                <w:rFonts w:ascii="Times New Roman" w:hAnsi="Times New Roman" w:cs="Times New Roman"/>
                <w:bCs/>
              </w:rPr>
            </w:pPr>
            <w:r w:rsidRPr="002D5339">
              <w:rPr>
                <w:rFonts w:ascii="Times New Roman" w:hAnsi="Times New Roman" w:cs="Times New Roman"/>
                <w:bCs/>
              </w:rPr>
              <w:t xml:space="preserve">Paris </w:t>
            </w:r>
          </w:p>
        </w:tc>
      </w:tr>
    </w:tbl>
    <w:p w:rsidR="00CC0386" w:rsidRDefault="00CC0386" w:rsidP="00707A91">
      <w:pPr>
        <w:spacing w:before="120" w:line="240" w:lineRule="auto"/>
        <w:jc w:val="both"/>
        <w:rPr>
          <w:rFonts w:ascii="Times New Roman" w:hAnsi="Times New Roman"/>
          <w:bCs/>
          <w:sz w:val="24"/>
          <w:szCs w:val="24"/>
        </w:rPr>
      </w:pPr>
    </w:p>
    <w:p w:rsidR="00707A91" w:rsidRPr="00DE1FCA" w:rsidRDefault="00707A91" w:rsidP="00707A91">
      <w:pPr>
        <w:spacing w:before="120" w:line="240" w:lineRule="auto"/>
        <w:jc w:val="both"/>
        <w:rPr>
          <w:rFonts w:ascii="Times New Roman" w:hAnsi="Times New Roman"/>
          <w:bCs/>
          <w:sz w:val="24"/>
          <w:szCs w:val="24"/>
        </w:rPr>
      </w:pPr>
      <w:r w:rsidRPr="00DE1FCA">
        <w:rPr>
          <w:rFonts w:ascii="Times New Roman" w:hAnsi="Times New Roman"/>
          <w:bCs/>
          <w:sz w:val="24"/>
          <w:szCs w:val="24"/>
        </w:rPr>
        <w:t xml:space="preserve">Given the following relations called Project, Mapping, Employee and Department, construct the relations that will result from the following relational algebra queries and outline the details: </w:t>
      </w:r>
    </w:p>
    <w:p w:rsidR="00CC0386" w:rsidRPr="00CC0386" w:rsidRDefault="00707A91" w:rsidP="00CC0386">
      <w:pPr>
        <w:pStyle w:val="ListParagraph"/>
        <w:widowControl w:val="0"/>
        <w:numPr>
          <w:ilvl w:val="0"/>
          <w:numId w:val="46"/>
        </w:numPr>
        <w:autoSpaceDE w:val="0"/>
        <w:autoSpaceDN w:val="0"/>
        <w:adjustRightInd w:val="0"/>
        <w:spacing w:line="240" w:lineRule="auto"/>
        <w:rPr>
          <w:rFonts w:ascii="Times New Roman" w:hAnsi="Times New Roman"/>
          <w:bCs/>
          <w:sz w:val="24"/>
          <w:szCs w:val="24"/>
        </w:rPr>
      </w:pPr>
      <w:r w:rsidRPr="00CC0386">
        <w:rPr>
          <w:rFonts w:ascii="Times New Roman" w:hAnsi="Times New Roman"/>
          <w:bCs/>
          <w:sz w:val="24"/>
          <w:szCs w:val="24"/>
        </w:rPr>
        <w:t>π</w:t>
      </w:r>
      <w:proofErr w:type="spellStart"/>
      <w:r w:rsidRPr="00CC0386">
        <w:rPr>
          <w:rFonts w:ascii="Times New Roman" w:hAnsi="Times New Roman"/>
          <w:bCs/>
          <w:sz w:val="24"/>
          <w:szCs w:val="24"/>
        </w:rPr>
        <w:t>companyName</w:t>
      </w:r>
      <w:proofErr w:type="spellEnd"/>
      <w:r w:rsidRPr="00CC0386">
        <w:rPr>
          <w:rFonts w:ascii="Times New Roman" w:hAnsi="Times New Roman"/>
          <w:bCs/>
          <w:sz w:val="24"/>
          <w:szCs w:val="24"/>
        </w:rPr>
        <w:t xml:space="preserve">(Company) </w:t>
      </w:r>
      <w:r w:rsidRPr="00CC0386">
        <w:rPr>
          <w:rFonts w:ascii="Times New Roman" w:hAnsi="Times New Roman"/>
          <w:bCs/>
          <w:sz w:val="24"/>
          <w:szCs w:val="24"/>
        </w:rPr>
        <w:tab/>
      </w:r>
      <w:r w:rsidRPr="00CC0386">
        <w:rPr>
          <w:rFonts w:ascii="Times New Roman" w:hAnsi="Times New Roman"/>
          <w:bCs/>
          <w:sz w:val="24"/>
          <w:szCs w:val="24"/>
        </w:rPr>
        <w:tab/>
      </w:r>
    </w:p>
    <w:p w:rsidR="00CC0386" w:rsidRDefault="00CC0386" w:rsidP="00CC0386">
      <w:pPr>
        <w:pStyle w:val="ListParagraph"/>
        <w:widowControl w:val="0"/>
        <w:autoSpaceDE w:val="0"/>
        <w:autoSpaceDN w:val="0"/>
        <w:adjustRightInd w:val="0"/>
        <w:spacing w:line="240" w:lineRule="auto"/>
        <w:ind w:left="1080"/>
        <w:rPr>
          <w:rFonts w:ascii="Times New Roman" w:hAnsi="Times New Roman"/>
          <w:bCs/>
          <w:sz w:val="24"/>
          <w:szCs w:val="24"/>
        </w:rPr>
      </w:pPr>
    </w:p>
    <w:p w:rsidR="00CC0386" w:rsidRDefault="00CC0386" w:rsidP="00CC0386">
      <w:pPr>
        <w:pStyle w:val="ListParagraph"/>
        <w:widowControl w:val="0"/>
        <w:autoSpaceDE w:val="0"/>
        <w:autoSpaceDN w:val="0"/>
        <w:adjustRightInd w:val="0"/>
        <w:spacing w:line="240" w:lineRule="auto"/>
        <w:ind w:left="1080"/>
        <w:rPr>
          <w:rFonts w:ascii="Times New Roman" w:hAnsi="Times New Roman"/>
          <w:bCs/>
          <w:sz w:val="24"/>
          <w:szCs w:val="24"/>
        </w:rPr>
      </w:pPr>
    </w:p>
    <w:p w:rsidR="00707A91" w:rsidRDefault="00707A91" w:rsidP="00CC0386">
      <w:pPr>
        <w:pStyle w:val="ListParagraph"/>
        <w:widowControl w:val="0"/>
        <w:autoSpaceDE w:val="0"/>
        <w:autoSpaceDN w:val="0"/>
        <w:adjustRightInd w:val="0"/>
        <w:spacing w:line="240" w:lineRule="auto"/>
        <w:ind w:left="1080"/>
        <w:rPr>
          <w:rFonts w:ascii="Times New Roman" w:hAnsi="Times New Roman"/>
          <w:b/>
          <w:bCs/>
          <w:sz w:val="24"/>
          <w:szCs w:val="24"/>
        </w:rPr>
      </w:pPr>
      <w:r w:rsidRPr="00CC0386">
        <w:rPr>
          <w:rFonts w:ascii="Times New Roman" w:hAnsi="Times New Roman"/>
          <w:bCs/>
          <w:sz w:val="24"/>
          <w:szCs w:val="24"/>
        </w:rPr>
        <w:tab/>
      </w:r>
      <w:r w:rsidRPr="00CC0386">
        <w:rPr>
          <w:rFonts w:ascii="Times New Roman" w:hAnsi="Times New Roman"/>
          <w:b/>
          <w:bCs/>
          <w:sz w:val="24"/>
          <w:szCs w:val="24"/>
        </w:rPr>
        <w:t xml:space="preserve">            </w:t>
      </w:r>
    </w:p>
    <w:p w:rsidR="00CC0386" w:rsidRPr="00CC0386" w:rsidRDefault="00CC0386" w:rsidP="00CC0386">
      <w:pPr>
        <w:pStyle w:val="ListParagraph"/>
        <w:widowControl w:val="0"/>
        <w:autoSpaceDE w:val="0"/>
        <w:autoSpaceDN w:val="0"/>
        <w:adjustRightInd w:val="0"/>
        <w:spacing w:line="240" w:lineRule="auto"/>
        <w:ind w:left="1080"/>
        <w:rPr>
          <w:rFonts w:ascii="Times New Roman" w:hAnsi="Times New Roman"/>
          <w:b/>
          <w:bCs/>
          <w:sz w:val="24"/>
          <w:szCs w:val="24"/>
        </w:rPr>
      </w:pPr>
    </w:p>
    <w:p w:rsidR="00CC0386" w:rsidRDefault="00707A91" w:rsidP="00CC0386">
      <w:pPr>
        <w:pStyle w:val="ListParagraph"/>
        <w:widowControl w:val="0"/>
        <w:numPr>
          <w:ilvl w:val="0"/>
          <w:numId w:val="46"/>
        </w:numPr>
        <w:autoSpaceDE w:val="0"/>
        <w:autoSpaceDN w:val="0"/>
        <w:adjustRightInd w:val="0"/>
        <w:spacing w:line="240" w:lineRule="auto"/>
        <w:rPr>
          <w:rFonts w:ascii="Times New Roman" w:hAnsi="Times New Roman"/>
          <w:bCs/>
          <w:sz w:val="24"/>
          <w:szCs w:val="24"/>
        </w:rPr>
      </w:pPr>
      <w:r w:rsidRPr="00CC0386">
        <w:rPr>
          <w:rFonts w:ascii="Times New Roman" w:hAnsi="Times New Roman"/>
          <w:bCs/>
          <w:sz w:val="24"/>
          <w:szCs w:val="24"/>
        </w:rPr>
        <w:t>πName(</w:t>
      </w:r>
      <w:proofErr w:type="spellStart"/>
      <w:r w:rsidRPr="00CC0386">
        <w:rPr>
          <w:rFonts w:ascii="Times New Roman" w:hAnsi="Times New Roman"/>
          <w:bCs/>
          <w:sz w:val="24"/>
          <w:szCs w:val="24"/>
        </w:rPr>
        <w:t>σAge</w:t>
      </w:r>
      <w:proofErr w:type="spellEnd"/>
      <w:r w:rsidRPr="00CC0386">
        <w:rPr>
          <w:rFonts w:ascii="Times New Roman" w:hAnsi="Times New Roman"/>
          <w:bCs/>
          <w:sz w:val="24"/>
          <w:szCs w:val="24"/>
        </w:rPr>
        <w:t xml:space="preserve">&gt;25(People)) </w:t>
      </w:r>
      <w:r w:rsidRPr="00CC0386">
        <w:rPr>
          <w:rFonts w:ascii="Times New Roman" w:hAnsi="Times New Roman"/>
          <w:bCs/>
          <w:sz w:val="24"/>
          <w:szCs w:val="24"/>
        </w:rPr>
        <w:tab/>
      </w:r>
    </w:p>
    <w:p w:rsidR="00CC0386" w:rsidRDefault="00CC0386" w:rsidP="00CC0386">
      <w:pPr>
        <w:pStyle w:val="ListParagraph"/>
        <w:widowControl w:val="0"/>
        <w:autoSpaceDE w:val="0"/>
        <w:autoSpaceDN w:val="0"/>
        <w:adjustRightInd w:val="0"/>
        <w:spacing w:line="240" w:lineRule="auto"/>
        <w:ind w:left="1080"/>
        <w:rPr>
          <w:rFonts w:ascii="Times New Roman" w:hAnsi="Times New Roman"/>
          <w:bCs/>
          <w:sz w:val="24"/>
          <w:szCs w:val="24"/>
        </w:rPr>
      </w:pPr>
    </w:p>
    <w:p w:rsidR="00CC0386" w:rsidRPr="00CC0386" w:rsidRDefault="00CC0386" w:rsidP="00CC0386">
      <w:pPr>
        <w:pStyle w:val="ListParagraph"/>
        <w:widowControl w:val="0"/>
        <w:autoSpaceDE w:val="0"/>
        <w:autoSpaceDN w:val="0"/>
        <w:adjustRightInd w:val="0"/>
        <w:spacing w:line="240" w:lineRule="auto"/>
        <w:ind w:left="1080"/>
        <w:rPr>
          <w:rFonts w:ascii="Times New Roman" w:hAnsi="Times New Roman"/>
          <w:bCs/>
          <w:sz w:val="24"/>
          <w:szCs w:val="24"/>
        </w:rPr>
      </w:pPr>
    </w:p>
    <w:p w:rsidR="00707A91" w:rsidRPr="00CC0386" w:rsidRDefault="00707A91" w:rsidP="00CC0386">
      <w:pPr>
        <w:widowControl w:val="0"/>
        <w:autoSpaceDE w:val="0"/>
        <w:autoSpaceDN w:val="0"/>
        <w:adjustRightInd w:val="0"/>
        <w:spacing w:line="240" w:lineRule="auto"/>
        <w:rPr>
          <w:rFonts w:ascii="Times New Roman" w:hAnsi="Times New Roman"/>
          <w:b/>
          <w:bCs/>
          <w:sz w:val="24"/>
          <w:szCs w:val="24"/>
        </w:rPr>
      </w:pPr>
      <w:r w:rsidRPr="00CC0386">
        <w:rPr>
          <w:rFonts w:ascii="Times New Roman" w:hAnsi="Times New Roman"/>
          <w:bCs/>
          <w:sz w:val="24"/>
          <w:szCs w:val="24"/>
        </w:rPr>
        <w:tab/>
      </w:r>
      <w:r w:rsidRPr="00CC0386">
        <w:rPr>
          <w:rFonts w:ascii="Times New Roman" w:hAnsi="Times New Roman"/>
          <w:bCs/>
          <w:sz w:val="24"/>
          <w:szCs w:val="24"/>
        </w:rPr>
        <w:tab/>
      </w:r>
      <w:r w:rsidRPr="00CC0386">
        <w:rPr>
          <w:rFonts w:ascii="Times New Roman" w:hAnsi="Times New Roman"/>
          <w:bCs/>
          <w:sz w:val="24"/>
          <w:szCs w:val="24"/>
        </w:rPr>
        <w:tab/>
      </w:r>
    </w:p>
    <w:p w:rsidR="00CC0386" w:rsidRPr="00CC0386" w:rsidRDefault="00707A91" w:rsidP="00CC0386">
      <w:pPr>
        <w:pStyle w:val="ListParagraph"/>
        <w:widowControl w:val="0"/>
        <w:numPr>
          <w:ilvl w:val="0"/>
          <w:numId w:val="46"/>
        </w:numPr>
        <w:autoSpaceDE w:val="0"/>
        <w:autoSpaceDN w:val="0"/>
        <w:adjustRightInd w:val="0"/>
        <w:spacing w:line="240" w:lineRule="auto"/>
        <w:rPr>
          <w:rFonts w:ascii="Times New Roman" w:hAnsi="Times New Roman"/>
          <w:bCs/>
          <w:sz w:val="24"/>
          <w:szCs w:val="24"/>
        </w:rPr>
      </w:pPr>
      <w:proofErr w:type="spellStart"/>
      <w:r w:rsidRPr="00CC0386">
        <w:rPr>
          <w:rFonts w:ascii="Times New Roman" w:hAnsi="Times New Roman"/>
          <w:bCs/>
          <w:sz w:val="24"/>
          <w:szCs w:val="24"/>
        </w:rPr>
        <w:t>σStaffID</w:t>
      </w:r>
      <w:proofErr w:type="spellEnd"/>
      <w:r w:rsidRPr="00CC0386">
        <w:rPr>
          <w:rFonts w:ascii="Times New Roman" w:hAnsi="Times New Roman"/>
          <w:bCs/>
          <w:sz w:val="24"/>
          <w:szCs w:val="24"/>
        </w:rPr>
        <w:t>&gt;2</w:t>
      </w:r>
      <w:r w:rsidRPr="00CC0386">
        <w:rPr>
          <w:rFonts w:ascii="Cambria Math" w:hAnsi="Cambria Math" w:cs="Cambria Math"/>
          <w:bCs/>
          <w:sz w:val="24"/>
          <w:szCs w:val="24"/>
        </w:rPr>
        <w:t>∨</w:t>
      </w:r>
      <w:r w:rsidRPr="00CC0386">
        <w:rPr>
          <w:rFonts w:ascii="Times New Roman" w:hAnsi="Times New Roman"/>
          <w:bCs/>
          <w:sz w:val="24"/>
          <w:szCs w:val="24"/>
        </w:rPr>
        <w:t>Age=31(People)</w:t>
      </w:r>
      <w:r w:rsidRPr="00CC0386">
        <w:rPr>
          <w:rFonts w:ascii="Times New Roman" w:hAnsi="Times New Roman"/>
          <w:bCs/>
          <w:sz w:val="24"/>
          <w:szCs w:val="24"/>
        </w:rPr>
        <w:tab/>
      </w:r>
    </w:p>
    <w:p w:rsidR="00CC0386" w:rsidRPr="00CC0386" w:rsidRDefault="00CC0386" w:rsidP="00CC0386">
      <w:pPr>
        <w:pStyle w:val="ListParagraph"/>
        <w:rPr>
          <w:rFonts w:ascii="Times New Roman" w:hAnsi="Times New Roman"/>
          <w:bCs/>
          <w:sz w:val="24"/>
          <w:szCs w:val="24"/>
        </w:rPr>
      </w:pPr>
    </w:p>
    <w:p w:rsidR="00707A91" w:rsidRPr="00CC0386" w:rsidRDefault="00707A91" w:rsidP="00CC0386">
      <w:pPr>
        <w:pStyle w:val="ListParagraph"/>
        <w:widowControl w:val="0"/>
        <w:autoSpaceDE w:val="0"/>
        <w:autoSpaceDN w:val="0"/>
        <w:adjustRightInd w:val="0"/>
        <w:spacing w:line="240" w:lineRule="auto"/>
        <w:ind w:left="1080"/>
        <w:rPr>
          <w:rFonts w:ascii="Times New Roman" w:hAnsi="Times New Roman"/>
          <w:bCs/>
          <w:sz w:val="24"/>
          <w:szCs w:val="24"/>
        </w:rPr>
      </w:pPr>
      <w:r w:rsidRPr="00CC0386">
        <w:rPr>
          <w:rFonts w:ascii="Times New Roman" w:hAnsi="Times New Roman"/>
          <w:bCs/>
          <w:sz w:val="24"/>
          <w:szCs w:val="24"/>
        </w:rPr>
        <w:tab/>
      </w:r>
      <w:r w:rsidRPr="00CC0386">
        <w:rPr>
          <w:rFonts w:ascii="Times New Roman" w:hAnsi="Times New Roman"/>
          <w:bCs/>
          <w:sz w:val="24"/>
          <w:szCs w:val="24"/>
        </w:rPr>
        <w:tab/>
      </w:r>
      <w:r w:rsidRPr="00CC0386">
        <w:rPr>
          <w:rFonts w:ascii="Times New Roman" w:hAnsi="Times New Roman"/>
          <w:bCs/>
          <w:sz w:val="24"/>
          <w:szCs w:val="24"/>
        </w:rPr>
        <w:tab/>
      </w:r>
    </w:p>
    <w:p w:rsidR="00707A91" w:rsidRPr="006F0CA8" w:rsidRDefault="00707A91" w:rsidP="00707A91">
      <w:pPr>
        <w:widowControl w:val="0"/>
        <w:autoSpaceDE w:val="0"/>
        <w:autoSpaceDN w:val="0"/>
        <w:adjustRightInd w:val="0"/>
        <w:spacing w:line="240" w:lineRule="auto"/>
        <w:jc w:val="right"/>
        <w:rPr>
          <w:rFonts w:ascii="Times New Roman" w:hAnsi="Times New Roman"/>
          <w:b/>
          <w:bCs/>
          <w:sz w:val="24"/>
          <w:szCs w:val="24"/>
        </w:rPr>
      </w:pPr>
    </w:p>
    <w:p w:rsidR="00CC0386" w:rsidRPr="00CC0386" w:rsidRDefault="00707A91" w:rsidP="00CC0386">
      <w:pPr>
        <w:pStyle w:val="ListParagraph"/>
        <w:widowControl w:val="0"/>
        <w:numPr>
          <w:ilvl w:val="0"/>
          <w:numId w:val="46"/>
        </w:numPr>
        <w:autoSpaceDE w:val="0"/>
        <w:autoSpaceDN w:val="0"/>
        <w:adjustRightInd w:val="0"/>
        <w:spacing w:line="240" w:lineRule="auto"/>
        <w:rPr>
          <w:rFonts w:ascii="Times New Roman" w:hAnsi="Times New Roman"/>
          <w:bCs/>
          <w:sz w:val="24"/>
          <w:szCs w:val="24"/>
        </w:rPr>
      </w:pPr>
      <w:r w:rsidRPr="00CC0386">
        <w:rPr>
          <w:rFonts w:ascii="Times New Roman" w:hAnsi="Times New Roman"/>
          <w:bCs/>
          <w:sz w:val="24"/>
          <w:szCs w:val="24"/>
        </w:rPr>
        <w:t xml:space="preserve">πName, </w:t>
      </w:r>
      <w:proofErr w:type="spellStart"/>
      <w:r w:rsidRPr="00CC0386">
        <w:rPr>
          <w:rFonts w:ascii="Times New Roman" w:hAnsi="Times New Roman"/>
          <w:bCs/>
          <w:sz w:val="24"/>
          <w:szCs w:val="24"/>
        </w:rPr>
        <w:t>CompanyName</w:t>
      </w:r>
      <w:proofErr w:type="spellEnd"/>
      <w:r w:rsidRPr="00CC0386">
        <w:rPr>
          <w:rFonts w:ascii="Times New Roman" w:hAnsi="Times New Roman"/>
          <w:bCs/>
          <w:sz w:val="24"/>
          <w:szCs w:val="24"/>
        </w:rPr>
        <w:t xml:space="preserve"> (</w:t>
      </w:r>
      <w:proofErr w:type="spellStart"/>
      <w:r w:rsidRPr="00CC0386">
        <w:rPr>
          <w:rFonts w:ascii="Times New Roman" w:hAnsi="Times New Roman"/>
          <w:bCs/>
          <w:sz w:val="24"/>
          <w:szCs w:val="24"/>
        </w:rPr>
        <w:t>σPeople.WorkPlaceID</w:t>
      </w:r>
      <w:proofErr w:type="spellEnd"/>
      <w:r w:rsidRPr="00CC0386">
        <w:rPr>
          <w:rFonts w:ascii="Times New Roman" w:hAnsi="Times New Roman"/>
          <w:bCs/>
          <w:sz w:val="24"/>
          <w:szCs w:val="24"/>
        </w:rPr>
        <w:t>=</w:t>
      </w:r>
      <w:proofErr w:type="spellStart"/>
      <w:r w:rsidRPr="00CC0386">
        <w:rPr>
          <w:rFonts w:ascii="Times New Roman" w:hAnsi="Times New Roman"/>
          <w:bCs/>
          <w:sz w:val="24"/>
          <w:szCs w:val="24"/>
        </w:rPr>
        <w:t>Company.WorkPlaceID</w:t>
      </w:r>
      <w:proofErr w:type="spellEnd"/>
      <w:r w:rsidRPr="00CC0386">
        <w:rPr>
          <w:rFonts w:ascii="Times New Roman" w:hAnsi="Times New Roman"/>
          <w:bCs/>
          <w:sz w:val="24"/>
          <w:szCs w:val="24"/>
        </w:rPr>
        <w:t xml:space="preserve"> (People X Company)) </w:t>
      </w:r>
      <w:r w:rsidRPr="00CC0386">
        <w:rPr>
          <w:rFonts w:ascii="Times New Roman" w:hAnsi="Times New Roman"/>
          <w:bCs/>
          <w:sz w:val="24"/>
          <w:szCs w:val="24"/>
        </w:rPr>
        <w:tab/>
      </w:r>
    </w:p>
    <w:p w:rsidR="00CC0386" w:rsidRDefault="00CC0386" w:rsidP="00CC0386">
      <w:pPr>
        <w:pStyle w:val="ListParagraph"/>
        <w:widowControl w:val="0"/>
        <w:autoSpaceDE w:val="0"/>
        <w:autoSpaceDN w:val="0"/>
        <w:adjustRightInd w:val="0"/>
        <w:spacing w:line="240" w:lineRule="auto"/>
        <w:ind w:left="1080"/>
        <w:rPr>
          <w:rFonts w:ascii="Times New Roman" w:hAnsi="Times New Roman"/>
          <w:bCs/>
          <w:sz w:val="24"/>
          <w:szCs w:val="24"/>
        </w:rPr>
      </w:pPr>
    </w:p>
    <w:p w:rsidR="00707A91" w:rsidRPr="00CC0386" w:rsidRDefault="00707A91" w:rsidP="00CC0386">
      <w:pPr>
        <w:pStyle w:val="ListParagraph"/>
        <w:widowControl w:val="0"/>
        <w:autoSpaceDE w:val="0"/>
        <w:autoSpaceDN w:val="0"/>
        <w:adjustRightInd w:val="0"/>
        <w:spacing w:line="240" w:lineRule="auto"/>
        <w:ind w:left="1080"/>
        <w:rPr>
          <w:rFonts w:ascii="Times New Roman" w:hAnsi="Times New Roman"/>
          <w:bCs/>
          <w:sz w:val="24"/>
          <w:szCs w:val="24"/>
        </w:rPr>
      </w:pPr>
      <w:r w:rsidRPr="00CC0386">
        <w:rPr>
          <w:rFonts w:ascii="Times New Roman" w:hAnsi="Times New Roman"/>
          <w:bCs/>
          <w:sz w:val="24"/>
          <w:szCs w:val="24"/>
        </w:rPr>
        <w:tab/>
      </w:r>
      <w:r w:rsidRPr="00CC0386">
        <w:rPr>
          <w:rFonts w:ascii="Times New Roman" w:hAnsi="Times New Roman"/>
          <w:bCs/>
          <w:sz w:val="24"/>
          <w:szCs w:val="24"/>
        </w:rPr>
        <w:tab/>
      </w:r>
      <w:r w:rsidRPr="00CC0386">
        <w:rPr>
          <w:rFonts w:ascii="Times New Roman" w:hAnsi="Times New Roman"/>
          <w:bCs/>
          <w:sz w:val="24"/>
          <w:szCs w:val="24"/>
        </w:rPr>
        <w:tab/>
      </w:r>
      <w:r w:rsidRPr="00CC0386">
        <w:rPr>
          <w:rFonts w:ascii="Times New Roman" w:hAnsi="Times New Roman"/>
          <w:bCs/>
          <w:sz w:val="24"/>
          <w:szCs w:val="24"/>
        </w:rPr>
        <w:tab/>
      </w:r>
      <w:r w:rsidRPr="00CC0386">
        <w:rPr>
          <w:rFonts w:ascii="Times New Roman" w:hAnsi="Times New Roman"/>
          <w:bCs/>
          <w:sz w:val="24"/>
          <w:szCs w:val="24"/>
        </w:rPr>
        <w:tab/>
      </w:r>
    </w:p>
    <w:p w:rsidR="00707A91" w:rsidRDefault="00707A91" w:rsidP="00707A91">
      <w:pPr>
        <w:widowControl w:val="0"/>
        <w:autoSpaceDE w:val="0"/>
        <w:autoSpaceDN w:val="0"/>
        <w:adjustRightInd w:val="0"/>
        <w:spacing w:line="240" w:lineRule="auto"/>
        <w:jc w:val="right"/>
        <w:rPr>
          <w:rFonts w:ascii="Times New Roman" w:hAnsi="Times New Roman"/>
          <w:b/>
          <w:bCs/>
          <w:sz w:val="24"/>
          <w:szCs w:val="24"/>
        </w:rPr>
      </w:pPr>
    </w:p>
    <w:p w:rsidR="00CC0386" w:rsidRPr="006F0CA8" w:rsidRDefault="00CC0386" w:rsidP="00707A91">
      <w:pPr>
        <w:widowControl w:val="0"/>
        <w:autoSpaceDE w:val="0"/>
        <w:autoSpaceDN w:val="0"/>
        <w:adjustRightInd w:val="0"/>
        <w:spacing w:line="240" w:lineRule="auto"/>
        <w:jc w:val="right"/>
        <w:rPr>
          <w:rFonts w:ascii="Times New Roman" w:hAnsi="Times New Roman"/>
          <w:b/>
          <w:bCs/>
          <w:sz w:val="24"/>
          <w:szCs w:val="24"/>
        </w:rPr>
      </w:pPr>
    </w:p>
    <w:p w:rsidR="00707A91" w:rsidRPr="00CC0386" w:rsidRDefault="00707A91" w:rsidP="00707A91">
      <w:pPr>
        <w:pStyle w:val="ListParagraph"/>
        <w:widowControl w:val="0"/>
        <w:numPr>
          <w:ilvl w:val="0"/>
          <w:numId w:val="1"/>
        </w:numPr>
        <w:autoSpaceDE w:val="0"/>
        <w:autoSpaceDN w:val="0"/>
        <w:adjustRightInd w:val="0"/>
        <w:spacing w:line="240" w:lineRule="auto"/>
        <w:ind w:left="709" w:hanging="709"/>
        <w:rPr>
          <w:rFonts w:ascii="Times New Roman" w:hAnsi="Times New Roman"/>
          <w:b/>
          <w:bCs/>
          <w:sz w:val="24"/>
          <w:szCs w:val="24"/>
        </w:rPr>
      </w:pPr>
      <w:r w:rsidRPr="00DE1FCA">
        <w:rPr>
          <w:rFonts w:ascii="Times New Roman" w:hAnsi="Times New Roman"/>
          <w:bCs/>
          <w:sz w:val="24"/>
          <w:szCs w:val="24"/>
        </w:rPr>
        <w:t>How many rows will be there if one takes the Cartesian p</w:t>
      </w:r>
      <w:r>
        <w:rPr>
          <w:rFonts w:ascii="Times New Roman" w:hAnsi="Times New Roman"/>
          <w:bCs/>
          <w:sz w:val="24"/>
          <w:szCs w:val="24"/>
        </w:rPr>
        <w:t xml:space="preserve">roduct of </w:t>
      </w:r>
      <w:proofErr w:type="spellStart"/>
      <w:r>
        <w:rPr>
          <w:rFonts w:ascii="Times New Roman" w:hAnsi="Times New Roman"/>
          <w:bCs/>
          <w:sz w:val="24"/>
          <w:szCs w:val="24"/>
        </w:rPr>
        <w:t>HomeTown</w:t>
      </w:r>
      <w:proofErr w:type="spellEnd"/>
      <w:r>
        <w:rPr>
          <w:rFonts w:ascii="Times New Roman" w:hAnsi="Times New Roman"/>
          <w:bCs/>
          <w:sz w:val="24"/>
          <w:szCs w:val="24"/>
        </w:rPr>
        <w:t xml:space="preserve"> and Company? </w:t>
      </w:r>
      <w:r w:rsidRPr="00DE1FCA">
        <w:rPr>
          <w:rFonts w:ascii="Times New Roman" w:hAnsi="Times New Roman"/>
          <w:bCs/>
          <w:sz w:val="24"/>
          <w:szCs w:val="24"/>
        </w:rPr>
        <w:t xml:space="preserve">Illustrate the details that </w:t>
      </w:r>
      <w:proofErr w:type="gramStart"/>
      <w:r w:rsidRPr="00DE1FCA">
        <w:rPr>
          <w:rFonts w:ascii="Times New Roman" w:hAnsi="Times New Roman"/>
          <w:bCs/>
          <w:sz w:val="24"/>
          <w:szCs w:val="24"/>
        </w:rPr>
        <w:t>will be displayed</w:t>
      </w:r>
      <w:proofErr w:type="gramEnd"/>
      <w:r>
        <w:rPr>
          <w:rFonts w:ascii="Times New Roman" w:hAnsi="Times New Roman"/>
          <w:bCs/>
          <w:sz w:val="24"/>
          <w:szCs w:val="24"/>
        </w:rPr>
        <w:t>.</w:t>
      </w:r>
      <w:r w:rsidRPr="00DE1FCA">
        <w:rPr>
          <w:rFonts w:ascii="Times New Roman" w:hAnsi="Times New Roman"/>
          <w:bCs/>
          <w:sz w:val="24"/>
          <w:szCs w:val="24"/>
        </w:rPr>
        <w:t xml:space="preserve">  </w:t>
      </w:r>
    </w:p>
    <w:p w:rsidR="00CC0386" w:rsidRDefault="00CC0386" w:rsidP="00CC0386">
      <w:pPr>
        <w:widowControl w:val="0"/>
        <w:autoSpaceDE w:val="0"/>
        <w:autoSpaceDN w:val="0"/>
        <w:adjustRightInd w:val="0"/>
        <w:spacing w:line="240" w:lineRule="auto"/>
        <w:rPr>
          <w:rFonts w:ascii="Times New Roman" w:hAnsi="Times New Roman"/>
          <w:b/>
          <w:bCs/>
          <w:sz w:val="24"/>
          <w:szCs w:val="24"/>
        </w:rPr>
      </w:pPr>
    </w:p>
    <w:p w:rsidR="00CC0386" w:rsidRDefault="00CC0386" w:rsidP="00CC0386">
      <w:pPr>
        <w:widowControl w:val="0"/>
        <w:autoSpaceDE w:val="0"/>
        <w:autoSpaceDN w:val="0"/>
        <w:adjustRightInd w:val="0"/>
        <w:spacing w:line="240" w:lineRule="auto"/>
        <w:rPr>
          <w:rFonts w:ascii="Times New Roman" w:hAnsi="Times New Roman"/>
          <w:b/>
          <w:bCs/>
          <w:sz w:val="24"/>
          <w:szCs w:val="24"/>
        </w:rPr>
      </w:pPr>
    </w:p>
    <w:p w:rsidR="00CC0386" w:rsidRPr="00CC0386" w:rsidRDefault="00CC0386" w:rsidP="00CC0386">
      <w:pPr>
        <w:widowControl w:val="0"/>
        <w:autoSpaceDE w:val="0"/>
        <w:autoSpaceDN w:val="0"/>
        <w:adjustRightInd w:val="0"/>
        <w:spacing w:line="240" w:lineRule="auto"/>
        <w:rPr>
          <w:rFonts w:ascii="Times New Roman" w:hAnsi="Times New Roman"/>
          <w:b/>
          <w:bCs/>
          <w:sz w:val="24"/>
          <w:szCs w:val="24"/>
        </w:rPr>
      </w:pPr>
    </w:p>
    <w:p w:rsidR="00707A91" w:rsidRPr="00DE1FCA" w:rsidRDefault="00707A91" w:rsidP="00707A91">
      <w:pPr>
        <w:pStyle w:val="ListParagraph"/>
        <w:numPr>
          <w:ilvl w:val="0"/>
          <w:numId w:val="1"/>
        </w:numPr>
        <w:spacing w:line="240" w:lineRule="auto"/>
        <w:ind w:left="709" w:hanging="709"/>
        <w:rPr>
          <w:rFonts w:ascii="Times New Roman" w:hAnsi="Times New Roman"/>
          <w:bCs/>
          <w:sz w:val="24"/>
          <w:szCs w:val="24"/>
        </w:rPr>
      </w:pPr>
      <w:r w:rsidRPr="00DE1FCA">
        <w:rPr>
          <w:rFonts w:ascii="Times New Roman" w:hAnsi="Times New Roman"/>
          <w:bCs/>
          <w:sz w:val="24"/>
          <w:szCs w:val="24"/>
        </w:rPr>
        <w:t xml:space="preserve">Write down the equivalent SQL statements for relational expressions shown in </w:t>
      </w:r>
      <w:proofErr w:type="gramStart"/>
      <w:r w:rsidRPr="00DE1FCA">
        <w:rPr>
          <w:rFonts w:ascii="Times New Roman" w:hAnsi="Times New Roman"/>
          <w:bCs/>
          <w:sz w:val="24"/>
          <w:szCs w:val="24"/>
        </w:rPr>
        <w:t>1</w:t>
      </w:r>
      <w:proofErr w:type="gramEnd"/>
      <w:r w:rsidRPr="00DE1FCA">
        <w:rPr>
          <w:rFonts w:ascii="Times New Roman" w:hAnsi="Times New Roman"/>
          <w:bCs/>
          <w:sz w:val="24"/>
          <w:szCs w:val="24"/>
        </w:rPr>
        <w:t xml:space="preserve"> (a), 1(b) and 1(c). </w:t>
      </w:r>
      <w:r w:rsidRPr="00DE1FCA">
        <w:rPr>
          <w:rFonts w:ascii="Times New Roman" w:hAnsi="Times New Roman"/>
          <w:bCs/>
          <w:sz w:val="24"/>
          <w:szCs w:val="24"/>
        </w:rPr>
        <w:tab/>
      </w:r>
      <w:r w:rsidRPr="00DE1FCA">
        <w:rPr>
          <w:rFonts w:ascii="Times New Roman" w:hAnsi="Times New Roman"/>
          <w:bCs/>
          <w:sz w:val="24"/>
          <w:szCs w:val="24"/>
        </w:rPr>
        <w:tab/>
      </w:r>
      <w:r w:rsidRPr="00DE1FCA">
        <w:rPr>
          <w:rFonts w:ascii="Times New Roman" w:hAnsi="Times New Roman"/>
          <w:bCs/>
          <w:sz w:val="24"/>
          <w:szCs w:val="24"/>
        </w:rPr>
        <w:tab/>
      </w:r>
      <w:r w:rsidRPr="00DE1FCA">
        <w:rPr>
          <w:rFonts w:ascii="Times New Roman" w:hAnsi="Times New Roman"/>
          <w:bCs/>
          <w:sz w:val="24"/>
          <w:szCs w:val="24"/>
        </w:rPr>
        <w:tab/>
      </w:r>
      <w:r w:rsidRPr="00DE1FCA">
        <w:rPr>
          <w:rFonts w:ascii="Times New Roman" w:hAnsi="Times New Roman"/>
          <w:bCs/>
          <w:sz w:val="24"/>
          <w:szCs w:val="24"/>
        </w:rPr>
        <w:tab/>
      </w:r>
    </w:p>
    <w:p w:rsidR="00707A91" w:rsidRDefault="00707A91" w:rsidP="00707A91">
      <w:pPr>
        <w:spacing w:line="240" w:lineRule="auto"/>
        <w:rPr>
          <w:rFonts w:ascii="Times New Roman" w:hAnsi="Times New Roman"/>
          <w:b/>
          <w:sz w:val="24"/>
          <w:szCs w:val="24"/>
        </w:rPr>
      </w:pPr>
    </w:p>
    <w:p w:rsidR="00CC0386" w:rsidRDefault="00CC0386" w:rsidP="00707A91">
      <w:pPr>
        <w:spacing w:line="240" w:lineRule="auto"/>
        <w:rPr>
          <w:rFonts w:ascii="Times New Roman" w:hAnsi="Times New Roman"/>
          <w:b/>
          <w:sz w:val="24"/>
          <w:szCs w:val="24"/>
        </w:rPr>
      </w:pPr>
    </w:p>
    <w:p w:rsidR="00D273A0" w:rsidRDefault="00D273A0" w:rsidP="00707A91">
      <w:pPr>
        <w:spacing w:line="240" w:lineRule="auto"/>
        <w:rPr>
          <w:rFonts w:ascii="Times New Roman" w:hAnsi="Times New Roman"/>
          <w:b/>
          <w:sz w:val="24"/>
          <w:szCs w:val="24"/>
        </w:rPr>
      </w:pPr>
    </w:p>
    <w:p w:rsidR="00707A91" w:rsidRPr="00E61066" w:rsidRDefault="00707A91" w:rsidP="00CC0386">
      <w:pPr>
        <w:spacing w:line="240" w:lineRule="auto"/>
        <w:rPr>
          <w:rFonts w:ascii="Times New Roman" w:hAnsi="Times New Roman"/>
          <w:b/>
          <w:bCs/>
          <w:sz w:val="24"/>
          <w:szCs w:val="24"/>
        </w:rPr>
      </w:pPr>
    </w:p>
    <w:p w:rsidR="00707A91" w:rsidRDefault="00707A91" w:rsidP="00707A91">
      <w:pPr>
        <w:pStyle w:val="NormalWeb"/>
        <w:spacing w:before="0" w:after="120" w:line="240" w:lineRule="auto"/>
        <w:jc w:val="both"/>
        <w:outlineLvl w:val="0"/>
        <w:rPr>
          <w:b/>
          <w:bCs/>
        </w:rPr>
      </w:pPr>
      <w:r>
        <w:rPr>
          <w:b/>
          <w:bCs/>
        </w:rPr>
        <w:lastRenderedPageBreak/>
        <w:t>QUESTION 4</w:t>
      </w:r>
    </w:p>
    <w:p w:rsidR="00707A91" w:rsidRDefault="00707A91" w:rsidP="00707A91">
      <w:pPr>
        <w:pStyle w:val="NormalWeb"/>
        <w:spacing w:before="0" w:after="120" w:line="240" w:lineRule="auto"/>
        <w:jc w:val="both"/>
        <w:outlineLvl w:val="0"/>
      </w:pPr>
      <w:r>
        <w:rPr>
          <w:b/>
          <w:bCs/>
        </w:rPr>
        <w:t>Answer all parts</w:t>
      </w:r>
    </w:p>
    <w:p w:rsidR="00707A91" w:rsidRDefault="00707A91" w:rsidP="00707A91">
      <w:pPr>
        <w:pStyle w:val="NormalWeb"/>
        <w:numPr>
          <w:ilvl w:val="0"/>
          <w:numId w:val="8"/>
        </w:numPr>
        <w:spacing w:before="0" w:after="120" w:line="240" w:lineRule="auto"/>
        <w:ind w:left="709" w:hanging="709"/>
        <w:jc w:val="both"/>
      </w:pPr>
      <w:r>
        <w:t xml:space="preserve">Define the following terms by illustrating them with a working example.  </w:t>
      </w:r>
    </w:p>
    <w:p w:rsidR="00707A91" w:rsidRDefault="00707A91" w:rsidP="00707A91">
      <w:pPr>
        <w:pStyle w:val="NormalWeb"/>
        <w:numPr>
          <w:ilvl w:val="1"/>
          <w:numId w:val="8"/>
        </w:numPr>
        <w:spacing w:before="0" w:after="120" w:line="240" w:lineRule="auto"/>
        <w:ind w:hanging="731"/>
        <w:jc w:val="both"/>
      </w:pPr>
      <w:r>
        <w:t>Data Definition Language</w:t>
      </w:r>
    </w:p>
    <w:p w:rsidR="00CC0386" w:rsidRDefault="00CC0386" w:rsidP="00CC0386">
      <w:pPr>
        <w:pStyle w:val="NormalWeb"/>
        <w:spacing w:before="0" w:after="120" w:line="240" w:lineRule="auto"/>
        <w:ind w:left="1440"/>
        <w:jc w:val="both"/>
      </w:pPr>
    </w:p>
    <w:p w:rsidR="00CC0386" w:rsidRDefault="00CC0386" w:rsidP="00CC0386">
      <w:pPr>
        <w:pStyle w:val="NormalWeb"/>
        <w:spacing w:before="0" w:after="120" w:line="240" w:lineRule="auto"/>
        <w:ind w:left="1440"/>
        <w:jc w:val="both"/>
      </w:pPr>
    </w:p>
    <w:p w:rsidR="00CC0386" w:rsidRDefault="00CC0386" w:rsidP="00CC0386">
      <w:pPr>
        <w:pStyle w:val="NormalWeb"/>
        <w:spacing w:before="0" w:after="120" w:line="240" w:lineRule="auto"/>
        <w:ind w:left="1440"/>
        <w:jc w:val="both"/>
      </w:pPr>
    </w:p>
    <w:p w:rsidR="00CC0386" w:rsidRPr="00CC0386" w:rsidRDefault="00707A91" w:rsidP="00CC0386">
      <w:pPr>
        <w:pStyle w:val="NormalWeb"/>
        <w:numPr>
          <w:ilvl w:val="1"/>
          <w:numId w:val="8"/>
        </w:numPr>
        <w:spacing w:before="0" w:after="120" w:line="240" w:lineRule="auto"/>
        <w:ind w:hanging="731"/>
        <w:jc w:val="both"/>
        <w:rPr>
          <w:b/>
        </w:rPr>
      </w:pPr>
      <w:r>
        <w:t xml:space="preserve">Data Manipulation Language </w:t>
      </w:r>
    </w:p>
    <w:p w:rsidR="00CC0386" w:rsidRPr="00CC0386" w:rsidRDefault="00CC0386" w:rsidP="00CC0386">
      <w:pPr>
        <w:pStyle w:val="NormalWeb"/>
        <w:spacing w:before="0" w:after="120" w:line="240" w:lineRule="auto"/>
        <w:ind w:left="1440"/>
        <w:jc w:val="both"/>
        <w:rPr>
          <w:b/>
        </w:rPr>
      </w:pPr>
    </w:p>
    <w:p w:rsidR="00CC0386" w:rsidRDefault="00CC0386" w:rsidP="00CC0386">
      <w:pPr>
        <w:pStyle w:val="NormalWeb"/>
        <w:spacing w:before="0" w:after="120" w:line="240" w:lineRule="auto"/>
        <w:ind w:left="709"/>
        <w:jc w:val="both"/>
      </w:pPr>
    </w:p>
    <w:p w:rsidR="00CC0386" w:rsidRDefault="00CC0386" w:rsidP="00CC0386">
      <w:pPr>
        <w:pStyle w:val="NormalWeb"/>
        <w:spacing w:before="0" w:after="120" w:line="240" w:lineRule="auto"/>
        <w:ind w:left="709"/>
        <w:jc w:val="both"/>
      </w:pPr>
    </w:p>
    <w:p w:rsidR="00707A91" w:rsidRPr="0013389C" w:rsidRDefault="00707A91" w:rsidP="00CC0386">
      <w:pPr>
        <w:pStyle w:val="NormalWeb"/>
        <w:spacing w:before="0" w:after="120" w:line="240" w:lineRule="auto"/>
        <w:ind w:left="709"/>
        <w:jc w:val="both"/>
        <w:rPr>
          <w:b/>
        </w:rPr>
      </w:pPr>
      <w:r>
        <w:tab/>
      </w:r>
      <w:r w:rsidRPr="0013389C">
        <w:t>Presented is a brief representation of a database for a Delivery company:</w:t>
      </w:r>
    </w:p>
    <w:p w:rsidR="00707A91" w:rsidRPr="00706C34" w:rsidRDefault="00707A91" w:rsidP="00707A91">
      <w:pPr>
        <w:spacing w:line="240" w:lineRule="auto"/>
        <w:jc w:val="both"/>
        <w:rPr>
          <w:rFonts w:ascii="Times New Roman" w:hAnsi="Times New Roman" w:cs="Times New Roman"/>
          <w:sz w:val="24"/>
          <w:szCs w:val="24"/>
        </w:rPr>
      </w:pPr>
      <w:r w:rsidRPr="00706C34">
        <w:rPr>
          <w:rFonts w:ascii="Times New Roman" w:hAnsi="Times New Roman" w:cs="Times New Roman"/>
          <w:sz w:val="24"/>
          <w:szCs w:val="24"/>
        </w:rPr>
        <w:t>CUSTOMER (</w:t>
      </w:r>
      <w:r w:rsidRPr="00706C34">
        <w:rPr>
          <w:rFonts w:ascii="Times New Roman" w:hAnsi="Times New Roman" w:cs="Times New Roman"/>
          <w:sz w:val="24"/>
          <w:szCs w:val="24"/>
          <w:u w:val="single"/>
        </w:rPr>
        <w:t>CUST</w:t>
      </w:r>
      <w:r>
        <w:rPr>
          <w:rFonts w:ascii="Times New Roman" w:hAnsi="Times New Roman" w:cs="Times New Roman"/>
          <w:sz w:val="24"/>
          <w:szCs w:val="24"/>
          <w:u w:val="single"/>
        </w:rPr>
        <w:t>OMER</w:t>
      </w:r>
      <w:r w:rsidRPr="00706C34">
        <w:rPr>
          <w:rFonts w:ascii="Times New Roman" w:hAnsi="Times New Roman" w:cs="Times New Roman"/>
          <w:sz w:val="24"/>
          <w:szCs w:val="24"/>
          <w:u w:val="single"/>
        </w:rPr>
        <w:t>-No</w:t>
      </w:r>
      <w:r w:rsidRPr="00706C34">
        <w:rPr>
          <w:rFonts w:ascii="Times New Roman" w:hAnsi="Times New Roman" w:cs="Times New Roman"/>
          <w:sz w:val="24"/>
          <w:szCs w:val="24"/>
        </w:rPr>
        <w:t>, NAME, ADDRESS, CITY, STATE, CODE, DISCOUNT)</w:t>
      </w:r>
    </w:p>
    <w:p w:rsidR="00707A91" w:rsidRPr="00706C34" w:rsidRDefault="00707A91" w:rsidP="00707A91">
      <w:pPr>
        <w:spacing w:line="240" w:lineRule="auto"/>
        <w:jc w:val="both"/>
        <w:rPr>
          <w:rFonts w:ascii="Times New Roman" w:hAnsi="Times New Roman" w:cs="Times New Roman"/>
          <w:sz w:val="24"/>
          <w:szCs w:val="24"/>
        </w:rPr>
      </w:pPr>
      <w:r w:rsidRPr="00706C34">
        <w:rPr>
          <w:rFonts w:ascii="Times New Roman" w:hAnsi="Times New Roman" w:cs="Times New Roman"/>
          <w:sz w:val="24"/>
          <w:szCs w:val="24"/>
        </w:rPr>
        <w:t>ORDER (</w:t>
      </w:r>
      <w:r w:rsidRPr="00706C34">
        <w:rPr>
          <w:rFonts w:ascii="Times New Roman" w:hAnsi="Times New Roman" w:cs="Times New Roman"/>
          <w:sz w:val="24"/>
          <w:szCs w:val="24"/>
          <w:u w:val="single"/>
        </w:rPr>
        <w:t>ORDER-No</w:t>
      </w:r>
      <w:r w:rsidRPr="00706C34">
        <w:rPr>
          <w:rFonts w:ascii="Times New Roman" w:hAnsi="Times New Roman" w:cs="Times New Roman"/>
          <w:sz w:val="24"/>
          <w:szCs w:val="24"/>
        </w:rPr>
        <w:t xml:space="preserve">, ORDER-DATE, </w:t>
      </w:r>
      <w:r>
        <w:rPr>
          <w:rFonts w:ascii="Times New Roman" w:hAnsi="Times New Roman" w:cs="Times New Roman"/>
          <w:sz w:val="24"/>
          <w:szCs w:val="24"/>
        </w:rPr>
        <w:t>ARRIVAL</w:t>
      </w:r>
      <w:r w:rsidRPr="00706C34">
        <w:rPr>
          <w:rFonts w:ascii="Times New Roman" w:hAnsi="Times New Roman" w:cs="Times New Roman"/>
          <w:sz w:val="24"/>
          <w:szCs w:val="24"/>
        </w:rPr>
        <w:t>-DATE,</w:t>
      </w:r>
      <w:r>
        <w:rPr>
          <w:rFonts w:ascii="Times New Roman" w:hAnsi="Times New Roman" w:cs="Times New Roman"/>
          <w:sz w:val="24"/>
          <w:szCs w:val="24"/>
        </w:rPr>
        <w:t xml:space="preserve"> CUSTOMER-NO</w:t>
      </w:r>
      <w:r w:rsidRPr="00706C34">
        <w:rPr>
          <w:rFonts w:ascii="Times New Roman" w:hAnsi="Times New Roman" w:cs="Times New Roman"/>
          <w:sz w:val="24"/>
          <w:szCs w:val="24"/>
        </w:rPr>
        <w:t>)</w:t>
      </w:r>
    </w:p>
    <w:p w:rsidR="00707A91" w:rsidRPr="00706C34" w:rsidRDefault="00707A91" w:rsidP="00707A91">
      <w:pPr>
        <w:spacing w:line="240" w:lineRule="auto"/>
        <w:jc w:val="both"/>
        <w:rPr>
          <w:rFonts w:ascii="Times New Roman" w:hAnsi="Times New Roman" w:cs="Times New Roman"/>
          <w:sz w:val="24"/>
          <w:szCs w:val="24"/>
        </w:rPr>
      </w:pPr>
      <w:r w:rsidRPr="00706C34">
        <w:rPr>
          <w:rFonts w:ascii="Times New Roman" w:hAnsi="Times New Roman" w:cs="Times New Roman"/>
          <w:sz w:val="24"/>
          <w:szCs w:val="24"/>
        </w:rPr>
        <w:t>PRODUCT (</w:t>
      </w:r>
      <w:r w:rsidRPr="00706C34">
        <w:rPr>
          <w:rFonts w:ascii="Times New Roman" w:hAnsi="Times New Roman" w:cs="Times New Roman"/>
          <w:sz w:val="24"/>
          <w:szCs w:val="24"/>
          <w:u w:val="single"/>
        </w:rPr>
        <w:t>PRODUCT-No</w:t>
      </w:r>
      <w:r w:rsidRPr="00706C34">
        <w:rPr>
          <w:rFonts w:ascii="Times New Roman" w:hAnsi="Times New Roman" w:cs="Times New Roman"/>
          <w:sz w:val="24"/>
          <w:szCs w:val="24"/>
        </w:rPr>
        <w:t>, DESCRIPTION, FINISH, UNIT-PRICE, QTY-ON-HAND)</w:t>
      </w:r>
    </w:p>
    <w:p w:rsidR="00707A91" w:rsidRPr="00706C34" w:rsidRDefault="00707A91" w:rsidP="00707A91">
      <w:pPr>
        <w:spacing w:line="240" w:lineRule="auto"/>
        <w:jc w:val="both"/>
        <w:rPr>
          <w:rFonts w:ascii="Times New Roman" w:hAnsi="Times New Roman" w:cs="Times New Roman"/>
          <w:sz w:val="24"/>
          <w:szCs w:val="24"/>
        </w:rPr>
      </w:pPr>
      <w:r w:rsidRPr="00706C34">
        <w:rPr>
          <w:rFonts w:ascii="Times New Roman" w:hAnsi="Times New Roman" w:cs="Times New Roman"/>
          <w:sz w:val="24"/>
          <w:szCs w:val="24"/>
        </w:rPr>
        <w:t>REQUEST (ORDER-No, PRODUCT-No, QTY-ORDERED)</w:t>
      </w:r>
    </w:p>
    <w:p w:rsidR="00707A91" w:rsidRPr="00706C34" w:rsidRDefault="00707A91" w:rsidP="00707A9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primary keys are underlined</w:t>
      </w:r>
    </w:p>
    <w:p w:rsidR="00707A91" w:rsidRPr="00706C34" w:rsidRDefault="00707A91" w:rsidP="00707A91">
      <w:pPr>
        <w:spacing w:line="240" w:lineRule="auto"/>
        <w:ind w:firstLine="709"/>
        <w:jc w:val="both"/>
        <w:rPr>
          <w:rFonts w:ascii="Times New Roman" w:hAnsi="Times New Roman" w:cs="Times New Roman"/>
          <w:sz w:val="24"/>
          <w:szCs w:val="24"/>
        </w:rPr>
      </w:pPr>
      <w:r w:rsidRPr="00706C34">
        <w:rPr>
          <w:rFonts w:ascii="Times New Roman" w:hAnsi="Times New Roman" w:cs="Times New Roman"/>
          <w:sz w:val="24"/>
          <w:szCs w:val="24"/>
        </w:rPr>
        <w:t>Write SQL commands to perform the following operations:</w:t>
      </w:r>
    </w:p>
    <w:p w:rsidR="00707A91" w:rsidRDefault="00707A91" w:rsidP="00707A91">
      <w:pPr>
        <w:pStyle w:val="ListParagraph"/>
        <w:numPr>
          <w:ilvl w:val="0"/>
          <w:numId w:val="9"/>
        </w:numPr>
        <w:spacing w:after="60" w:line="240" w:lineRule="auto"/>
        <w:ind w:left="1446" w:hanging="737"/>
        <w:contextualSpacing w:val="0"/>
        <w:jc w:val="both"/>
        <w:rPr>
          <w:rFonts w:ascii="Times New Roman" w:hAnsi="Times New Roman"/>
          <w:sz w:val="24"/>
          <w:szCs w:val="24"/>
        </w:rPr>
      </w:pPr>
      <w:r w:rsidRPr="0013389C">
        <w:rPr>
          <w:rFonts w:ascii="Times New Roman" w:hAnsi="Times New Roman"/>
          <w:sz w:val="24"/>
          <w:szCs w:val="24"/>
        </w:rPr>
        <w:t xml:space="preserve">List the Customer Numbers and Customer Names of all customers living in Dublin City </w:t>
      </w:r>
    </w:p>
    <w:p w:rsidR="00CC0386" w:rsidRDefault="00CC0386" w:rsidP="00CC0386">
      <w:pPr>
        <w:pStyle w:val="ListParagraph"/>
        <w:spacing w:after="60" w:line="240" w:lineRule="auto"/>
        <w:ind w:left="1446"/>
        <w:contextualSpacing w:val="0"/>
        <w:jc w:val="both"/>
        <w:rPr>
          <w:rFonts w:ascii="Times New Roman" w:hAnsi="Times New Roman"/>
          <w:sz w:val="24"/>
          <w:szCs w:val="24"/>
        </w:rPr>
      </w:pPr>
    </w:p>
    <w:p w:rsidR="00CC0386" w:rsidRDefault="00CC0386" w:rsidP="00CC0386">
      <w:pPr>
        <w:pStyle w:val="ListParagraph"/>
        <w:spacing w:after="60" w:line="240" w:lineRule="auto"/>
        <w:ind w:left="1446"/>
        <w:contextualSpacing w:val="0"/>
        <w:jc w:val="both"/>
        <w:rPr>
          <w:rFonts w:ascii="Times New Roman" w:hAnsi="Times New Roman"/>
          <w:sz w:val="24"/>
          <w:szCs w:val="24"/>
        </w:rPr>
      </w:pPr>
    </w:p>
    <w:p w:rsidR="00CC0386" w:rsidRDefault="00CC0386" w:rsidP="00CC0386">
      <w:pPr>
        <w:pStyle w:val="ListParagraph"/>
        <w:spacing w:after="60" w:line="240" w:lineRule="auto"/>
        <w:ind w:left="1446"/>
        <w:contextualSpacing w:val="0"/>
        <w:jc w:val="both"/>
        <w:rPr>
          <w:rFonts w:ascii="Times New Roman" w:hAnsi="Times New Roman"/>
          <w:sz w:val="24"/>
          <w:szCs w:val="24"/>
        </w:rPr>
      </w:pPr>
    </w:p>
    <w:p w:rsidR="00CC0386" w:rsidRDefault="00CC0386" w:rsidP="00CC0386">
      <w:pPr>
        <w:pStyle w:val="ListParagraph"/>
        <w:spacing w:after="60" w:line="240" w:lineRule="auto"/>
        <w:ind w:left="1446"/>
        <w:contextualSpacing w:val="0"/>
        <w:jc w:val="both"/>
        <w:rPr>
          <w:rFonts w:ascii="Times New Roman" w:hAnsi="Times New Roman"/>
          <w:sz w:val="24"/>
          <w:szCs w:val="24"/>
        </w:rPr>
      </w:pPr>
    </w:p>
    <w:p w:rsidR="00CC0386" w:rsidRPr="009D36C9" w:rsidRDefault="00CC0386" w:rsidP="00CC0386">
      <w:pPr>
        <w:pStyle w:val="ListParagraph"/>
        <w:spacing w:after="60" w:line="240" w:lineRule="auto"/>
        <w:ind w:left="1446"/>
        <w:contextualSpacing w:val="0"/>
        <w:jc w:val="both"/>
        <w:rPr>
          <w:rFonts w:ascii="Times New Roman" w:hAnsi="Times New Roman"/>
          <w:sz w:val="24"/>
          <w:szCs w:val="24"/>
        </w:rPr>
      </w:pPr>
    </w:p>
    <w:p w:rsidR="00707A91" w:rsidRDefault="00707A91" w:rsidP="00707A91">
      <w:pPr>
        <w:pStyle w:val="ListParagraph"/>
        <w:numPr>
          <w:ilvl w:val="0"/>
          <w:numId w:val="9"/>
        </w:numPr>
        <w:spacing w:after="60" w:line="240" w:lineRule="auto"/>
        <w:ind w:left="1446" w:hanging="737"/>
        <w:contextualSpacing w:val="0"/>
        <w:jc w:val="both"/>
        <w:rPr>
          <w:rFonts w:ascii="Times New Roman" w:hAnsi="Times New Roman"/>
          <w:sz w:val="24"/>
          <w:szCs w:val="24"/>
        </w:rPr>
      </w:pPr>
      <w:r w:rsidRPr="0013389C">
        <w:rPr>
          <w:rFonts w:ascii="Times New Roman" w:hAnsi="Times New Roman"/>
          <w:sz w:val="24"/>
          <w:szCs w:val="24"/>
        </w:rPr>
        <w:t>Select the quantity of the products ordered by a particular product Number</w:t>
      </w:r>
      <w:r w:rsidR="00CC0386">
        <w:rPr>
          <w:rFonts w:ascii="Times New Roman" w:hAnsi="Times New Roman"/>
          <w:sz w:val="24"/>
          <w:szCs w:val="24"/>
        </w:rPr>
        <w:t>.</w:t>
      </w:r>
    </w:p>
    <w:p w:rsidR="00CC0386" w:rsidRDefault="00CC0386" w:rsidP="00CC0386">
      <w:pPr>
        <w:pStyle w:val="ListParagraph"/>
        <w:spacing w:after="60" w:line="240" w:lineRule="auto"/>
        <w:ind w:left="1446"/>
        <w:contextualSpacing w:val="0"/>
        <w:jc w:val="both"/>
        <w:rPr>
          <w:rFonts w:ascii="Times New Roman" w:hAnsi="Times New Roman"/>
          <w:sz w:val="24"/>
          <w:szCs w:val="24"/>
        </w:rPr>
      </w:pPr>
    </w:p>
    <w:p w:rsidR="00CC0386" w:rsidRDefault="00CC0386" w:rsidP="00CC0386">
      <w:pPr>
        <w:pStyle w:val="ListParagraph"/>
        <w:spacing w:after="60" w:line="240" w:lineRule="auto"/>
        <w:ind w:left="1446"/>
        <w:contextualSpacing w:val="0"/>
        <w:jc w:val="both"/>
        <w:rPr>
          <w:rFonts w:ascii="Times New Roman" w:hAnsi="Times New Roman"/>
          <w:sz w:val="24"/>
          <w:szCs w:val="24"/>
        </w:rPr>
      </w:pPr>
    </w:p>
    <w:p w:rsidR="00CC0386" w:rsidRDefault="00CC0386" w:rsidP="00CC0386">
      <w:pPr>
        <w:pStyle w:val="ListParagraph"/>
        <w:spacing w:after="60" w:line="240" w:lineRule="auto"/>
        <w:ind w:left="1446"/>
        <w:contextualSpacing w:val="0"/>
        <w:jc w:val="both"/>
        <w:rPr>
          <w:rFonts w:ascii="Times New Roman" w:hAnsi="Times New Roman"/>
          <w:sz w:val="24"/>
          <w:szCs w:val="24"/>
        </w:rPr>
      </w:pPr>
    </w:p>
    <w:p w:rsidR="00CC0386" w:rsidRPr="0013389C" w:rsidRDefault="00CC0386" w:rsidP="00CC0386">
      <w:pPr>
        <w:pStyle w:val="ListParagraph"/>
        <w:spacing w:after="60" w:line="240" w:lineRule="auto"/>
        <w:ind w:left="1446"/>
        <w:contextualSpacing w:val="0"/>
        <w:jc w:val="both"/>
        <w:rPr>
          <w:rFonts w:ascii="Times New Roman" w:hAnsi="Times New Roman"/>
          <w:sz w:val="24"/>
          <w:szCs w:val="24"/>
        </w:rPr>
      </w:pPr>
    </w:p>
    <w:p w:rsidR="00CC0386" w:rsidRDefault="00CC0386" w:rsidP="00707A91">
      <w:pPr>
        <w:pStyle w:val="ListParagraph"/>
        <w:spacing w:after="120" w:line="240" w:lineRule="auto"/>
        <w:ind w:left="1440"/>
        <w:contextualSpacing w:val="0"/>
        <w:jc w:val="right"/>
        <w:rPr>
          <w:rFonts w:ascii="Times New Roman" w:hAnsi="Times New Roman"/>
          <w:sz w:val="24"/>
          <w:szCs w:val="24"/>
        </w:rPr>
      </w:pPr>
    </w:p>
    <w:p w:rsidR="00707A91" w:rsidRPr="000D44AE" w:rsidRDefault="00707A91" w:rsidP="00707A91">
      <w:pPr>
        <w:pStyle w:val="ListParagraph"/>
        <w:spacing w:after="120" w:line="240" w:lineRule="auto"/>
        <w:ind w:left="1440"/>
        <w:contextualSpacing w:val="0"/>
        <w:jc w:val="right"/>
        <w:rPr>
          <w:rFonts w:ascii="Times New Roman" w:eastAsia="Times New Roman" w:hAnsi="Times New Roman"/>
          <w:b/>
          <w:sz w:val="24"/>
          <w:szCs w:val="24"/>
        </w:rPr>
      </w:pPr>
      <w:r>
        <w:rPr>
          <w:rFonts w:ascii="Times New Roman" w:hAnsi="Times New Roman"/>
          <w:sz w:val="24"/>
          <w:szCs w:val="24"/>
        </w:rPr>
        <w:tab/>
      </w:r>
    </w:p>
    <w:p w:rsidR="00CC0386" w:rsidRPr="00CC0386" w:rsidRDefault="00707A91" w:rsidP="00707A91">
      <w:pPr>
        <w:pStyle w:val="ListParagraph"/>
        <w:numPr>
          <w:ilvl w:val="0"/>
          <w:numId w:val="9"/>
        </w:numPr>
        <w:spacing w:after="60" w:line="240" w:lineRule="auto"/>
        <w:ind w:left="1446" w:hanging="737"/>
        <w:contextualSpacing w:val="0"/>
        <w:jc w:val="both"/>
        <w:rPr>
          <w:rFonts w:ascii="Times New Roman" w:eastAsia="Times New Roman" w:hAnsi="Times New Roman"/>
          <w:b/>
          <w:sz w:val="24"/>
          <w:szCs w:val="24"/>
        </w:rPr>
      </w:pPr>
      <w:r w:rsidRPr="00066267">
        <w:rPr>
          <w:rFonts w:ascii="Times New Roman" w:hAnsi="Times New Roman"/>
          <w:sz w:val="24"/>
          <w:szCs w:val="24"/>
        </w:rPr>
        <w:t xml:space="preserve">Update the </w:t>
      </w:r>
      <w:r>
        <w:rPr>
          <w:rFonts w:ascii="Times New Roman" w:hAnsi="Times New Roman"/>
          <w:sz w:val="24"/>
          <w:szCs w:val="24"/>
        </w:rPr>
        <w:t>Unit price of all products</w:t>
      </w:r>
      <w:r w:rsidRPr="00066267">
        <w:rPr>
          <w:rFonts w:ascii="Times New Roman" w:hAnsi="Times New Roman"/>
          <w:sz w:val="24"/>
          <w:szCs w:val="24"/>
        </w:rPr>
        <w:t xml:space="preserve"> by 5%.</w:t>
      </w:r>
      <w:r>
        <w:rPr>
          <w:rFonts w:ascii="Times New Roman" w:hAnsi="Times New Roman"/>
          <w:sz w:val="24"/>
          <w:szCs w:val="24"/>
        </w:rPr>
        <w:t xml:space="preserve"> </w:t>
      </w:r>
      <w:r>
        <w:rPr>
          <w:rFonts w:ascii="Times New Roman" w:hAnsi="Times New Roman"/>
          <w:sz w:val="24"/>
          <w:szCs w:val="24"/>
        </w:rPr>
        <w:tab/>
      </w:r>
    </w:p>
    <w:p w:rsidR="00CC0386" w:rsidRDefault="00CC0386" w:rsidP="00CC0386">
      <w:pPr>
        <w:spacing w:after="60" w:line="240" w:lineRule="auto"/>
        <w:jc w:val="both"/>
        <w:rPr>
          <w:rFonts w:ascii="Times New Roman" w:hAnsi="Times New Roman"/>
          <w:sz w:val="24"/>
          <w:szCs w:val="24"/>
        </w:rPr>
      </w:pPr>
    </w:p>
    <w:p w:rsidR="00CC0386" w:rsidRDefault="00CC0386" w:rsidP="00CC0386">
      <w:pPr>
        <w:spacing w:after="60" w:line="240" w:lineRule="auto"/>
        <w:jc w:val="both"/>
        <w:rPr>
          <w:rFonts w:ascii="Times New Roman" w:hAnsi="Times New Roman"/>
          <w:sz w:val="24"/>
          <w:szCs w:val="24"/>
        </w:rPr>
      </w:pPr>
    </w:p>
    <w:p w:rsidR="00CC0386" w:rsidRDefault="00CC0386" w:rsidP="00CC0386">
      <w:pPr>
        <w:spacing w:after="60" w:line="240" w:lineRule="auto"/>
        <w:jc w:val="both"/>
        <w:rPr>
          <w:rFonts w:ascii="Times New Roman" w:hAnsi="Times New Roman"/>
          <w:sz w:val="24"/>
          <w:szCs w:val="24"/>
        </w:rPr>
      </w:pPr>
    </w:p>
    <w:p w:rsidR="00CC0386" w:rsidRDefault="00CC0386" w:rsidP="00CC0386">
      <w:pPr>
        <w:spacing w:after="60" w:line="240" w:lineRule="auto"/>
        <w:jc w:val="both"/>
        <w:rPr>
          <w:rFonts w:ascii="Times New Roman" w:hAnsi="Times New Roman"/>
          <w:sz w:val="24"/>
          <w:szCs w:val="24"/>
        </w:rPr>
      </w:pPr>
    </w:p>
    <w:p w:rsidR="00CC0386" w:rsidRDefault="00CC0386" w:rsidP="00CC0386">
      <w:pPr>
        <w:spacing w:after="60" w:line="240" w:lineRule="auto"/>
        <w:jc w:val="both"/>
        <w:rPr>
          <w:rFonts w:ascii="Times New Roman" w:hAnsi="Times New Roman"/>
          <w:sz w:val="24"/>
          <w:szCs w:val="24"/>
        </w:rPr>
      </w:pPr>
    </w:p>
    <w:p w:rsidR="00707A91" w:rsidRPr="00CC0386" w:rsidRDefault="00707A91" w:rsidP="00CC0386">
      <w:pPr>
        <w:spacing w:after="60" w:line="240" w:lineRule="auto"/>
        <w:jc w:val="both"/>
        <w:rPr>
          <w:rFonts w:ascii="Times New Roman" w:eastAsia="Times New Roman" w:hAnsi="Times New Roman"/>
          <w:b/>
          <w:sz w:val="24"/>
          <w:szCs w:val="24"/>
        </w:rPr>
      </w:pPr>
      <w:r w:rsidRPr="00CC0386">
        <w:rPr>
          <w:rFonts w:ascii="Times New Roman" w:hAnsi="Times New Roman"/>
          <w:sz w:val="24"/>
          <w:szCs w:val="24"/>
        </w:rPr>
        <w:lastRenderedPageBreak/>
        <w:tab/>
      </w:r>
      <w:r w:rsidRPr="00CC0386">
        <w:rPr>
          <w:rFonts w:ascii="Times New Roman" w:hAnsi="Times New Roman"/>
          <w:sz w:val="24"/>
          <w:szCs w:val="24"/>
        </w:rPr>
        <w:tab/>
      </w:r>
      <w:r w:rsidRPr="00CC0386">
        <w:rPr>
          <w:rFonts w:ascii="Times New Roman" w:hAnsi="Times New Roman"/>
          <w:sz w:val="24"/>
          <w:szCs w:val="24"/>
        </w:rPr>
        <w:tab/>
      </w:r>
    </w:p>
    <w:p w:rsidR="00707A91" w:rsidRPr="0013389C" w:rsidRDefault="00707A91" w:rsidP="00707A91">
      <w:pPr>
        <w:pStyle w:val="ListParagraph"/>
        <w:numPr>
          <w:ilvl w:val="0"/>
          <w:numId w:val="9"/>
        </w:numPr>
        <w:spacing w:after="60" w:line="240" w:lineRule="auto"/>
        <w:ind w:left="1446" w:hanging="737"/>
        <w:contextualSpacing w:val="0"/>
        <w:jc w:val="both"/>
        <w:rPr>
          <w:rFonts w:ascii="Times New Roman" w:eastAsia="Times New Roman" w:hAnsi="Times New Roman"/>
          <w:b/>
          <w:sz w:val="24"/>
          <w:szCs w:val="24"/>
        </w:rPr>
      </w:pPr>
      <w:r w:rsidRPr="0013389C">
        <w:rPr>
          <w:rFonts w:ascii="Times New Roman" w:eastAsia="Times New Roman" w:hAnsi="Times New Roman"/>
          <w:sz w:val="24"/>
          <w:szCs w:val="24"/>
        </w:rPr>
        <w:t>Insert the following information into the Order Table (22, 12/09/2017, 22/09/2017, 12)</w:t>
      </w:r>
    </w:p>
    <w:p w:rsidR="00707A91" w:rsidRDefault="00707A91" w:rsidP="00CC0386">
      <w:pPr>
        <w:spacing w:line="240" w:lineRule="auto"/>
        <w:jc w:val="right"/>
        <w:rPr>
          <w:rFonts w:ascii="Times New Roman" w:hAnsi="Times New Roman"/>
          <w:b/>
          <w:sz w:val="24"/>
          <w:szCs w:val="24"/>
        </w:rPr>
      </w:pPr>
      <w:r>
        <w:rPr>
          <w:rFonts w:ascii="Times New Roman" w:eastAsia="Times New Roman" w:hAnsi="Times New Roman" w:cs="Times New Roman"/>
          <w:sz w:val="24"/>
          <w:szCs w:val="24"/>
        </w:rPr>
        <w:tab/>
      </w:r>
      <w:r w:rsidRPr="00AC5C1B">
        <w:rPr>
          <w:rFonts w:ascii="Times New Roman" w:eastAsia="Times New Roman" w:hAnsi="Times New Roman"/>
          <w:sz w:val="24"/>
          <w:szCs w:val="24"/>
        </w:rPr>
        <w:tab/>
      </w:r>
      <w:r w:rsidRPr="00AC5C1B">
        <w:rPr>
          <w:rFonts w:ascii="Times New Roman" w:eastAsia="Times New Roman" w:hAnsi="Times New Roman"/>
          <w:sz w:val="24"/>
          <w:szCs w:val="24"/>
        </w:rPr>
        <w:tab/>
      </w:r>
      <w:r w:rsidRPr="00AC5C1B">
        <w:rPr>
          <w:rFonts w:ascii="Times New Roman" w:eastAsia="Times New Roman" w:hAnsi="Times New Roman"/>
          <w:sz w:val="24"/>
          <w:szCs w:val="24"/>
        </w:rPr>
        <w:tab/>
      </w:r>
      <w:r w:rsidRPr="00AC5C1B">
        <w:rPr>
          <w:rFonts w:ascii="Times New Roman" w:eastAsia="Times New Roman" w:hAnsi="Times New Roman"/>
          <w:sz w:val="24"/>
          <w:szCs w:val="24"/>
        </w:rPr>
        <w:tab/>
      </w:r>
      <w:r w:rsidRPr="00AC5C1B">
        <w:rPr>
          <w:rFonts w:ascii="Times New Roman" w:eastAsia="Times New Roman" w:hAnsi="Times New Roman"/>
          <w:sz w:val="24"/>
          <w:szCs w:val="24"/>
        </w:rPr>
        <w:tab/>
      </w:r>
      <w:r w:rsidRPr="00AC5C1B">
        <w:rPr>
          <w:rFonts w:ascii="Times New Roman" w:eastAsia="Times New Roman" w:hAnsi="Times New Roman"/>
          <w:sz w:val="24"/>
          <w:szCs w:val="24"/>
        </w:rPr>
        <w:tab/>
      </w:r>
      <w:r w:rsidRPr="00AC5C1B">
        <w:rPr>
          <w:rFonts w:ascii="Times New Roman" w:eastAsia="Times New Roman" w:hAnsi="Times New Roman"/>
          <w:sz w:val="24"/>
          <w:szCs w:val="24"/>
        </w:rPr>
        <w:tab/>
      </w:r>
      <w:r w:rsidRPr="00AC5C1B">
        <w:rPr>
          <w:rFonts w:ascii="Times New Roman" w:eastAsia="Times New Roman" w:hAnsi="Times New Roman"/>
          <w:sz w:val="24"/>
          <w:szCs w:val="24"/>
        </w:rPr>
        <w:tab/>
      </w:r>
      <w:r w:rsidRPr="00AC5C1B">
        <w:rPr>
          <w:rFonts w:ascii="Times New Roman" w:eastAsia="Times New Roman" w:hAnsi="Times New Roman"/>
          <w:sz w:val="24"/>
          <w:szCs w:val="24"/>
        </w:rPr>
        <w:tab/>
      </w:r>
    </w:p>
    <w:p w:rsidR="00CC0386" w:rsidRDefault="00CC0386" w:rsidP="00CC0386">
      <w:pPr>
        <w:spacing w:line="240" w:lineRule="auto"/>
        <w:jc w:val="right"/>
        <w:rPr>
          <w:rFonts w:ascii="Times New Roman" w:hAnsi="Times New Roman"/>
          <w:b/>
          <w:sz w:val="24"/>
          <w:szCs w:val="24"/>
        </w:rPr>
      </w:pPr>
    </w:p>
    <w:p w:rsidR="00CC0386" w:rsidRDefault="00CC0386" w:rsidP="00CC0386">
      <w:pPr>
        <w:spacing w:line="240" w:lineRule="auto"/>
        <w:jc w:val="right"/>
        <w:rPr>
          <w:rFonts w:ascii="Times New Roman" w:hAnsi="Times New Roman"/>
          <w:b/>
          <w:sz w:val="24"/>
          <w:szCs w:val="24"/>
        </w:rPr>
      </w:pPr>
    </w:p>
    <w:p w:rsidR="00CC0386" w:rsidRDefault="00CC0386" w:rsidP="00CC0386">
      <w:pPr>
        <w:spacing w:line="240" w:lineRule="auto"/>
        <w:jc w:val="right"/>
        <w:rPr>
          <w:rFonts w:ascii="Times New Roman" w:hAnsi="Times New Roman" w:cs="Times New Roman"/>
          <w:b/>
          <w:sz w:val="24"/>
          <w:szCs w:val="24"/>
        </w:rPr>
      </w:pPr>
    </w:p>
    <w:p w:rsidR="00707A91" w:rsidRDefault="00707A91" w:rsidP="00707A91">
      <w:pPr>
        <w:spacing w:line="240" w:lineRule="auto"/>
        <w:outlineLvl w:val="0"/>
        <w:rPr>
          <w:b/>
          <w:bCs/>
        </w:rPr>
      </w:pPr>
      <w:r>
        <w:rPr>
          <w:b/>
          <w:bCs/>
        </w:rPr>
        <w:t>QUESTION 5</w:t>
      </w:r>
    </w:p>
    <w:p w:rsidR="00707A91" w:rsidRPr="00BB407D" w:rsidRDefault="00707A91" w:rsidP="00707A91">
      <w:pPr>
        <w:spacing w:line="240" w:lineRule="auto"/>
        <w:jc w:val="both"/>
        <w:rPr>
          <w:rFonts w:ascii="Times New Roman" w:hAnsi="Times New Roman"/>
          <w:b/>
          <w:sz w:val="24"/>
        </w:rPr>
      </w:pPr>
      <w:r w:rsidRPr="00BB407D">
        <w:rPr>
          <w:rFonts w:ascii="Times New Roman" w:hAnsi="Times New Roman"/>
          <w:b/>
          <w:sz w:val="24"/>
        </w:rPr>
        <w:t>Answer all parts</w:t>
      </w:r>
    </w:p>
    <w:p w:rsidR="00707A91" w:rsidRPr="00BB407D" w:rsidRDefault="00707A91" w:rsidP="00707A91">
      <w:pPr>
        <w:spacing w:line="240" w:lineRule="auto"/>
        <w:jc w:val="both"/>
        <w:rPr>
          <w:rFonts w:ascii="Times New Roman" w:hAnsi="Times New Roman" w:cs="Times New Roman"/>
          <w:sz w:val="24"/>
        </w:rPr>
      </w:pPr>
      <w:r>
        <w:rPr>
          <w:rFonts w:ascii="Times New Roman" w:hAnsi="Times New Roman"/>
          <w:sz w:val="24"/>
        </w:rPr>
        <w:t>T</w:t>
      </w:r>
      <w:r w:rsidRPr="00BB407D">
        <w:rPr>
          <w:rFonts w:ascii="Times New Roman" w:hAnsi="Times New Roman"/>
          <w:sz w:val="24"/>
        </w:rPr>
        <w:t>he following is the description of a database table for a property for rent</w:t>
      </w:r>
    </w:p>
    <w:p w:rsidR="00707A91" w:rsidRPr="009D36C9" w:rsidRDefault="00707A91" w:rsidP="00707A91">
      <w:pPr>
        <w:spacing w:line="240" w:lineRule="auto"/>
        <w:ind w:left="709"/>
        <w:jc w:val="both"/>
        <w:rPr>
          <w:rFonts w:ascii="Courier New" w:hAnsi="Courier New" w:cs="Courier New"/>
          <w:sz w:val="24"/>
        </w:rPr>
      </w:pPr>
      <w:proofErr w:type="gramStart"/>
      <w:r>
        <w:rPr>
          <w:rFonts w:ascii="Courier New" w:hAnsi="Courier New" w:cs="Courier New"/>
          <w:sz w:val="24"/>
        </w:rPr>
        <w:t>Property(</w:t>
      </w:r>
      <w:proofErr w:type="spellStart"/>
      <w:proofErr w:type="gramEnd"/>
      <w:r>
        <w:rPr>
          <w:rFonts w:ascii="Courier New" w:hAnsi="Courier New" w:cs="Courier New"/>
          <w:sz w:val="24"/>
        </w:rPr>
        <w:t>propertyNumber</w:t>
      </w:r>
      <w:proofErr w:type="spellEnd"/>
      <w:r>
        <w:rPr>
          <w:rFonts w:ascii="Courier New" w:hAnsi="Courier New" w:cs="Courier New"/>
          <w:sz w:val="24"/>
        </w:rPr>
        <w:t xml:space="preserve">, </w:t>
      </w:r>
      <w:proofErr w:type="spellStart"/>
      <w:r>
        <w:rPr>
          <w:rFonts w:ascii="Courier New" w:hAnsi="Courier New" w:cs="Courier New"/>
          <w:sz w:val="24"/>
        </w:rPr>
        <w:t>Property_Name</w:t>
      </w:r>
      <w:proofErr w:type="spellEnd"/>
      <w:r>
        <w:rPr>
          <w:rFonts w:ascii="Courier New" w:hAnsi="Courier New" w:cs="Courier New"/>
          <w:sz w:val="24"/>
        </w:rPr>
        <w:t xml:space="preserve">, Address, </w:t>
      </w:r>
      <w:proofErr w:type="spellStart"/>
      <w:r>
        <w:rPr>
          <w:rFonts w:ascii="Courier New" w:hAnsi="Courier New" w:cs="Courier New"/>
          <w:sz w:val="24"/>
        </w:rPr>
        <w:t>No_of_rooms</w:t>
      </w:r>
      <w:proofErr w:type="spellEnd"/>
      <w:r>
        <w:rPr>
          <w:rFonts w:ascii="Courier New" w:hAnsi="Courier New" w:cs="Courier New"/>
          <w:sz w:val="24"/>
        </w:rPr>
        <w:t xml:space="preserve">, </w:t>
      </w:r>
      <w:proofErr w:type="spellStart"/>
      <w:r>
        <w:rPr>
          <w:rFonts w:ascii="Courier New" w:hAnsi="Courier New" w:cs="Courier New"/>
          <w:sz w:val="24"/>
        </w:rPr>
        <w:t>Rent_per_month</w:t>
      </w:r>
      <w:proofErr w:type="spellEnd"/>
      <w:r>
        <w:rPr>
          <w:rFonts w:ascii="Courier New" w:hAnsi="Courier New" w:cs="Courier New"/>
          <w:sz w:val="24"/>
        </w:rPr>
        <w:t xml:space="preserve">, </w:t>
      </w:r>
      <w:proofErr w:type="spellStart"/>
      <w:r>
        <w:rPr>
          <w:rFonts w:ascii="Courier New" w:hAnsi="Courier New" w:cs="Courier New"/>
          <w:sz w:val="24"/>
        </w:rPr>
        <w:t>Property_Type</w:t>
      </w:r>
      <w:proofErr w:type="spellEnd"/>
      <w:r>
        <w:rPr>
          <w:rFonts w:ascii="Courier New" w:hAnsi="Courier New" w:cs="Courier New"/>
          <w:sz w:val="24"/>
        </w:rPr>
        <w:t>)</w:t>
      </w:r>
    </w:p>
    <w:p w:rsidR="00707A91" w:rsidRPr="00CC0386" w:rsidRDefault="00707A91" w:rsidP="00CC0386">
      <w:pPr>
        <w:pStyle w:val="ListParagraph"/>
        <w:numPr>
          <w:ilvl w:val="0"/>
          <w:numId w:val="8"/>
        </w:numPr>
        <w:spacing w:line="240" w:lineRule="auto"/>
        <w:jc w:val="both"/>
        <w:rPr>
          <w:rFonts w:ascii="Times New Roman" w:hAnsi="Times New Roman"/>
          <w:sz w:val="24"/>
        </w:rPr>
      </w:pPr>
      <w:r w:rsidRPr="00CC0386">
        <w:rPr>
          <w:rFonts w:ascii="Times New Roman" w:hAnsi="Times New Roman"/>
          <w:sz w:val="24"/>
        </w:rPr>
        <w:t>Write an SQL UPDATE statement to update the rent in all properties by €</w:t>
      </w:r>
      <w:proofErr w:type="gramStart"/>
      <w:r w:rsidRPr="00CC0386">
        <w:rPr>
          <w:rFonts w:ascii="Times New Roman" w:hAnsi="Times New Roman"/>
          <w:sz w:val="24"/>
        </w:rPr>
        <w:t>100 which</w:t>
      </w:r>
      <w:proofErr w:type="gramEnd"/>
      <w:r w:rsidRPr="00CC0386">
        <w:rPr>
          <w:rFonts w:ascii="Times New Roman" w:hAnsi="Times New Roman"/>
          <w:sz w:val="24"/>
        </w:rPr>
        <w:t xml:space="preserve"> has a property type of detached.</w:t>
      </w:r>
    </w:p>
    <w:p w:rsidR="00CC0386" w:rsidRDefault="00CC0386" w:rsidP="00CC0386">
      <w:pPr>
        <w:pStyle w:val="ListParagraph"/>
        <w:spacing w:line="240" w:lineRule="auto"/>
        <w:ind w:left="360"/>
        <w:jc w:val="both"/>
        <w:rPr>
          <w:rFonts w:ascii="Times New Roman" w:hAnsi="Times New Roman"/>
          <w:sz w:val="24"/>
        </w:rPr>
      </w:pPr>
    </w:p>
    <w:p w:rsidR="00CC0386" w:rsidRDefault="00CC0386" w:rsidP="00CC0386">
      <w:pPr>
        <w:pStyle w:val="ListParagraph"/>
        <w:spacing w:line="240" w:lineRule="auto"/>
        <w:ind w:left="360"/>
        <w:jc w:val="both"/>
        <w:rPr>
          <w:rFonts w:ascii="Times New Roman" w:hAnsi="Times New Roman"/>
          <w:sz w:val="24"/>
        </w:rPr>
      </w:pPr>
    </w:p>
    <w:p w:rsidR="00CC0386" w:rsidRDefault="00CC0386" w:rsidP="00CC0386">
      <w:pPr>
        <w:pStyle w:val="ListParagraph"/>
        <w:spacing w:line="240" w:lineRule="auto"/>
        <w:ind w:left="360"/>
        <w:jc w:val="both"/>
        <w:rPr>
          <w:rFonts w:ascii="Times New Roman" w:hAnsi="Times New Roman"/>
          <w:sz w:val="24"/>
        </w:rPr>
      </w:pPr>
    </w:p>
    <w:p w:rsidR="00D273A0" w:rsidRDefault="00D273A0" w:rsidP="00CC0386">
      <w:pPr>
        <w:pStyle w:val="ListParagraph"/>
        <w:spacing w:line="240" w:lineRule="auto"/>
        <w:ind w:left="360"/>
        <w:jc w:val="both"/>
        <w:rPr>
          <w:rFonts w:ascii="Times New Roman" w:hAnsi="Times New Roman"/>
          <w:sz w:val="24"/>
        </w:rPr>
      </w:pPr>
    </w:p>
    <w:p w:rsidR="00CC0386" w:rsidRPr="00CC0386" w:rsidRDefault="00CC0386" w:rsidP="00CC0386">
      <w:pPr>
        <w:pStyle w:val="ListParagraph"/>
        <w:spacing w:line="240" w:lineRule="auto"/>
        <w:ind w:left="360"/>
        <w:jc w:val="both"/>
        <w:rPr>
          <w:rFonts w:ascii="Times New Roman" w:hAnsi="Times New Roman"/>
          <w:sz w:val="24"/>
        </w:rPr>
      </w:pPr>
    </w:p>
    <w:p w:rsidR="00707A91" w:rsidRDefault="00707A91" w:rsidP="00707A91">
      <w:pPr>
        <w:pStyle w:val="ListParagraph"/>
        <w:numPr>
          <w:ilvl w:val="0"/>
          <w:numId w:val="8"/>
        </w:numPr>
        <w:spacing w:after="120" w:line="240" w:lineRule="auto"/>
        <w:ind w:left="709" w:hanging="709"/>
        <w:contextualSpacing w:val="0"/>
        <w:jc w:val="both"/>
        <w:rPr>
          <w:rFonts w:ascii="Times New Roman" w:hAnsi="Times New Roman"/>
          <w:sz w:val="24"/>
        </w:rPr>
      </w:pPr>
      <w:r w:rsidRPr="009D36C9">
        <w:rPr>
          <w:rFonts w:ascii="Times New Roman" w:hAnsi="Times New Roman"/>
          <w:sz w:val="24"/>
        </w:rPr>
        <w:t>Write an SQL UPDATE statement to update the number of rooms for the</w:t>
      </w:r>
      <w:r>
        <w:rPr>
          <w:rFonts w:ascii="Times New Roman" w:hAnsi="Times New Roman"/>
          <w:sz w:val="24"/>
        </w:rPr>
        <w:t xml:space="preserve"> </w:t>
      </w:r>
      <w:r w:rsidRPr="009D36C9">
        <w:rPr>
          <w:rFonts w:ascii="Times New Roman" w:hAnsi="Times New Roman"/>
          <w:sz w:val="24"/>
        </w:rPr>
        <w:t xml:space="preserve">property number 10 to have </w:t>
      </w:r>
      <w:proofErr w:type="gramStart"/>
      <w:r w:rsidRPr="009D36C9">
        <w:rPr>
          <w:rFonts w:ascii="Times New Roman" w:hAnsi="Times New Roman"/>
          <w:sz w:val="24"/>
        </w:rPr>
        <w:t>8</w:t>
      </w:r>
      <w:proofErr w:type="gramEnd"/>
      <w:r w:rsidRPr="009D36C9">
        <w:rPr>
          <w:rFonts w:ascii="Times New Roman" w:hAnsi="Times New Roman"/>
          <w:sz w:val="24"/>
        </w:rPr>
        <w:t xml:space="preserve"> rooms (i.e. as if it has been renovated to include two more rooms).</w:t>
      </w:r>
    </w:p>
    <w:p w:rsidR="00CC0386" w:rsidRDefault="00CC0386" w:rsidP="00CC0386">
      <w:pPr>
        <w:spacing w:after="120" w:line="240" w:lineRule="auto"/>
        <w:jc w:val="both"/>
        <w:rPr>
          <w:rFonts w:ascii="Times New Roman" w:hAnsi="Times New Roman"/>
          <w:sz w:val="24"/>
        </w:rPr>
      </w:pPr>
    </w:p>
    <w:p w:rsidR="00CC0386" w:rsidRDefault="00CC0386" w:rsidP="00CC0386">
      <w:pPr>
        <w:spacing w:after="120" w:line="240" w:lineRule="auto"/>
        <w:jc w:val="both"/>
        <w:rPr>
          <w:rFonts w:ascii="Times New Roman" w:hAnsi="Times New Roman"/>
          <w:sz w:val="24"/>
        </w:rPr>
      </w:pPr>
    </w:p>
    <w:p w:rsidR="00CC0386" w:rsidRDefault="00CC0386" w:rsidP="00CC0386">
      <w:pPr>
        <w:spacing w:after="120" w:line="240" w:lineRule="auto"/>
        <w:jc w:val="both"/>
        <w:rPr>
          <w:rFonts w:ascii="Times New Roman" w:hAnsi="Times New Roman"/>
          <w:sz w:val="24"/>
        </w:rPr>
      </w:pPr>
    </w:p>
    <w:p w:rsidR="00CC0386" w:rsidRPr="00CC0386" w:rsidRDefault="00CC0386" w:rsidP="00CC0386">
      <w:pPr>
        <w:spacing w:after="120" w:line="240" w:lineRule="auto"/>
        <w:jc w:val="both"/>
        <w:rPr>
          <w:rFonts w:ascii="Times New Roman" w:hAnsi="Times New Roman"/>
          <w:sz w:val="24"/>
        </w:rPr>
      </w:pPr>
    </w:p>
    <w:p w:rsidR="00CC0386" w:rsidRPr="00CC0386" w:rsidRDefault="00707A91" w:rsidP="00707A91">
      <w:pPr>
        <w:pStyle w:val="ListParagraph"/>
        <w:numPr>
          <w:ilvl w:val="0"/>
          <w:numId w:val="8"/>
        </w:numPr>
        <w:tabs>
          <w:tab w:val="left" w:pos="709"/>
        </w:tabs>
        <w:spacing w:after="120" w:line="240" w:lineRule="auto"/>
        <w:ind w:left="709" w:hanging="709"/>
        <w:contextualSpacing w:val="0"/>
        <w:jc w:val="both"/>
        <w:rPr>
          <w:rFonts w:ascii="Times New Roman" w:hAnsi="Times New Roman"/>
          <w:b/>
          <w:sz w:val="24"/>
        </w:rPr>
      </w:pPr>
      <w:r w:rsidRPr="00BB407D">
        <w:rPr>
          <w:rFonts w:ascii="Times New Roman" w:hAnsi="Times New Roman"/>
          <w:sz w:val="24"/>
        </w:rPr>
        <w:t xml:space="preserve">Write an SQL DELETE </w:t>
      </w:r>
      <w:proofErr w:type="gramStart"/>
      <w:r w:rsidRPr="00BB407D">
        <w:rPr>
          <w:rFonts w:ascii="Times New Roman" w:hAnsi="Times New Roman"/>
          <w:sz w:val="24"/>
        </w:rPr>
        <w:t>statement which</w:t>
      </w:r>
      <w:proofErr w:type="gramEnd"/>
      <w:r w:rsidRPr="00BB407D">
        <w:rPr>
          <w:rFonts w:ascii="Times New Roman" w:hAnsi="Times New Roman"/>
          <w:sz w:val="24"/>
        </w:rPr>
        <w:t xml:space="preserve"> deletes all records from the </w:t>
      </w:r>
      <w:r w:rsidRPr="00BB407D">
        <w:rPr>
          <w:rFonts w:ascii="Courier New" w:hAnsi="Courier New" w:cs="Courier New"/>
          <w:sz w:val="24"/>
        </w:rPr>
        <w:t>Property</w:t>
      </w:r>
      <w:r w:rsidRPr="00BB407D">
        <w:rPr>
          <w:rFonts w:ascii="Times New Roman" w:hAnsi="Times New Roman"/>
          <w:sz w:val="24"/>
        </w:rPr>
        <w:t xml:space="preserve"> table </w:t>
      </w:r>
      <w:r>
        <w:rPr>
          <w:rFonts w:ascii="Times New Roman" w:hAnsi="Times New Roman"/>
          <w:sz w:val="24"/>
        </w:rPr>
        <w:t xml:space="preserve">    </w:t>
      </w:r>
      <w:r w:rsidRPr="00BB407D">
        <w:rPr>
          <w:rFonts w:ascii="Times New Roman" w:hAnsi="Times New Roman"/>
          <w:sz w:val="24"/>
        </w:rPr>
        <w:t>which have less than four rooms.</w:t>
      </w:r>
      <w:r w:rsidRPr="00BB407D">
        <w:rPr>
          <w:rFonts w:ascii="Times New Roman" w:hAnsi="Times New Roman"/>
          <w:sz w:val="24"/>
        </w:rPr>
        <w:tab/>
      </w:r>
      <w:r w:rsidRPr="00BB407D">
        <w:rPr>
          <w:rFonts w:ascii="Times New Roman" w:hAnsi="Times New Roman"/>
          <w:sz w:val="24"/>
        </w:rPr>
        <w:tab/>
      </w:r>
    </w:p>
    <w:p w:rsidR="00CC0386" w:rsidRDefault="00CC0386" w:rsidP="00CC0386">
      <w:pPr>
        <w:tabs>
          <w:tab w:val="left" w:pos="709"/>
        </w:tabs>
        <w:spacing w:after="120" w:line="240" w:lineRule="auto"/>
        <w:jc w:val="both"/>
        <w:rPr>
          <w:rFonts w:ascii="Times New Roman" w:hAnsi="Times New Roman"/>
          <w:sz w:val="24"/>
        </w:rPr>
      </w:pPr>
    </w:p>
    <w:p w:rsidR="00CC0386" w:rsidRDefault="00CC0386" w:rsidP="00CC0386">
      <w:pPr>
        <w:tabs>
          <w:tab w:val="left" w:pos="709"/>
        </w:tabs>
        <w:spacing w:after="120" w:line="240" w:lineRule="auto"/>
        <w:jc w:val="both"/>
        <w:rPr>
          <w:rFonts w:ascii="Times New Roman" w:hAnsi="Times New Roman"/>
          <w:sz w:val="24"/>
        </w:rPr>
      </w:pPr>
    </w:p>
    <w:p w:rsidR="00CC0386" w:rsidRDefault="00CC0386" w:rsidP="00CC0386">
      <w:pPr>
        <w:tabs>
          <w:tab w:val="left" w:pos="709"/>
        </w:tabs>
        <w:spacing w:after="120" w:line="240" w:lineRule="auto"/>
        <w:jc w:val="both"/>
        <w:rPr>
          <w:rFonts w:ascii="Times New Roman" w:hAnsi="Times New Roman"/>
          <w:sz w:val="24"/>
        </w:rPr>
      </w:pPr>
    </w:p>
    <w:p w:rsidR="00707A91" w:rsidRPr="00CC0386" w:rsidRDefault="00707A91" w:rsidP="00CC0386">
      <w:pPr>
        <w:tabs>
          <w:tab w:val="left" w:pos="709"/>
        </w:tabs>
        <w:spacing w:after="120" w:line="240" w:lineRule="auto"/>
        <w:jc w:val="both"/>
        <w:rPr>
          <w:rFonts w:ascii="Times New Roman" w:hAnsi="Times New Roman"/>
          <w:b/>
          <w:sz w:val="24"/>
        </w:rPr>
      </w:pPr>
      <w:r w:rsidRPr="00CC0386">
        <w:rPr>
          <w:rFonts w:ascii="Times New Roman" w:hAnsi="Times New Roman"/>
          <w:sz w:val="24"/>
        </w:rPr>
        <w:tab/>
      </w:r>
      <w:r w:rsidRPr="00CC0386">
        <w:rPr>
          <w:rFonts w:ascii="Times New Roman" w:hAnsi="Times New Roman"/>
          <w:sz w:val="24"/>
        </w:rPr>
        <w:tab/>
      </w:r>
      <w:r w:rsidRPr="00CC0386">
        <w:rPr>
          <w:rFonts w:ascii="Times New Roman" w:hAnsi="Times New Roman"/>
          <w:sz w:val="24"/>
        </w:rPr>
        <w:tab/>
      </w:r>
    </w:p>
    <w:p w:rsidR="00707A91" w:rsidRPr="00CC0386" w:rsidRDefault="00707A91" w:rsidP="00CC0386">
      <w:pPr>
        <w:pStyle w:val="ListParagraph"/>
        <w:numPr>
          <w:ilvl w:val="0"/>
          <w:numId w:val="8"/>
        </w:numPr>
        <w:spacing w:after="120" w:line="240" w:lineRule="auto"/>
        <w:ind w:left="709" w:hanging="709"/>
        <w:contextualSpacing w:val="0"/>
        <w:jc w:val="both"/>
        <w:rPr>
          <w:rFonts w:ascii="Times New Roman" w:hAnsi="Times New Roman"/>
          <w:sz w:val="24"/>
        </w:rPr>
      </w:pPr>
      <w:r w:rsidRPr="00CC0386">
        <w:rPr>
          <w:rFonts w:ascii="Times New Roman" w:hAnsi="Times New Roman"/>
          <w:sz w:val="24"/>
          <w:szCs w:val="24"/>
        </w:rPr>
        <w:t>Write statements to create the table from relational schema described above. Select appropriate data types for each attribute. Remember to set the primary key.</w:t>
      </w:r>
    </w:p>
    <w:p w:rsidR="00707A91" w:rsidRDefault="00707A91" w:rsidP="00707A91">
      <w:pPr>
        <w:pStyle w:val="ListParagraph"/>
        <w:spacing w:after="120" w:line="240" w:lineRule="auto"/>
        <w:ind w:left="1497"/>
        <w:contextualSpacing w:val="0"/>
        <w:jc w:val="right"/>
        <w:rPr>
          <w:rFonts w:ascii="Times New Roman" w:hAnsi="Times New Roman"/>
          <w:b/>
          <w:sz w:val="24"/>
          <w:szCs w:val="24"/>
        </w:rPr>
      </w:pPr>
      <w:r>
        <w:rPr>
          <w:rFonts w:ascii="Times New Roman" w:hAnsi="Times New Roman"/>
          <w:b/>
          <w:sz w:val="24"/>
          <w:szCs w:val="24"/>
        </w:rPr>
        <w:t xml:space="preserve">      </w:t>
      </w:r>
    </w:p>
    <w:p w:rsidR="00CC0386" w:rsidRDefault="00CC0386" w:rsidP="00707A91">
      <w:pPr>
        <w:pStyle w:val="ListParagraph"/>
        <w:spacing w:after="120" w:line="240" w:lineRule="auto"/>
        <w:ind w:left="1497"/>
        <w:contextualSpacing w:val="0"/>
        <w:jc w:val="right"/>
        <w:rPr>
          <w:rFonts w:ascii="Times New Roman" w:hAnsi="Times New Roman"/>
          <w:b/>
          <w:sz w:val="24"/>
          <w:szCs w:val="24"/>
        </w:rPr>
      </w:pPr>
    </w:p>
    <w:p w:rsidR="00CC0386" w:rsidRDefault="00CC0386" w:rsidP="00707A91">
      <w:pPr>
        <w:pStyle w:val="ListParagraph"/>
        <w:spacing w:after="120" w:line="240" w:lineRule="auto"/>
        <w:ind w:left="1497"/>
        <w:contextualSpacing w:val="0"/>
        <w:jc w:val="right"/>
        <w:rPr>
          <w:rFonts w:ascii="Times New Roman" w:hAnsi="Times New Roman"/>
          <w:b/>
          <w:sz w:val="24"/>
          <w:szCs w:val="24"/>
        </w:rPr>
      </w:pPr>
    </w:p>
    <w:p w:rsidR="00D273A0" w:rsidRDefault="00D273A0" w:rsidP="00707A91">
      <w:pPr>
        <w:pStyle w:val="ListParagraph"/>
        <w:spacing w:after="120" w:line="240" w:lineRule="auto"/>
        <w:ind w:left="1497"/>
        <w:contextualSpacing w:val="0"/>
        <w:jc w:val="right"/>
        <w:rPr>
          <w:rFonts w:ascii="Times New Roman" w:hAnsi="Times New Roman"/>
          <w:b/>
          <w:sz w:val="24"/>
          <w:szCs w:val="24"/>
        </w:rPr>
      </w:pPr>
    </w:p>
    <w:p w:rsidR="00D273A0" w:rsidRDefault="00D273A0" w:rsidP="00707A91">
      <w:pPr>
        <w:pStyle w:val="ListParagraph"/>
        <w:spacing w:after="120" w:line="240" w:lineRule="auto"/>
        <w:ind w:left="1497"/>
        <w:contextualSpacing w:val="0"/>
        <w:jc w:val="right"/>
        <w:rPr>
          <w:rFonts w:ascii="Times New Roman" w:hAnsi="Times New Roman"/>
          <w:b/>
          <w:sz w:val="24"/>
          <w:szCs w:val="24"/>
        </w:rPr>
      </w:pPr>
    </w:p>
    <w:p w:rsidR="00CC0386" w:rsidRPr="00BB407D" w:rsidRDefault="00CC0386" w:rsidP="00707A91">
      <w:pPr>
        <w:pStyle w:val="ListParagraph"/>
        <w:spacing w:after="120" w:line="240" w:lineRule="auto"/>
        <w:ind w:left="1497"/>
        <w:contextualSpacing w:val="0"/>
        <w:jc w:val="right"/>
        <w:rPr>
          <w:rFonts w:ascii="Times New Roman" w:hAnsi="Times New Roman"/>
          <w:sz w:val="24"/>
        </w:rPr>
      </w:pPr>
    </w:p>
    <w:p w:rsidR="00707A91" w:rsidRPr="0097437D" w:rsidRDefault="00707A91" w:rsidP="00707A91">
      <w:pPr>
        <w:pStyle w:val="ListParagraph"/>
        <w:numPr>
          <w:ilvl w:val="0"/>
          <w:numId w:val="8"/>
        </w:numPr>
        <w:spacing w:after="120" w:line="240" w:lineRule="auto"/>
        <w:ind w:left="709" w:hanging="709"/>
        <w:contextualSpacing w:val="0"/>
        <w:jc w:val="both"/>
        <w:rPr>
          <w:rFonts w:ascii="Times New Roman" w:hAnsi="Times New Roman"/>
          <w:sz w:val="24"/>
        </w:rPr>
      </w:pPr>
      <w:r w:rsidRPr="0097437D">
        <w:rPr>
          <w:rFonts w:ascii="Times New Roman" w:hAnsi="Times New Roman"/>
          <w:sz w:val="24"/>
        </w:rPr>
        <w:lastRenderedPageBreak/>
        <w:t>Write a SQL statement to select all the properties that are located in Cork</w:t>
      </w:r>
      <w:r>
        <w:rPr>
          <w:rFonts w:ascii="Times New Roman" w:hAnsi="Times New Roman"/>
          <w:sz w:val="24"/>
        </w:rPr>
        <w:t>.</w:t>
      </w:r>
    </w:p>
    <w:p w:rsidR="00707A91" w:rsidRDefault="00707A91" w:rsidP="00CC0386">
      <w:pPr>
        <w:spacing w:line="240" w:lineRule="auto"/>
        <w:jc w:val="right"/>
        <w:rPr>
          <w:rFonts w:ascii="Times New Roman" w:hAnsi="Times New Roman"/>
          <w:b/>
          <w:sz w:val="24"/>
          <w:szCs w:val="24"/>
        </w:rPr>
      </w:pPr>
      <w:r w:rsidRPr="00D7793E">
        <w:rPr>
          <w:rFonts w:ascii="Times New Roman" w:hAnsi="Times New Roman"/>
          <w:sz w:val="24"/>
          <w:szCs w:val="24"/>
        </w:rPr>
        <w:tab/>
      </w:r>
      <w:r w:rsidRPr="00D7793E">
        <w:rPr>
          <w:rFonts w:ascii="Times New Roman" w:hAnsi="Times New Roman"/>
          <w:sz w:val="24"/>
          <w:szCs w:val="24"/>
        </w:rPr>
        <w:tab/>
      </w:r>
      <w:r w:rsidRPr="00D7793E">
        <w:rPr>
          <w:rFonts w:ascii="Times New Roman" w:hAnsi="Times New Roman"/>
          <w:sz w:val="24"/>
          <w:szCs w:val="24"/>
        </w:rPr>
        <w:tab/>
      </w:r>
      <w:r w:rsidRPr="00D7793E">
        <w:rPr>
          <w:rFonts w:ascii="Times New Roman" w:hAnsi="Times New Roman"/>
          <w:sz w:val="24"/>
          <w:szCs w:val="24"/>
        </w:rPr>
        <w:tab/>
      </w:r>
    </w:p>
    <w:p w:rsidR="00CC0386" w:rsidRDefault="00CC0386" w:rsidP="00CC0386">
      <w:pPr>
        <w:spacing w:line="240" w:lineRule="auto"/>
        <w:jc w:val="right"/>
        <w:rPr>
          <w:rFonts w:ascii="Times New Roman" w:hAnsi="Times New Roman"/>
          <w:b/>
          <w:sz w:val="24"/>
          <w:szCs w:val="24"/>
        </w:rPr>
      </w:pPr>
    </w:p>
    <w:p w:rsidR="00CC0386" w:rsidRDefault="00CC0386" w:rsidP="00CC0386">
      <w:pPr>
        <w:spacing w:line="240" w:lineRule="auto"/>
        <w:jc w:val="right"/>
        <w:rPr>
          <w:rFonts w:ascii="Times New Roman" w:hAnsi="Times New Roman"/>
          <w:b/>
          <w:sz w:val="24"/>
          <w:szCs w:val="24"/>
        </w:rPr>
      </w:pPr>
    </w:p>
    <w:p w:rsidR="00CC0386" w:rsidRDefault="00CC0386" w:rsidP="00CC0386">
      <w:pPr>
        <w:spacing w:line="240" w:lineRule="auto"/>
        <w:jc w:val="right"/>
        <w:rPr>
          <w:rFonts w:ascii="Times New Roman" w:hAnsi="Times New Roman"/>
          <w:b/>
          <w:sz w:val="24"/>
          <w:szCs w:val="24"/>
        </w:rPr>
      </w:pPr>
    </w:p>
    <w:p w:rsidR="00CC0386" w:rsidRDefault="00CC0386" w:rsidP="00CC0386">
      <w:pPr>
        <w:spacing w:line="240" w:lineRule="auto"/>
        <w:jc w:val="right"/>
        <w:rPr>
          <w:rFonts w:ascii="Times New Roman" w:hAnsi="Times New Roman" w:cs="Times New Roman"/>
          <w:b/>
          <w:sz w:val="24"/>
          <w:szCs w:val="24"/>
        </w:rPr>
      </w:pPr>
    </w:p>
    <w:p w:rsidR="00707A91" w:rsidRPr="009D36C9" w:rsidRDefault="00707A91" w:rsidP="00707A91">
      <w:pPr>
        <w:spacing w:line="240" w:lineRule="auto"/>
        <w:jc w:val="both"/>
        <w:rPr>
          <w:rFonts w:ascii="Times New Roman" w:hAnsi="Times New Roman" w:cs="Times New Roman"/>
          <w:b/>
          <w:sz w:val="24"/>
          <w:szCs w:val="24"/>
        </w:rPr>
      </w:pPr>
      <w:r w:rsidRPr="009D36C9">
        <w:rPr>
          <w:rFonts w:ascii="Times New Roman" w:hAnsi="Times New Roman" w:cs="Times New Roman"/>
          <w:b/>
          <w:sz w:val="24"/>
          <w:szCs w:val="24"/>
        </w:rPr>
        <w:t xml:space="preserve">QUESTION 6 </w:t>
      </w:r>
    </w:p>
    <w:p w:rsidR="00707A91" w:rsidRPr="0097437D" w:rsidRDefault="00707A91" w:rsidP="00707A91">
      <w:pPr>
        <w:pStyle w:val="NormalWeb"/>
        <w:tabs>
          <w:tab w:val="left" w:pos="709"/>
        </w:tabs>
        <w:spacing w:before="0" w:after="120" w:line="240" w:lineRule="auto"/>
        <w:jc w:val="both"/>
        <w:rPr>
          <w:b/>
        </w:rPr>
      </w:pPr>
      <w:r w:rsidRPr="0097437D">
        <w:rPr>
          <w:b/>
        </w:rPr>
        <w:t>Answer all parts</w:t>
      </w:r>
    </w:p>
    <w:p w:rsidR="00707A91" w:rsidRPr="00FC4FA3" w:rsidRDefault="00707A91" w:rsidP="00707A91">
      <w:pPr>
        <w:pStyle w:val="NormalWeb"/>
        <w:spacing w:before="0" w:after="120" w:line="240" w:lineRule="auto"/>
        <w:ind w:left="709" w:hanging="709"/>
        <w:jc w:val="both"/>
        <w:rPr>
          <w:b/>
          <w:bCs/>
        </w:rPr>
      </w:pPr>
      <w:proofErr w:type="gramStart"/>
      <w:r>
        <w:t>(a)</w:t>
      </w:r>
      <w:r>
        <w:tab/>
        <w:t>Discuss each of the following concepts in the context of relational data models?</w:t>
      </w:r>
      <w:proofErr w:type="gramEnd"/>
    </w:p>
    <w:p w:rsidR="00CC0386" w:rsidRDefault="00707A91" w:rsidP="00707A91">
      <w:pPr>
        <w:pStyle w:val="NormalWeb"/>
        <w:tabs>
          <w:tab w:val="left" w:pos="709"/>
          <w:tab w:val="left" w:pos="1418"/>
        </w:tabs>
        <w:spacing w:before="0" w:after="120" w:line="240" w:lineRule="auto"/>
        <w:jc w:val="both"/>
        <w:rPr>
          <w:bCs/>
        </w:rPr>
      </w:pPr>
      <w:r>
        <w:rPr>
          <w:b/>
          <w:bCs/>
        </w:rPr>
        <w:tab/>
      </w:r>
      <w:r w:rsidRPr="009D36C9">
        <w:rPr>
          <w:bCs/>
        </w:rPr>
        <w:t>(</w:t>
      </w:r>
      <w:proofErr w:type="spellStart"/>
      <w:r w:rsidRPr="009D36C9">
        <w:rPr>
          <w:bCs/>
        </w:rPr>
        <w:t>i</w:t>
      </w:r>
      <w:proofErr w:type="spellEnd"/>
      <w:r w:rsidRPr="009D36C9">
        <w:rPr>
          <w:bCs/>
        </w:rPr>
        <w:t>)</w:t>
      </w:r>
      <w:r w:rsidRPr="009D36C9">
        <w:rPr>
          <w:bCs/>
        </w:rPr>
        <w:tab/>
        <w:t>Attribute</w:t>
      </w:r>
    </w:p>
    <w:p w:rsidR="00CC0386" w:rsidRDefault="00CC0386" w:rsidP="00707A91">
      <w:pPr>
        <w:pStyle w:val="NormalWeb"/>
        <w:tabs>
          <w:tab w:val="left" w:pos="709"/>
          <w:tab w:val="left" w:pos="1418"/>
        </w:tabs>
        <w:spacing w:before="0" w:after="120" w:line="240" w:lineRule="auto"/>
        <w:jc w:val="both"/>
        <w:rPr>
          <w:bCs/>
        </w:rPr>
      </w:pPr>
    </w:p>
    <w:p w:rsidR="00CC0386" w:rsidRPr="009D36C9" w:rsidRDefault="00CC0386" w:rsidP="00707A91">
      <w:pPr>
        <w:pStyle w:val="NormalWeb"/>
        <w:tabs>
          <w:tab w:val="left" w:pos="709"/>
          <w:tab w:val="left" w:pos="1418"/>
        </w:tabs>
        <w:spacing w:before="0" w:after="120" w:line="240" w:lineRule="auto"/>
        <w:jc w:val="both"/>
        <w:rPr>
          <w:bCs/>
        </w:rPr>
      </w:pPr>
    </w:p>
    <w:p w:rsidR="00707A91" w:rsidRDefault="00707A91" w:rsidP="00707A91">
      <w:pPr>
        <w:pStyle w:val="NormalWeb"/>
        <w:numPr>
          <w:ilvl w:val="0"/>
          <w:numId w:val="10"/>
        </w:numPr>
        <w:spacing w:before="0" w:after="120" w:line="240" w:lineRule="auto"/>
        <w:jc w:val="both"/>
        <w:rPr>
          <w:bCs/>
        </w:rPr>
      </w:pPr>
      <w:r w:rsidRPr="009D36C9">
        <w:rPr>
          <w:bCs/>
        </w:rPr>
        <w:t>Tuple</w:t>
      </w:r>
    </w:p>
    <w:p w:rsidR="00CC0386" w:rsidRDefault="00CC0386" w:rsidP="00CC0386">
      <w:pPr>
        <w:pStyle w:val="NormalWeb"/>
        <w:spacing w:before="0" w:after="120" w:line="240" w:lineRule="auto"/>
        <w:jc w:val="both"/>
        <w:rPr>
          <w:bCs/>
        </w:rPr>
      </w:pPr>
    </w:p>
    <w:p w:rsidR="00CC0386" w:rsidRPr="009D36C9" w:rsidRDefault="00CC0386" w:rsidP="00CC0386">
      <w:pPr>
        <w:pStyle w:val="NormalWeb"/>
        <w:spacing w:before="0" w:after="120" w:line="240" w:lineRule="auto"/>
        <w:jc w:val="both"/>
        <w:rPr>
          <w:bCs/>
        </w:rPr>
      </w:pPr>
    </w:p>
    <w:p w:rsidR="00707A91" w:rsidRDefault="00707A91" w:rsidP="00707A91">
      <w:pPr>
        <w:pStyle w:val="NormalWeb"/>
        <w:numPr>
          <w:ilvl w:val="0"/>
          <w:numId w:val="10"/>
        </w:numPr>
        <w:spacing w:before="0" w:after="120" w:line="240" w:lineRule="auto"/>
        <w:jc w:val="both"/>
        <w:rPr>
          <w:bCs/>
        </w:rPr>
      </w:pPr>
      <w:r w:rsidRPr="009D36C9">
        <w:rPr>
          <w:bCs/>
        </w:rPr>
        <w:t>Degree</w:t>
      </w:r>
    </w:p>
    <w:p w:rsidR="00CC0386" w:rsidRDefault="00CC0386" w:rsidP="00CC0386">
      <w:pPr>
        <w:pStyle w:val="NormalWeb"/>
        <w:spacing w:before="0" w:after="120" w:line="240" w:lineRule="auto"/>
        <w:jc w:val="both"/>
        <w:rPr>
          <w:bCs/>
        </w:rPr>
      </w:pPr>
    </w:p>
    <w:p w:rsidR="00CC0386" w:rsidRPr="009D36C9" w:rsidRDefault="00CC0386" w:rsidP="00CC0386">
      <w:pPr>
        <w:pStyle w:val="NormalWeb"/>
        <w:spacing w:before="0" w:after="120" w:line="240" w:lineRule="auto"/>
        <w:jc w:val="both"/>
        <w:rPr>
          <w:bCs/>
        </w:rPr>
      </w:pPr>
    </w:p>
    <w:p w:rsidR="00707A91" w:rsidRDefault="00707A91" w:rsidP="00707A91">
      <w:pPr>
        <w:pStyle w:val="NormalWeb"/>
        <w:numPr>
          <w:ilvl w:val="0"/>
          <w:numId w:val="10"/>
        </w:numPr>
        <w:spacing w:before="0" w:after="120" w:line="240" w:lineRule="auto"/>
        <w:jc w:val="both"/>
        <w:rPr>
          <w:bCs/>
        </w:rPr>
      </w:pPr>
      <w:r w:rsidRPr="009D36C9">
        <w:rPr>
          <w:bCs/>
        </w:rPr>
        <w:t>Cardinality</w:t>
      </w:r>
    </w:p>
    <w:p w:rsidR="00CC0386" w:rsidRDefault="00CC0386" w:rsidP="00CC0386">
      <w:pPr>
        <w:pStyle w:val="NormalWeb"/>
        <w:spacing w:before="0" w:after="120" w:line="240" w:lineRule="auto"/>
        <w:jc w:val="both"/>
        <w:rPr>
          <w:bCs/>
        </w:rPr>
      </w:pPr>
    </w:p>
    <w:p w:rsidR="00CC0386" w:rsidRDefault="00CC0386" w:rsidP="00CC0386">
      <w:pPr>
        <w:pStyle w:val="NormalWeb"/>
        <w:spacing w:before="0" w:after="120" w:line="240" w:lineRule="auto"/>
        <w:jc w:val="both"/>
        <w:rPr>
          <w:bCs/>
        </w:rPr>
      </w:pPr>
    </w:p>
    <w:p w:rsidR="00CC0386" w:rsidRPr="00D73574" w:rsidRDefault="00CC0386" w:rsidP="00CC0386">
      <w:pPr>
        <w:pStyle w:val="NormalWeb"/>
        <w:spacing w:before="0" w:after="120" w:line="240" w:lineRule="auto"/>
        <w:jc w:val="both"/>
        <w:rPr>
          <w:bCs/>
        </w:rPr>
      </w:pPr>
    </w:p>
    <w:p w:rsidR="00707A91" w:rsidRDefault="00707A91" w:rsidP="00CC0386">
      <w:pPr>
        <w:pStyle w:val="NormalWeb"/>
        <w:numPr>
          <w:ilvl w:val="0"/>
          <w:numId w:val="45"/>
        </w:numPr>
        <w:spacing w:before="0" w:after="120" w:line="240" w:lineRule="auto"/>
        <w:jc w:val="both"/>
      </w:pPr>
      <w:r>
        <w:t xml:space="preserve">By using a </w:t>
      </w:r>
      <w:proofErr w:type="gramStart"/>
      <w:r>
        <w:t>diagram</w:t>
      </w:r>
      <w:proofErr w:type="gramEnd"/>
      <w:r>
        <w:t xml:space="preserve"> illustrate the ANSI-SPARC three-level architecture.  Compare and contrast the three levels of this model.</w:t>
      </w:r>
    </w:p>
    <w:p w:rsidR="00CC0386" w:rsidRDefault="00CC0386" w:rsidP="00CC0386">
      <w:pPr>
        <w:pStyle w:val="NormalWeb"/>
        <w:spacing w:before="0" w:after="120" w:line="240" w:lineRule="auto"/>
        <w:jc w:val="both"/>
      </w:pPr>
    </w:p>
    <w:p w:rsidR="00CC0386" w:rsidRDefault="00CC0386" w:rsidP="00CC0386">
      <w:pPr>
        <w:pStyle w:val="NormalWeb"/>
        <w:spacing w:before="0" w:after="120" w:line="240" w:lineRule="auto"/>
        <w:jc w:val="both"/>
      </w:pPr>
    </w:p>
    <w:p w:rsidR="00CC0386" w:rsidRPr="00D73574" w:rsidRDefault="00CC0386" w:rsidP="00CC0386">
      <w:pPr>
        <w:pStyle w:val="NormalWeb"/>
        <w:spacing w:before="0" w:after="120" w:line="240" w:lineRule="auto"/>
        <w:jc w:val="both"/>
      </w:pPr>
    </w:p>
    <w:p w:rsidR="00707A91" w:rsidRDefault="00707A91" w:rsidP="00CC0386">
      <w:pPr>
        <w:pStyle w:val="NormalWeb"/>
        <w:numPr>
          <w:ilvl w:val="0"/>
          <w:numId w:val="45"/>
        </w:numPr>
        <w:spacing w:before="0" w:after="120" w:line="240" w:lineRule="auto"/>
        <w:jc w:val="both"/>
      </w:pPr>
      <w:r>
        <w:t xml:space="preserve">List and explain three advantages and three disadvantages of the Database Management   Systems.   </w:t>
      </w:r>
    </w:p>
    <w:p w:rsidR="00CC0386" w:rsidRDefault="00CC0386" w:rsidP="00CC0386">
      <w:pPr>
        <w:pStyle w:val="NormalWeb"/>
        <w:spacing w:before="0" w:after="120" w:line="240" w:lineRule="auto"/>
        <w:ind w:left="1065"/>
        <w:jc w:val="both"/>
      </w:pPr>
    </w:p>
    <w:p w:rsidR="00CC0386" w:rsidRDefault="00CC0386" w:rsidP="00CC0386">
      <w:pPr>
        <w:pStyle w:val="NormalWeb"/>
        <w:spacing w:before="0" w:after="120" w:line="240" w:lineRule="auto"/>
        <w:ind w:left="1065"/>
        <w:jc w:val="both"/>
      </w:pPr>
    </w:p>
    <w:p w:rsidR="00CC0386" w:rsidRDefault="00CC0386" w:rsidP="00CC0386">
      <w:pPr>
        <w:pStyle w:val="NormalWeb"/>
        <w:spacing w:before="0" w:after="120" w:line="240" w:lineRule="auto"/>
        <w:ind w:left="1065"/>
        <w:jc w:val="both"/>
      </w:pPr>
    </w:p>
    <w:p w:rsidR="00CC0386" w:rsidRDefault="00CC0386" w:rsidP="00CC0386">
      <w:pPr>
        <w:pStyle w:val="NormalWeb"/>
        <w:spacing w:before="0" w:after="120" w:line="240" w:lineRule="auto"/>
        <w:ind w:left="1065"/>
        <w:jc w:val="both"/>
      </w:pPr>
    </w:p>
    <w:p w:rsidR="00CC0386" w:rsidRDefault="00CC0386" w:rsidP="00CC0386">
      <w:pPr>
        <w:pStyle w:val="NormalWeb"/>
        <w:spacing w:before="0" w:after="120" w:line="240" w:lineRule="auto"/>
        <w:ind w:left="1065"/>
        <w:jc w:val="both"/>
        <w:rPr>
          <w:b/>
          <w:bCs/>
        </w:rPr>
      </w:pPr>
    </w:p>
    <w:p w:rsidR="00707A91" w:rsidRDefault="00707A91" w:rsidP="00707A91">
      <w:pPr>
        <w:pStyle w:val="NormalWeb"/>
        <w:spacing w:before="0" w:after="120" w:line="240" w:lineRule="auto"/>
        <w:ind w:left="720"/>
        <w:outlineLvl w:val="0"/>
        <w:rPr>
          <w:b/>
          <w:bCs/>
        </w:rPr>
      </w:pPr>
    </w:p>
    <w:p w:rsidR="00CC0386" w:rsidRDefault="00CC0386" w:rsidP="00707A91">
      <w:pPr>
        <w:pStyle w:val="NormalWeb"/>
        <w:spacing w:before="0" w:after="120" w:line="240" w:lineRule="auto"/>
        <w:ind w:left="720"/>
        <w:outlineLvl w:val="0"/>
        <w:rPr>
          <w:b/>
          <w:bCs/>
        </w:rPr>
      </w:pPr>
    </w:p>
    <w:p w:rsidR="00CC0386" w:rsidRDefault="00CC0386" w:rsidP="00707A91">
      <w:pPr>
        <w:pStyle w:val="NormalWeb"/>
        <w:spacing w:before="0" w:after="120" w:line="240" w:lineRule="auto"/>
        <w:ind w:left="720"/>
        <w:outlineLvl w:val="0"/>
      </w:pPr>
    </w:p>
    <w:p w:rsidR="00707A91" w:rsidRDefault="00707A91" w:rsidP="00707A91">
      <w:pPr>
        <w:spacing w:after="0" w:line="100" w:lineRule="atLeast"/>
        <w:jc w:val="center"/>
        <w:rPr>
          <w:rFonts w:ascii="Times New Roman" w:hAnsi="Times New Roman" w:cs="Times New Roman"/>
          <w:b/>
          <w:sz w:val="24"/>
          <w:szCs w:val="24"/>
        </w:rPr>
      </w:pPr>
      <w:r>
        <w:rPr>
          <w:rFonts w:ascii="Times New Roman" w:hAnsi="Times New Roman" w:cs="Times New Roman"/>
          <w:b/>
          <w:sz w:val="24"/>
          <w:szCs w:val="24"/>
        </w:rPr>
        <w:t>SECTION</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A</w:t>
      </w:r>
      <w:r>
        <w:rPr>
          <w:rFonts w:ascii="Times New Roman" w:eastAsia="Times New Roman" w:hAnsi="Times New Roman" w:cs="Times New Roman"/>
          <w:b/>
          <w:sz w:val="24"/>
          <w:szCs w:val="24"/>
        </w:rPr>
        <w:t xml:space="preserve"> – </w:t>
      </w:r>
      <w:r>
        <w:rPr>
          <w:rFonts w:ascii="Times New Roman" w:hAnsi="Times New Roman" w:cs="Times New Roman"/>
          <w:b/>
          <w:sz w:val="24"/>
          <w:szCs w:val="24"/>
          <w:u w:val="single"/>
        </w:rPr>
        <w:t>TWO</w:t>
      </w:r>
      <w:r>
        <w:rPr>
          <w:rFonts w:ascii="Times New Roman" w:eastAsia="Times New Roman" w:hAnsi="Times New Roman" w:cs="Times New Roman"/>
          <w:b/>
          <w:sz w:val="24"/>
          <w:szCs w:val="24"/>
        </w:rPr>
        <w:t xml:space="preserve"> QUESTIONS TO BE ATTEMPTED</w:t>
      </w:r>
    </w:p>
    <w:p w:rsidR="00707A91" w:rsidRDefault="00707A91" w:rsidP="00707A91">
      <w:pPr>
        <w:spacing w:after="120" w:line="100" w:lineRule="atLeast"/>
        <w:rPr>
          <w:rFonts w:ascii="Times New Roman" w:eastAsia="Times New Roman" w:hAnsi="Times New Roman" w:cs="Times New Roman"/>
          <w:b/>
          <w:bCs/>
          <w:color w:val="000000"/>
          <w:sz w:val="24"/>
          <w:szCs w:val="24"/>
          <w:lang w:eastAsia="en-IE"/>
        </w:rPr>
      </w:pPr>
    </w:p>
    <w:p w:rsidR="00707A91" w:rsidRDefault="00707A91" w:rsidP="00707A91">
      <w:pPr>
        <w:spacing w:after="120" w:line="240" w:lineRule="auto"/>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t>QUESTION 1</w:t>
      </w:r>
    </w:p>
    <w:p w:rsidR="00707A91" w:rsidRDefault="00707A91" w:rsidP="00707A91">
      <w:pPr>
        <w:spacing w:after="120" w:line="24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b/>
          <w:bCs/>
          <w:color w:val="000000"/>
          <w:sz w:val="24"/>
          <w:szCs w:val="24"/>
          <w:lang w:eastAsia="en-IE"/>
        </w:rPr>
        <w:t>Answer all parts</w:t>
      </w:r>
    </w:p>
    <w:p w:rsidR="00707A91" w:rsidRDefault="00707A91" w:rsidP="00707A91">
      <w:pPr>
        <w:spacing w:after="120" w:line="240" w:lineRule="auto"/>
        <w:jc w:val="both"/>
        <w:rPr>
          <w:rFonts w:eastAsia="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 football club’s database contains the following table called “Player”.  Each player </w:t>
      </w:r>
      <w:proofErr w:type="gramStart"/>
      <w:r>
        <w:rPr>
          <w:rFonts w:ascii="Times New Roman" w:eastAsia="Times New Roman" w:hAnsi="Times New Roman" w:cs="Times New Roman"/>
          <w:color w:val="000000"/>
          <w:sz w:val="24"/>
          <w:szCs w:val="24"/>
          <w:lang w:eastAsia="en-IE"/>
        </w:rPr>
        <w:t>is assigned</w:t>
      </w:r>
      <w:proofErr w:type="gramEnd"/>
      <w:r>
        <w:rPr>
          <w:rFonts w:ascii="Times New Roman" w:eastAsia="Times New Roman" w:hAnsi="Times New Roman" w:cs="Times New Roman"/>
          <w:color w:val="000000"/>
          <w:sz w:val="24"/>
          <w:szCs w:val="24"/>
          <w:lang w:eastAsia="en-IE"/>
        </w:rPr>
        <w:t xml:space="preserve"> to one or more team.  The assignment </w:t>
      </w:r>
      <w:proofErr w:type="gramStart"/>
      <w:r>
        <w:rPr>
          <w:rFonts w:ascii="Times New Roman" w:eastAsia="Times New Roman" w:hAnsi="Times New Roman" w:cs="Times New Roman"/>
          <w:color w:val="000000"/>
          <w:sz w:val="24"/>
          <w:szCs w:val="24"/>
          <w:lang w:eastAsia="en-IE"/>
        </w:rPr>
        <w:t>is done</w:t>
      </w:r>
      <w:proofErr w:type="gramEnd"/>
      <w:r>
        <w:rPr>
          <w:rFonts w:ascii="Times New Roman" w:eastAsia="Times New Roman" w:hAnsi="Times New Roman" w:cs="Times New Roman"/>
          <w:color w:val="000000"/>
          <w:sz w:val="24"/>
          <w:szCs w:val="24"/>
          <w:lang w:eastAsia="en-IE"/>
        </w:rPr>
        <w:t xml:space="preserve"> through the “</w:t>
      </w:r>
      <w:proofErr w:type="spellStart"/>
      <w:r>
        <w:rPr>
          <w:rFonts w:ascii="Times New Roman" w:eastAsia="Times New Roman" w:hAnsi="Times New Roman" w:cs="Times New Roman"/>
          <w:color w:val="000000"/>
          <w:sz w:val="24"/>
          <w:szCs w:val="24"/>
          <w:lang w:eastAsia="en-IE"/>
        </w:rPr>
        <w:t>TeamID</w:t>
      </w:r>
      <w:proofErr w:type="spellEnd"/>
      <w:r>
        <w:rPr>
          <w:rFonts w:ascii="Times New Roman" w:eastAsia="Times New Roman" w:hAnsi="Times New Roman" w:cs="Times New Roman"/>
          <w:color w:val="000000"/>
          <w:sz w:val="24"/>
          <w:szCs w:val="24"/>
          <w:lang w:eastAsia="en-IE"/>
        </w:rPr>
        <w:t xml:space="preserve">” column. </w:t>
      </w:r>
    </w:p>
    <w:p w:rsidR="00707A91" w:rsidRDefault="00707A91" w:rsidP="00707A91">
      <w:pPr>
        <w:spacing w:after="0" w:line="100" w:lineRule="atLeast"/>
        <w:rPr>
          <w:rFonts w:eastAsia="Times New Roman" w:cs="Times New Roman"/>
          <w:color w:val="000000"/>
          <w:sz w:val="24"/>
          <w:szCs w:val="24"/>
          <w:lang w:eastAsia="en-IE"/>
        </w:rPr>
      </w:pPr>
    </w:p>
    <w:tbl>
      <w:tblPr>
        <w:tblW w:w="463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8"/>
        <w:gridCol w:w="979"/>
        <w:gridCol w:w="1025"/>
        <w:gridCol w:w="948"/>
        <w:gridCol w:w="1090"/>
        <w:gridCol w:w="1032"/>
        <w:gridCol w:w="1090"/>
        <w:gridCol w:w="1325"/>
      </w:tblGrid>
      <w:tr w:rsidR="00707A91" w:rsidTr="00707A91">
        <w:trPr>
          <w:trHeight w:val="371"/>
        </w:trPr>
        <w:tc>
          <w:tcPr>
            <w:tcW w:w="748" w:type="pct"/>
            <w:shd w:val="clear" w:color="auto" w:fill="FFFFFF"/>
          </w:tcPr>
          <w:p w:rsidR="00707A91" w:rsidRPr="00610510" w:rsidRDefault="00707A91" w:rsidP="00707A91">
            <w:pPr>
              <w:spacing w:after="0" w:line="100" w:lineRule="atLeast"/>
              <w:rPr>
                <w:rFonts w:ascii="Times New Roman" w:eastAsia="Times New Roman" w:hAnsi="Times New Roman" w:cs="Times New Roman"/>
                <w:b/>
                <w:color w:val="000000"/>
                <w:sz w:val="24"/>
                <w:szCs w:val="24"/>
                <w:u w:val="single"/>
                <w:lang w:eastAsia="en-IE"/>
              </w:rPr>
            </w:pPr>
            <w:proofErr w:type="spellStart"/>
            <w:r>
              <w:rPr>
                <w:rFonts w:ascii="Times New Roman" w:eastAsia="Times New Roman" w:hAnsi="Times New Roman" w:cs="Times New Roman"/>
                <w:b/>
                <w:color w:val="000000"/>
                <w:sz w:val="24"/>
                <w:szCs w:val="24"/>
                <w:u w:val="single"/>
                <w:lang w:eastAsia="en-IE"/>
              </w:rPr>
              <w:t>Player</w:t>
            </w:r>
            <w:r w:rsidRPr="00610510">
              <w:rPr>
                <w:rFonts w:ascii="Times New Roman" w:eastAsia="Times New Roman" w:hAnsi="Times New Roman" w:cs="Times New Roman"/>
                <w:b/>
                <w:color w:val="000000"/>
                <w:sz w:val="24"/>
                <w:szCs w:val="24"/>
                <w:u w:val="single"/>
                <w:lang w:eastAsia="en-IE"/>
              </w:rPr>
              <w:t>ID</w:t>
            </w:r>
            <w:proofErr w:type="spellEnd"/>
          </w:p>
        </w:tc>
        <w:tc>
          <w:tcPr>
            <w:tcW w:w="556" w:type="pct"/>
            <w:shd w:val="clear" w:color="auto" w:fill="FFFFFF"/>
          </w:tcPr>
          <w:p w:rsidR="00707A91" w:rsidRDefault="00707A91" w:rsidP="00707A91">
            <w:pPr>
              <w:spacing w:after="0" w:line="100" w:lineRule="atLeast"/>
              <w:rPr>
                <w:rFonts w:ascii="Times New Roman" w:eastAsia="Times New Roman" w:hAnsi="Times New Roman" w:cs="Times New Roman"/>
                <w:b/>
                <w:color w:val="000000"/>
                <w:sz w:val="24"/>
                <w:szCs w:val="24"/>
                <w:lang w:eastAsia="en-IE"/>
              </w:rPr>
            </w:pPr>
            <w:proofErr w:type="spellStart"/>
            <w:r>
              <w:rPr>
                <w:rFonts w:ascii="Times New Roman" w:eastAsia="Times New Roman" w:hAnsi="Times New Roman" w:cs="Times New Roman"/>
                <w:b/>
                <w:color w:val="000000"/>
                <w:sz w:val="24"/>
                <w:szCs w:val="24"/>
                <w:lang w:eastAsia="en-IE"/>
              </w:rPr>
              <w:t>FName</w:t>
            </w:r>
            <w:proofErr w:type="spellEnd"/>
          </w:p>
        </w:tc>
        <w:tc>
          <w:tcPr>
            <w:tcW w:w="582" w:type="pct"/>
            <w:shd w:val="clear" w:color="auto" w:fill="FFFFFF"/>
          </w:tcPr>
          <w:p w:rsidR="00707A91" w:rsidRDefault="00707A91" w:rsidP="00707A91">
            <w:pPr>
              <w:spacing w:after="0" w:line="100" w:lineRule="atLeast"/>
              <w:rPr>
                <w:rFonts w:ascii="Times New Roman" w:eastAsia="Times New Roman" w:hAnsi="Times New Roman" w:cs="Times New Roman"/>
                <w:b/>
                <w:color w:val="000000"/>
                <w:sz w:val="24"/>
                <w:szCs w:val="24"/>
                <w:lang w:eastAsia="en-IE"/>
              </w:rPr>
            </w:pPr>
            <w:proofErr w:type="spellStart"/>
            <w:r>
              <w:rPr>
                <w:rFonts w:ascii="Times New Roman" w:eastAsia="Times New Roman" w:hAnsi="Times New Roman" w:cs="Times New Roman"/>
                <w:b/>
                <w:color w:val="000000"/>
                <w:sz w:val="24"/>
                <w:szCs w:val="24"/>
                <w:lang w:eastAsia="en-IE"/>
              </w:rPr>
              <w:t>LName</w:t>
            </w:r>
            <w:proofErr w:type="spellEnd"/>
          </w:p>
        </w:tc>
        <w:tc>
          <w:tcPr>
            <w:tcW w:w="538" w:type="pct"/>
            <w:shd w:val="clear" w:color="auto" w:fill="FFFFFF"/>
          </w:tcPr>
          <w:p w:rsidR="00707A91" w:rsidRDefault="00707A91" w:rsidP="00707A91">
            <w:pPr>
              <w:spacing w:after="0" w:line="100" w:lineRule="atLeast"/>
              <w:rPr>
                <w:rFonts w:ascii="Times New Roman" w:eastAsia="Times New Roman" w:hAnsi="Times New Roman" w:cs="Times New Roman"/>
                <w:b/>
                <w:color w:val="000000"/>
                <w:sz w:val="24"/>
                <w:szCs w:val="24"/>
                <w:lang w:eastAsia="en-IE"/>
              </w:rPr>
            </w:pPr>
            <w:r>
              <w:rPr>
                <w:rFonts w:ascii="Times New Roman" w:eastAsia="Times New Roman" w:hAnsi="Times New Roman" w:cs="Times New Roman"/>
                <w:b/>
                <w:color w:val="000000"/>
                <w:sz w:val="24"/>
                <w:szCs w:val="24"/>
                <w:lang w:eastAsia="en-IE"/>
              </w:rPr>
              <w:t>Tel</w:t>
            </w:r>
          </w:p>
        </w:tc>
        <w:tc>
          <w:tcPr>
            <w:tcW w:w="619" w:type="pct"/>
            <w:shd w:val="clear" w:color="auto" w:fill="FFFFFF"/>
          </w:tcPr>
          <w:p w:rsidR="00707A91" w:rsidRPr="001C5B25" w:rsidRDefault="00707A91" w:rsidP="00707A91">
            <w:pPr>
              <w:spacing w:after="0" w:line="100" w:lineRule="atLeast"/>
              <w:rPr>
                <w:rFonts w:ascii="Times New Roman" w:eastAsia="Times New Roman" w:hAnsi="Times New Roman" w:cs="Times New Roman"/>
                <w:b/>
                <w:color w:val="000000"/>
                <w:sz w:val="24"/>
                <w:szCs w:val="24"/>
                <w:lang w:eastAsia="en-IE"/>
              </w:rPr>
            </w:pPr>
            <w:r>
              <w:rPr>
                <w:rFonts w:ascii="Times New Roman" w:eastAsia="Times New Roman" w:hAnsi="Times New Roman" w:cs="Times New Roman"/>
                <w:b/>
                <w:color w:val="000000"/>
                <w:sz w:val="24"/>
                <w:szCs w:val="24"/>
                <w:lang w:eastAsia="en-IE"/>
              </w:rPr>
              <w:t>Position</w:t>
            </w:r>
          </w:p>
        </w:tc>
        <w:tc>
          <w:tcPr>
            <w:tcW w:w="586" w:type="pct"/>
            <w:shd w:val="clear" w:color="auto" w:fill="FFFFFF"/>
          </w:tcPr>
          <w:p w:rsidR="00707A91" w:rsidRPr="001C5B25" w:rsidRDefault="00707A91" w:rsidP="00707A91">
            <w:pPr>
              <w:spacing w:after="0" w:line="100" w:lineRule="atLeast"/>
              <w:rPr>
                <w:rFonts w:ascii="Times New Roman" w:eastAsia="Times New Roman" w:hAnsi="Times New Roman" w:cs="Times New Roman"/>
                <w:b/>
                <w:color w:val="000000"/>
                <w:sz w:val="24"/>
                <w:szCs w:val="24"/>
                <w:lang w:eastAsia="en-IE"/>
              </w:rPr>
            </w:pPr>
            <w:proofErr w:type="spellStart"/>
            <w:r w:rsidRPr="001C5B25">
              <w:rPr>
                <w:rFonts w:ascii="Times New Roman" w:eastAsia="Times New Roman" w:hAnsi="Times New Roman" w:cs="Times New Roman"/>
                <w:b/>
                <w:color w:val="000000"/>
                <w:sz w:val="24"/>
                <w:szCs w:val="24"/>
                <w:lang w:eastAsia="en-IE"/>
              </w:rPr>
              <w:t>DoB</w:t>
            </w:r>
            <w:proofErr w:type="spellEnd"/>
          </w:p>
        </w:tc>
        <w:tc>
          <w:tcPr>
            <w:tcW w:w="619" w:type="pct"/>
            <w:shd w:val="clear" w:color="auto" w:fill="FFFFFF"/>
          </w:tcPr>
          <w:p w:rsidR="00707A91" w:rsidRPr="00610510" w:rsidRDefault="00707A91" w:rsidP="00707A91">
            <w:pPr>
              <w:spacing w:after="0" w:line="100" w:lineRule="atLeast"/>
              <w:rPr>
                <w:rFonts w:ascii="Times New Roman" w:eastAsia="Times New Roman" w:hAnsi="Times New Roman" w:cs="Times New Roman"/>
                <w:b/>
                <w:color w:val="000000"/>
                <w:sz w:val="24"/>
                <w:szCs w:val="24"/>
                <w:u w:val="single"/>
                <w:lang w:eastAsia="en-IE"/>
              </w:rPr>
            </w:pPr>
            <w:proofErr w:type="spellStart"/>
            <w:r>
              <w:rPr>
                <w:rFonts w:ascii="Times New Roman" w:eastAsia="Times New Roman" w:hAnsi="Times New Roman" w:cs="Times New Roman"/>
                <w:b/>
                <w:color w:val="000000"/>
                <w:sz w:val="24"/>
                <w:szCs w:val="24"/>
                <w:u w:val="single"/>
                <w:lang w:eastAsia="en-IE"/>
              </w:rPr>
              <w:t>TeamID</w:t>
            </w:r>
            <w:proofErr w:type="spellEnd"/>
          </w:p>
        </w:tc>
        <w:tc>
          <w:tcPr>
            <w:tcW w:w="752" w:type="pct"/>
            <w:shd w:val="clear" w:color="auto" w:fill="FFFFFF"/>
          </w:tcPr>
          <w:p w:rsidR="00707A91" w:rsidRPr="001C5B25" w:rsidRDefault="00707A91" w:rsidP="00707A91">
            <w:pPr>
              <w:spacing w:after="0" w:line="100" w:lineRule="atLeast"/>
              <w:rPr>
                <w:rFonts w:ascii="Times New Roman" w:eastAsia="Times New Roman" w:hAnsi="Times New Roman" w:cs="Times New Roman"/>
                <w:b/>
                <w:color w:val="000000"/>
                <w:sz w:val="24"/>
                <w:szCs w:val="24"/>
                <w:lang w:eastAsia="en-IE"/>
              </w:rPr>
            </w:pPr>
            <w:r>
              <w:rPr>
                <w:rFonts w:ascii="Times New Roman" w:eastAsia="Times New Roman" w:hAnsi="Times New Roman" w:cs="Times New Roman"/>
                <w:b/>
                <w:color w:val="000000"/>
                <w:sz w:val="24"/>
                <w:szCs w:val="24"/>
                <w:lang w:eastAsia="en-IE"/>
              </w:rPr>
              <w:t>Coach</w:t>
            </w:r>
          </w:p>
        </w:tc>
      </w:tr>
      <w:tr w:rsidR="00707A91" w:rsidTr="00707A91">
        <w:tc>
          <w:tcPr>
            <w:tcW w:w="748"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P101</w:t>
            </w:r>
          </w:p>
        </w:tc>
        <w:tc>
          <w:tcPr>
            <w:tcW w:w="556"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Tom</w:t>
            </w:r>
          </w:p>
        </w:tc>
        <w:tc>
          <w:tcPr>
            <w:tcW w:w="582"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Lee</w:t>
            </w:r>
          </w:p>
        </w:tc>
        <w:tc>
          <w:tcPr>
            <w:tcW w:w="538"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448841</w:t>
            </w:r>
          </w:p>
        </w:tc>
        <w:tc>
          <w:tcPr>
            <w:tcW w:w="619"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Forward</w:t>
            </w:r>
          </w:p>
        </w:tc>
        <w:tc>
          <w:tcPr>
            <w:tcW w:w="586"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31/5/01</w:t>
            </w:r>
          </w:p>
        </w:tc>
        <w:tc>
          <w:tcPr>
            <w:tcW w:w="619"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U18</w:t>
            </w:r>
          </w:p>
        </w:tc>
        <w:tc>
          <w:tcPr>
            <w:tcW w:w="752"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Pete</w:t>
            </w:r>
          </w:p>
        </w:tc>
      </w:tr>
      <w:tr w:rsidR="00707A91" w:rsidTr="00707A91">
        <w:tc>
          <w:tcPr>
            <w:tcW w:w="748"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P101</w:t>
            </w:r>
          </w:p>
        </w:tc>
        <w:tc>
          <w:tcPr>
            <w:tcW w:w="556"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Tom</w:t>
            </w:r>
          </w:p>
        </w:tc>
        <w:tc>
          <w:tcPr>
            <w:tcW w:w="582"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Lee</w:t>
            </w:r>
          </w:p>
        </w:tc>
        <w:tc>
          <w:tcPr>
            <w:tcW w:w="538"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448841</w:t>
            </w:r>
          </w:p>
        </w:tc>
        <w:tc>
          <w:tcPr>
            <w:tcW w:w="619"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Forward</w:t>
            </w:r>
          </w:p>
        </w:tc>
        <w:tc>
          <w:tcPr>
            <w:tcW w:w="586"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31/5/01</w:t>
            </w:r>
          </w:p>
        </w:tc>
        <w:tc>
          <w:tcPr>
            <w:tcW w:w="619"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U16</w:t>
            </w:r>
          </w:p>
        </w:tc>
        <w:tc>
          <w:tcPr>
            <w:tcW w:w="752"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Nick</w:t>
            </w:r>
          </w:p>
        </w:tc>
      </w:tr>
      <w:tr w:rsidR="00707A91" w:rsidTr="00707A91">
        <w:tc>
          <w:tcPr>
            <w:tcW w:w="748"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P276</w:t>
            </w:r>
          </w:p>
        </w:tc>
        <w:tc>
          <w:tcPr>
            <w:tcW w:w="556"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Jeff</w:t>
            </w:r>
          </w:p>
        </w:tc>
        <w:tc>
          <w:tcPr>
            <w:tcW w:w="582"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O’Neill</w:t>
            </w:r>
          </w:p>
        </w:tc>
        <w:tc>
          <w:tcPr>
            <w:tcW w:w="538"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568761</w:t>
            </w:r>
          </w:p>
        </w:tc>
        <w:tc>
          <w:tcPr>
            <w:tcW w:w="619"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Goalie</w:t>
            </w:r>
          </w:p>
        </w:tc>
        <w:tc>
          <w:tcPr>
            <w:tcW w:w="586"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6/12/00</w:t>
            </w:r>
          </w:p>
        </w:tc>
        <w:tc>
          <w:tcPr>
            <w:tcW w:w="619"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U18</w:t>
            </w:r>
          </w:p>
        </w:tc>
        <w:tc>
          <w:tcPr>
            <w:tcW w:w="752"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Pete</w:t>
            </w:r>
          </w:p>
        </w:tc>
      </w:tr>
      <w:tr w:rsidR="00707A91" w:rsidTr="00707A91">
        <w:tc>
          <w:tcPr>
            <w:tcW w:w="748"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P276</w:t>
            </w:r>
          </w:p>
        </w:tc>
        <w:tc>
          <w:tcPr>
            <w:tcW w:w="556"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Jeff</w:t>
            </w:r>
          </w:p>
        </w:tc>
        <w:tc>
          <w:tcPr>
            <w:tcW w:w="582"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O’Neill</w:t>
            </w:r>
          </w:p>
        </w:tc>
        <w:tc>
          <w:tcPr>
            <w:tcW w:w="538"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568761</w:t>
            </w:r>
          </w:p>
        </w:tc>
        <w:tc>
          <w:tcPr>
            <w:tcW w:w="619"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Goalie</w:t>
            </w:r>
          </w:p>
        </w:tc>
        <w:tc>
          <w:tcPr>
            <w:tcW w:w="586"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6/12/00</w:t>
            </w:r>
          </w:p>
        </w:tc>
        <w:tc>
          <w:tcPr>
            <w:tcW w:w="619"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U21</w:t>
            </w:r>
          </w:p>
        </w:tc>
        <w:tc>
          <w:tcPr>
            <w:tcW w:w="752"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Colin</w:t>
            </w:r>
          </w:p>
        </w:tc>
      </w:tr>
      <w:tr w:rsidR="00707A91" w:rsidTr="00707A91">
        <w:tc>
          <w:tcPr>
            <w:tcW w:w="748"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P860</w:t>
            </w:r>
          </w:p>
        </w:tc>
        <w:tc>
          <w:tcPr>
            <w:tcW w:w="556"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Ken</w:t>
            </w:r>
          </w:p>
        </w:tc>
        <w:tc>
          <w:tcPr>
            <w:tcW w:w="582"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Smith</w:t>
            </w:r>
          </w:p>
        </w:tc>
        <w:tc>
          <w:tcPr>
            <w:tcW w:w="538"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855110</w:t>
            </w:r>
          </w:p>
        </w:tc>
        <w:tc>
          <w:tcPr>
            <w:tcW w:w="619"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Midfield</w:t>
            </w:r>
          </w:p>
        </w:tc>
        <w:tc>
          <w:tcPr>
            <w:tcW w:w="586"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2/4/99</w:t>
            </w:r>
          </w:p>
        </w:tc>
        <w:tc>
          <w:tcPr>
            <w:tcW w:w="619"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U21</w:t>
            </w:r>
          </w:p>
        </w:tc>
        <w:tc>
          <w:tcPr>
            <w:tcW w:w="752"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Colin</w:t>
            </w:r>
          </w:p>
        </w:tc>
      </w:tr>
      <w:tr w:rsidR="00707A91" w:rsidTr="00707A91">
        <w:tc>
          <w:tcPr>
            <w:tcW w:w="748"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P112</w:t>
            </w:r>
          </w:p>
        </w:tc>
        <w:tc>
          <w:tcPr>
            <w:tcW w:w="556"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Steve</w:t>
            </w:r>
          </w:p>
        </w:tc>
        <w:tc>
          <w:tcPr>
            <w:tcW w:w="582"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Murphy</w:t>
            </w:r>
          </w:p>
        </w:tc>
        <w:tc>
          <w:tcPr>
            <w:tcW w:w="538"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348873</w:t>
            </w:r>
          </w:p>
        </w:tc>
        <w:tc>
          <w:tcPr>
            <w:tcW w:w="619"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Forward</w:t>
            </w:r>
          </w:p>
        </w:tc>
        <w:tc>
          <w:tcPr>
            <w:tcW w:w="586"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26/3/94</w:t>
            </w:r>
          </w:p>
        </w:tc>
        <w:tc>
          <w:tcPr>
            <w:tcW w:w="619"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Senior</w:t>
            </w:r>
          </w:p>
        </w:tc>
        <w:tc>
          <w:tcPr>
            <w:tcW w:w="752" w:type="pct"/>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Mark</w:t>
            </w:r>
          </w:p>
        </w:tc>
      </w:tr>
    </w:tbl>
    <w:p w:rsidR="00707A91" w:rsidRDefault="00707A91" w:rsidP="00707A91">
      <w:pPr>
        <w:spacing w:after="0" w:line="100" w:lineRule="atLeast"/>
      </w:pPr>
    </w:p>
    <w:p w:rsidR="00707A91" w:rsidRDefault="00707A91" w:rsidP="00707A91">
      <w:pPr>
        <w:numPr>
          <w:ilvl w:val="0"/>
          <w:numId w:val="12"/>
        </w:numPr>
        <w:spacing w:after="60" w:line="100" w:lineRule="atLeast"/>
        <w:ind w:left="714" w:hanging="714"/>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t>(</w:t>
      </w:r>
      <w:proofErr w:type="spellStart"/>
      <w:r>
        <w:rPr>
          <w:rFonts w:ascii="Times New Roman" w:eastAsia="Times New Roman" w:hAnsi="Times New Roman" w:cs="Times New Roman"/>
          <w:color w:val="000000"/>
          <w:sz w:val="24"/>
          <w:szCs w:val="24"/>
          <w:lang w:eastAsia="en-IE"/>
        </w:rPr>
        <w:t>i</w:t>
      </w:r>
      <w:proofErr w:type="spellEnd"/>
      <w:r>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ab/>
        <w:t xml:space="preserve">Define the term </w:t>
      </w:r>
      <w:r>
        <w:rPr>
          <w:rFonts w:ascii="Times New Roman" w:eastAsia="Times New Roman" w:hAnsi="Times New Roman" w:cs="Times New Roman"/>
          <w:i/>
          <w:iCs/>
          <w:color w:val="000000"/>
          <w:sz w:val="24"/>
          <w:szCs w:val="24"/>
          <w:lang w:eastAsia="en-IE"/>
        </w:rPr>
        <w:t>deletion anomaly.</w:t>
      </w:r>
    </w:p>
    <w:p w:rsidR="00707A91" w:rsidRDefault="00707A91" w:rsidP="00707A91">
      <w:pPr>
        <w:tabs>
          <w:tab w:val="left" w:pos="4120"/>
          <w:tab w:val="right" w:pos="9638"/>
        </w:tabs>
        <w:spacing w:after="60" w:line="100" w:lineRule="atLeast"/>
        <w:ind w:left="714" w:hanging="714"/>
        <w:jc w:val="right"/>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tab/>
      </w:r>
      <w:r>
        <w:rPr>
          <w:rFonts w:ascii="Times New Roman" w:eastAsia="Times New Roman" w:hAnsi="Times New Roman" w:cs="Times New Roman"/>
          <w:b/>
          <w:bCs/>
          <w:color w:val="000000"/>
          <w:sz w:val="24"/>
          <w:szCs w:val="24"/>
          <w:lang w:eastAsia="en-IE"/>
        </w:rPr>
        <w:tab/>
      </w:r>
    </w:p>
    <w:p w:rsidR="00CC0386" w:rsidRDefault="00CC0386" w:rsidP="00707A91">
      <w:pPr>
        <w:tabs>
          <w:tab w:val="left" w:pos="4120"/>
          <w:tab w:val="right" w:pos="9638"/>
        </w:tabs>
        <w:spacing w:after="60" w:line="100" w:lineRule="atLeast"/>
        <w:ind w:left="714" w:hanging="714"/>
        <w:jc w:val="right"/>
        <w:rPr>
          <w:rFonts w:ascii="Times New Roman" w:eastAsia="Times New Roman" w:hAnsi="Times New Roman" w:cs="Times New Roman"/>
          <w:b/>
          <w:bCs/>
          <w:color w:val="000000"/>
          <w:sz w:val="24"/>
          <w:szCs w:val="24"/>
          <w:lang w:eastAsia="en-IE"/>
        </w:rPr>
      </w:pPr>
    </w:p>
    <w:p w:rsidR="00CC0386" w:rsidRDefault="00CC0386" w:rsidP="00707A91">
      <w:pPr>
        <w:tabs>
          <w:tab w:val="left" w:pos="4120"/>
          <w:tab w:val="right" w:pos="9638"/>
        </w:tabs>
        <w:spacing w:after="60" w:line="100" w:lineRule="atLeast"/>
        <w:ind w:left="714" w:hanging="714"/>
        <w:jc w:val="right"/>
        <w:rPr>
          <w:rFonts w:ascii="Times New Roman" w:eastAsia="Times New Roman" w:hAnsi="Times New Roman" w:cs="Times New Roman"/>
          <w:b/>
          <w:bCs/>
          <w:color w:val="000000"/>
          <w:sz w:val="24"/>
          <w:szCs w:val="24"/>
          <w:lang w:eastAsia="en-IE"/>
        </w:rPr>
      </w:pPr>
    </w:p>
    <w:p w:rsidR="00CC0386" w:rsidRDefault="00CC0386" w:rsidP="00707A91">
      <w:pPr>
        <w:tabs>
          <w:tab w:val="left" w:pos="4120"/>
          <w:tab w:val="right" w:pos="9638"/>
        </w:tabs>
        <w:spacing w:after="60" w:line="100" w:lineRule="atLeast"/>
        <w:ind w:left="714" w:hanging="714"/>
        <w:jc w:val="right"/>
        <w:rPr>
          <w:rFonts w:ascii="Times New Roman" w:eastAsia="Times New Roman" w:hAnsi="Times New Roman" w:cs="Times New Roman"/>
          <w:b/>
          <w:bCs/>
          <w:color w:val="000000"/>
          <w:sz w:val="24"/>
          <w:szCs w:val="24"/>
          <w:lang w:eastAsia="en-IE"/>
        </w:rPr>
      </w:pPr>
    </w:p>
    <w:p w:rsidR="00707A91" w:rsidRDefault="00707A91" w:rsidP="00707A91">
      <w:pPr>
        <w:tabs>
          <w:tab w:val="left" w:pos="1418"/>
        </w:tabs>
        <w:spacing w:after="60" w:line="240" w:lineRule="auto"/>
        <w:ind w:left="714" w:hanging="714"/>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tab/>
        <w:t>(ii)</w:t>
      </w:r>
      <w:r>
        <w:rPr>
          <w:rFonts w:ascii="Times New Roman" w:eastAsia="Times New Roman" w:hAnsi="Times New Roman" w:cs="Times New Roman"/>
          <w:color w:val="000000"/>
          <w:sz w:val="24"/>
          <w:szCs w:val="24"/>
          <w:lang w:eastAsia="en-IE"/>
        </w:rPr>
        <w:tab/>
        <w:t xml:space="preserve">Consider the table above, and describe in words, with specific reference to the table, </w:t>
      </w:r>
      <w:r>
        <w:rPr>
          <w:rFonts w:ascii="Times New Roman" w:eastAsia="Times New Roman" w:hAnsi="Times New Roman" w:cs="Times New Roman"/>
          <w:color w:val="000000"/>
          <w:sz w:val="24"/>
          <w:szCs w:val="24"/>
          <w:lang w:eastAsia="en-IE"/>
        </w:rPr>
        <w:tab/>
      </w:r>
      <w:r>
        <w:rPr>
          <w:rFonts w:ascii="Times New Roman" w:eastAsia="Times New Roman" w:hAnsi="Times New Roman" w:cs="Times New Roman"/>
          <w:color w:val="000000"/>
          <w:sz w:val="24"/>
          <w:szCs w:val="24"/>
          <w:lang w:eastAsia="en-IE"/>
        </w:rPr>
        <w:tab/>
        <w:t>a situation where a deletion anomaly could occur.</w:t>
      </w:r>
    </w:p>
    <w:p w:rsidR="00CC0386" w:rsidRDefault="00CC0386" w:rsidP="00707A91">
      <w:pPr>
        <w:spacing w:after="60" w:line="100" w:lineRule="atLeast"/>
        <w:jc w:val="both"/>
        <w:rPr>
          <w:rFonts w:ascii="Times New Roman" w:eastAsia="Times New Roman" w:hAnsi="Times New Roman" w:cs="Times New Roman"/>
          <w:b/>
          <w:bCs/>
          <w:color w:val="000000"/>
          <w:sz w:val="24"/>
          <w:szCs w:val="24"/>
          <w:lang w:eastAsia="en-IE"/>
        </w:rPr>
      </w:pPr>
    </w:p>
    <w:p w:rsidR="00CC0386" w:rsidRDefault="00CC0386" w:rsidP="00707A91">
      <w:pPr>
        <w:spacing w:after="60" w:line="100" w:lineRule="atLeast"/>
        <w:jc w:val="both"/>
        <w:rPr>
          <w:rFonts w:ascii="Times New Roman" w:eastAsia="Times New Roman" w:hAnsi="Times New Roman" w:cs="Times New Roman"/>
          <w:b/>
          <w:bCs/>
          <w:color w:val="000000"/>
          <w:sz w:val="24"/>
          <w:szCs w:val="24"/>
          <w:lang w:eastAsia="en-IE"/>
        </w:rPr>
      </w:pPr>
    </w:p>
    <w:p w:rsidR="00CC0386" w:rsidRDefault="00CC0386" w:rsidP="00707A91">
      <w:pPr>
        <w:spacing w:after="60" w:line="100" w:lineRule="atLeast"/>
        <w:jc w:val="both"/>
        <w:rPr>
          <w:rFonts w:ascii="Times New Roman" w:eastAsia="Times New Roman" w:hAnsi="Times New Roman" w:cs="Times New Roman"/>
          <w:b/>
          <w:bCs/>
          <w:color w:val="000000"/>
          <w:sz w:val="24"/>
          <w:szCs w:val="24"/>
          <w:lang w:eastAsia="en-IE"/>
        </w:rPr>
      </w:pPr>
    </w:p>
    <w:p w:rsidR="00CC0386" w:rsidRDefault="00CC0386" w:rsidP="00707A91">
      <w:pPr>
        <w:spacing w:after="60" w:line="100" w:lineRule="atLeast"/>
        <w:jc w:val="both"/>
        <w:rPr>
          <w:rFonts w:ascii="Times New Roman" w:eastAsia="Times New Roman" w:hAnsi="Times New Roman" w:cs="Times New Roman"/>
          <w:b/>
          <w:bCs/>
          <w:color w:val="000000"/>
          <w:sz w:val="24"/>
          <w:szCs w:val="24"/>
          <w:lang w:eastAsia="en-IE"/>
        </w:rPr>
      </w:pPr>
    </w:p>
    <w:p w:rsidR="00707A91" w:rsidRDefault="00707A91" w:rsidP="00707A91">
      <w:pPr>
        <w:spacing w:after="60" w:line="100" w:lineRule="atLeast"/>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t>(b)</w:t>
      </w:r>
      <w:r>
        <w:rPr>
          <w:rFonts w:ascii="Times New Roman" w:eastAsia="Times New Roman" w:hAnsi="Times New Roman" w:cs="Times New Roman"/>
          <w:color w:val="000000"/>
          <w:sz w:val="24"/>
          <w:szCs w:val="24"/>
          <w:lang w:eastAsia="en-IE"/>
        </w:rPr>
        <w:tab/>
        <w:t>(</w:t>
      </w:r>
      <w:proofErr w:type="spellStart"/>
      <w:proofErr w:type="gramStart"/>
      <w:r>
        <w:rPr>
          <w:rFonts w:ascii="Times New Roman" w:eastAsia="Times New Roman" w:hAnsi="Times New Roman" w:cs="Times New Roman"/>
          <w:color w:val="000000"/>
          <w:sz w:val="24"/>
          <w:szCs w:val="24"/>
          <w:lang w:eastAsia="en-IE"/>
        </w:rPr>
        <w:t>i</w:t>
      </w:r>
      <w:proofErr w:type="spellEnd"/>
      <w:proofErr w:type="gramEnd"/>
      <w:r>
        <w:rPr>
          <w:rFonts w:ascii="Times New Roman" w:eastAsia="Times New Roman" w:hAnsi="Times New Roman" w:cs="Times New Roman"/>
          <w:color w:val="000000"/>
          <w:sz w:val="24"/>
          <w:szCs w:val="24"/>
          <w:lang w:eastAsia="en-IE"/>
        </w:rPr>
        <w:t xml:space="preserve">) </w:t>
      </w:r>
      <w:r>
        <w:rPr>
          <w:rFonts w:ascii="Times New Roman" w:eastAsia="Times New Roman" w:hAnsi="Times New Roman" w:cs="Times New Roman"/>
          <w:color w:val="000000"/>
          <w:sz w:val="24"/>
          <w:szCs w:val="24"/>
          <w:lang w:eastAsia="en-IE"/>
        </w:rPr>
        <w:tab/>
        <w:t xml:space="preserve">Define the term </w:t>
      </w:r>
      <w:r>
        <w:rPr>
          <w:rFonts w:ascii="Times New Roman" w:eastAsia="Times New Roman" w:hAnsi="Times New Roman" w:cs="Times New Roman"/>
          <w:i/>
          <w:iCs/>
          <w:color w:val="000000"/>
          <w:sz w:val="24"/>
          <w:szCs w:val="24"/>
          <w:lang w:eastAsia="en-IE"/>
        </w:rPr>
        <w:t>update anomaly.</w:t>
      </w:r>
    </w:p>
    <w:p w:rsidR="00CC0386" w:rsidRDefault="00CC0386" w:rsidP="00707A91">
      <w:pPr>
        <w:spacing w:after="60" w:line="100" w:lineRule="atLeast"/>
        <w:ind w:left="714" w:hanging="714"/>
        <w:jc w:val="both"/>
        <w:rPr>
          <w:rFonts w:ascii="Times New Roman" w:eastAsia="Times New Roman" w:hAnsi="Times New Roman" w:cs="Times New Roman"/>
          <w:b/>
          <w:bCs/>
          <w:color w:val="000000"/>
          <w:sz w:val="24"/>
          <w:szCs w:val="24"/>
          <w:lang w:eastAsia="en-IE"/>
        </w:rPr>
      </w:pPr>
    </w:p>
    <w:p w:rsidR="00CC0386" w:rsidRDefault="00CC0386" w:rsidP="00707A91">
      <w:pPr>
        <w:spacing w:after="60" w:line="100" w:lineRule="atLeast"/>
        <w:ind w:left="714" w:hanging="714"/>
        <w:jc w:val="both"/>
        <w:rPr>
          <w:rFonts w:ascii="Times New Roman" w:eastAsia="Times New Roman" w:hAnsi="Times New Roman" w:cs="Times New Roman"/>
          <w:b/>
          <w:bCs/>
          <w:color w:val="000000"/>
          <w:sz w:val="24"/>
          <w:szCs w:val="24"/>
          <w:lang w:eastAsia="en-IE"/>
        </w:rPr>
      </w:pPr>
    </w:p>
    <w:p w:rsidR="00CC0386" w:rsidRDefault="00CC0386" w:rsidP="00707A91">
      <w:pPr>
        <w:spacing w:after="60" w:line="100" w:lineRule="atLeast"/>
        <w:ind w:left="714" w:hanging="714"/>
        <w:jc w:val="both"/>
        <w:rPr>
          <w:rFonts w:ascii="Times New Roman" w:eastAsia="Times New Roman" w:hAnsi="Times New Roman" w:cs="Times New Roman"/>
          <w:b/>
          <w:bCs/>
          <w:color w:val="000000"/>
          <w:sz w:val="24"/>
          <w:szCs w:val="24"/>
          <w:lang w:eastAsia="en-IE"/>
        </w:rPr>
      </w:pPr>
    </w:p>
    <w:p w:rsidR="00CC0386" w:rsidRDefault="00CC0386" w:rsidP="00707A91">
      <w:pPr>
        <w:spacing w:after="60" w:line="100" w:lineRule="atLeast"/>
        <w:ind w:left="714" w:hanging="714"/>
        <w:jc w:val="both"/>
        <w:rPr>
          <w:rFonts w:ascii="Times New Roman" w:eastAsia="Times New Roman" w:hAnsi="Times New Roman" w:cs="Times New Roman"/>
          <w:b/>
          <w:bCs/>
          <w:color w:val="000000"/>
          <w:sz w:val="24"/>
          <w:szCs w:val="24"/>
          <w:lang w:eastAsia="en-IE"/>
        </w:rPr>
      </w:pPr>
    </w:p>
    <w:p w:rsidR="00707A91" w:rsidRDefault="00707A91" w:rsidP="00707A91">
      <w:pPr>
        <w:spacing w:after="60" w:line="100" w:lineRule="atLeast"/>
        <w:ind w:left="714" w:hanging="714"/>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tab/>
        <w:t>(ii)</w:t>
      </w:r>
      <w:r>
        <w:rPr>
          <w:rFonts w:ascii="Times New Roman" w:eastAsia="Times New Roman" w:hAnsi="Times New Roman" w:cs="Times New Roman"/>
          <w:color w:val="000000"/>
          <w:sz w:val="24"/>
          <w:szCs w:val="24"/>
          <w:lang w:eastAsia="en-IE"/>
        </w:rPr>
        <w:tab/>
        <w:t xml:space="preserve">Consider the table above, and describe in words, with specific reference to the table, </w:t>
      </w:r>
      <w:r>
        <w:rPr>
          <w:rFonts w:ascii="Times New Roman" w:eastAsia="Times New Roman" w:hAnsi="Times New Roman" w:cs="Times New Roman"/>
          <w:color w:val="000000"/>
          <w:sz w:val="24"/>
          <w:szCs w:val="24"/>
          <w:lang w:eastAsia="en-IE"/>
        </w:rPr>
        <w:tab/>
      </w:r>
      <w:r>
        <w:rPr>
          <w:rFonts w:ascii="Times New Roman" w:eastAsia="Times New Roman" w:hAnsi="Times New Roman" w:cs="Times New Roman"/>
          <w:color w:val="000000"/>
          <w:sz w:val="24"/>
          <w:szCs w:val="24"/>
          <w:lang w:eastAsia="en-IE"/>
        </w:rPr>
        <w:tab/>
        <w:t>a situation where an update anomaly could occur.</w:t>
      </w:r>
    </w:p>
    <w:p w:rsidR="00CC0386" w:rsidRDefault="00CC0386" w:rsidP="00707A91">
      <w:pPr>
        <w:spacing w:after="120" w:line="100" w:lineRule="atLeast"/>
        <w:ind w:left="714" w:hanging="714"/>
        <w:rPr>
          <w:rFonts w:ascii="Times New Roman" w:eastAsia="Times New Roman" w:hAnsi="Times New Roman" w:cs="Times New Roman"/>
          <w:b/>
          <w:bCs/>
          <w:color w:val="000000"/>
          <w:sz w:val="24"/>
          <w:szCs w:val="24"/>
          <w:lang w:eastAsia="en-IE"/>
        </w:rPr>
      </w:pPr>
    </w:p>
    <w:p w:rsidR="00CC0386" w:rsidRDefault="00CC0386" w:rsidP="00707A91">
      <w:pPr>
        <w:spacing w:after="120" w:line="100" w:lineRule="atLeast"/>
        <w:ind w:left="714" w:hanging="714"/>
        <w:rPr>
          <w:rFonts w:ascii="Times New Roman" w:eastAsia="Times New Roman" w:hAnsi="Times New Roman" w:cs="Times New Roman"/>
          <w:b/>
          <w:bCs/>
          <w:color w:val="000000"/>
          <w:sz w:val="24"/>
          <w:szCs w:val="24"/>
          <w:lang w:eastAsia="en-IE"/>
        </w:rPr>
      </w:pPr>
    </w:p>
    <w:p w:rsidR="00CC0386" w:rsidRDefault="00CC0386" w:rsidP="00707A91">
      <w:pPr>
        <w:spacing w:after="120" w:line="100" w:lineRule="atLeast"/>
        <w:ind w:left="714" w:hanging="714"/>
        <w:rPr>
          <w:rFonts w:ascii="Times New Roman" w:eastAsia="Times New Roman" w:hAnsi="Times New Roman" w:cs="Times New Roman"/>
          <w:b/>
          <w:bCs/>
          <w:color w:val="000000"/>
          <w:sz w:val="24"/>
          <w:szCs w:val="24"/>
          <w:lang w:eastAsia="en-IE"/>
        </w:rPr>
      </w:pPr>
    </w:p>
    <w:p w:rsidR="00CC0386" w:rsidRDefault="00CC0386" w:rsidP="00707A91">
      <w:pPr>
        <w:spacing w:after="120" w:line="100" w:lineRule="atLeast"/>
        <w:ind w:left="714" w:hanging="714"/>
        <w:rPr>
          <w:rFonts w:ascii="Times New Roman" w:eastAsia="Times New Roman" w:hAnsi="Times New Roman" w:cs="Times New Roman"/>
          <w:b/>
          <w:bCs/>
          <w:color w:val="000000"/>
          <w:sz w:val="24"/>
          <w:szCs w:val="24"/>
          <w:lang w:eastAsia="en-IE"/>
        </w:rPr>
      </w:pPr>
    </w:p>
    <w:p w:rsidR="00707A91" w:rsidRDefault="00707A91" w:rsidP="00707A91">
      <w:pPr>
        <w:spacing w:after="120" w:line="100" w:lineRule="atLeast"/>
        <w:ind w:left="714" w:hanging="714"/>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(c)</w:t>
      </w:r>
      <w:r>
        <w:rPr>
          <w:rFonts w:ascii="Times New Roman" w:eastAsia="Times New Roman" w:hAnsi="Times New Roman" w:cs="Times New Roman"/>
          <w:color w:val="000000"/>
          <w:sz w:val="24"/>
          <w:szCs w:val="24"/>
          <w:lang w:eastAsia="en-IE"/>
        </w:rPr>
        <w:tab/>
        <w:t xml:space="preserve">For this section, assume that the primary key for the above table is </w:t>
      </w:r>
      <w:r>
        <w:rPr>
          <w:rFonts w:ascii="Times New Roman" w:eastAsia="Times New Roman" w:hAnsi="Times New Roman" w:cs="Times New Roman"/>
          <w:color w:val="000000"/>
          <w:sz w:val="24"/>
          <w:szCs w:val="24"/>
          <w:lang w:eastAsia="en-IE"/>
        </w:rPr>
        <w:tab/>
        <w:t>{</w:t>
      </w:r>
      <w:proofErr w:type="spellStart"/>
      <w:r>
        <w:rPr>
          <w:rFonts w:ascii="Times New Roman" w:eastAsia="Times New Roman" w:hAnsi="Times New Roman" w:cs="Times New Roman"/>
          <w:color w:val="000000"/>
          <w:sz w:val="24"/>
          <w:szCs w:val="24"/>
          <w:lang w:eastAsia="en-IE"/>
        </w:rPr>
        <w:t>PlayerID</w:t>
      </w:r>
      <w:proofErr w:type="gramStart"/>
      <w:r>
        <w:rPr>
          <w:rFonts w:ascii="Times New Roman" w:eastAsia="Times New Roman" w:hAnsi="Times New Roman" w:cs="Times New Roman"/>
          <w:color w:val="000000"/>
          <w:sz w:val="24"/>
          <w:szCs w:val="24"/>
          <w:lang w:eastAsia="en-IE"/>
        </w:rPr>
        <w:t>,TeamID</w:t>
      </w:r>
      <w:proofErr w:type="spellEnd"/>
      <w:proofErr w:type="gramEnd"/>
      <w:r>
        <w:rPr>
          <w:rFonts w:ascii="Times New Roman" w:eastAsia="Times New Roman" w:hAnsi="Times New Roman" w:cs="Times New Roman"/>
          <w:color w:val="000000"/>
          <w:sz w:val="24"/>
          <w:szCs w:val="24"/>
          <w:lang w:eastAsia="en-IE"/>
        </w:rPr>
        <w:t>}:</w:t>
      </w:r>
    </w:p>
    <w:p w:rsidR="00707A91" w:rsidRDefault="00707A91" w:rsidP="00707A91">
      <w:pPr>
        <w:spacing w:after="60" w:line="240" w:lineRule="auto"/>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tab/>
        <w:t>(</w:t>
      </w:r>
      <w:proofErr w:type="spellStart"/>
      <w:r>
        <w:rPr>
          <w:rFonts w:ascii="Times New Roman" w:eastAsia="Times New Roman" w:hAnsi="Times New Roman" w:cs="Times New Roman"/>
          <w:color w:val="000000"/>
          <w:sz w:val="24"/>
          <w:szCs w:val="24"/>
          <w:lang w:eastAsia="en-IE"/>
        </w:rPr>
        <w:t>i</w:t>
      </w:r>
      <w:proofErr w:type="spellEnd"/>
      <w:r>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ab/>
        <w:t xml:space="preserve">Define the term </w:t>
      </w:r>
      <w:r>
        <w:rPr>
          <w:rFonts w:ascii="Times New Roman" w:eastAsia="Times New Roman" w:hAnsi="Times New Roman" w:cs="Times New Roman"/>
          <w:i/>
          <w:iCs/>
          <w:color w:val="000000"/>
          <w:sz w:val="24"/>
          <w:szCs w:val="24"/>
          <w:lang w:eastAsia="en-IE"/>
        </w:rPr>
        <w:t>insertion anomaly</w:t>
      </w:r>
      <w:r>
        <w:rPr>
          <w:rFonts w:ascii="Times New Roman" w:eastAsia="Times New Roman" w:hAnsi="Times New Roman" w:cs="Times New Roman"/>
          <w:color w:val="000000"/>
          <w:sz w:val="24"/>
          <w:szCs w:val="24"/>
          <w:lang w:eastAsia="en-IE"/>
        </w:rPr>
        <w:t>.</w:t>
      </w:r>
    </w:p>
    <w:p w:rsidR="00CC0386" w:rsidRDefault="00CC0386" w:rsidP="00707A91">
      <w:pPr>
        <w:tabs>
          <w:tab w:val="left" w:pos="1418"/>
        </w:tabs>
        <w:spacing w:after="60" w:line="240" w:lineRule="auto"/>
        <w:ind w:left="714" w:hanging="714"/>
        <w:jc w:val="both"/>
        <w:rPr>
          <w:rFonts w:ascii="Times New Roman" w:eastAsia="Times New Roman" w:hAnsi="Times New Roman" w:cs="Times New Roman"/>
          <w:b/>
          <w:bCs/>
          <w:color w:val="000000"/>
          <w:sz w:val="24"/>
          <w:szCs w:val="24"/>
          <w:lang w:eastAsia="en-IE"/>
        </w:rPr>
      </w:pPr>
    </w:p>
    <w:p w:rsidR="00CC0386" w:rsidRDefault="00CC0386" w:rsidP="00707A91">
      <w:pPr>
        <w:tabs>
          <w:tab w:val="left" w:pos="1418"/>
        </w:tabs>
        <w:spacing w:after="60" w:line="240" w:lineRule="auto"/>
        <w:ind w:left="714" w:hanging="714"/>
        <w:jc w:val="both"/>
        <w:rPr>
          <w:rFonts w:ascii="Times New Roman" w:eastAsia="Times New Roman" w:hAnsi="Times New Roman" w:cs="Times New Roman"/>
          <w:b/>
          <w:bCs/>
          <w:color w:val="000000"/>
          <w:sz w:val="24"/>
          <w:szCs w:val="24"/>
          <w:lang w:eastAsia="en-IE"/>
        </w:rPr>
      </w:pPr>
    </w:p>
    <w:p w:rsidR="00CC0386" w:rsidRDefault="00CC0386" w:rsidP="00707A91">
      <w:pPr>
        <w:tabs>
          <w:tab w:val="left" w:pos="1418"/>
        </w:tabs>
        <w:spacing w:after="60" w:line="240" w:lineRule="auto"/>
        <w:ind w:left="714" w:hanging="714"/>
        <w:jc w:val="both"/>
        <w:rPr>
          <w:rFonts w:ascii="Times New Roman" w:eastAsia="Times New Roman" w:hAnsi="Times New Roman" w:cs="Times New Roman"/>
          <w:b/>
          <w:bCs/>
          <w:color w:val="000000"/>
          <w:sz w:val="24"/>
          <w:szCs w:val="24"/>
          <w:lang w:eastAsia="en-IE"/>
        </w:rPr>
      </w:pPr>
    </w:p>
    <w:p w:rsidR="00CC0386" w:rsidRDefault="00CC0386" w:rsidP="00707A91">
      <w:pPr>
        <w:tabs>
          <w:tab w:val="left" w:pos="1418"/>
        </w:tabs>
        <w:spacing w:after="60" w:line="240" w:lineRule="auto"/>
        <w:ind w:left="714" w:hanging="714"/>
        <w:jc w:val="both"/>
        <w:rPr>
          <w:rFonts w:ascii="Times New Roman" w:eastAsia="Times New Roman" w:hAnsi="Times New Roman" w:cs="Times New Roman"/>
          <w:b/>
          <w:bCs/>
          <w:color w:val="000000"/>
          <w:sz w:val="24"/>
          <w:szCs w:val="24"/>
          <w:lang w:eastAsia="en-IE"/>
        </w:rPr>
      </w:pPr>
    </w:p>
    <w:p w:rsidR="00707A91" w:rsidRDefault="00707A91" w:rsidP="00707A91">
      <w:pPr>
        <w:tabs>
          <w:tab w:val="left" w:pos="1418"/>
        </w:tabs>
        <w:spacing w:after="60" w:line="240" w:lineRule="auto"/>
        <w:ind w:left="714" w:hanging="714"/>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tab/>
        <w:t>(ii)</w:t>
      </w:r>
      <w:r>
        <w:rPr>
          <w:rFonts w:ascii="Times New Roman" w:eastAsia="Times New Roman" w:hAnsi="Times New Roman" w:cs="Times New Roman"/>
          <w:color w:val="000000"/>
          <w:sz w:val="24"/>
          <w:szCs w:val="24"/>
          <w:lang w:eastAsia="en-IE"/>
        </w:rPr>
        <w:tab/>
        <w:t xml:space="preserve">Give an example of a situation where an insertion anomaly could occur and explain </w:t>
      </w:r>
      <w:r>
        <w:rPr>
          <w:rFonts w:ascii="Times New Roman" w:eastAsia="Times New Roman" w:hAnsi="Times New Roman" w:cs="Times New Roman"/>
          <w:color w:val="000000"/>
          <w:sz w:val="24"/>
          <w:szCs w:val="24"/>
          <w:lang w:eastAsia="en-IE"/>
        </w:rPr>
        <w:tab/>
      </w:r>
      <w:r>
        <w:rPr>
          <w:rFonts w:ascii="Times New Roman" w:eastAsia="Times New Roman" w:hAnsi="Times New Roman" w:cs="Times New Roman"/>
          <w:color w:val="000000"/>
          <w:sz w:val="24"/>
          <w:szCs w:val="24"/>
          <w:lang w:eastAsia="en-IE"/>
        </w:rPr>
        <w:tab/>
        <w:t>why this would happen.</w:t>
      </w:r>
    </w:p>
    <w:p w:rsidR="00CC0386" w:rsidRDefault="00CC0386" w:rsidP="00707A91">
      <w:pPr>
        <w:spacing w:after="120" w:line="100" w:lineRule="atLeast"/>
        <w:ind w:left="714" w:hanging="714"/>
        <w:rPr>
          <w:rFonts w:ascii="Times New Roman" w:eastAsia="Times New Roman" w:hAnsi="Times New Roman" w:cs="Times New Roman"/>
          <w:b/>
          <w:bCs/>
          <w:color w:val="000000"/>
          <w:sz w:val="24"/>
          <w:szCs w:val="24"/>
          <w:lang w:eastAsia="en-IE"/>
        </w:rPr>
      </w:pPr>
    </w:p>
    <w:p w:rsidR="00CC0386" w:rsidRDefault="00CC0386" w:rsidP="00707A91">
      <w:pPr>
        <w:spacing w:after="120" w:line="100" w:lineRule="atLeast"/>
        <w:ind w:left="714" w:hanging="714"/>
        <w:rPr>
          <w:rFonts w:ascii="Times New Roman" w:eastAsia="Times New Roman" w:hAnsi="Times New Roman" w:cs="Times New Roman"/>
          <w:b/>
          <w:bCs/>
          <w:color w:val="000000"/>
          <w:sz w:val="24"/>
          <w:szCs w:val="24"/>
          <w:lang w:eastAsia="en-IE"/>
        </w:rPr>
      </w:pPr>
    </w:p>
    <w:p w:rsidR="00CC0386" w:rsidRDefault="00CC0386" w:rsidP="00707A91">
      <w:pPr>
        <w:spacing w:after="120" w:line="100" w:lineRule="atLeast"/>
        <w:ind w:left="714" w:hanging="714"/>
        <w:rPr>
          <w:rFonts w:ascii="Times New Roman" w:eastAsia="Times New Roman" w:hAnsi="Times New Roman" w:cs="Times New Roman"/>
          <w:b/>
          <w:bCs/>
          <w:color w:val="000000"/>
          <w:sz w:val="24"/>
          <w:szCs w:val="24"/>
          <w:lang w:eastAsia="en-IE"/>
        </w:rPr>
      </w:pPr>
    </w:p>
    <w:p w:rsidR="00CC0386" w:rsidRDefault="00CC0386" w:rsidP="00707A91">
      <w:pPr>
        <w:spacing w:after="120" w:line="100" w:lineRule="atLeast"/>
        <w:ind w:left="714" w:hanging="714"/>
        <w:rPr>
          <w:rFonts w:ascii="Times New Roman" w:eastAsia="Times New Roman" w:hAnsi="Times New Roman" w:cs="Times New Roman"/>
          <w:b/>
          <w:bCs/>
          <w:color w:val="000000"/>
          <w:sz w:val="24"/>
          <w:szCs w:val="24"/>
          <w:lang w:eastAsia="en-IE"/>
        </w:rPr>
      </w:pPr>
    </w:p>
    <w:p w:rsidR="00CC0386" w:rsidRDefault="00CC0386" w:rsidP="00707A91">
      <w:pPr>
        <w:spacing w:after="120" w:line="100" w:lineRule="atLeast"/>
        <w:ind w:left="714" w:hanging="714"/>
        <w:rPr>
          <w:rFonts w:ascii="Times New Roman" w:eastAsia="Times New Roman" w:hAnsi="Times New Roman" w:cs="Times New Roman"/>
          <w:b/>
          <w:bCs/>
          <w:color w:val="000000"/>
          <w:sz w:val="24"/>
          <w:szCs w:val="24"/>
          <w:lang w:eastAsia="en-IE"/>
        </w:rPr>
      </w:pPr>
    </w:p>
    <w:p w:rsidR="00707A91" w:rsidRDefault="00707A91" w:rsidP="00707A91">
      <w:pPr>
        <w:spacing w:after="120" w:line="100" w:lineRule="atLeast"/>
        <w:ind w:left="714" w:hanging="714"/>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(d)</w:t>
      </w:r>
      <w:r>
        <w:rPr>
          <w:rFonts w:ascii="Times New Roman" w:eastAsia="Times New Roman" w:hAnsi="Times New Roman" w:cs="Times New Roman"/>
          <w:color w:val="000000"/>
          <w:sz w:val="24"/>
          <w:szCs w:val="24"/>
          <w:lang w:eastAsia="en-IE"/>
        </w:rPr>
        <w:tab/>
        <w:t>Define the following terms:</w:t>
      </w:r>
    </w:p>
    <w:p w:rsidR="00707A91" w:rsidRDefault="00707A91" w:rsidP="00707A91">
      <w:pPr>
        <w:spacing w:after="60" w:line="100" w:lineRule="atLeast"/>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tab/>
        <w:t>(</w:t>
      </w:r>
      <w:proofErr w:type="spellStart"/>
      <w:r>
        <w:rPr>
          <w:rFonts w:ascii="Times New Roman" w:eastAsia="Times New Roman" w:hAnsi="Times New Roman" w:cs="Times New Roman"/>
          <w:color w:val="000000"/>
          <w:sz w:val="24"/>
          <w:szCs w:val="24"/>
          <w:lang w:eastAsia="en-IE"/>
        </w:rPr>
        <w:t>i</w:t>
      </w:r>
      <w:proofErr w:type="spellEnd"/>
      <w:r>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ab/>
      </w:r>
      <w:r w:rsidRPr="00211FA9">
        <w:rPr>
          <w:rFonts w:ascii="Times New Roman" w:eastAsia="Times New Roman" w:hAnsi="Times New Roman" w:cs="Times New Roman"/>
          <w:i/>
          <w:color w:val="000000"/>
          <w:sz w:val="24"/>
          <w:szCs w:val="24"/>
          <w:lang w:eastAsia="en-IE"/>
        </w:rPr>
        <w:t>Irreducible</w:t>
      </w:r>
      <w:r>
        <w:rPr>
          <w:rFonts w:ascii="Times New Roman" w:eastAsia="Times New Roman" w:hAnsi="Times New Roman" w:cs="Times New Roman"/>
          <w:color w:val="000000"/>
          <w:sz w:val="24"/>
          <w:szCs w:val="24"/>
          <w:lang w:eastAsia="en-IE"/>
        </w:rPr>
        <w:t xml:space="preserve"> </w:t>
      </w:r>
      <w:r>
        <w:rPr>
          <w:rFonts w:ascii="Times New Roman" w:eastAsia="Times New Roman" w:hAnsi="Times New Roman" w:cs="Times New Roman"/>
          <w:i/>
          <w:iCs/>
          <w:color w:val="000000"/>
          <w:sz w:val="24"/>
          <w:szCs w:val="24"/>
          <w:lang w:eastAsia="en-IE"/>
        </w:rPr>
        <w:t>functional dependency</w:t>
      </w:r>
      <w:r>
        <w:rPr>
          <w:rFonts w:ascii="Times New Roman" w:eastAsia="Times New Roman" w:hAnsi="Times New Roman" w:cs="Times New Roman"/>
          <w:color w:val="000000"/>
          <w:sz w:val="24"/>
          <w:szCs w:val="24"/>
          <w:lang w:eastAsia="en-IE"/>
        </w:rPr>
        <w:t>.</w:t>
      </w:r>
    </w:p>
    <w:p w:rsidR="00CC0386" w:rsidRDefault="00CC0386" w:rsidP="00707A91">
      <w:pPr>
        <w:tabs>
          <w:tab w:val="left" w:pos="1418"/>
        </w:tabs>
        <w:spacing w:after="60" w:line="100" w:lineRule="atLeast"/>
        <w:ind w:left="714" w:hanging="714"/>
        <w:jc w:val="both"/>
        <w:rPr>
          <w:rFonts w:ascii="Times New Roman" w:eastAsia="Times New Roman" w:hAnsi="Times New Roman" w:cs="Times New Roman"/>
          <w:b/>
          <w:bCs/>
          <w:color w:val="000000"/>
          <w:sz w:val="24"/>
          <w:szCs w:val="24"/>
          <w:lang w:eastAsia="en-IE"/>
        </w:rPr>
      </w:pPr>
    </w:p>
    <w:p w:rsidR="00CC0386" w:rsidRDefault="00CC0386" w:rsidP="00707A91">
      <w:pPr>
        <w:tabs>
          <w:tab w:val="left" w:pos="1418"/>
        </w:tabs>
        <w:spacing w:after="60" w:line="100" w:lineRule="atLeast"/>
        <w:ind w:left="714" w:hanging="714"/>
        <w:jc w:val="both"/>
        <w:rPr>
          <w:rFonts w:ascii="Times New Roman" w:eastAsia="Times New Roman" w:hAnsi="Times New Roman" w:cs="Times New Roman"/>
          <w:b/>
          <w:bCs/>
          <w:color w:val="000000"/>
          <w:sz w:val="24"/>
          <w:szCs w:val="24"/>
          <w:lang w:eastAsia="en-IE"/>
        </w:rPr>
      </w:pPr>
    </w:p>
    <w:p w:rsidR="00CC0386" w:rsidRDefault="00CC0386" w:rsidP="00707A91">
      <w:pPr>
        <w:tabs>
          <w:tab w:val="left" w:pos="1418"/>
        </w:tabs>
        <w:spacing w:after="60" w:line="100" w:lineRule="atLeast"/>
        <w:ind w:left="714" w:hanging="714"/>
        <w:jc w:val="both"/>
        <w:rPr>
          <w:rFonts w:ascii="Times New Roman" w:eastAsia="Times New Roman" w:hAnsi="Times New Roman" w:cs="Times New Roman"/>
          <w:b/>
          <w:bCs/>
          <w:color w:val="000000"/>
          <w:sz w:val="24"/>
          <w:szCs w:val="24"/>
          <w:lang w:eastAsia="en-IE"/>
        </w:rPr>
      </w:pPr>
    </w:p>
    <w:p w:rsidR="00CC0386" w:rsidRDefault="00CC0386" w:rsidP="00707A91">
      <w:pPr>
        <w:tabs>
          <w:tab w:val="left" w:pos="1418"/>
        </w:tabs>
        <w:spacing w:after="60" w:line="100" w:lineRule="atLeast"/>
        <w:ind w:left="714" w:hanging="714"/>
        <w:jc w:val="both"/>
        <w:rPr>
          <w:rFonts w:ascii="Times New Roman" w:eastAsia="Times New Roman" w:hAnsi="Times New Roman" w:cs="Times New Roman"/>
          <w:b/>
          <w:bCs/>
          <w:color w:val="000000"/>
          <w:sz w:val="24"/>
          <w:szCs w:val="24"/>
          <w:lang w:eastAsia="en-IE"/>
        </w:rPr>
      </w:pPr>
    </w:p>
    <w:p w:rsidR="00CC0386" w:rsidRDefault="00CC0386" w:rsidP="00707A91">
      <w:pPr>
        <w:tabs>
          <w:tab w:val="left" w:pos="1418"/>
        </w:tabs>
        <w:spacing w:after="60" w:line="100" w:lineRule="atLeast"/>
        <w:ind w:left="714" w:hanging="714"/>
        <w:jc w:val="both"/>
        <w:rPr>
          <w:rFonts w:ascii="Times New Roman" w:eastAsia="Times New Roman" w:hAnsi="Times New Roman" w:cs="Times New Roman"/>
          <w:b/>
          <w:bCs/>
          <w:color w:val="000000"/>
          <w:sz w:val="24"/>
          <w:szCs w:val="24"/>
          <w:lang w:eastAsia="en-IE"/>
        </w:rPr>
      </w:pPr>
    </w:p>
    <w:p w:rsidR="00707A91" w:rsidRDefault="00707A91" w:rsidP="00707A91">
      <w:pPr>
        <w:tabs>
          <w:tab w:val="left" w:pos="1418"/>
        </w:tabs>
        <w:spacing w:after="60" w:line="100" w:lineRule="atLeast"/>
        <w:ind w:left="714" w:hanging="714"/>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tab/>
        <w:t>(ii)</w:t>
      </w:r>
      <w:r>
        <w:rPr>
          <w:rFonts w:ascii="Times New Roman" w:eastAsia="Times New Roman" w:hAnsi="Times New Roman" w:cs="Times New Roman"/>
          <w:color w:val="000000"/>
          <w:sz w:val="24"/>
          <w:szCs w:val="24"/>
          <w:lang w:eastAsia="en-IE"/>
        </w:rPr>
        <w:tab/>
      </w:r>
      <w:r>
        <w:rPr>
          <w:rFonts w:ascii="Times New Roman" w:eastAsia="Times New Roman" w:hAnsi="Times New Roman" w:cs="Times New Roman"/>
          <w:i/>
          <w:iCs/>
          <w:color w:val="000000"/>
          <w:sz w:val="24"/>
          <w:szCs w:val="24"/>
          <w:lang w:eastAsia="en-IE"/>
        </w:rPr>
        <w:t>Inconsistency</w:t>
      </w:r>
      <w:r w:rsidRPr="00137FAE">
        <w:rPr>
          <w:rFonts w:ascii="Times New Roman" w:eastAsia="Times New Roman" w:hAnsi="Times New Roman" w:cs="Times New Roman"/>
          <w:i/>
          <w:iCs/>
          <w:color w:val="000000"/>
          <w:sz w:val="24"/>
          <w:szCs w:val="24"/>
          <w:lang w:eastAsia="en-IE"/>
        </w:rPr>
        <w:t>.</w:t>
      </w:r>
    </w:p>
    <w:p w:rsidR="00CC0386" w:rsidRDefault="00CC0386" w:rsidP="00707A91">
      <w:pPr>
        <w:spacing w:after="120" w:line="240" w:lineRule="auto"/>
        <w:ind w:left="720"/>
        <w:jc w:val="right"/>
        <w:rPr>
          <w:rFonts w:ascii="Times New Roman" w:eastAsia="Times New Roman" w:hAnsi="Times New Roman" w:cs="Times New Roman"/>
          <w:b/>
          <w:bCs/>
          <w:color w:val="000000"/>
          <w:sz w:val="24"/>
          <w:szCs w:val="24"/>
          <w:lang w:eastAsia="en-IE"/>
        </w:rPr>
      </w:pPr>
    </w:p>
    <w:p w:rsidR="00CC0386" w:rsidRDefault="00CC0386" w:rsidP="00707A91">
      <w:pPr>
        <w:spacing w:after="120" w:line="240" w:lineRule="auto"/>
        <w:ind w:left="720"/>
        <w:jc w:val="right"/>
        <w:rPr>
          <w:rFonts w:ascii="Times New Roman" w:eastAsia="Times New Roman" w:hAnsi="Times New Roman" w:cs="Times New Roman"/>
          <w:b/>
          <w:bCs/>
          <w:color w:val="000000"/>
          <w:sz w:val="24"/>
          <w:szCs w:val="24"/>
          <w:lang w:eastAsia="en-IE"/>
        </w:rPr>
      </w:pPr>
    </w:p>
    <w:p w:rsidR="00CC0386" w:rsidRDefault="00CC0386" w:rsidP="00707A91">
      <w:pPr>
        <w:spacing w:after="120" w:line="240" w:lineRule="auto"/>
        <w:ind w:left="720"/>
        <w:jc w:val="right"/>
        <w:rPr>
          <w:rFonts w:ascii="Times New Roman" w:eastAsia="Times New Roman" w:hAnsi="Times New Roman" w:cs="Times New Roman"/>
          <w:b/>
          <w:bCs/>
          <w:color w:val="000000"/>
          <w:sz w:val="24"/>
          <w:szCs w:val="24"/>
          <w:lang w:eastAsia="en-IE"/>
        </w:rPr>
      </w:pPr>
    </w:p>
    <w:p w:rsidR="00CC0386" w:rsidRDefault="00CC0386" w:rsidP="00707A91">
      <w:pPr>
        <w:spacing w:after="120" w:line="240" w:lineRule="auto"/>
        <w:ind w:left="720"/>
        <w:jc w:val="right"/>
        <w:rPr>
          <w:rFonts w:ascii="Times New Roman" w:eastAsia="Times New Roman" w:hAnsi="Times New Roman" w:cs="Times New Roman"/>
          <w:b/>
          <w:bCs/>
          <w:color w:val="000000"/>
          <w:sz w:val="24"/>
          <w:szCs w:val="24"/>
          <w:lang w:eastAsia="en-IE"/>
        </w:rPr>
      </w:pPr>
    </w:p>
    <w:p w:rsidR="00CC0386" w:rsidRDefault="00707A91" w:rsidP="00CC0386">
      <w:pPr>
        <w:spacing w:after="120" w:line="240" w:lineRule="auto"/>
        <w:ind w:left="720"/>
        <w:jc w:val="right"/>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tab/>
      </w:r>
    </w:p>
    <w:p w:rsidR="00707A91" w:rsidRPr="00393B77" w:rsidRDefault="00707A91" w:rsidP="00707A91">
      <w:pPr>
        <w:spacing w:after="120" w:line="240" w:lineRule="auto"/>
        <w:ind w:left="720"/>
        <w:jc w:val="right"/>
        <w:rPr>
          <w:rFonts w:ascii="Times New Roman" w:eastAsia="Times New Roman" w:hAnsi="Times New Roman" w:cs="Times New Roman"/>
          <w:b/>
          <w:bCs/>
          <w:color w:val="800000"/>
          <w:sz w:val="24"/>
          <w:szCs w:val="24"/>
          <w:lang w:eastAsia="en-IE"/>
        </w:rPr>
      </w:pPr>
    </w:p>
    <w:p w:rsidR="00707A91" w:rsidRPr="00B33644" w:rsidRDefault="00707A91" w:rsidP="00707A91">
      <w:pPr>
        <w:spacing w:after="120" w:line="240" w:lineRule="auto"/>
        <w:jc w:val="both"/>
        <w:rPr>
          <w:rFonts w:ascii="Times New Roman" w:hAnsi="Times New Roman" w:cs="Times New Roman"/>
          <w:b/>
          <w:sz w:val="24"/>
          <w:szCs w:val="24"/>
        </w:rPr>
      </w:pPr>
      <w:r w:rsidRPr="00B33644">
        <w:rPr>
          <w:rFonts w:ascii="Times New Roman" w:hAnsi="Times New Roman" w:cs="Times New Roman"/>
          <w:b/>
          <w:sz w:val="24"/>
          <w:szCs w:val="24"/>
        </w:rPr>
        <w:t>QUESTION 2</w:t>
      </w:r>
    </w:p>
    <w:p w:rsidR="00707A91" w:rsidRPr="00B33644" w:rsidRDefault="00707A91" w:rsidP="00707A91">
      <w:pPr>
        <w:spacing w:after="120" w:line="240" w:lineRule="auto"/>
        <w:jc w:val="both"/>
        <w:rPr>
          <w:rFonts w:ascii="Times New Roman" w:hAnsi="Times New Roman" w:cs="Times New Roman"/>
          <w:b/>
          <w:sz w:val="24"/>
          <w:szCs w:val="24"/>
        </w:rPr>
      </w:pPr>
      <w:r w:rsidRPr="00B33644">
        <w:rPr>
          <w:rFonts w:ascii="Times New Roman" w:hAnsi="Times New Roman" w:cs="Times New Roman"/>
          <w:b/>
          <w:sz w:val="24"/>
          <w:szCs w:val="24"/>
        </w:rPr>
        <w:t>Answer all parts</w:t>
      </w:r>
    </w:p>
    <w:p w:rsidR="00707A91" w:rsidRDefault="00707A91" w:rsidP="00707A91">
      <w:pPr>
        <w:pStyle w:val="ListParagraph"/>
        <w:numPr>
          <w:ilvl w:val="0"/>
          <w:numId w:val="18"/>
        </w:numPr>
        <w:spacing w:after="120" w:line="240" w:lineRule="auto"/>
        <w:ind w:hanging="720"/>
        <w:jc w:val="both"/>
        <w:rPr>
          <w:rFonts w:ascii="Times New Roman" w:hAnsi="Times New Roman"/>
          <w:sz w:val="24"/>
          <w:szCs w:val="24"/>
        </w:rPr>
      </w:pPr>
      <w:r w:rsidRPr="00A92BA0">
        <w:rPr>
          <w:rFonts w:ascii="Times New Roman" w:hAnsi="Times New Roman"/>
          <w:sz w:val="24"/>
          <w:szCs w:val="24"/>
        </w:rPr>
        <w:t>What are the different levels of Database Architecture?  Explain each level.</w:t>
      </w:r>
    </w:p>
    <w:p w:rsidR="00CC0386" w:rsidRDefault="00CC0386" w:rsidP="00CC0386">
      <w:pPr>
        <w:spacing w:after="120" w:line="240" w:lineRule="auto"/>
        <w:jc w:val="both"/>
        <w:rPr>
          <w:rFonts w:ascii="Times New Roman" w:hAnsi="Times New Roman"/>
          <w:sz w:val="24"/>
          <w:szCs w:val="24"/>
        </w:rPr>
      </w:pPr>
    </w:p>
    <w:p w:rsidR="00CC0386" w:rsidRDefault="00CC0386" w:rsidP="00CC0386">
      <w:pPr>
        <w:spacing w:after="120" w:line="240" w:lineRule="auto"/>
        <w:jc w:val="both"/>
        <w:rPr>
          <w:rFonts w:ascii="Times New Roman" w:hAnsi="Times New Roman"/>
          <w:sz w:val="24"/>
          <w:szCs w:val="24"/>
        </w:rPr>
      </w:pPr>
    </w:p>
    <w:p w:rsidR="00CC0386" w:rsidRDefault="00CC0386" w:rsidP="00CC0386">
      <w:pPr>
        <w:spacing w:after="120" w:line="240" w:lineRule="auto"/>
        <w:jc w:val="both"/>
        <w:rPr>
          <w:rFonts w:ascii="Times New Roman" w:hAnsi="Times New Roman"/>
          <w:sz w:val="24"/>
          <w:szCs w:val="24"/>
        </w:rPr>
      </w:pPr>
    </w:p>
    <w:p w:rsidR="00CC0386" w:rsidRPr="00CC0386" w:rsidRDefault="00CC0386" w:rsidP="00CC0386">
      <w:pPr>
        <w:spacing w:after="120" w:line="240" w:lineRule="auto"/>
        <w:jc w:val="both"/>
        <w:rPr>
          <w:rFonts w:ascii="Times New Roman" w:hAnsi="Times New Roman"/>
          <w:sz w:val="24"/>
          <w:szCs w:val="24"/>
        </w:rPr>
      </w:pPr>
    </w:p>
    <w:p w:rsidR="00707A91" w:rsidRPr="00CC0386" w:rsidRDefault="00707A91" w:rsidP="00CC0386">
      <w:pPr>
        <w:pStyle w:val="NormalWeb"/>
        <w:numPr>
          <w:ilvl w:val="0"/>
          <w:numId w:val="13"/>
        </w:numPr>
        <w:tabs>
          <w:tab w:val="left" w:pos="720"/>
        </w:tabs>
        <w:spacing w:before="0" w:after="120" w:line="240" w:lineRule="auto"/>
        <w:ind w:left="709" w:hanging="709"/>
        <w:jc w:val="both"/>
        <w:rPr>
          <w:b/>
          <w:bCs/>
        </w:rPr>
      </w:pPr>
      <w:proofErr w:type="gramStart"/>
      <w:r w:rsidRPr="00CC0386">
        <w:rPr>
          <w:bCs/>
        </w:rPr>
        <w:t>List five functions of a Database Management System (DBMS)?</w:t>
      </w:r>
      <w:proofErr w:type="gramEnd"/>
      <w:r w:rsidRPr="00CC0386">
        <w:rPr>
          <w:bCs/>
        </w:rPr>
        <w:t xml:space="preserve">  Briefly explain each function you have listed.</w:t>
      </w:r>
    </w:p>
    <w:p w:rsidR="00CC0386" w:rsidRDefault="00CC0386" w:rsidP="00CC0386">
      <w:pPr>
        <w:spacing w:after="120" w:line="240" w:lineRule="auto"/>
        <w:ind w:left="709"/>
        <w:jc w:val="both"/>
        <w:rPr>
          <w:rFonts w:ascii="Times New Roman" w:eastAsia="Times New Roman" w:hAnsi="Times New Roman" w:cs="Times New Roman"/>
          <w:sz w:val="24"/>
          <w:szCs w:val="24"/>
        </w:rPr>
      </w:pPr>
    </w:p>
    <w:p w:rsidR="00CC0386" w:rsidRDefault="00CC0386" w:rsidP="00CC0386">
      <w:pPr>
        <w:spacing w:after="120" w:line="240" w:lineRule="auto"/>
        <w:ind w:left="709"/>
        <w:jc w:val="both"/>
        <w:rPr>
          <w:rFonts w:ascii="Times New Roman" w:eastAsia="Times New Roman" w:hAnsi="Times New Roman" w:cs="Times New Roman"/>
          <w:sz w:val="24"/>
          <w:szCs w:val="24"/>
        </w:rPr>
      </w:pPr>
    </w:p>
    <w:p w:rsidR="00CC0386" w:rsidRDefault="00CC0386" w:rsidP="00CC0386">
      <w:pPr>
        <w:spacing w:after="120" w:line="240" w:lineRule="auto"/>
        <w:ind w:left="709"/>
        <w:jc w:val="both"/>
        <w:rPr>
          <w:rFonts w:ascii="Times New Roman" w:eastAsia="Times New Roman" w:hAnsi="Times New Roman" w:cs="Times New Roman"/>
          <w:sz w:val="24"/>
          <w:szCs w:val="24"/>
        </w:rPr>
      </w:pPr>
    </w:p>
    <w:p w:rsidR="00CC0386" w:rsidRDefault="00CC0386" w:rsidP="00CC0386">
      <w:pPr>
        <w:spacing w:after="120" w:line="240" w:lineRule="auto"/>
        <w:ind w:left="709"/>
        <w:jc w:val="both"/>
        <w:rPr>
          <w:rFonts w:ascii="Times New Roman" w:eastAsia="Times New Roman" w:hAnsi="Times New Roman" w:cs="Times New Roman"/>
          <w:sz w:val="24"/>
          <w:szCs w:val="24"/>
        </w:rPr>
      </w:pPr>
    </w:p>
    <w:p w:rsidR="00D273A0" w:rsidRDefault="00D273A0" w:rsidP="00CC0386">
      <w:pPr>
        <w:spacing w:after="120" w:line="240" w:lineRule="auto"/>
        <w:ind w:left="709"/>
        <w:jc w:val="both"/>
        <w:rPr>
          <w:rFonts w:ascii="Times New Roman" w:eastAsia="Times New Roman" w:hAnsi="Times New Roman" w:cs="Times New Roman"/>
          <w:sz w:val="24"/>
          <w:szCs w:val="24"/>
        </w:rPr>
      </w:pPr>
    </w:p>
    <w:p w:rsidR="00D273A0" w:rsidRDefault="00D273A0" w:rsidP="00CC0386">
      <w:pPr>
        <w:spacing w:after="120" w:line="240" w:lineRule="auto"/>
        <w:ind w:left="709"/>
        <w:jc w:val="both"/>
        <w:rPr>
          <w:rFonts w:ascii="Times New Roman" w:eastAsia="Times New Roman" w:hAnsi="Times New Roman" w:cs="Times New Roman"/>
          <w:sz w:val="24"/>
          <w:szCs w:val="24"/>
        </w:rPr>
      </w:pPr>
    </w:p>
    <w:p w:rsidR="00CC0386" w:rsidRPr="00CC0386" w:rsidRDefault="00CC0386" w:rsidP="00CC0386">
      <w:pPr>
        <w:spacing w:after="120" w:line="240" w:lineRule="auto"/>
        <w:ind w:left="709"/>
        <w:jc w:val="both"/>
        <w:rPr>
          <w:rFonts w:ascii="Times New Roman" w:eastAsia="Times New Roman" w:hAnsi="Times New Roman" w:cs="Times New Roman"/>
          <w:sz w:val="24"/>
          <w:szCs w:val="24"/>
        </w:rPr>
      </w:pPr>
    </w:p>
    <w:p w:rsidR="00707A91" w:rsidRDefault="00707A91" w:rsidP="00707A91">
      <w:pPr>
        <w:numPr>
          <w:ilvl w:val="0"/>
          <w:numId w:val="14"/>
        </w:numPr>
        <w:tabs>
          <w:tab w:val="clear" w:pos="2880"/>
          <w:tab w:val="num" w:pos="709"/>
        </w:tabs>
        <w:spacing w:after="120" w:line="240" w:lineRule="auto"/>
        <w:ind w:left="709" w:hanging="709"/>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A</w:t>
      </w:r>
      <w:r>
        <w:rPr>
          <w:rFonts w:ascii="Times New Roman" w:eastAsia="Times New Roman" w:hAnsi="Times New Roman" w:cs="Times New Roman"/>
          <w:sz w:val="24"/>
          <w:szCs w:val="24"/>
        </w:rPr>
        <w:t xml:space="preserve"> </w:t>
      </w:r>
      <w:r>
        <w:rPr>
          <w:rFonts w:ascii="Times New Roman" w:hAnsi="Times New Roman" w:cs="Times New Roman"/>
          <w:sz w:val="24"/>
          <w:szCs w:val="24"/>
        </w:rPr>
        <w:t>database</w:t>
      </w:r>
      <w:r>
        <w:rPr>
          <w:rFonts w:ascii="Times New Roman" w:eastAsia="Times New Roman" w:hAnsi="Times New Roman" w:cs="Times New Roman"/>
          <w:sz w:val="24"/>
          <w:szCs w:val="24"/>
        </w:rPr>
        <w:t xml:space="preserve"> </w:t>
      </w:r>
      <w:proofErr w:type="gramStart"/>
      <w:r>
        <w:rPr>
          <w:rFonts w:ascii="Times New Roman" w:hAnsi="Times New Roman" w:cs="Times New Roman"/>
          <w:sz w:val="24"/>
          <w:szCs w:val="24"/>
        </w:rPr>
        <w:t>has</w:t>
      </w:r>
      <w:r>
        <w:rPr>
          <w:rFonts w:ascii="Times New Roman" w:eastAsia="Times New Roman" w:hAnsi="Times New Roman" w:cs="Times New Roman"/>
          <w:sz w:val="24"/>
          <w:szCs w:val="24"/>
        </w:rPr>
        <w:t xml:space="preserve"> </w:t>
      </w:r>
      <w:r>
        <w:rPr>
          <w:rFonts w:ascii="Times New Roman" w:hAnsi="Times New Roman" w:cs="Times New Roman"/>
          <w:sz w:val="24"/>
          <w:szCs w:val="24"/>
        </w:rPr>
        <w:t>been</w:t>
      </w:r>
      <w:r>
        <w:rPr>
          <w:rFonts w:ascii="Times New Roman" w:eastAsia="Times New Roman" w:hAnsi="Times New Roman" w:cs="Times New Roman"/>
          <w:sz w:val="24"/>
          <w:szCs w:val="24"/>
        </w:rPr>
        <w:t xml:space="preserve"> </w:t>
      </w:r>
      <w:r>
        <w:rPr>
          <w:rFonts w:ascii="Times New Roman" w:hAnsi="Times New Roman" w:cs="Times New Roman"/>
          <w:sz w:val="24"/>
          <w:szCs w:val="24"/>
        </w:rPr>
        <w:t>created</w:t>
      </w:r>
      <w:proofErr w:type="gramEnd"/>
      <w:r>
        <w:rPr>
          <w:rFonts w:ascii="Times New Roman" w:hAnsi="Times New Roman" w:cs="Times New Roman"/>
          <w:sz w:val="24"/>
          <w:szCs w:val="24"/>
        </w:rPr>
        <w:t xml:space="preserve"> for a concert promoter.  This database records</w:t>
      </w:r>
      <w:r>
        <w:rPr>
          <w:rFonts w:ascii="Times New Roman" w:eastAsia="Times New Roman" w:hAnsi="Times New Roman" w:cs="Times New Roman"/>
          <w:sz w:val="24"/>
          <w:szCs w:val="24"/>
        </w:rPr>
        <w:t xml:space="preserve"> </w:t>
      </w:r>
      <w:r>
        <w:rPr>
          <w:rFonts w:ascii="Times New Roman" w:hAnsi="Times New Roman" w:cs="Times New Roman"/>
          <w:sz w:val="24"/>
          <w:szCs w:val="24"/>
        </w:rPr>
        <w:t>details</w:t>
      </w:r>
      <w:r>
        <w:rPr>
          <w:rFonts w:ascii="Times New Roman" w:eastAsia="Times New Roman" w:hAnsi="Times New Roman" w:cs="Times New Roman"/>
          <w:sz w:val="24"/>
          <w:szCs w:val="24"/>
        </w:rPr>
        <w:t xml:space="preserve"> about concerts and the artists who perform in them. The database stores the following information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concert_ID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venue_name</w:t>
      </w:r>
      <w:proofErr w:type="spellEnd"/>
      <w:r>
        <w:rPr>
          <w:rFonts w:ascii="Times New Roman" w:eastAsia="Times New Roman" w:hAnsi="Times New Roman" w:cs="Times New Roman"/>
          <w:sz w:val="24"/>
          <w:szCs w:val="24"/>
        </w:rPr>
        <w:t xml:space="preserve">, date, </w:t>
      </w:r>
      <w:proofErr w:type="spellStart"/>
      <w:r>
        <w:rPr>
          <w:rFonts w:ascii="Times New Roman" w:eastAsia="Times New Roman" w:hAnsi="Times New Roman" w:cs="Times New Roman"/>
          <w:sz w:val="24"/>
          <w:szCs w:val="24"/>
        </w:rPr>
        <w:t>director_ID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director_name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artist_ID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artist_name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artist_no_songs</w:t>
      </w:r>
      <w:proofErr w:type="spellEnd"/>
      <w:r>
        <w:rPr>
          <w:rFonts w:ascii="Times New Roman" w:eastAsia="Times New Roman" w:hAnsi="Times New Roman" w:cs="Times New Roman"/>
          <w:sz w:val="24"/>
          <w:szCs w:val="24"/>
        </w:rPr>
        <w:t xml:space="preserve">}.  </w:t>
      </w:r>
    </w:p>
    <w:p w:rsidR="00707A91" w:rsidRDefault="00707A91" w:rsidP="00707A91">
      <w:pPr>
        <w:numPr>
          <w:ilvl w:val="0"/>
          <w:numId w:val="16"/>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concert has a unique identifier (</w:t>
      </w:r>
      <w:proofErr w:type="spellStart"/>
      <w:r>
        <w:rPr>
          <w:rFonts w:ascii="Times New Roman" w:eastAsia="Times New Roman" w:hAnsi="Times New Roman" w:cs="Times New Roman"/>
          <w:sz w:val="24"/>
          <w:szCs w:val="24"/>
        </w:rPr>
        <w:t>concert_ID</w:t>
      </w:r>
      <w:proofErr w:type="spellEnd"/>
      <w:r>
        <w:rPr>
          <w:rFonts w:ascii="Times New Roman" w:eastAsia="Times New Roman" w:hAnsi="Times New Roman" w:cs="Times New Roman"/>
          <w:sz w:val="24"/>
          <w:szCs w:val="24"/>
        </w:rPr>
        <w:t xml:space="preserve">), which </w:t>
      </w:r>
      <w:proofErr w:type="gramStart"/>
      <w:r>
        <w:rPr>
          <w:rFonts w:ascii="Times New Roman" w:eastAsia="Times New Roman" w:hAnsi="Times New Roman" w:cs="Times New Roman"/>
          <w:sz w:val="24"/>
          <w:szCs w:val="24"/>
        </w:rPr>
        <w:t>can be used</w:t>
      </w:r>
      <w:proofErr w:type="gramEnd"/>
      <w:r>
        <w:rPr>
          <w:rFonts w:ascii="Times New Roman" w:eastAsia="Times New Roman" w:hAnsi="Times New Roman" w:cs="Times New Roman"/>
          <w:sz w:val="24"/>
          <w:szCs w:val="24"/>
        </w:rPr>
        <w:t xml:space="preserve"> to identify the </w:t>
      </w:r>
      <w:proofErr w:type="spellStart"/>
      <w:r>
        <w:rPr>
          <w:rFonts w:ascii="Times New Roman" w:eastAsia="Times New Roman" w:hAnsi="Times New Roman" w:cs="Times New Roman"/>
          <w:sz w:val="24"/>
          <w:szCs w:val="24"/>
        </w:rPr>
        <w:t>venue_name</w:t>
      </w:r>
      <w:proofErr w:type="spellEnd"/>
      <w:r>
        <w:rPr>
          <w:rFonts w:ascii="Times New Roman" w:eastAsia="Times New Roman" w:hAnsi="Times New Roman" w:cs="Times New Roman"/>
          <w:sz w:val="24"/>
          <w:szCs w:val="24"/>
        </w:rPr>
        <w:t xml:space="preserve">, date, </w:t>
      </w:r>
      <w:proofErr w:type="spellStart"/>
      <w:r>
        <w:rPr>
          <w:rFonts w:ascii="Times New Roman" w:eastAsia="Times New Roman" w:hAnsi="Times New Roman" w:cs="Times New Roman"/>
          <w:sz w:val="24"/>
          <w:szCs w:val="24"/>
        </w:rPr>
        <w:t>director_ID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director_name</w:t>
      </w:r>
      <w:proofErr w:type="spellEnd"/>
      <w:r>
        <w:rPr>
          <w:rFonts w:ascii="Times New Roman" w:eastAsia="Times New Roman" w:hAnsi="Times New Roman" w:cs="Times New Roman"/>
          <w:sz w:val="24"/>
          <w:szCs w:val="24"/>
        </w:rPr>
        <w:t xml:space="preserve"> of a concert.  Each concert has one concert director who is responsible for managing the concert.</w:t>
      </w:r>
    </w:p>
    <w:p w:rsidR="00707A91" w:rsidRDefault="00707A91" w:rsidP="00707A91">
      <w:pPr>
        <w:numPr>
          <w:ilvl w:val="0"/>
          <w:numId w:val="16"/>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concert director has a unique id (</w:t>
      </w:r>
      <w:proofErr w:type="spellStart"/>
      <w:r>
        <w:rPr>
          <w:rFonts w:ascii="Times New Roman" w:eastAsia="Times New Roman" w:hAnsi="Times New Roman" w:cs="Times New Roman"/>
          <w:sz w:val="24"/>
          <w:szCs w:val="24"/>
        </w:rPr>
        <w:t>director_ID</w:t>
      </w:r>
      <w:proofErr w:type="spellEnd"/>
      <w:r>
        <w:rPr>
          <w:rFonts w:ascii="Times New Roman" w:eastAsia="Times New Roman" w:hAnsi="Times New Roman" w:cs="Times New Roman"/>
          <w:sz w:val="24"/>
          <w:szCs w:val="24"/>
        </w:rPr>
        <w:t xml:space="preserve">) and his/her name </w:t>
      </w:r>
      <w:proofErr w:type="gramStart"/>
      <w:r>
        <w:rPr>
          <w:rFonts w:ascii="Times New Roman" w:eastAsia="Times New Roman" w:hAnsi="Times New Roman" w:cs="Times New Roman"/>
          <w:sz w:val="24"/>
          <w:szCs w:val="24"/>
        </w:rPr>
        <w:t>is also</w:t>
      </w:r>
      <w:proofErr w:type="gramEnd"/>
      <w:r>
        <w:rPr>
          <w:rFonts w:ascii="Times New Roman" w:eastAsia="Times New Roman" w:hAnsi="Times New Roman" w:cs="Times New Roman"/>
          <w:sz w:val="24"/>
          <w:szCs w:val="24"/>
        </w:rPr>
        <w:t xml:space="preserve"> recorded.</w:t>
      </w:r>
    </w:p>
    <w:p w:rsidR="00707A91" w:rsidRDefault="00707A91" w:rsidP="00707A91">
      <w:pPr>
        <w:numPr>
          <w:ilvl w:val="0"/>
          <w:numId w:val="16"/>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each artist has a unique id (</w:t>
      </w:r>
      <w:proofErr w:type="spellStart"/>
      <w:r>
        <w:rPr>
          <w:rFonts w:ascii="Times New Roman" w:eastAsia="Times New Roman" w:hAnsi="Times New Roman" w:cs="Times New Roman"/>
          <w:sz w:val="24"/>
          <w:szCs w:val="24"/>
        </w:rPr>
        <w:t>artist_id</w:t>
      </w:r>
      <w:proofErr w:type="spellEnd"/>
      <w:r>
        <w:rPr>
          <w:rFonts w:ascii="Times New Roman" w:eastAsia="Times New Roman" w:hAnsi="Times New Roman" w:cs="Times New Roman"/>
          <w:sz w:val="24"/>
          <w:szCs w:val="24"/>
        </w:rPr>
        <w:t>) from which we can find his/her name.</w:t>
      </w:r>
    </w:p>
    <w:p w:rsidR="00707A91" w:rsidRDefault="00707A91" w:rsidP="00707A91">
      <w:pPr>
        <w:numPr>
          <w:ilvl w:val="0"/>
          <w:numId w:val="16"/>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artists can perform at a given concert and an artist can perform at many concerts.</w:t>
      </w:r>
    </w:p>
    <w:p w:rsidR="00707A91" w:rsidRPr="00AA5F31" w:rsidRDefault="00707A91" w:rsidP="00707A91">
      <w:pPr>
        <w:numPr>
          <w:ilvl w:val="0"/>
          <w:numId w:val="16"/>
        </w:numPr>
        <w:spacing w:after="12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Each artist performs a fixed number of songs at a given concert (</w:t>
      </w:r>
      <w:proofErr w:type="spellStart"/>
      <w:r>
        <w:rPr>
          <w:rFonts w:ascii="Times New Roman" w:eastAsia="Times New Roman" w:hAnsi="Times New Roman" w:cs="Times New Roman"/>
          <w:sz w:val="24"/>
          <w:szCs w:val="24"/>
        </w:rPr>
        <w:t>artist_no_songs</w:t>
      </w:r>
      <w:proofErr w:type="spellEnd"/>
      <w:r>
        <w:rPr>
          <w:rFonts w:ascii="Times New Roman" w:eastAsia="Times New Roman" w:hAnsi="Times New Roman" w:cs="Times New Roman"/>
          <w:sz w:val="24"/>
          <w:szCs w:val="24"/>
        </w:rPr>
        <w:t xml:space="preserve">). </w:t>
      </w:r>
    </w:p>
    <w:p w:rsidR="00707A91" w:rsidRDefault="00707A91" w:rsidP="00707A91">
      <w:pPr>
        <w:spacing w:after="120" w:line="240" w:lineRule="auto"/>
        <w:ind w:left="709"/>
        <w:jc w:val="both"/>
        <w:rPr>
          <w:rFonts w:ascii="Times New Roman" w:hAnsi="Times New Roman" w:cs="Times New Roman"/>
          <w:sz w:val="24"/>
          <w:szCs w:val="24"/>
        </w:rPr>
      </w:pPr>
      <w:r>
        <w:rPr>
          <w:rFonts w:ascii="Times New Roman" w:hAnsi="Times New Roman" w:cs="Times New Roman"/>
          <w:sz w:val="24"/>
          <w:szCs w:val="24"/>
        </w:rPr>
        <w:t>Suppose we have the following</w:t>
      </w:r>
      <w:r>
        <w:rPr>
          <w:rFonts w:ascii="Times New Roman" w:eastAsia="Times New Roman" w:hAnsi="Times New Roman" w:cs="Times New Roman"/>
          <w:sz w:val="24"/>
          <w:szCs w:val="24"/>
        </w:rPr>
        <w:t xml:space="preserve"> </w:t>
      </w:r>
      <w:r>
        <w:rPr>
          <w:rFonts w:ascii="Times New Roman" w:hAnsi="Times New Roman" w:cs="Times New Roman"/>
          <w:sz w:val="24"/>
          <w:szCs w:val="24"/>
        </w:rPr>
        <w:t>relation</w:t>
      </w:r>
      <w:r>
        <w:rPr>
          <w:rFonts w:ascii="Times New Roman" w:eastAsia="Times New Roman" w:hAnsi="Times New Roman" w:cs="Times New Roman"/>
          <w:sz w:val="24"/>
          <w:szCs w:val="24"/>
        </w:rPr>
        <w:t xml:space="preserve"> </w:t>
      </w:r>
      <w:r>
        <w:rPr>
          <w:rFonts w:ascii="Times New Roman" w:hAnsi="Times New Roman" w:cs="Times New Roman"/>
          <w:sz w:val="24"/>
          <w:szCs w:val="24"/>
        </w:rPr>
        <w:t>that stores all the information:</w:t>
      </w:r>
    </w:p>
    <w:p w:rsidR="00707A91" w:rsidRDefault="00707A91" w:rsidP="00707A91">
      <w:pPr>
        <w:spacing w:after="120" w:line="240" w:lineRule="auto"/>
        <w:ind w:left="709" w:right="28"/>
        <w:jc w:val="both"/>
      </w:pPr>
      <w:r>
        <w:rPr>
          <w:rFonts w:ascii="Times New Roman" w:hAnsi="Times New Roman" w:cs="Times New Roman"/>
          <w:sz w:val="24"/>
          <w:szCs w:val="24"/>
        </w:rPr>
        <w:t>Concert (</w:t>
      </w:r>
      <w:proofErr w:type="spellStart"/>
      <w:r w:rsidRPr="00606828">
        <w:rPr>
          <w:rFonts w:ascii="Times New Roman" w:hAnsi="Times New Roman" w:cs="Times New Roman"/>
          <w:b/>
          <w:sz w:val="24"/>
          <w:szCs w:val="24"/>
          <w:u w:val="single"/>
        </w:rPr>
        <w:t>Concert_ID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Venue_name</w:t>
      </w:r>
      <w:proofErr w:type="spellEnd"/>
      <w:r>
        <w:rPr>
          <w:rFonts w:ascii="Times New Roman" w:hAnsi="Times New Roman" w:cs="Times New Roman"/>
          <w:sz w:val="24"/>
          <w:szCs w:val="24"/>
        </w:rPr>
        <w:t xml:space="preserve">, Date, </w:t>
      </w:r>
      <w:proofErr w:type="spellStart"/>
      <w:r>
        <w:rPr>
          <w:rFonts w:ascii="Times New Roman" w:hAnsi="Times New Roman" w:cs="Times New Roman"/>
          <w:sz w:val="24"/>
          <w:szCs w:val="24"/>
        </w:rPr>
        <w:t>Director_ID</w:t>
      </w:r>
      <w:proofErr w:type="spellEnd"/>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Director</w:t>
      </w:r>
      <w:proofErr w:type="gramEnd"/>
      <w:r>
        <w:rPr>
          <w:rFonts w:ascii="Times New Roman" w:hAnsi="Times New Roman" w:cs="Times New Roman"/>
          <w:sz w:val="24"/>
          <w:szCs w:val="24"/>
        </w:rPr>
        <w:t>_name</w:t>
      </w:r>
      <w:proofErr w:type="spellEnd"/>
      <w:r>
        <w:rPr>
          <w:rFonts w:ascii="Times New Roman" w:hAnsi="Times New Roman" w:cs="Times New Roman"/>
          <w:sz w:val="24"/>
          <w:szCs w:val="24"/>
        </w:rPr>
        <w:t xml:space="preserve">, </w:t>
      </w:r>
      <w:proofErr w:type="spellStart"/>
      <w:r w:rsidRPr="00606828">
        <w:rPr>
          <w:rFonts w:ascii="Times New Roman" w:hAnsi="Times New Roman" w:cs="Times New Roman"/>
          <w:b/>
          <w:sz w:val="24"/>
          <w:szCs w:val="24"/>
          <w:u w:val="single"/>
        </w:rPr>
        <w:t>Artist_ID</w:t>
      </w:r>
      <w:proofErr w:type="spellEnd"/>
      <w:r>
        <w:rPr>
          <w:rFonts w:ascii="Times New Roman" w:hAnsi="Times New Roman" w:cs="Times New Roman"/>
          <w:sz w:val="24"/>
          <w:szCs w:val="24"/>
        </w:rPr>
        <w:t xml:space="preserve">, </w:t>
      </w:r>
      <w:proofErr w:type="spellStart"/>
      <w:r w:rsidRPr="00606828">
        <w:rPr>
          <w:rFonts w:ascii="Times New Roman" w:hAnsi="Times New Roman" w:cs="Times New Roman"/>
          <w:sz w:val="24"/>
          <w:szCs w:val="24"/>
        </w:rPr>
        <w:t>Artist_name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Artist_no_songs</w:t>
      </w:r>
      <w:proofErr w:type="spellEnd"/>
      <w:r>
        <w:rPr>
          <w:rFonts w:ascii="Times New Roman" w:hAnsi="Times New Roman" w:cs="Times New Roman"/>
          <w:sz w:val="24"/>
          <w:szCs w:val="24"/>
        </w:rPr>
        <w:t>)</w:t>
      </w:r>
    </w:p>
    <w:p w:rsidR="00707A91" w:rsidRPr="00CC0386" w:rsidRDefault="00707A91" w:rsidP="00707A91">
      <w:pPr>
        <w:pStyle w:val="NormalWeb"/>
        <w:numPr>
          <w:ilvl w:val="0"/>
          <w:numId w:val="11"/>
        </w:numPr>
        <w:tabs>
          <w:tab w:val="left" w:pos="1410"/>
        </w:tabs>
        <w:spacing w:before="0" w:after="60"/>
        <w:ind w:left="720" w:firstLine="0"/>
        <w:rPr>
          <w:b/>
          <w:bCs/>
          <w:lang w:eastAsia="en-IE"/>
        </w:rPr>
      </w:pPr>
      <w:r>
        <w:t xml:space="preserve">Explain the criteria for a table to </w:t>
      </w:r>
      <w:proofErr w:type="gramStart"/>
      <w:r>
        <w:t>be classified</w:t>
      </w:r>
      <w:proofErr w:type="gramEnd"/>
      <w:r>
        <w:t xml:space="preserve"> as 1NF. State whether the given table </w:t>
      </w:r>
      <w:r>
        <w:tab/>
        <w:t>structure is in 1NF and give a reason for your answer.</w:t>
      </w:r>
    </w:p>
    <w:p w:rsidR="00CC0386" w:rsidRDefault="00CC0386" w:rsidP="00CC0386">
      <w:pPr>
        <w:pStyle w:val="NormalWeb"/>
        <w:tabs>
          <w:tab w:val="left" w:pos="1410"/>
        </w:tabs>
        <w:spacing w:before="0" w:after="60"/>
      </w:pPr>
    </w:p>
    <w:p w:rsidR="00CC0386" w:rsidRDefault="00CC0386" w:rsidP="00CC0386">
      <w:pPr>
        <w:pStyle w:val="NormalWeb"/>
        <w:tabs>
          <w:tab w:val="left" w:pos="1410"/>
        </w:tabs>
        <w:spacing w:before="0" w:after="60"/>
        <w:rPr>
          <w:b/>
          <w:bCs/>
          <w:lang w:eastAsia="en-IE"/>
        </w:rPr>
      </w:pPr>
    </w:p>
    <w:p w:rsidR="00CC0386" w:rsidRDefault="00CC0386" w:rsidP="00CC0386">
      <w:pPr>
        <w:pStyle w:val="NormalWeb"/>
        <w:tabs>
          <w:tab w:val="left" w:pos="1410"/>
        </w:tabs>
        <w:spacing w:before="0" w:after="60"/>
        <w:ind w:left="720"/>
        <w:jc w:val="both"/>
        <w:rPr>
          <w:b/>
        </w:rPr>
      </w:pPr>
    </w:p>
    <w:p w:rsidR="00CC0386" w:rsidRDefault="00CC0386" w:rsidP="00CC0386">
      <w:pPr>
        <w:pStyle w:val="NormalWeb"/>
        <w:tabs>
          <w:tab w:val="left" w:pos="1410"/>
        </w:tabs>
        <w:spacing w:before="0" w:after="60"/>
        <w:ind w:left="720"/>
        <w:jc w:val="both"/>
        <w:rPr>
          <w:b/>
        </w:rPr>
      </w:pPr>
    </w:p>
    <w:p w:rsidR="00CC0386" w:rsidRPr="00CC0386" w:rsidRDefault="00CC0386" w:rsidP="00CC0386">
      <w:pPr>
        <w:pStyle w:val="NormalWeb"/>
        <w:tabs>
          <w:tab w:val="left" w:pos="1410"/>
        </w:tabs>
        <w:spacing w:before="0" w:after="60"/>
        <w:ind w:left="720"/>
        <w:jc w:val="both"/>
        <w:rPr>
          <w:b/>
        </w:rPr>
      </w:pPr>
    </w:p>
    <w:p w:rsidR="00707A91" w:rsidRPr="00CC0386" w:rsidRDefault="00707A91" w:rsidP="00707A91">
      <w:pPr>
        <w:pStyle w:val="NormalWeb"/>
        <w:numPr>
          <w:ilvl w:val="0"/>
          <w:numId w:val="11"/>
        </w:numPr>
        <w:tabs>
          <w:tab w:val="left" w:pos="1410"/>
        </w:tabs>
        <w:spacing w:before="0" w:after="60"/>
        <w:ind w:left="720" w:firstLine="0"/>
        <w:jc w:val="both"/>
        <w:rPr>
          <w:b/>
        </w:rPr>
      </w:pPr>
      <w:r>
        <w:t xml:space="preserve">Explain the criteria for a table to be classified as 2NF and state if the given table </w:t>
      </w:r>
      <w:r>
        <w:tab/>
        <w:t xml:space="preserve">structure is already in 2NF. If the given table is not in 2NF, decompose it so that it is </w:t>
      </w:r>
      <w:r>
        <w:tab/>
        <w:t>in 2NF.</w:t>
      </w:r>
    </w:p>
    <w:p w:rsidR="00CC0386" w:rsidRDefault="00CC0386" w:rsidP="00CC0386">
      <w:pPr>
        <w:pStyle w:val="NormalWeb"/>
        <w:tabs>
          <w:tab w:val="left" w:pos="1410"/>
        </w:tabs>
        <w:spacing w:before="0" w:after="60"/>
        <w:jc w:val="both"/>
      </w:pPr>
    </w:p>
    <w:p w:rsidR="00CC0386" w:rsidRDefault="00CC0386" w:rsidP="00CC0386">
      <w:pPr>
        <w:pStyle w:val="NormalWeb"/>
        <w:tabs>
          <w:tab w:val="left" w:pos="1410"/>
        </w:tabs>
        <w:spacing w:before="0" w:after="60"/>
        <w:jc w:val="both"/>
      </w:pPr>
    </w:p>
    <w:p w:rsidR="00CC0386" w:rsidRDefault="00CC0386" w:rsidP="00CC0386">
      <w:pPr>
        <w:pStyle w:val="NormalWeb"/>
        <w:tabs>
          <w:tab w:val="left" w:pos="1410"/>
        </w:tabs>
        <w:spacing w:before="0" w:after="60"/>
        <w:jc w:val="both"/>
      </w:pPr>
    </w:p>
    <w:p w:rsidR="00CC0386" w:rsidRDefault="00CC0386" w:rsidP="00CC0386">
      <w:pPr>
        <w:pStyle w:val="NormalWeb"/>
        <w:tabs>
          <w:tab w:val="left" w:pos="1410"/>
        </w:tabs>
        <w:spacing w:before="0" w:after="60"/>
        <w:jc w:val="both"/>
      </w:pPr>
    </w:p>
    <w:p w:rsidR="00CC0386" w:rsidRDefault="00CC0386" w:rsidP="00CC0386">
      <w:pPr>
        <w:pStyle w:val="NormalWeb"/>
        <w:tabs>
          <w:tab w:val="left" w:pos="1410"/>
        </w:tabs>
        <w:spacing w:before="0" w:after="60"/>
        <w:jc w:val="both"/>
        <w:rPr>
          <w:b/>
        </w:rPr>
      </w:pPr>
    </w:p>
    <w:p w:rsidR="00707A91" w:rsidRPr="002378C9" w:rsidRDefault="00707A91" w:rsidP="00707A91">
      <w:pPr>
        <w:pStyle w:val="NormalWeb"/>
        <w:numPr>
          <w:ilvl w:val="0"/>
          <w:numId w:val="11"/>
        </w:numPr>
        <w:tabs>
          <w:tab w:val="left" w:pos="1410"/>
        </w:tabs>
        <w:spacing w:before="0" w:after="60" w:line="240" w:lineRule="auto"/>
        <w:ind w:left="720" w:firstLine="0"/>
        <w:jc w:val="both"/>
        <w:rPr>
          <w:b/>
          <w:bCs/>
          <w:lang w:eastAsia="en-IE"/>
        </w:rPr>
      </w:pPr>
      <w:r>
        <w:t xml:space="preserve">Explain the criteria for a table to </w:t>
      </w:r>
      <w:proofErr w:type="gramStart"/>
      <w:r>
        <w:t>be classified</w:t>
      </w:r>
      <w:proofErr w:type="gramEnd"/>
      <w:r>
        <w:t xml:space="preserve"> as 3NF and state if table(s) you have </w:t>
      </w:r>
      <w:r>
        <w:tab/>
        <w:t xml:space="preserve">after part (ii) are already in 3NF. If the table(s) are not already in 3NF, decompose </w:t>
      </w:r>
      <w:r>
        <w:tab/>
        <w:t>them so that they are.</w:t>
      </w:r>
    </w:p>
    <w:p w:rsidR="002378C9" w:rsidRDefault="002378C9" w:rsidP="002378C9">
      <w:pPr>
        <w:pStyle w:val="NormalWeb"/>
        <w:tabs>
          <w:tab w:val="left" w:pos="1410"/>
        </w:tabs>
        <w:spacing w:before="0" w:after="60" w:line="240" w:lineRule="auto"/>
        <w:jc w:val="both"/>
      </w:pPr>
    </w:p>
    <w:p w:rsidR="002378C9" w:rsidRDefault="002378C9" w:rsidP="002378C9">
      <w:pPr>
        <w:pStyle w:val="NormalWeb"/>
        <w:tabs>
          <w:tab w:val="left" w:pos="1410"/>
        </w:tabs>
        <w:spacing w:before="0" w:after="60" w:line="240" w:lineRule="auto"/>
        <w:jc w:val="both"/>
      </w:pPr>
    </w:p>
    <w:p w:rsidR="002378C9" w:rsidRDefault="002378C9" w:rsidP="002378C9">
      <w:pPr>
        <w:pStyle w:val="NormalWeb"/>
        <w:tabs>
          <w:tab w:val="left" w:pos="1410"/>
        </w:tabs>
        <w:spacing w:before="0" w:after="60" w:line="240" w:lineRule="auto"/>
        <w:jc w:val="both"/>
      </w:pPr>
    </w:p>
    <w:p w:rsidR="002378C9" w:rsidRDefault="002378C9" w:rsidP="002378C9">
      <w:pPr>
        <w:pStyle w:val="NormalWeb"/>
        <w:tabs>
          <w:tab w:val="left" w:pos="1410"/>
        </w:tabs>
        <w:spacing w:before="0" w:after="60" w:line="240" w:lineRule="auto"/>
        <w:jc w:val="both"/>
      </w:pPr>
    </w:p>
    <w:p w:rsidR="002378C9" w:rsidRDefault="002378C9" w:rsidP="002378C9">
      <w:pPr>
        <w:pStyle w:val="NormalWeb"/>
        <w:tabs>
          <w:tab w:val="left" w:pos="1410"/>
        </w:tabs>
        <w:spacing w:before="0" w:after="60" w:line="240" w:lineRule="auto"/>
        <w:jc w:val="both"/>
      </w:pPr>
    </w:p>
    <w:p w:rsidR="002378C9" w:rsidRDefault="002378C9" w:rsidP="002378C9">
      <w:pPr>
        <w:pStyle w:val="NormalWeb"/>
        <w:tabs>
          <w:tab w:val="left" w:pos="1410"/>
        </w:tabs>
        <w:spacing w:before="0" w:after="60" w:line="240" w:lineRule="auto"/>
        <w:jc w:val="both"/>
      </w:pPr>
    </w:p>
    <w:p w:rsidR="002378C9" w:rsidRDefault="002378C9" w:rsidP="002378C9">
      <w:pPr>
        <w:pStyle w:val="NormalWeb"/>
        <w:tabs>
          <w:tab w:val="left" w:pos="1410"/>
        </w:tabs>
        <w:spacing w:before="0" w:after="60" w:line="240" w:lineRule="auto"/>
        <w:jc w:val="both"/>
        <w:rPr>
          <w:b/>
          <w:bCs/>
          <w:lang w:eastAsia="en-IE"/>
        </w:rPr>
      </w:pPr>
    </w:p>
    <w:p w:rsidR="00D273A0" w:rsidRDefault="00D273A0" w:rsidP="002378C9">
      <w:pPr>
        <w:pStyle w:val="NormalWeb"/>
        <w:tabs>
          <w:tab w:val="left" w:pos="1410"/>
        </w:tabs>
        <w:spacing w:before="0" w:after="60" w:line="240" w:lineRule="auto"/>
        <w:jc w:val="both"/>
        <w:rPr>
          <w:b/>
          <w:bCs/>
          <w:lang w:eastAsia="en-IE"/>
        </w:rPr>
      </w:pPr>
    </w:p>
    <w:p w:rsidR="00D273A0" w:rsidRDefault="00D273A0" w:rsidP="002378C9">
      <w:pPr>
        <w:pStyle w:val="NormalWeb"/>
        <w:tabs>
          <w:tab w:val="left" w:pos="1410"/>
        </w:tabs>
        <w:spacing w:before="0" w:after="60" w:line="240" w:lineRule="auto"/>
        <w:jc w:val="both"/>
        <w:rPr>
          <w:b/>
          <w:bCs/>
          <w:lang w:eastAsia="en-IE"/>
        </w:rPr>
      </w:pPr>
    </w:p>
    <w:p w:rsidR="00707A91" w:rsidRDefault="00707A91" w:rsidP="00707A91">
      <w:pPr>
        <w:spacing w:after="12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 xml:space="preserve">An airline company needs a new database to </w:t>
      </w:r>
      <w:proofErr w:type="gramStart"/>
      <w:r>
        <w:rPr>
          <w:rFonts w:ascii="Times New Roman" w:eastAsia="Times New Roman" w:hAnsi="Times New Roman" w:cs="Times New Roman"/>
          <w:sz w:val="24"/>
          <w:szCs w:val="24"/>
          <w:lang w:eastAsia="en-IE"/>
        </w:rPr>
        <w:t>be developed</w:t>
      </w:r>
      <w:proofErr w:type="gramEnd"/>
      <w:r>
        <w:rPr>
          <w:rFonts w:ascii="Times New Roman" w:eastAsia="Times New Roman" w:hAnsi="Times New Roman" w:cs="Times New Roman"/>
          <w:sz w:val="24"/>
          <w:szCs w:val="24"/>
          <w:lang w:eastAsia="en-IE"/>
        </w:rPr>
        <w:t xml:space="preserve"> to store all the necessary information about flights it runs, the passengers that travel on those flights and the aircraft that are used.  The following is further detail.</w:t>
      </w:r>
    </w:p>
    <w:p w:rsidR="00707A91" w:rsidRDefault="00707A91" w:rsidP="00707A91">
      <w:pPr>
        <w:numPr>
          <w:ilvl w:val="0"/>
          <w:numId w:val="15"/>
        </w:numPr>
        <w:spacing w:after="12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Each regular </w:t>
      </w:r>
      <w:r w:rsidRPr="00175A5E">
        <w:rPr>
          <w:rFonts w:ascii="Times New Roman" w:eastAsia="Times New Roman" w:hAnsi="Times New Roman" w:cs="Times New Roman"/>
          <w:b/>
          <w:sz w:val="24"/>
          <w:szCs w:val="24"/>
          <w:lang w:eastAsia="en-IE"/>
        </w:rPr>
        <w:t>scheduled flight</w:t>
      </w:r>
      <w:r>
        <w:rPr>
          <w:rFonts w:ascii="Times New Roman" w:eastAsia="Times New Roman" w:hAnsi="Times New Roman" w:cs="Times New Roman"/>
          <w:sz w:val="24"/>
          <w:szCs w:val="24"/>
          <w:lang w:eastAsia="en-IE"/>
        </w:rPr>
        <w:t xml:space="preserve"> has a unique flight number.  This </w:t>
      </w:r>
      <w:proofErr w:type="gramStart"/>
      <w:r>
        <w:rPr>
          <w:rFonts w:ascii="Times New Roman" w:eastAsia="Times New Roman" w:hAnsi="Times New Roman" w:cs="Times New Roman"/>
          <w:sz w:val="24"/>
          <w:szCs w:val="24"/>
          <w:lang w:eastAsia="en-IE"/>
        </w:rPr>
        <w:t>can be used</w:t>
      </w:r>
      <w:proofErr w:type="gramEnd"/>
      <w:r>
        <w:rPr>
          <w:rFonts w:ascii="Times New Roman" w:eastAsia="Times New Roman" w:hAnsi="Times New Roman" w:cs="Times New Roman"/>
          <w:sz w:val="24"/>
          <w:szCs w:val="24"/>
          <w:lang w:eastAsia="en-IE"/>
        </w:rPr>
        <w:t xml:space="preserve"> to identify the departure airport, destination airport, and scheduled departure time of a flight.   There can be many instances of a particular scheduled flight – we can consider these </w:t>
      </w:r>
      <w:proofErr w:type="gramStart"/>
      <w:r>
        <w:rPr>
          <w:rFonts w:ascii="Times New Roman" w:eastAsia="Times New Roman" w:hAnsi="Times New Roman" w:cs="Times New Roman"/>
          <w:sz w:val="24"/>
          <w:szCs w:val="24"/>
          <w:lang w:eastAsia="en-IE"/>
        </w:rPr>
        <w:t>to be individual</w:t>
      </w:r>
      <w:proofErr w:type="gramEnd"/>
      <w:r>
        <w:rPr>
          <w:rFonts w:ascii="Times New Roman" w:eastAsia="Times New Roman" w:hAnsi="Times New Roman" w:cs="Times New Roman"/>
          <w:sz w:val="24"/>
          <w:szCs w:val="24"/>
          <w:lang w:eastAsia="en-IE"/>
        </w:rPr>
        <w:t xml:space="preserve"> “</w:t>
      </w:r>
      <w:r w:rsidRPr="00175A5E">
        <w:rPr>
          <w:rFonts w:ascii="Times New Roman" w:eastAsia="Times New Roman" w:hAnsi="Times New Roman" w:cs="Times New Roman"/>
          <w:i/>
          <w:sz w:val="24"/>
          <w:szCs w:val="24"/>
          <w:lang w:eastAsia="en-IE"/>
        </w:rPr>
        <w:t>flights</w:t>
      </w:r>
      <w:r>
        <w:rPr>
          <w:rFonts w:ascii="Times New Roman" w:eastAsia="Times New Roman" w:hAnsi="Times New Roman" w:cs="Times New Roman"/>
          <w:sz w:val="24"/>
          <w:szCs w:val="24"/>
          <w:lang w:eastAsia="en-IE"/>
        </w:rPr>
        <w:t>”.  Each instance will have a unique date.</w:t>
      </w:r>
    </w:p>
    <w:p w:rsidR="00707A91" w:rsidRDefault="00707A91" w:rsidP="00707A91">
      <w:pPr>
        <w:numPr>
          <w:ilvl w:val="0"/>
          <w:numId w:val="15"/>
        </w:numPr>
        <w:spacing w:after="120" w:line="240" w:lineRule="auto"/>
        <w:jc w:val="both"/>
        <w:rPr>
          <w:rFonts w:ascii="Times New Roman" w:eastAsia="Times New Roman" w:hAnsi="Times New Roman" w:cs="Times New Roman"/>
          <w:sz w:val="24"/>
          <w:szCs w:val="24"/>
          <w:lang w:eastAsia="en-IE"/>
        </w:rPr>
      </w:pPr>
      <w:proofErr w:type="gramStart"/>
      <w:r>
        <w:rPr>
          <w:rFonts w:ascii="Times New Roman" w:eastAsia="Times New Roman" w:hAnsi="Times New Roman" w:cs="Times New Roman"/>
          <w:sz w:val="24"/>
          <w:szCs w:val="24"/>
          <w:lang w:eastAsia="en-IE"/>
        </w:rPr>
        <w:t xml:space="preserve">Each </w:t>
      </w:r>
      <w:r w:rsidRPr="00175A5E">
        <w:rPr>
          <w:rFonts w:ascii="Times New Roman" w:eastAsia="Times New Roman" w:hAnsi="Times New Roman" w:cs="Times New Roman"/>
          <w:b/>
          <w:sz w:val="24"/>
          <w:szCs w:val="24"/>
          <w:lang w:eastAsia="en-IE"/>
        </w:rPr>
        <w:t>passenger</w:t>
      </w:r>
      <w:r>
        <w:rPr>
          <w:rFonts w:ascii="Times New Roman" w:eastAsia="Times New Roman" w:hAnsi="Times New Roman" w:cs="Times New Roman"/>
          <w:sz w:val="24"/>
          <w:szCs w:val="24"/>
          <w:lang w:eastAsia="en-IE"/>
        </w:rPr>
        <w:t xml:space="preserve"> can be identified by his/her passport number</w:t>
      </w:r>
      <w:proofErr w:type="gramEnd"/>
      <w:r>
        <w:rPr>
          <w:rFonts w:ascii="Times New Roman" w:eastAsia="Times New Roman" w:hAnsi="Times New Roman" w:cs="Times New Roman"/>
          <w:sz w:val="24"/>
          <w:szCs w:val="24"/>
          <w:lang w:eastAsia="en-IE"/>
        </w:rPr>
        <w:t>, from which we can find the passenger’s name, address and date of birth.</w:t>
      </w:r>
    </w:p>
    <w:p w:rsidR="00707A91" w:rsidRDefault="00707A91" w:rsidP="00707A91">
      <w:pPr>
        <w:numPr>
          <w:ilvl w:val="0"/>
          <w:numId w:val="15"/>
        </w:numPr>
        <w:spacing w:after="12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Each </w:t>
      </w:r>
      <w:r w:rsidRPr="00175A5E">
        <w:rPr>
          <w:rFonts w:ascii="Times New Roman" w:eastAsia="Times New Roman" w:hAnsi="Times New Roman" w:cs="Times New Roman"/>
          <w:b/>
          <w:sz w:val="24"/>
          <w:szCs w:val="24"/>
          <w:lang w:eastAsia="en-IE"/>
        </w:rPr>
        <w:t>aircraft</w:t>
      </w:r>
      <w:r>
        <w:rPr>
          <w:rFonts w:ascii="Times New Roman" w:eastAsia="Times New Roman" w:hAnsi="Times New Roman" w:cs="Times New Roman"/>
          <w:sz w:val="24"/>
          <w:szCs w:val="24"/>
          <w:lang w:eastAsia="en-IE"/>
        </w:rPr>
        <w:t xml:space="preserve"> has a unique registration number, from which we can find the make and model of the aircraft, </w:t>
      </w:r>
      <w:proofErr w:type="gramStart"/>
      <w:r>
        <w:rPr>
          <w:rFonts w:ascii="Times New Roman" w:eastAsia="Times New Roman" w:hAnsi="Times New Roman" w:cs="Times New Roman"/>
          <w:sz w:val="24"/>
          <w:szCs w:val="24"/>
          <w:lang w:eastAsia="en-IE"/>
        </w:rPr>
        <w:t>and also</w:t>
      </w:r>
      <w:proofErr w:type="gramEnd"/>
      <w:r>
        <w:rPr>
          <w:rFonts w:ascii="Times New Roman" w:eastAsia="Times New Roman" w:hAnsi="Times New Roman" w:cs="Times New Roman"/>
          <w:sz w:val="24"/>
          <w:szCs w:val="24"/>
          <w:lang w:eastAsia="en-IE"/>
        </w:rPr>
        <w:t xml:space="preserve"> the capacity (number of seats).</w:t>
      </w:r>
    </w:p>
    <w:p w:rsidR="00707A91" w:rsidRDefault="00707A91" w:rsidP="00707A91">
      <w:pPr>
        <w:numPr>
          <w:ilvl w:val="0"/>
          <w:numId w:val="15"/>
        </w:numPr>
        <w:spacing w:after="12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When a passenger books a </w:t>
      </w:r>
      <w:r w:rsidRPr="00175A5E">
        <w:rPr>
          <w:rFonts w:ascii="Times New Roman" w:eastAsia="Times New Roman" w:hAnsi="Times New Roman" w:cs="Times New Roman"/>
          <w:b/>
          <w:sz w:val="24"/>
          <w:szCs w:val="24"/>
          <w:lang w:eastAsia="en-IE"/>
        </w:rPr>
        <w:t>flight</w:t>
      </w:r>
      <w:r>
        <w:rPr>
          <w:rFonts w:ascii="Times New Roman" w:eastAsia="Times New Roman" w:hAnsi="Times New Roman" w:cs="Times New Roman"/>
          <w:sz w:val="24"/>
          <w:szCs w:val="24"/>
          <w:lang w:eastAsia="en-IE"/>
        </w:rPr>
        <w:t xml:space="preserve">, we need to record the seat number to which that passenger </w:t>
      </w:r>
      <w:proofErr w:type="gramStart"/>
      <w:r>
        <w:rPr>
          <w:rFonts w:ascii="Times New Roman" w:eastAsia="Times New Roman" w:hAnsi="Times New Roman" w:cs="Times New Roman"/>
          <w:sz w:val="24"/>
          <w:szCs w:val="24"/>
          <w:lang w:eastAsia="en-IE"/>
        </w:rPr>
        <w:t>is assigned</w:t>
      </w:r>
      <w:proofErr w:type="gramEnd"/>
      <w:r>
        <w:rPr>
          <w:rFonts w:ascii="Times New Roman" w:eastAsia="Times New Roman" w:hAnsi="Times New Roman" w:cs="Times New Roman"/>
          <w:sz w:val="24"/>
          <w:szCs w:val="24"/>
          <w:lang w:eastAsia="en-IE"/>
        </w:rPr>
        <w:t>.  We also need to record the date of the flight.</w:t>
      </w:r>
    </w:p>
    <w:p w:rsidR="00707A91" w:rsidRDefault="00707A91" w:rsidP="00707A91">
      <w:pPr>
        <w:numPr>
          <w:ilvl w:val="0"/>
          <w:numId w:val="15"/>
        </w:numPr>
        <w:spacing w:after="12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 passenger can take many flights with the airline.</w:t>
      </w:r>
    </w:p>
    <w:p w:rsidR="00707A91" w:rsidRPr="00AA5F31" w:rsidRDefault="00707A91" w:rsidP="00707A91">
      <w:pPr>
        <w:numPr>
          <w:ilvl w:val="0"/>
          <w:numId w:val="15"/>
        </w:numPr>
        <w:spacing w:after="12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An aircraft can be assigned </w:t>
      </w:r>
      <w:proofErr w:type="gramStart"/>
      <w:r>
        <w:rPr>
          <w:rFonts w:ascii="Times New Roman" w:eastAsia="Times New Roman" w:hAnsi="Times New Roman" w:cs="Times New Roman"/>
          <w:sz w:val="24"/>
          <w:szCs w:val="24"/>
          <w:lang w:eastAsia="en-IE"/>
        </w:rPr>
        <w:t>to</w:t>
      </w:r>
      <w:proofErr w:type="gramEnd"/>
      <w:r>
        <w:rPr>
          <w:rFonts w:ascii="Times New Roman" w:eastAsia="Times New Roman" w:hAnsi="Times New Roman" w:cs="Times New Roman"/>
          <w:sz w:val="24"/>
          <w:szCs w:val="24"/>
          <w:lang w:eastAsia="en-IE"/>
        </w:rPr>
        <w:t xml:space="preserve"> many different flights and a scheduled flight can be carried out by many different aircraft, i.e. different planes on different dates.</w:t>
      </w:r>
    </w:p>
    <w:p w:rsidR="00707A91" w:rsidRPr="002378C9" w:rsidRDefault="00707A91" w:rsidP="002378C9">
      <w:pPr>
        <w:pStyle w:val="ListParagraph"/>
        <w:numPr>
          <w:ilvl w:val="0"/>
          <w:numId w:val="47"/>
        </w:numPr>
        <w:spacing w:after="120" w:line="240" w:lineRule="auto"/>
        <w:rPr>
          <w:rFonts w:ascii="Times New Roman" w:eastAsia="Times New Roman" w:hAnsi="Times New Roman"/>
          <w:sz w:val="24"/>
          <w:szCs w:val="24"/>
          <w:lang w:eastAsia="en-IE"/>
        </w:rPr>
      </w:pPr>
      <w:r w:rsidRPr="002378C9">
        <w:rPr>
          <w:rFonts w:ascii="Times New Roman" w:eastAsia="Times New Roman" w:hAnsi="Times New Roman"/>
          <w:sz w:val="24"/>
          <w:szCs w:val="24"/>
          <w:lang w:eastAsia="en-IE"/>
        </w:rPr>
        <w:t>Draw an entity relationship diagram for above specification. Provide only the final version of ER diagram. List attributes for each entity type in the diagram. Document assumptions you made when drawing the ER diagram.</w:t>
      </w:r>
    </w:p>
    <w:p w:rsidR="002378C9" w:rsidRDefault="002378C9" w:rsidP="002378C9">
      <w:pPr>
        <w:spacing w:after="120" w:line="240" w:lineRule="auto"/>
      </w:pPr>
    </w:p>
    <w:p w:rsidR="002378C9" w:rsidRDefault="002378C9" w:rsidP="002378C9">
      <w:pPr>
        <w:spacing w:after="120" w:line="240" w:lineRule="auto"/>
      </w:pPr>
    </w:p>
    <w:p w:rsidR="002378C9" w:rsidRDefault="002378C9" w:rsidP="002378C9">
      <w:pPr>
        <w:spacing w:after="120" w:line="240" w:lineRule="auto"/>
      </w:pPr>
    </w:p>
    <w:p w:rsidR="002378C9" w:rsidRDefault="002378C9" w:rsidP="002378C9">
      <w:pPr>
        <w:spacing w:after="120" w:line="240" w:lineRule="auto"/>
      </w:pPr>
    </w:p>
    <w:p w:rsidR="002378C9" w:rsidRDefault="002378C9" w:rsidP="002378C9">
      <w:pPr>
        <w:spacing w:after="120" w:line="240" w:lineRule="auto"/>
      </w:pPr>
    </w:p>
    <w:p w:rsidR="002378C9" w:rsidRDefault="002378C9" w:rsidP="002378C9">
      <w:pPr>
        <w:spacing w:after="120" w:line="240" w:lineRule="auto"/>
      </w:pPr>
    </w:p>
    <w:p w:rsidR="002378C9" w:rsidRDefault="002378C9" w:rsidP="002378C9">
      <w:pPr>
        <w:spacing w:after="120" w:line="240" w:lineRule="auto"/>
      </w:pPr>
    </w:p>
    <w:p w:rsidR="002378C9" w:rsidRDefault="002378C9" w:rsidP="002378C9">
      <w:pPr>
        <w:spacing w:after="120" w:line="240" w:lineRule="auto"/>
      </w:pPr>
    </w:p>
    <w:p w:rsidR="002378C9" w:rsidRDefault="002378C9" w:rsidP="002378C9">
      <w:pPr>
        <w:spacing w:after="120" w:line="240" w:lineRule="auto"/>
      </w:pPr>
    </w:p>
    <w:p w:rsidR="002378C9" w:rsidRDefault="002378C9" w:rsidP="00707A91">
      <w:pPr>
        <w:pStyle w:val="NormalWeb"/>
        <w:spacing w:before="0" w:after="120" w:line="240" w:lineRule="auto"/>
        <w:rPr>
          <w:color w:val="000000"/>
        </w:rPr>
      </w:pPr>
    </w:p>
    <w:p w:rsidR="00707A91" w:rsidRDefault="00707A91" w:rsidP="002378C9">
      <w:pPr>
        <w:pStyle w:val="NormalWeb"/>
        <w:numPr>
          <w:ilvl w:val="0"/>
          <w:numId w:val="47"/>
        </w:numPr>
        <w:spacing w:before="0" w:after="120" w:line="240" w:lineRule="auto"/>
        <w:rPr>
          <w:color w:val="000000"/>
        </w:rPr>
      </w:pPr>
      <w:r>
        <w:rPr>
          <w:color w:val="000000"/>
        </w:rPr>
        <w:t>Convert (map) the ER diagram to relational schema.</w:t>
      </w:r>
    </w:p>
    <w:p w:rsidR="002378C9" w:rsidRDefault="002378C9" w:rsidP="002378C9">
      <w:pPr>
        <w:pStyle w:val="NormalWeb"/>
        <w:spacing w:before="0" w:after="120" w:line="240" w:lineRule="auto"/>
        <w:ind w:left="1080"/>
        <w:rPr>
          <w:color w:val="000000"/>
        </w:rPr>
      </w:pPr>
    </w:p>
    <w:p w:rsidR="002378C9" w:rsidRDefault="002378C9" w:rsidP="002378C9">
      <w:pPr>
        <w:pStyle w:val="NormalWeb"/>
        <w:spacing w:before="0" w:after="120" w:line="240" w:lineRule="auto"/>
        <w:ind w:left="1080"/>
        <w:rPr>
          <w:color w:val="000000"/>
        </w:rPr>
      </w:pPr>
    </w:p>
    <w:p w:rsidR="002378C9" w:rsidRDefault="002378C9" w:rsidP="002378C9">
      <w:pPr>
        <w:pStyle w:val="NormalWeb"/>
        <w:spacing w:before="0" w:after="120" w:line="240" w:lineRule="auto"/>
        <w:ind w:left="1080"/>
        <w:rPr>
          <w:color w:val="000000"/>
        </w:rPr>
      </w:pPr>
    </w:p>
    <w:p w:rsidR="002378C9" w:rsidRDefault="002378C9" w:rsidP="002378C9">
      <w:pPr>
        <w:pStyle w:val="NormalWeb"/>
        <w:spacing w:before="0" w:after="120" w:line="240" w:lineRule="auto"/>
        <w:ind w:left="1080"/>
        <w:rPr>
          <w:color w:val="000000"/>
        </w:rPr>
      </w:pPr>
    </w:p>
    <w:p w:rsidR="002378C9" w:rsidRDefault="002378C9" w:rsidP="002378C9">
      <w:pPr>
        <w:pStyle w:val="NormalWeb"/>
        <w:spacing w:before="0" w:after="120" w:line="240" w:lineRule="auto"/>
        <w:ind w:left="1080"/>
        <w:rPr>
          <w:b/>
          <w:bCs/>
          <w:color w:val="000000"/>
        </w:rPr>
      </w:pPr>
    </w:p>
    <w:p w:rsidR="002378C9" w:rsidRDefault="002378C9" w:rsidP="00707A91">
      <w:pPr>
        <w:spacing w:after="120" w:line="240" w:lineRule="auto"/>
        <w:jc w:val="right"/>
        <w:rPr>
          <w:rFonts w:ascii="Times New Roman" w:eastAsia="Times New Roman" w:hAnsi="Times New Roman" w:cs="Times New Roman"/>
          <w:b/>
          <w:bCs/>
          <w:sz w:val="24"/>
          <w:szCs w:val="24"/>
          <w:lang w:eastAsia="en-IE"/>
        </w:rPr>
      </w:pPr>
    </w:p>
    <w:p w:rsidR="00707A91" w:rsidRPr="0053453A" w:rsidRDefault="00707A91" w:rsidP="00707A91">
      <w:pPr>
        <w:spacing w:after="120" w:line="240" w:lineRule="auto"/>
        <w:jc w:val="both"/>
        <w:rPr>
          <w:rFonts w:ascii="Times New Roman" w:hAnsi="Times New Roman" w:cs="Times New Roman"/>
          <w:sz w:val="24"/>
          <w:szCs w:val="24"/>
        </w:rPr>
      </w:pPr>
    </w:p>
    <w:p w:rsidR="00707A91" w:rsidRPr="0053453A" w:rsidRDefault="00707A91" w:rsidP="00707A91">
      <w:pPr>
        <w:spacing w:after="120" w:line="240" w:lineRule="auto"/>
        <w:jc w:val="both"/>
        <w:rPr>
          <w:rFonts w:ascii="Times New Roman" w:hAnsi="Times New Roman" w:cs="Times New Roman"/>
          <w:sz w:val="24"/>
          <w:szCs w:val="24"/>
        </w:rPr>
      </w:pPr>
    </w:p>
    <w:p w:rsidR="00707A91" w:rsidRDefault="00707A91" w:rsidP="00707A91">
      <w:pPr>
        <w:spacing w:after="120" w:line="240" w:lineRule="auto"/>
        <w:jc w:val="both"/>
        <w:rPr>
          <w:rFonts w:ascii="Times New Roman" w:hAnsi="Times New Roman" w:cs="Times New Roman"/>
          <w:b/>
          <w:sz w:val="24"/>
          <w:szCs w:val="24"/>
        </w:rPr>
      </w:pPr>
    </w:p>
    <w:p w:rsidR="002378C9" w:rsidRPr="0053453A" w:rsidRDefault="002378C9" w:rsidP="00707A91">
      <w:pPr>
        <w:spacing w:after="120" w:line="240" w:lineRule="auto"/>
        <w:jc w:val="both"/>
        <w:rPr>
          <w:rFonts w:ascii="Times New Roman" w:hAnsi="Times New Roman" w:cs="Times New Roman"/>
          <w:sz w:val="24"/>
          <w:szCs w:val="24"/>
        </w:rPr>
      </w:pPr>
    </w:p>
    <w:p w:rsidR="00707A91" w:rsidRDefault="00707A91" w:rsidP="00707A91">
      <w:pPr>
        <w:pStyle w:val="NormalWeb"/>
        <w:spacing w:before="0" w:after="120" w:line="240" w:lineRule="auto"/>
        <w:jc w:val="both"/>
        <w:rPr>
          <w:b/>
          <w:bCs/>
        </w:rPr>
      </w:pPr>
      <w:r>
        <w:rPr>
          <w:b/>
          <w:bCs/>
        </w:rPr>
        <w:lastRenderedPageBreak/>
        <w:t>QUESTION 4</w:t>
      </w:r>
    </w:p>
    <w:p w:rsidR="00707A91" w:rsidRDefault="00707A91" w:rsidP="00707A91">
      <w:pPr>
        <w:pStyle w:val="NormalWeb"/>
        <w:spacing w:before="0" w:after="120" w:line="240" w:lineRule="auto"/>
        <w:jc w:val="both"/>
      </w:pPr>
      <w:r>
        <w:rPr>
          <w:b/>
          <w:bCs/>
        </w:rPr>
        <w:t>Answer all parts</w:t>
      </w:r>
    </w:p>
    <w:p w:rsidR="00707A91" w:rsidRDefault="00707A91" w:rsidP="00707A91">
      <w:pPr>
        <w:spacing w:after="120" w:line="240" w:lineRule="auto"/>
        <w:jc w:val="both"/>
        <w:rPr>
          <w:rFonts w:ascii="Times New Roman" w:hAnsi="Times New Roman" w:cs="Times New Roman"/>
          <w:b/>
          <w:sz w:val="24"/>
          <w:szCs w:val="24"/>
        </w:rPr>
      </w:pPr>
      <w:r>
        <w:rPr>
          <w:rFonts w:ascii="Times New Roman" w:hAnsi="Times New Roman" w:cs="Times New Roman"/>
          <w:sz w:val="24"/>
          <w:szCs w:val="24"/>
        </w:rPr>
        <w:t xml:space="preserve">Consider the following relational schema: </w:t>
      </w:r>
    </w:p>
    <w:p w:rsidR="00707A91" w:rsidRPr="00217D90" w:rsidRDefault="00707A91" w:rsidP="00707A91">
      <w:pPr>
        <w:spacing w:after="120" w:line="240" w:lineRule="auto"/>
        <w:jc w:val="both"/>
        <w:rPr>
          <w:rFonts w:ascii="Times New Roman" w:hAnsi="Times New Roman" w:cs="Times New Roman"/>
          <w:sz w:val="24"/>
          <w:szCs w:val="24"/>
        </w:rPr>
      </w:pPr>
      <w:r w:rsidRPr="00217D90">
        <w:rPr>
          <w:rFonts w:ascii="Times New Roman" w:hAnsi="Times New Roman" w:cs="Times New Roman"/>
          <w:b/>
          <w:sz w:val="24"/>
          <w:szCs w:val="24"/>
        </w:rPr>
        <w:t>Hotel</w:t>
      </w:r>
      <w:r w:rsidRPr="00217D90">
        <w:rPr>
          <w:rFonts w:ascii="Times New Roman" w:hAnsi="Times New Roman" w:cs="Times New Roman"/>
          <w:sz w:val="24"/>
          <w:szCs w:val="24"/>
        </w:rPr>
        <w:t xml:space="preserve"> (</w:t>
      </w:r>
      <w:proofErr w:type="spellStart"/>
      <w:r w:rsidRPr="00217D90">
        <w:rPr>
          <w:rFonts w:ascii="Times New Roman" w:hAnsi="Times New Roman" w:cs="Times New Roman"/>
          <w:sz w:val="24"/>
          <w:szCs w:val="24"/>
          <w:u w:val="single"/>
        </w:rPr>
        <w:t>hotelNo</w:t>
      </w:r>
      <w:proofErr w:type="spellEnd"/>
      <w:r w:rsidRPr="00217D90">
        <w:rPr>
          <w:rFonts w:ascii="Times New Roman" w:hAnsi="Times New Roman" w:cs="Times New Roman"/>
          <w:sz w:val="24"/>
          <w:szCs w:val="24"/>
        </w:rPr>
        <w:t xml:space="preserve">, </w:t>
      </w:r>
      <w:proofErr w:type="spellStart"/>
      <w:r w:rsidRPr="00217D90">
        <w:rPr>
          <w:rFonts w:ascii="Times New Roman" w:hAnsi="Times New Roman" w:cs="Times New Roman"/>
          <w:sz w:val="24"/>
          <w:szCs w:val="24"/>
        </w:rPr>
        <w:t>hotelName</w:t>
      </w:r>
      <w:proofErr w:type="spellEnd"/>
      <w:r w:rsidRPr="00217D90">
        <w:rPr>
          <w:rFonts w:ascii="Times New Roman" w:hAnsi="Times New Roman" w:cs="Times New Roman"/>
          <w:sz w:val="24"/>
          <w:szCs w:val="24"/>
        </w:rPr>
        <w:t>, city)</w:t>
      </w:r>
    </w:p>
    <w:p w:rsidR="00707A91" w:rsidRPr="00217D90" w:rsidRDefault="00707A91" w:rsidP="00707A91">
      <w:pPr>
        <w:spacing w:after="120" w:line="240" w:lineRule="auto"/>
        <w:jc w:val="both"/>
        <w:rPr>
          <w:rFonts w:ascii="Times New Roman" w:hAnsi="Times New Roman" w:cs="Times New Roman"/>
          <w:sz w:val="24"/>
          <w:szCs w:val="24"/>
        </w:rPr>
      </w:pPr>
      <w:r w:rsidRPr="00217D90">
        <w:rPr>
          <w:rFonts w:ascii="Times New Roman" w:hAnsi="Times New Roman" w:cs="Times New Roman"/>
          <w:b/>
          <w:sz w:val="24"/>
          <w:szCs w:val="24"/>
        </w:rPr>
        <w:t>Room</w:t>
      </w:r>
      <w:r w:rsidRPr="00217D90">
        <w:rPr>
          <w:rFonts w:ascii="Times New Roman" w:hAnsi="Times New Roman" w:cs="Times New Roman"/>
          <w:sz w:val="24"/>
          <w:szCs w:val="24"/>
        </w:rPr>
        <w:t xml:space="preserve"> (</w:t>
      </w:r>
      <w:proofErr w:type="spellStart"/>
      <w:r w:rsidRPr="00217D90">
        <w:rPr>
          <w:rFonts w:ascii="Times New Roman" w:hAnsi="Times New Roman" w:cs="Times New Roman"/>
          <w:sz w:val="24"/>
          <w:szCs w:val="24"/>
          <w:u w:val="single"/>
        </w:rPr>
        <w:t>roomNo</w:t>
      </w:r>
      <w:proofErr w:type="spellEnd"/>
      <w:r w:rsidRPr="00217D90">
        <w:rPr>
          <w:rFonts w:ascii="Times New Roman" w:hAnsi="Times New Roman" w:cs="Times New Roman"/>
          <w:sz w:val="24"/>
          <w:szCs w:val="24"/>
        </w:rPr>
        <w:t xml:space="preserve">, </w:t>
      </w:r>
      <w:proofErr w:type="spellStart"/>
      <w:r w:rsidRPr="00B366BA">
        <w:rPr>
          <w:rFonts w:ascii="Times New Roman" w:hAnsi="Times New Roman" w:cs="Times New Roman"/>
          <w:i/>
          <w:sz w:val="24"/>
          <w:szCs w:val="24"/>
          <w:u w:val="single"/>
        </w:rPr>
        <w:t>hotelNo</w:t>
      </w:r>
      <w:proofErr w:type="spellEnd"/>
      <w:r w:rsidRPr="00217D90">
        <w:rPr>
          <w:rFonts w:ascii="Times New Roman" w:hAnsi="Times New Roman" w:cs="Times New Roman"/>
          <w:sz w:val="24"/>
          <w:szCs w:val="24"/>
        </w:rPr>
        <w:t>, type, price</w:t>
      </w:r>
      <w:proofErr w:type="gramStart"/>
      <w:r w:rsidRPr="00217D90">
        <w:rPr>
          <w:rFonts w:ascii="Times New Roman" w:hAnsi="Times New Roman" w:cs="Times New Roman"/>
          <w:sz w:val="24"/>
          <w:szCs w:val="24"/>
        </w:rPr>
        <w:t>) </w:t>
      </w:r>
      <w:proofErr w:type="gramEnd"/>
    </w:p>
    <w:p w:rsidR="00707A91" w:rsidRPr="00217D90" w:rsidRDefault="00707A91" w:rsidP="00707A91">
      <w:pPr>
        <w:spacing w:after="120" w:line="240" w:lineRule="auto"/>
        <w:jc w:val="both"/>
        <w:rPr>
          <w:rFonts w:ascii="Times New Roman" w:hAnsi="Times New Roman" w:cs="Times New Roman"/>
          <w:sz w:val="24"/>
          <w:szCs w:val="24"/>
        </w:rPr>
      </w:pPr>
      <w:r w:rsidRPr="00217D90">
        <w:rPr>
          <w:rFonts w:ascii="Times New Roman" w:hAnsi="Times New Roman" w:cs="Times New Roman"/>
          <w:b/>
          <w:sz w:val="24"/>
          <w:szCs w:val="24"/>
        </w:rPr>
        <w:t>Booking</w:t>
      </w:r>
      <w:r w:rsidRPr="00217D90">
        <w:rPr>
          <w:rFonts w:ascii="Times New Roman" w:hAnsi="Times New Roman" w:cs="Times New Roman"/>
          <w:sz w:val="24"/>
          <w:szCs w:val="24"/>
        </w:rPr>
        <w:t xml:space="preserve"> (</w:t>
      </w:r>
      <w:proofErr w:type="spellStart"/>
      <w:r w:rsidRPr="00217D90">
        <w:rPr>
          <w:rFonts w:ascii="Times New Roman" w:hAnsi="Times New Roman" w:cs="Times New Roman"/>
          <w:sz w:val="24"/>
          <w:szCs w:val="24"/>
          <w:u w:val="single"/>
        </w:rPr>
        <w:t>hotelNo</w:t>
      </w:r>
      <w:proofErr w:type="spellEnd"/>
      <w:r w:rsidRPr="00217D90">
        <w:rPr>
          <w:rFonts w:ascii="Times New Roman" w:hAnsi="Times New Roman" w:cs="Times New Roman"/>
          <w:sz w:val="24"/>
          <w:szCs w:val="24"/>
        </w:rPr>
        <w:t xml:space="preserve">, </w:t>
      </w:r>
      <w:proofErr w:type="spellStart"/>
      <w:r w:rsidRPr="00B366BA">
        <w:rPr>
          <w:rFonts w:ascii="Times New Roman" w:hAnsi="Times New Roman" w:cs="Times New Roman"/>
          <w:i/>
          <w:sz w:val="24"/>
          <w:szCs w:val="24"/>
          <w:u w:val="single"/>
        </w:rPr>
        <w:t>guestNo</w:t>
      </w:r>
      <w:proofErr w:type="spellEnd"/>
      <w:r w:rsidRPr="00217D90">
        <w:rPr>
          <w:rFonts w:ascii="Times New Roman" w:hAnsi="Times New Roman" w:cs="Times New Roman"/>
          <w:sz w:val="24"/>
          <w:szCs w:val="24"/>
        </w:rPr>
        <w:t xml:space="preserve">, </w:t>
      </w:r>
      <w:proofErr w:type="spellStart"/>
      <w:r w:rsidRPr="00217D90">
        <w:rPr>
          <w:rFonts w:ascii="Times New Roman" w:hAnsi="Times New Roman" w:cs="Times New Roman"/>
          <w:sz w:val="24"/>
          <w:szCs w:val="24"/>
          <w:u w:val="single"/>
        </w:rPr>
        <w:t>dateFrom</w:t>
      </w:r>
      <w:proofErr w:type="spellEnd"/>
      <w:r w:rsidRPr="00217D90">
        <w:rPr>
          <w:rFonts w:ascii="Times New Roman" w:hAnsi="Times New Roman" w:cs="Times New Roman"/>
          <w:sz w:val="24"/>
          <w:szCs w:val="24"/>
        </w:rPr>
        <w:t xml:space="preserve">, </w:t>
      </w:r>
      <w:proofErr w:type="spellStart"/>
      <w:r w:rsidRPr="00217D90">
        <w:rPr>
          <w:rFonts w:ascii="Times New Roman" w:hAnsi="Times New Roman" w:cs="Times New Roman"/>
          <w:sz w:val="24"/>
          <w:szCs w:val="24"/>
        </w:rPr>
        <w:t>dateTo</w:t>
      </w:r>
      <w:proofErr w:type="spellEnd"/>
      <w:r w:rsidRPr="00217D90">
        <w:rPr>
          <w:rFonts w:ascii="Times New Roman" w:hAnsi="Times New Roman" w:cs="Times New Roman"/>
          <w:sz w:val="24"/>
          <w:szCs w:val="24"/>
        </w:rPr>
        <w:t xml:space="preserve">, </w:t>
      </w:r>
      <w:proofErr w:type="spellStart"/>
      <w:r w:rsidRPr="00B366BA">
        <w:rPr>
          <w:rFonts w:ascii="Times New Roman" w:hAnsi="Times New Roman" w:cs="Times New Roman"/>
          <w:i/>
          <w:sz w:val="24"/>
          <w:szCs w:val="24"/>
        </w:rPr>
        <w:t>roomNo</w:t>
      </w:r>
      <w:proofErr w:type="spellEnd"/>
      <w:r w:rsidRPr="00217D90">
        <w:rPr>
          <w:rFonts w:ascii="Times New Roman" w:hAnsi="Times New Roman" w:cs="Times New Roman"/>
          <w:sz w:val="24"/>
          <w:szCs w:val="24"/>
        </w:rPr>
        <w:t xml:space="preserve">) </w:t>
      </w:r>
    </w:p>
    <w:p w:rsidR="00707A91" w:rsidRDefault="00707A91" w:rsidP="00707A91">
      <w:pPr>
        <w:spacing w:after="120" w:line="240" w:lineRule="auto"/>
        <w:jc w:val="both"/>
        <w:rPr>
          <w:rFonts w:ascii="Times New Roman" w:hAnsi="Times New Roman" w:cs="Times New Roman"/>
          <w:sz w:val="24"/>
          <w:szCs w:val="24"/>
        </w:rPr>
      </w:pPr>
      <w:r w:rsidRPr="00217D90">
        <w:rPr>
          <w:rFonts w:ascii="Times New Roman" w:hAnsi="Times New Roman" w:cs="Times New Roman"/>
          <w:b/>
          <w:sz w:val="24"/>
          <w:szCs w:val="24"/>
        </w:rPr>
        <w:t>Guest</w:t>
      </w:r>
      <w:r w:rsidRPr="00217D90">
        <w:rPr>
          <w:rFonts w:ascii="Times New Roman" w:hAnsi="Times New Roman" w:cs="Times New Roman"/>
          <w:sz w:val="24"/>
          <w:szCs w:val="24"/>
        </w:rPr>
        <w:t xml:space="preserve"> (</w:t>
      </w:r>
      <w:proofErr w:type="spellStart"/>
      <w:r w:rsidRPr="00217D90">
        <w:rPr>
          <w:rFonts w:ascii="Times New Roman" w:hAnsi="Times New Roman" w:cs="Times New Roman"/>
          <w:sz w:val="24"/>
          <w:szCs w:val="24"/>
          <w:u w:val="single"/>
        </w:rPr>
        <w:t>guestNo</w:t>
      </w:r>
      <w:proofErr w:type="spellEnd"/>
      <w:r w:rsidRPr="00217D90">
        <w:rPr>
          <w:rFonts w:ascii="Times New Roman" w:hAnsi="Times New Roman" w:cs="Times New Roman"/>
          <w:sz w:val="24"/>
          <w:szCs w:val="24"/>
        </w:rPr>
        <w:t xml:space="preserve">, </w:t>
      </w:r>
      <w:proofErr w:type="spellStart"/>
      <w:r w:rsidRPr="00217D90">
        <w:rPr>
          <w:rFonts w:ascii="Times New Roman" w:hAnsi="Times New Roman" w:cs="Times New Roman"/>
          <w:sz w:val="24"/>
          <w:szCs w:val="24"/>
        </w:rPr>
        <w:t>guestName</w:t>
      </w:r>
      <w:proofErr w:type="spellEnd"/>
      <w:r w:rsidRPr="00217D90">
        <w:rPr>
          <w:rFonts w:ascii="Times New Roman" w:hAnsi="Times New Roman" w:cs="Times New Roman"/>
          <w:sz w:val="24"/>
          <w:szCs w:val="24"/>
        </w:rPr>
        <w:t xml:space="preserve">, </w:t>
      </w:r>
      <w:proofErr w:type="spellStart"/>
      <w:r w:rsidRPr="00217D90">
        <w:rPr>
          <w:rFonts w:ascii="Times New Roman" w:hAnsi="Times New Roman" w:cs="Times New Roman"/>
          <w:sz w:val="24"/>
          <w:szCs w:val="24"/>
        </w:rPr>
        <w:t>guestAddress</w:t>
      </w:r>
      <w:proofErr w:type="spellEnd"/>
      <w:r w:rsidRPr="00217D90">
        <w:rPr>
          <w:rFonts w:ascii="Times New Roman" w:hAnsi="Times New Roman" w:cs="Times New Roman"/>
          <w:sz w:val="24"/>
          <w:szCs w:val="24"/>
        </w:rPr>
        <w:t>)</w:t>
      </w:r>
    </w:p>
    <w:p w:rsidR="002378C9" w:rsidRDefault="00707A91" w:rsidP="00707A9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primary keys are underlined. Write SQL queries to answer the following:</w:t>
      </w:r>
    </w:p>
    <w:p w:rsidR="002378C9" w:rsidRDefault="002378C9" w:rsidP="00707A91">
      <w:pPr>
        <w:spacing w:after="120" w:line="240" w:lineRule="auto"/>
        <w:jc w:val="both"/>
        <w:rPr>
          <w:rFonts w:ascii="Times New Roman" w:hAnsi="Times New Roman" w:cs="Times New Roman"/>
          <w:sz w:val="24"/>
          <w:szCs w:val="24"/>
        </w:rPr>
      </w:pPr>
    </w:p>
    <w:p w:rsidR="002378C9" w:rsidRDefault="002378C9" w:rsidP="00707A91">
      <w:pPr>
        <w:spacing w:after="120" w:line="240" w:lineRule="auto"/>
        <w:jc w:val="both"/>
        <w:rPr>
          <w:rFonts w:ascii="Times New Roman" w:hAnsi="Times New Roman" w:cs="Times New Roman"/>
          <w:sz w:val="24"/>
          <w:szCs w:val="24"/>
        </w:rPr>
      </w:pPr>
    </w:p>
    <w:p w:rsidR="002378C9" w:rsidRDefault="002378C9" w:rsidP="00707A91">
      <w:pPr>
        <w:spacing w:after="120" w:line="240" w:lineRule="auto"/>
        <w:jc w:val="both"/>
        <w:rPr>
          <w:rFonts w:ascii="Times New Roman" w:hAnsi="Times New Roman" w:cs="Times New Roman"/>
          <w:sz w:val="24"/>
          <w:szCs w:val="24"/>
        </w:rPr>
      </w:pPr>
    </w:p>
    <w:p w:rsidR="002378C9" w:rsidRPr="00AA5F31" w:rsidRDefault="002378C9" w:rsidP="00707A91">
      <w:pPr>
        <w:spacing w:after="120" w:line="240" w:lineRule="auto"/>
        <w:jc w:val="both"/>
        <w:rPr>
          <w:rFonts w:ascii="Times New Roman" w:hAnsi="Times New Roman" w:cs="Times New Roman"/>
          <w:sz w:val="24"/>
          <w:szCs w:val="24"/>
        </w:rPr>
      </w:pPr>
    </w:p>
    <w:p w:rsidR="00707A91" w:rsidRDefault="00707A91" w:rsidP="00707A91">
      <w:pPr>
        <w:pStyle w:val="NormalWeb"/>
        <w:numPr>
          <w:ilvl w:val="0"/>
          <w:numId w:val="17"/>
        </w:numPr>
        <w:tabs>
          <w:tab w:val="left" w:pos="709"/>
        </w:tabs>
        <w:spacing w:before="0" w:after="120" w:line="240" w:lineRule="auto"/>
        <w:ind w:left="709" w:hanging="709"/>
        <w:jc w:val="both"/>
        <w:rPr>
          <w:lang w:eastAsia="en-IE"/>
        </w:rPr>
      </w:pPr>
      <w:r>
        <w:t>Write CREATE TABLE statement for each table in the relational schema described above.  Select appropriate data types for each attribute.  Remember to set the primary and foreign keys.</w:t>
      </w:r>
    </w:p>
    <w:p w:rsidR="002378C9" w:rsidRDefault="002378C9" w:rsidP="00707A91">
      <w:pPr>
        <w:pStyle w:val="NormalWeb"/>
        <w:tabs>
          <w:tab w:val="left" w:pos="567"/>
        </w:tabs>
        <w:spacing w:before="0" w:after="120"/>
        <w:ind w:left="4650"/>
        <w:jc w:val="right"/>
        <w:rPr>
          <w:b/>
          <w:bCs/>
          <w:color w:val="000000"/>
        </w:rPr>
      </w:pPr>
    </w:p>
    <w:p w:rsidR="002378C9" w:rsidRDefault="002378C9" w:rsidP="00707A91">
      <w:pPr>
        <w:pStyle w:val="NormalWeb"/>
        <w:tabs>
          <w:tab w:val="left" w:pos="567"/>
        </w:tabs>
        <w:spacing w:before="0" w:after="120"/>
        <w:ind w:left="4650"/>
        <w:jc w:val="right"/>
        <w:rPr>
          <w:b/>
          <w:bCs/>
          <w:color w:val="000000"/>
        </w:rPr>
      </w:pPr>
    </w:p>
    <w:p w:rsidR="002378C9" w:rsidRDefault="002378C9" w:rsidP="00707A91">
      <w:pPr>
        <w:pStyle w:val="NormalWeb"/>
        <w:tabs>
          <w:tab w:val="left" w:pos="567"/>
        </w:tabs>
        <w:spacing w:before="0" w:after="120"/>
        <w:ind w:left="4650"/>
        <w:jc w:val="right"/>
        <w:rPr>
          <w:b/>
          <w:bCs/>
          <w:color w:val="000000"/>
        </w:rPr>
      </w:pPr>
    </w:p>
    <w:p w:rsidR="002378C9" w:rsidRDefault="002378C9" w:rsidP="00707A91">
      <w:pPr>
        <w:pStyle w:val="NormalWeb"/>
        <w:tabs>
          <w:tab w:val="left" w:pos="567"/>
        </w:tabs>
        <w:spacing w:before="0" w:after="120"/>
        <w:ind w:left="4650"/>
        <w:jc w:val="right"/>
        <w:rPr>
          <w:b/>
          <w:bCs/>
          <w:color w:val="000000"/>
        </w:rPr>
      </w:pPr>
    </w:p>
    <w:p w:rsidR="002378C9" w:rsidRDefault="002378C9" w:rsidP="00707A91">
      <w:pPr>
        <w:pStyle w:val="NormalWeb"/>
        <w:tabs>
          <w:tab w:val="left" w:pos="567"/>
        </w:tabs>
        <w:spacing w:before="0" w:after="120"/>
        <w:ind w:left="4650"/>
        <w:jc w:val="right"/>
        <w:rPr>
          <w:b/>
          <w:bCs/>
          <w:color w:val="000000"/>
        </w:rPr>
      </w:pPr>
    </w:p>
    <w:p w:rsidR="002378C9" w:rsidRDefault="002378C9" w:rsidP="00707A91">
      <w:pPr>
        <w:pStyle w:val="NormalWeb"/>
        <w:tabs>
          <w:tab w:val="left" w:pos="567"/>
        </w:tabs>
        <w:spacing w:before="0" w:after="120"/>
        <w:ind w:left="4650"/>
        <w:jc w:val="right"/>
        <w:rPr>
          <w:b/>
          <w:bCs/>
          <w:color w:val="000000"/>
        </w:rPr>
      </w:pPr>
    </w:p>
    <w:p w:rsidR="00707A91" w:rsidRPr="002378C9" w:rsidRDefault="00707A91" w:rsidP="00707A91">
      <w:pPr>
        <w:pStyle w:val="NormalWeb"/>
        <w:numPr>
          <w:ilvl w:val="0"/>
          <w:numId w:val="17"/>
        </w:numPr>
        <w:tabs>
          <w:tab w:val="left" w:pos="709"/>
        </w:tabs>
        <w:spacing w:before="0" w:after="120"/>
        <w:ind w:left="709" w:hanging="709"/>
        <w:rPr>
          <w:b/>
          <w:bCs/>
          <w:color w:val="000000"/>
        </w:rPr>
      </w:pPr>
      <w:r>
        <w:rPr>
          <w:lang w:eastAsia="en-IE"/>
        </w:rPr>
        <w:t xml:space="preserve">What is the average price of a room within a hotel whose </w:t>
      </w:r>
      <w:proofErr w:type="spellStart"/>
      <w:r>
        <w:rPr>
          <w:lang w:eastAsia="en-IE"/>
        </w:rPr>
        <w:t>hotelNo</w:t>
      </w:r>
      <w:proofErr w:type="spellEnd"/>
      <w:r>
        <w:rPr>
          <w:lang w:eastAsia="en-IE"/>
        </w:rPr>
        <w:t>=131?</w:t>
      </w:r>
    </w:p>
    <w:p w:rsidR="002378C9" w:rsidRDefault="002378C9" w:rsidP="002378C9">
      <w:pPr>
        <w:pStyle w:val="NormalWeb"/>
        <w:tabs>
          <w:tab w:val="left" w:pos="709"/>
        </w:tabs>
        <w:spacing w:before="0" w:after="120"/>
        <w:rPr>
          <w:lang w:eastAsia="en-IE"/>
        </w:rPr>
      </w:pPr>
    </w:p>
    <w:p w:rsidR="002378C9" w:rsidRDefault="002378C9" w:rsidP="002378C9">
      <w:pPr>
        <w:pStyle w:val="NormalWeb"/>
        <w:tabs>
          <w:tab w:val="left" w:pos="709"/>
        </w:tabs>
        <w:spacing w:before="0" w:after="120"/>
        <w:rPr>
          <w:lang w:eastAsia="en-IE"/>
        </w:rPr>
      </w:pPr>
    </w:p>
    <w:p w:rsidR="002378C9" w:rsidRDefault="002378C9" w:rsidP="002378C9">
      <w:pPr>
        <w:pStyle w:val="NormalWeb"/>
        <w:tabs>
          <w:tab w:val="left" w:pos="709"/>
        </w:tabs>
        <w:spacing w:before="0" w:after="120"/>
        <w:rPr>
          <w:lang w:eastAsia="en-IE"/>
        </w:rPr>
      </w:pPr>
    </w:p>
    <w:p w:rsidR="002378C9" w:rsidRDefault="002378C9" w:rsidP="002378C9">
      <w:pPr>
        <w:pStyle w:val="NormalWeb"/>
        <w:tabs>
          <w:tab w:val="left" w:pos="709"/>
        </w:tabs>
        <w:spacing w:before="0" w:after="120"/>
        <w:rPr>
          <w:lang w:eastAsia="en-IE"/>
        </w:rPr>
      </w:pPr>
    </w:p>
    <w:p w:rsidR="002378C9" w:rsidRPr="008125BC" w:rsidRDefault="002378C9" w:rsidP="002378C9">
      <w:pPr>
        <w:pStyle w:val="NormalWeb"/>
        <w:tabs>
          <w:tab w:val="left" w:pos="709"/>
        </w:tabs>
        <w:spacing w:before="0" w:after="120"/>
        <w:rPr>
          <w:b/>
          <w:bCs/>
          <w:color w:val="000000"/>
        </w:rPr>
      </w:pPr>
    </w:p>
    <w:p w:rsidR="00707A91" w:rsidRDefault="00707A91" w:rsidP="00707A91">
      <w:pPr>
        <w:pStyle w:val="NormalWeb"/>
        <w:numPr>
          <w:ilvl w:val="0"/>
          <w:numId w:val="17"/>
        </w:numPr>
        <w:tabs>
          <w:tab w:val="left" w:pos="709"/>
        </w:tabs>
        <w:spacing w:before="0" w:after="120"/>
        <w:ind w:left="709" w:hanging="709"/>
      </w:pPr>
      <w:r>
        <w:rPr>
          <w:lang w:eastAsia="en-IE"/>
        </w:rPr>
        <w:t>List guests with their name and address who have booked a room from “13/01/2016” to “19/01/2016”.</w:t>
      </w:r>
    </w:p>
    <w:p w:rsidR="002378C9" w:rsidRDefault="002378C9" w:rsidP="002378C9">
      <w:pPr>
        <w:pStyle w:val="NormalWeb"/>
        <w:tabs>
          <w:tab w:val="left" w:pos="709"/>
        </w:tabs>
        <w:spacing w:before="0" w:after="120"/>
        <w:rPr>
          <w:lang w:eastAsia="en-IE"/>
        </w:rPr>
      </w:pPr>
    </w:p>
    <w:p w:rsidR="002378C9" w:rsidRDefault="002378C9" w:rsidP="002378C9">
      <w:pPr>
        <w:pStyle w:val="NormalWeb"/>
        <w:tabs>
          <w:tab w:val="left" w:pos="709"/>
        </w:tabs>
        <w:spacing w:before="0" w:after="120"/>
        <w:rPr>
          <w:lang w:eastAsia="en-IE"/>
        </w:rPr>
      </w:pPr>
    </w:p>
    <w:p w:rsidR="002378C9" w:rsidRDefault="002378C9" w:rsidP="002378C9">
      <w:pPr>
        <w:pStyle w:val="NormalWeb"/>
        <w:tabs>
          <w:tab w:val="left" w:pos="709"/>
        </w:tabs>
        <w:spacing w:before="0" w:after="120"/>
        <w:rPr>
          <w:lang w:eastAsia="en-IE"/>
        </w:rPr>
      </w:pPr>
    </w:p>
    <w:p w:rsidR="002378C9" w:rsidRPr="008125BC" w:rsidRDefault="002378C9" w:rsidP="002378C9">
      <w:pPr>
        <w:pStyle w:val="NormalWeb"/>
        <w:tabs>
          <w:tab w:val="left" w:pos="709"/>
        </w:tabs>
        <w:spacing w:before="0" w:after="120"/>
      </w:pPr>
    </w:p>
    <w:p w:rsidR="00707A91" w:rsidRDefault="00707A91" w:rsidP="00707A91">
      <w:pPr>
        <w:pStyle w:val="NormalWeb"/>
        <w:numPr>
          <w:ilvl w:val="0"/>
          <w:numId w:val="17"/>
        </w:numPr>
        <w:tabs>
          <w:tab w:val="left" w:pos="709"/>
        </w:tabs>
        <w:spacing w:before="0" w:after="120"/>
        <w:ind w:left="709" w:hanging="709"/>
        <w:rPr>
          <w:lang w:eastAsia="en-IE"/>
        </w:rPr>
      </w:pPr>
      <w:r>
        <w:rPr>
          <w:lang w:eastAsia="en-IE"/>
        </w:rPr>
        <w:t>List total number of hotels in the database that have less than 10 rooms.</w:t>
      </w:r>
    </w:p>
    <w:p w:rsidR="002378C9" w:rsidRDefault="002378C9" w:rsidP="002378C9">
      <w:pPr>
        <w:pStyle w:val="NormalWeb"/>
        <w:tabs>
          <w:tab w:val="left" w:pos="709"/>
        </w:tabs>
        <w:spacing w:before="0" w:after="120"/>
        <w:rPr>
          <w:lang w:eastAsia="en-IE"/>
        </w:rPr>
      </w:pPr>
    </w:p>
    <w:p w:rsidR="002378C9" w:rsidRDefault="002378C9" w:rsidP="002378C9">
      <w:pPr>
        <w:pStyle w:val="NormalWeb"/>
        <w:tabs>
          <w:tab w:val="left" w:pos="709"/>
        </w:tabs>
        <w:spacing w:before="0" w:after="120"/>
        <w:rPr>
          <w:lang w:eastAsia="en-IE"/>
        </w:rPr>
      </w:pPr>
    </w:p>
    <w:p w:rsidR="002378C9" w:rsidRDefault="002378C9" w:rsidP="002378C9">
      <w:pPr>
        <w:pStyle w:val="NormalWeb"/>
        <w:tabs>
          <w:tab w:val="left" w:pos="709"/>
        </w:tabs>
        <w:spacing w:before="0" w:after="120"/>
        <w:rPr>
          <w:lang w:eastAsia="en-IE"/>
        </w:rPr>
      </w:pPr>
    </w:p>
    <w:p w:rsidR="00707A91" w:rsidRDefault="00707A91" w:rsidP="00707A91">
      <w:pPr>
        <w:spacing w:after="120"/>
        <w:jc w:val="right"/>
        <w:rPr>
          <w:b/>
          <w:bCs/>
        </w:rPr>
      </w:pPr>
    </w:p>
    <w:p w:rsidR="00707A91" w:rsidRDefault="00707A91" w:rsidP="00707A91">
      <w:pPr>
        <w:spacing w:after="120" w:line="240" w:lineRule="auto"/>
        <w:jc w:val="both"/>
        <w:rPr>
          <w:rFonts w:ascii="Times New Roman" w:hAnsi="Times New Roman" w:cs="Times New Roman"/>
          <w:b/>
          <w:sz w:val="24"/>
          <w:szCs w:val="24"/>
        </w:rPr>
      </w:pPr>
      <w:r w:rsidRPr="00AA5F31">
        <w:rPr>
          <w:rFonts w:ascii="Times New Roman" w:hAnsi="Times New Roman" w:cs="Times New Roman"/>
          <w:b/>
          <w:sz w:val="24"/>
          <w:szCs w:val="24"/>
        </w:rPr>
        <w:lastRenderedPageBreak/>
        <w:t>QUESTION 5</w:t>
      </w:r>
    </w:p>
    <w:p w:rsidR="00707A91" w:rsidRPr="00AA5F31" w:rsidRDefault="00707A91" w:rsidP="00707A91">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Answer all parts</w:t>
      </w:r>
    </w:p>
    <w:p w:rsidR="00707A91" w:rsidRDefault="00707A91" w:rsidP="00707A91">
      <w:pPr>
        <w:pStyle w:val="NormalWeb"/>
        <w:spacing w:before="0" w:after="120" w:line="240" w:lineRule="auto"/>
        <w:jc w:val="both"/>
        <w:rPr>
          <w:bCs/>
        </w:rPr>
      </w:pPr>
      <w:r>
        <w:rPr>
          <w:bCs/>
        </w:rPr>
        <w:t xml:space="preserve">Consider the following </w:t>
      </w:r>
      <w:r>
        <w:t>relational schema</w:t>
      </w:r>
      <w:r w:rsidRPr="00B97AB0">
        <w:t xml:space="preserve"> of a datab</w:t>
      </w:r>
      <w:r>
        <w:t>ase for storing information about a construction company:</w:t>
      </w:r>
    </w:p>
    <w:p w:rsidR="00707A91" w:rsidRPr="00AA5F31" w:rsidRDefault="00707A91" w:rsidP="00707A91">
      <w:pPr>
        <w:spacing w:after="120" w:line="240" w:lineRule="auto"/>
        <w:jc w:val="both"/>
        <w:rPr>
          <w:rFonts w:ascii="Times New Roman" w:eastAsia="Times New Roman" w:hAnsi="Times New Roman" w:cs="Times New Roman"/>
          <w:color w:val="000000"/>
          <w:lang w:eastAsia="en-IE"/>
        </w:rPr>
      </w:pPr>
      <w:r w:rsidRPr="00AA5F31">
        <w:rPr>
          <w:rFonts w:ascii="Times New Roman" w:eastAsia="Times New Roman" w:hAnsi="Times New Roman" w:cs="Times New Roman"/>
          <w:b/>
          <w:color w:val="000000"/>
          <w:lang w:eastAsia="en-IE"/>
        </w:rPr>
        <w:t>WORKER</w:t>
      </w:r>
      <w:r w:rsidRPr="00AA5F31">
        <w:rPr>
          <w:rFonts w:ascii="Times New Roman" w:eastAsia="Times New Roman" w:hAnsi="Times New Roman" w:cs="Times New Roman"/>
          <w:color w:val="000000"/>
          <w:lang w:eastAsia="en-IE"/>
        </w:rPr>
        <w:t xml:space="preserve"> (</w:t>
      </w:r>
      <w:r w:rsidRPr="00AA5F31">
        <w:rPr>
          <w:rFonts w:ascii="Times New Roman" w:eastAsia="Times New Roman" w:hAnsi="Times New Roman" w:cs="Times New Roman"/>
          <w:color w:val="000000"/>
          <w:u w:val="single"/>
          <w:lang w:eastAsia="en-IE"/>
        </w:rPr>
        <w:t>WORKER-ID</w:t>
      </w:r>
      <w:r w:rsidRPr="00AA5F31">
        <w:rPr>
          <w:rFonts w:ascii="Times New Roman" w:eastAsia="Times New Roman" w:hAnsi="Times New Roman" w:cs="Times New Roman"/>
          <w:color w:val="000000"/>
          <w:lang w:eastAsia="en-IE"/>
        </w:rPr>
        <w:t xml:space="preserve">, WORKER-NAME, HOURLY-RATE, SKILL-TYPE, </w:t>
      </w:r>
      <w:r w:rsidRPr="00AA5F31">
        <w:rPr>
          <w:rFonts w:ascii="Times New Roman" w:eastAsia="Times New Roman" w:hAnsi="Times New Roman" w:cs="Times New Roman"/>
          <w:i/>
          <w:color w:val="000000"/>
          <w:lang w:eastAsia="en-IE"/>
        </w:rPr>
        <w:t>SUPERVISOR-ID</w:t>
      </w:r>
      <w:r w:rsidRPr="00AA5F31">
        <w:rPr>
          <w:rFonts w:ascii="Times New Roman" w:eastAsia="Times New Roman" w:hAnsi="Times New Roman" w:cs="Times New Roman"/>
          <w:color w:val="000000"/>
          <w:lang w:eastAsia="en-IE"/>
        </w:rPr>
        <w:t>)</w:t>
      </w:r>
    </w:p>
    <w:p w:rsidR="00707A91" w:rsidRPr="00AA5F31" w:rsidRDefault="00707A91" w:rsidP="00707A91">
      <w:pPr>
        <w:spacing w:after="120" w:line="240" w:lineRule="auto"/>
        <w:jc w:val="both"/>
        <w:rPr>
          <w:rFonts w:ascii="Times New Roman" w:eastAsia="Times New Roman" w:hAnsi="Times New Roman" w:cs="Times New Roman"/>
          <w:color w:val="000000"/>
          <w:lang w:eastAsia="en-IE"/>
        </w:rPr>
      </w:pPr>
      <w:r w:rsidRPr="00AA5F31">
        <w:rPr>
          <w:rFonts w:ascii="Times New Roman" w:eastAsia="Times New Roman" w:hAnsi="Times New Roman" w:cs="Times New Roman"/>
          <w:b/>
          <w:color w:val="000000"/>
          <w:lang w:eastAsia="en-IE"/>
        </w:rPr>
        <w:t>BUILDING</w:t>
      </w:r>
      <w:r w:rsidRPr="00AA5F31">
        <w:rPr>
          <w:rFonts w:ascii="Times New Roman" w:eastAsia="Times New Roman" w:hAnsi="Times New Roman" w:cs="Times New Roman"/>
          <w:color w:val="000000"/>
          <w:lang w:eastAsia="en-IE"/>
        </w:rPr>
        <w:t xml:space="preserve"> (</w:t>
      </w:r>
      <w:r w:rsidRPr="00AA5F31">
        <w:rPr>
          <w:rFonts w:ascii="Times New Roman" w:eastAsia="Times New Roman" w:hAnsi="Times New Roman" w:cs="Times New Roman"/>
          <w:color w:val="000000"/>
          <w:u w:val="single"/>
          <w:lang w:eastAsia="en-IE"/>
        </w:rPr>
        <w:t>BLDG-ID</w:t>
      </w:r>
      <w:r w:rsidRPr="00AA5F31">
        <w:rPr>
          <w:rFonts w:ascii="Times New Roman" w:eastAsia="Times New Roman" w:hAnsi="Times New Roman" w:cs="Times New Roman"/>
          <w:color w:val="000000"/>
          <w:lang w:eastAsia="en-IE"/>
        </w:rPr>
        <w:t>, BLDG-ADDRESS, BLDG-TYPE, QUALITY-LEVEL, STATUS)</w:t>
      </w:r>
    </w:p>
    <w:p w:rsidR="00707A91" w:rsidRPr="00AA5F31" w:rsidRDefault="00707A91" w:rsidP="00707A91">
      <w:pPr>
        <w:spacing w:after="120" w:line="240" w:lineRule="auto"/>
        <w:jc w:val="both"/>
        <w:rPr>
          <w:rFonts w:ascii="Times New Roman" w:eastAsia="Times New Roman" w:hAnsi="Times New Roman" w:cs="Times New Roman"/>
          <w:color w:val="000000"/>
          <w:lang w:eastAsia="en-IE"/>
        </w:rPr>
      </w:pPr>
      <w:r w:rsidRPr="00AA5F31">
        <w:rPr>
          <w:rFonts w:ascii="Times New Roman" w:eastAsia="Times New Roman" w:hAnsi="Times New Roman" w:cs="Times New Roman"/>
          <w:b/>
          <w:color w:val="000000"/>
          <w:lang w:eastAsia="en-IE"/>
        </w:rPr>
        <w:t>ASSIGNMENT</w:t>
      </w:r>
      <w:r w:rsidRPr="00AA5F31">
        <w:rPr>
          <w:rFonts w:ascii="Times New Roman" w:eastAsia="Times New Roman" w:hAnsi="Times New Roman" w:cs="Times New Roman"/>
          <w:color w:val="000000"/>
          <w:lang w:eastAsia="en-IE"/>
        </w:rPr>
        <w:t xml:space="preserve"> (</w:t>
      </w:r>
      <w:r w:rsidRPr="00AA5F31">
        <w:rPr>
          <w:rFonts w:ascii="Times New Roman" w:eastAsia="Times New Roman" w:hAnsi="Times New Roman" w:cs="Times New Roman"/>
          <w:i/>
          <w:color w:val="000000"/>
          <w:u w:val="single"/>
          <w:lang w:eastAsia="en-IE"/>
        </w:rPr>
        <w:t>WORKER-ID, BLDG-ID</w:t>
      </w:r>
      <w:r w:rsidRPr="00AA5F31">
        <w:rPr>
          <w:rFonts w:ascii="Times New Roman" w:eastAsia="Times New Roman" w:hAnsi="Times New Roman" w:cs="Times New Roman"/>
          <w:color w:val="000000"/>
          <w:lang w:eastAsia="en-IE"/>
        </w:rPr>
        <w:t>, START-DATE, NUM-DAYS)</w:t>
      </w:r>
    </w:p>
    <w:p w:rsidR="00707A91" w:rsidRDefault="00707A91" w:rsidP="00707A91">
      <w:pPr>
        <w:pStyle w:val="NormalWeb"/>
        <w:spacing w:before="0" w:after="120" w:line="240" w:lineRule="auto"/>
        <w:jc w:val="both"/>
        <w:rPr>
          <w:bCs/>
        </w:rPr>
      </w:pPr>
      <w:r>
        <w:rPr>
          <w:bCs/>
        </w:rPr>
        <w:t>Write SQL queries to answer the following:</w:t>
      </w:r>
    </w:p>
    <w:p w:rsidR="00707A91" w:rsidRPr="002378C9" w:rsidRDefault="00707A91" w:rsidP="00707A91">
      <w:pPr>
        <w:pStyle w:val="NormalWeb"/>
        <w:numPr>
          <w:ilvl w:val="0"/>
          <w:numId w:val="3"/>
        </w:numPr>
        <w:spacing w:before="0" w:after="120" w:line="240" w:lineRule="auto"/>
        <w:ind w:hanging="720"/>
        <w:jc w:val="both"/>
        <w:rPr>
          <w:b/>
          <w:bCs/>
          <w:color w:val="000000"/>
        </w:rPr>
      </w:pPr>
      <w:r>
        <w:rPr>
          <w:bCs/>
        </w:rPr>
        <w:t>Delete workers whose skill type is ENGINEER.</w:t>
      </w:r>
    </w:p>
    <w:p w:rsidR="002378C9" w:rsidRDefault="002378C9" w:rsidP="002378C9">
      <w:pPr>
        <w:pStyle w:val="NormalWeb"/>
        <w:spacing w:before="0" w:after="120" w:line="240" w:lineRule="auto"/>
        <w:ind w:left="720"/>
        <w:jc w:val="both"/>
        <w:rPr>
          <w:bCs/>
        </w:rPr>
      </w:pPr>
    </w:p>
    <w:p w:rsidR="002378C9" w:rsidRDefault="002378C9" w:rsidP="002378C9">
      <w:pPr>
        <w:pStyle w:val="NormalWeb"/>
        <w:spacing w:before="0" w:after="120" w:line="240" w:lineRule="auto"/>
        <w:ind w:left="720"/>
        <w:jc w:val="both"/>
        <w:rPr>
          <w:bCs/>
        </w:rPr>
      </w:pPr>
    </w:p>
    <w:p w:rsidR="00D273A0" w:rsidRDefault="00D273A0" w:rsidP="002378C9">
      <w:pPr>
        <w:pStyle w:val="NormalWeb"/>
        <w:spacing w:before="0" w:after="120" w:line="240" w:lineRule="auto"/>
        <w:ind w:left="720"/>
        <w:jc w:val="both"/>
        <w:rPr>
          <w:bCs/>
        </w:rPr>
      </w:pPr>
    </w:p>
    <w:p w:rsidR="002378C9" w:rsidRPr="00D02A54" w:rsidRDefault="002378C9" w:rsidP="002378C9">
      <w:pPr>
        <w:pStyle w:val="NormalWeb"/>
        <w:spacing w:before="0" w:after="120" w:line="240" w:lineRule="auto"/>
        <w:ind w:left="720"/>
        <w:jc w:val="both"/>
        <w:rPr>
          <w:b/>
          <w:bCs/>
          <w:color w:val="000000"/>
        </w:rPr>
      </w:pPr>
    </w:p>
    <w:p w:rsidR="00707A91" w:rsidRDefault="00707A91" w:rsidP="00707A91">
      <w:pPr>
        <w:pStyle w:val="NormalWeb"/>
        <w:numPr>
          <w:ilvl w:val="0"/>
          <w:numId w:val="3"/>
        </w:numPr>
        <w:spacing w:before="0" w:after="120" w:line="240" w:lineRule="auto"/>
        <w:ind w:hanging="720"/>
        <w:jc w:val="both"/>
        <w:rPr>
          <w:bCs/>
        </w:rPr>
      </w:pPr>
      <w:r w:rsidRPr="00AF5BA9">
        <w:rPr>
          <w:bCs/>
        </w:rPr>
        <w:t>Find buildings and their start date with status = “</w:t>
      </w:r>
      <w:r>
        <w:rPr>
          <w:bCs/>
        </w:rPr>
        <w:t>INCOMPLETE</w:t>
      </w:r>
      <w:r w:rsidRPr="00AF5BA9">
        <w:rPr>
          <w:bCs/>
        </w:rPr>
        <w:t>”.</w:t>
      </w:r>
    </w:p>
    <w:p w:rsidR="002378C9" w:rsidRDefault="002378C9" w:rsidP="002378C9">
      <w:pPr>
        <w:pStyle w:val="NormalWeb"/>
        <w:spacing w:before="0" w:after="120" w:line="240" w:lineRule="auto"/>
        <w:jc w:val="both"/>
        <w:rPr>
          <w:bCs/>
        </w:rPr>
      </w:pPr>
    </w:p>
    <w:p w:rsidR="002378C9" w:rsidRDefault="002378C9" w:rsidP="002378C9">
      <w:pPr>
        <w:pStyle w:val="NormalWeb"/>
        <w:spacing w:before="0" w:after="120" w:line="240" w:lineRule="auto"/>
        <w:jc w:val="both"/>
        <w:rPr>
          <w:bCs/>
        </w:rPr>
      </w:pPr>
    </w:p>
    <w:p w:rsidR="002378C9" w:rsidRDefault="002378C9" w:rsidP="002378C9">
      <w:pPr>
        <w:pStyle w:val="NormalWeb"/>
        <w:spacing w:before="0" w:after="120" w:line="240" w:lineRule="auto"/>
        <w:jc w:val="both"/>
        <w:rPr>
          <w:bCs/>
        </w:rPr>
      </w:pPr>
    </w:p>
    <w:p w:rsidR="002378C9" w:rsidRPr="007D7140" w:rsidRDefault="002378C9" w:rsidP="002378C9">
      <w:pPr>
        <w:pStyle w:val="NormalWeb"/>
        <w:spacing w:before="0" w:after="120" w:line="240" w:lineRule="auto"/>
        <w:jc w:val="both"/>
        <w:rPr>
          <w:bCs/>
        </w:rPr>
      </w:pPr>
    </w:p>
    <w:p w:rsidR="00707A91" w:rsidRDefault="00707A91" w:rsidP="00707A91">
      <w:pPr>
        <w:pStyle w:val="NormalWeb"/>
        <w:numPr>
          <w:ilvl w:val="0"/>
          <w:numId w:val="3"/>
        </w:numPr>
        <w:spacing w:before="0" w:after="120" w:line="240" w:lineRule="auto"/>
        <w:ind w:hanging="720"/>
        <w:jc w:val="both"/>
        <w:rPr>
          <w:bCs/>
        </w:rPr>
      </w:pPr>
      <w:r>
        <w:rPr>
          <w:bCs/>
        </w:rPr>
        <w:t xml:space="preserve">List the start date of buildings whose quality level is “TOP”. </w:t>
      </w:r>
      <w:r>
        <w:rPr>
          <w:bCs/>
        </w:rPr>
        <w:tab/>
      </w:r>
    </w:p>
    <w:p w:rsidR="002378C9" w:rsidRDefault="002378C9" w:rsidP="002378C9">
      <w:pPr>
        <w:pStyle w:val="NormalWeb"/>
        <w:spacing w:before="0" w:after="120" w:line="240" w:lineRule="auto"/>
        <w:jc w:val="both"/>
        <w:rPr>
          <w:bCs/>
        </w:rPr>
      </w:pPr>
    </w:p>
    <w:p w:rsidR="002378C9" w:rsidRDefault="002378C9" w:rsidP="002378C9">
      <w:pPr>
        <w:pStyle w:val="NormalWeb"/>
        <w:spacing w:before="0" w:after="120" w:line="240" w:lineRule="auto"/>
        <w:jc w:val="both"/>
        <w:rPr>
          <w:bCs/>
        </w:rPr>
      </w:pPr>
    </w:p>
    <w:p w:rsidR="00D273A0" w:rsidRDefault="00D273A0" w:rsidP="002378C9">
      <w:pPr>
        <w:pStyle w:val="NormalWeb"/>
        <w:spacing w:before="0" w:after="120" w:line="240" w:lineRule="auto"/>
        <w:jc w:val="both"/>
        <w:rPr>
          <w:bCs/>
        </w:rPr>
      </w:pPr>
    </w:p>
    <w:p w:rsidR="002378C9" w:rsidRDefault="002378C9" w:rsidP="002378C9">
      <w:pPr>
        <w:pStyle w:val="NormalWeb"/>
        <w:spacing w:before="0" w:after="120" w:line="240" w:lineRule="auto"/>
        <w:jc w:val="both"/>
        <w:rPr>
          <w:bCs/>
        </w:rPr>
      </w:pPr>
    </w:p>
    <w:p w:rsidR="002378C9" w:rsidRPr="007D7140" w:rsidRDefault="002378C9" w:rsidP="002378C9">
      <w:pPr>
        <w:pStyle w:val="NormalWeb"/>
        <w:spacing w:before="0" w:after="120" w:line="240" w:lineRule="auto"/>
        <w:jc w:val="both"/>
        <w:rPr>
          <w:bCs/>
        </w:rPr>
      </w:pPr>
    </w:p>
    <w:p w:rsidR="00707A91" w:rsidRDefault="00707A91" w:rsidP="00707A91">
      <w:pPr>
        <w:pStyle w:val="NormalWeb"/>
        <w:numPr>
          <w:ilvl w:val="0"/>
          <w:numId w:val="3"/>
        </w:numPr>
        <w:spacing w:before="0" w:after="120" w:line="240" w:lineRule="auto"/>
        <w:ind w:hanging="720"/>
        <w:jc w:val="both"/>
        <w:rPr>
          <w:bCs/>
        </w:rPr>
      </w:pPr>
      <w:r w:rsidRPr="0014624F">
        <w:rPr>
          <w:bCs/>
        </w:rPr>
        <w:t>List the</w:t>
      </w:r>
      <w:r>
        <w:rPr>
          <w:bCs/>
        </w:rPr>
        <w:t xml:space="preserve"> average </w:t>
      </w:r>
      <w:r w:rsidRPr="00A957DE">
        <w:rPr>
          <w:color w:val="000000"/>
          <w:lang w:eastAsia="en-IE"/>
        </w:rPr>
        <w:t>HOURLY-RATE</w:t>
      </w:r>
      <w:r w:rsidRPr="0014624F">
        <w:rPr>
          <w:bCs/>
        </w:rPr>
        <w:t xml:space="preserve"> </w:t>
      </w:r>
      <w:r>
        <w:rPr>
          <w:bCs/>
        </w:rPr>
        <w:t xml:space="preserve">of the </w:t>
      </w:r>
      <w:r w:rsidRPr="0014624F">
        <w:rPr>
          <w:bCs/>
        </w:rPr>
        <w:t xml:space="preserve">workers who are working in a building with </w:t>
      </w:r>
      <w:r w:rsidRPr="00927D30">
        <w:rPr>
          <w:color w:val="000000"/>
          <w:lang w:eastAsia="en-IE"/>
        </w:rPr>
        <w:t>BLDG-ID</w:t>
      </w:r>
      <w:r w:rsidRPr="0014624F">
        <w:rPr>
          <w:bCs/>
        </w:rPr>
        <w:t xml:space="preserve">= </w:t>
      </w:r>
      <w:r>
        <w:rPr>
          <w:bCs/>
        </w:rPr>
        <w:t>“11</w:t>
      </w:r>
      <w:r w:rsidRPr="0014624F">
        <w:rPr>
          <w:bCs/>
        </w:rPr>
        <w:t>”.</w:t>
      </w:r>
    </w:p>
    <w:p w:rsidR="002378C9" w:rsidRDefault="002378C9" w:rsidP="002378C9">
      <w:pPr>
        <w:pStyle w:val="NormalWeb"/>
        <w:spacing w:before="0" w:after="120" w:line="240" w:lineRule="auto"/>
        <w:jc w:val="both"/>
        <w:rPr>
          <w:bCs/>
        </w:rPr>
      </w:pPr>
    </w:p>
    <w:p w:rsidR="002378C9" w:rsidRDefault="002378C9" w:rsidP="002378C9">
      <w:pPr>
        <w:pStyle w:val="NormalWeb"/>
        <w:spacing w:before="0" w:after="120" w:line="240" w:lineRule="auto"/>
        <w:jc w:val="both"/>
        <w:rPr>
          <w:bCs/>
        </w:rPr>
      </w:pPr>
    </w:p>
    <w:p w:rsidR="002378C9" w:rsidRDefault="002378C9" w:rsidP="002378C9">
      <w:pPr>
        <w:pStyle w:val="NormalWeb"/>
        <w:spacing w:before="0" w:after="120" w:line="240" w:lineRule="auto"/>
        <w:jc w:val="both"/>
        <w:rPr>
          <w:bCs/>
        </w:rPr>
      </w:pPr>
    </w:p>
    <w:p w:rsidR="002378C9" w:rsidRDefault="002378C9" w:rsidP="002378C9">
      <w:pPr>
        <w:pStyle w:val="NormalWeb"/>
        <w:spacing w:before="0" w:after="120" w:line="240" w:lineRule="auto"/>
        <w:jc w:val="both"/>
        <w:rPr>
          <w:bCs/>
        </w:rPr>
      </w:pPr>
    </w:p>
    <w:p w:rsidR="002378C9" w:rsidRPr="007D7140" w:rsidRDefault="002378C9" w:rsidP="002378C9">
      <w:pPr>
        <w:pStyle w:val="NormalWeb"/>
        <w:spacing w:before="0" w:after="120" w:line="240" w:lineRule="auto"/>
        <w:jc w:val="both"/>
        <w:rPr>
          <w:bCs/>
        </w:rPr>
      </w:pPr>
    </w:p>
    <w:p w:rsidR="00707A91" w:rsidRPr="006A57D5" w:rsidRDefault="00707A91" w:rsidP="00707A91">
      <w:pPr>
        <w:pStyle w:val="NormalWeb"/>
        <w:numPr>
          <w:ilvl w:val="0"/>
          <w:numId w:val="3"/>
        </w:numPr>
        <w:spacing w:before="0" w:after="120" w:line="240" w:lineRule="auto"/>
        <w:ind w:hanging="720"/>
        <w:jc w:val="both"/>
        <w:rPr>
          <w:b/>
          <w:bCs/>
          <w:color w:val="000000"/>
        </w:rPr>
      </w:pPr>
      <w:r>
        <w:rPr>
          <w:bCs/>
        </w:rPr>
        <w:t>List the worker details who has the highest hourly rate within the company.</w:t>
      </w:r>
    </w:p>
    <w:p w:rsidR="00707A91" w:rsidRDefault="00707A91" w:rsidP="00707A91">
      <w:pPr>
        <w:pStyle w:val="NormalWeb"/>
        <w:spacing w:before="0" w:after="120" w:line="240" w:lineRule="auto"/>
        <w:jc w:val="right"/>
        <w:rPr>
          <w:b/>
          <w:bCs/>
          <w:color w:val="000000"/>
        </w:rPr>
      </w:pPr>
    </w:p>
    <w:p w:rsidR="002378C9" w:rsidRDefault="002378C9" w:rsidP="00707A91">
      <w:pPr>
        <w:pStyle w:val="NormalWeb"/>
        <w:spacing w:before="0" w:after="120" w:line="240" w:lineRule="auto"/>
        <w:jc w:val="right"/>
        <w:rPr>
          <w:b/>
          <w:bCs/>
        </w:rPr>
      </w:pPr>
    </w:p>
    <w:p w:rsidR="002378C9" w:rsidRDefault="002378C9" w:rsidP="00707A91">
      <w:pPr>
        <w:pStyle w:val="NormalWeb"/>
        <w:spacing w:before="0" w:after="120" w:line="240" w:lineRule="auto"/>
        <w:jc w:val="right"/>
        <w:rPr>
          <w:b/>
          <w:bCs/>
        </w:rPr>
      </w:pPr>
    </w:p>
    <w:p w:rsidR="002378C9" w:rsidRDefault="002378C9" w:rsidP="00707A91">
      <w:pPr>
        <w:pStyle w:val="NormalWeb"/>
        <w:spacing w:before="0" w:after="120" w:line="240" w:lineRule="auto"/>
        <w:jc w:val="right"/>
        <w:rPr>
          <w:b/>
          <w:bCs/>
        </w:rPr>
      </w:pPr>
    </w:p>
    <w:p w:rsidR="00D273A0" w:rsidRDefault="00D273A0" w:rsidP="00707A91">
      <w:pPr>
        <w:pStyle w:val="NormalWeb"/>
        <w:spacing w:before="0" w:after="120" w:line="240" w:lineRule="auto"/>
        <w:jc w:val="right"/>
        <w:rPr>
          <w:b/>
          <w:bCs/>
        </w:rPr>
      </w:pPr>
    </w:p>
    <w:p w:rsidR="00707A91" w:rsidRDefault="00707A91" w:rsidP="00707A91">
      <w:pPr>
        <w:spacing w:after="120"/>
        <w:rPr>
          <w:rFonts w:ascii="Times New Roman" w:hAnsi="Times New Roman" w:cs="Times New Roman"/>
          <w:b/>
          <w:sz w:val="24"/>
          <w:szCs w:val="24"/>
        </w:rPr>
      </w:pPr>
      <w:r w:rsidRPr="00AA5F31">
        <w:rPr>
          <w:rFonts w:ascii="Times New Roman" w:hAnsi="Times New Roman" w:cs="Times New Roman"/>
          <w:b/>
          <w:sz w:val="24"/>
          <w:szCs w:val="24"/>
        </w:rPr>
        <w:lastRenderedPageBreak/>
        <w:t xml:space="preserve">QUESTION 6 </w:t>
      </w:r>
    </w:p>
    <w:p w:rsidR="00707A91" w:rsidRPr="00AA5F31" w:rsidRDefault="00707A91" w:rsidP="00707A91">
      <w:pPr>
        <w:spacing w:after="120"/>
        <w:rPr>
          <w:rFonts w:ascii="Times New Roman" w:hAnsi="Times New Roman" w:cs="Times New Roman"/>
          <w:b/>
          <w:sz w:val="24"/>
          <w:szCs w:val="24"/>
        </w:rPr>
      </w:pPr>
      <w:r>
        <w:rPr>
          <w:rFonts w:ascii="Times New Roman" w:hAnsi="Times New Roman" w:cs="Times New Roman"/>
          <w:b/>
          <w:sz w:val="24"/>
          <w:szCs w:val="24"/>
        </w:rPr>
        <w:t>Answer all parts</w:t>
      </w:r>
    </w:p>
    <w:p w:rsidR="00707A91" w:rsidRPr="002378C9" w:rsidRDefault="00707A91" w:rsidP="00707A91">
      <w:pPr>
        <w:pStyle w:val="NormalWeb"/>
        <w:numPr>
          <w:ilvl w:val="0"/>
          <w:numId w:val="8"/>
        </w:numPr>
        <w:spacing w:before="0" w:after="120" w:line="240" w:lineRule="auto"/>
        <w:ind w:left="720" w:hanging="720"/>
        <w:jc w:val="both"/>
        <w:rPr>
          <w:b/>
          <w:bCs/>
        </w:rPr>
      </w:pPr>
      <w:r>
        <w:t>What is the difference between Entity Integrity and Referential Integrity?</w:t>
      </w:r>
    </w:p>
    <w:p w:rsidR="002378C9" w:rsidRDefault="002378C9" w:rsidP="002378C9">
      <w:pPr>
        <w:pStyle w:val="NormalWeb"/>
        <w:spacing w:before="0" w:after="120" w:line="240" w:lineRule="auto"/>
        <w:jc w:val="both"/>
      </w:pPr>
    </w:p>
    <w:p w:rsidR="002378C9" w:rsidRDefault="002378C9" w:rsidP="002378C9">
      <w:pPr>
        <w:pStyle w:val="NormalWeb"/>
        <w:spacing w:before="0" w:after="120" w:line="240" w:lineRule="auto"/>
        <w:jc w:val="both"/>
      </w:pPr>
    </w:p>
    <w:p w:rsidR="002378C9" w:rsidRDefault="002378C9" w:rsidP="002378C9">
      <w:pPr>
        <w:pStyle w:val="NormalWeb"/>
        <w:spacing w:before="0" w:after="120" w:line="240" w:lineRule="auto"/>
        <w:jc w:val="both"/>
      </w:pPr>
    </w:p>
    <w:p w:rsidR="002378C9" w:rsidRDefault="002378C9" w:rsidP="002378C9">
      <w:pPr>
        <w:pStyle w:val="NormalWeb"/>
        <w:spacing w:before="0" w:after="120" w:line="240" w:lineRule="auto"/>
        <w:jc w:val="both"/>
      </w:pPr>
    </w:p>
    <w:p w:rsidR="002378C9" w:rsidRDefault="002378C9" w:rsidP="002378C9">
      <w:pPr>
        <w:pStyle w:val="NormalWeb"/>
        <w:spacing w:before="0" w:after="120" w:line="240" w:lineRule="auto"/>
        <w:jc w:val="both"/>
      </w:pPr>
    </w:p>
    <w:p w:rsidR="002378C9" w:rsidRDefault="002378C9" w:rsidP="002378C9">
      <w:pPr>
        <w:pStyle w:val="NormalWeb"/>
        <w:spacing w:before="0" w:after="120" w:line="240" w:lineRule="auto"/>
        <w:jc w:val="both"/>
      </w:pPr>
    </w:p>
    <w:p w:rsidR="002378C9" w:rsidRDefault="002378C9" w:rsidP="002378C9">
      <w:pPr>
        <w:pStyle w:val="NormalWeb"/>
        <w:spacing w:before="0" w:after="120" w:line="240" w:lineRule="auto"/>
        <w:jc w:val="both"/>
        <w:rPr>
          <w:b/>
          <w:bCs/>
        </w:rPr>
      </w:pPr>
    </w:p>
    <w:p w:rsidR="00707A91" w:rsidRDefault="00707A91" w:rsidP="00707A91">
      <w:pPr>
        <w:pStyle w:val="NormalWeb"/>
        <w:numPr>
          <w:ilvl w:val="0"/>
          <w:numId w:val="8"/>
        </w:numPr>
        <w:spacing w:before="0" w:after="120" w:line="240" w:lineRule="auto"/>
        <w:ind w:left="720" w:hanging="720"/>
        <w:jc w:val="both"/>
        <w:rPr>
          <w:b/>
          <w:bCs/>
        </w:rPr>
      </w:pPr>
      <w:r>
        <w:t xml:space="preserve">Identify and discuss the </w:t>
      </w:r>
      <w:proofErr w:type="gramStart"/>
      <w:r>
        <w:t>4</w:t>
      </w:r>
      <w:proofErr w:type="gramEnd"/>
      <w:r>
        <w:t xml:space="preserve"> main types of transparency in a DDBMS. </w:t>
      </w:r>
    </w:p>
    <w:p w:rsidR="002378C9" w:rsidRDefault="002378C9" w:rsidP="002378C9">
      <w:pPr>
        <w:pStyle w:val="NormalWeb"/>
        <w:spacing w:before="0" w:after="120" w:line="240" w:lineRule="auto"/>
        <w:ind w:left="720"/>
        <w:jc w:val="both"/>
        <w:rPr>
          <w:b/>
          <w:bCs/>
        </w:rPr>
      </w:pPr>
    </w:p>
    <w:p w:rsidR="002378C9" w:rsidRDefault="002378C9" w:rsidP="002378C9">
      <w:pPr>
        <w:pStyle w:val="NormalWeb"/>
        <w:spacing w:before="0" w:after="120" w:line="240" w:lineRule="auto"/>
        <w:ind w:left="720"/>
        <w:jc w:val="both"/>
        <w:rPr>
          <w:b/>
          <w:bCs/>
        </w:rPr>
      </w:pPr>
    </w:p>
    <w:p w:rsidR="002378C9" w:rsidRDefault="002378C9" w:rsidP="002378C9">
      <w:pPr>
        <w:pStyle w:val="NormalWeb"/>
        <w:spacing w:before="0" w:after="120" w:line="240" w:lineRule="auto"/>
        <w:ind w:left="720"/>
        <w:jc w:val="both"/>
        <w:rPr>
          <w:b/>
          <w:bCs/>
        </w:rPr>
      </w:pPr>
    </w:p>
    <w:p w:rsidR="002378C9" w:rsidRDefault="002378C9" w:rsidP="002378C9">
      <w:pPr>
        <w:pStyle w:val="NormalWeb"/>
        <w:spacing w:before="0" w:after="120" w:line="240" w:lineRule="auto"/>
        <w:ind w:left="720"/>
        <w:jc w:val="both"/>
        <w:rPr>
          <w:b/>
          <w:bCs/>
        </w:rPr>
      </w:pPr>
    </w:p>
    <w:p w:rsidR="002378C9" w:rsidRPr="002378C9" w:rsidRDefault="002378C9" w:rsidP="002378C9">
      <w:pPr>
        <w:pStyle w:val="NormalWeb"/>
        <w:spacing w:before="0" w:after="120" w:line="240" w:lineRule="auto"/>
        <w:ind w:left="720"/>
        <w:jc w:val="both"/>
        <w:rPr>
          <w:b/>
          <w:bCs/>
        </w:rPr>
      </w:pPr>
    </w:p>
    <w:p w:rsidR="00707A91" w:rsidRPr="002F6AF1" w:rsidRDefault="00707A91" w:rsidP="00707A91">
      <w:pPr>
        <w:pStyle w:val="NormalWeb"/>
        <w:numPr>
          <w:ilvl w:val="0"/>
          <w:numId w:val="8"/>
        </w:numPr>
        <w:spacing w:before="0" w:after="120" w:line="240" w:lineRule="auto"/>
        <w:ind w:left="720" w:hanging="720"/>
        <w:jc w:val="both"/>
        <w:rPr>
          <w:b/>
          <w:bCs/>
        </w:rPr>
      </w:pPr>
      <w:r>
        <w:t xml:space="preserve">List and discuss </w:t>
      </w:r>
      <w:proofErr w:type="gramStart"/>
      <w:r>
        <w:t>5</w:t>
      </w:r>
      <w:proofErr w:type="gramEnd"/>
      <w:r>
        <w:t xml:space="preserve"> disadvantages of DDBMS.</w:t>
      </w:r>
    </w:p>
    <w:p w:rsidR="00707A91" w:rsidRDefault="00707A91" w:rsidP="002378C9">
      <w:pPr>
        <w:pStyle w:val="NormalWeb"/>
        <w:spacing w:before="0" w:after="60" w:line="240" w:lineRule="auto"/>
        <w:ind w:left="720" w:hanging="720"/>
        <w:jc w:val="right"/>
      </w:pPr>
    </w:p>
    <w:p w:rsidR="00707A91" w:rsidRDefault="00707A91" w:rsidP="00707A91">
      <w:pPr>
        <w:spacing w:after="120" w:line="240" w:lineRule="auto"/>
        <w:jc w:val="both"/>
        <w:rPr>
          <w:rFonts w:ascii="Times New Roman" w:hAnsi="Times New Roman" w:cs="Times New Roman"/>
          <w:b/>
          <w:sz w:val="24"/>
          <w:szCs w:val="24"/>
        </w:rPr>
      </w:pPr>
    </w:p>
    <w:p w:rsidR="002378C9" w:rsidRDefault="002378C9" w:rsidP="00707A91">
      <w:pPr>
        <w:spacing w:after="120" w:line="240" w:lineRule="auto"/>
        <w:jc w:val="both"/>
        <w:rPr>
          <w:rFonts w:ascii="Times New Roman" w:hAnsi="Times New Roman" w:cs="Times New Roman"/>
          <w:b/>
          <w:sz w:val="24"/>
          <w:szCs w:val="24"/>
        </w:rPr>
      </w:pPr>
    </w:p>
    <w:p w:rsidR="002378C9" w:rsidRDefault="002378C9" w:rsidP="00707A91">
      <w:pPr>
        <w:spacing w:after="120" w:line="240" w:lineRule="auto"/>
        <w:jc w:val="both"/>
        <w:rPr>
          <w:rFonts w:ascii="Times New Roman" w:hAnsi="Times New Roman" w:cs="Times New Roman"/>
          <w:b/>
          <w:sz w:val="24"/>
          <w:szCs w:val="24"/>
        </w:rPr>
      </w:pPr>
    </w:p>
    <w:p w:rsidR="002378C9" w:rsidRDefault="002378C9" w:rsidP="00707A91">
      <w:pPr>
        <w:spacing w:after="120" w:line="240" w:lineRule="auto"/>
        <w:jc w:val="both"/>
        <w:rPr>
          <w:rFonts w:ascii="Times New Roman" w:hAnsi="Times New Roman" w:cs="Times New Roman"/>
          <w:b/>
          <w:sz w:val="24"/>
          <w:szCs w:val="24"/>
        </w:rPr>
      </w:pPr>
    </w:p>
    <w:p w:rsidR="002378C9" w:rsidRDefault="002378C9" w:rsidP="00707A91">
      <w:pPr>
        <w:spacing w:after="120" w:line="240" w:lineRule="auto"/>
        <w:jc w:val="both"/>
        <w:rPr>
          <w:rFonts w:ascii="Times New Roman" w:hAnsi="Times New Roman" w:cs="Times New Roman"/>
          <w:b/>
          <w:sz w:val="24"/>
          <w:szCs w:val="24"/>
        </w:rPr>
      </w:pPr>
    </w:p>
    <w:p w:rsidR="002378C9" w:rsidRDefault="002378C9" w:rsidP="00707A91">
      <w:pPr>
        <w:spacing w:after="120" w:line="240" w:lineRule="auto"/>
        <w:jc w:val="both"/>
        <w:rPr>
          <w:rFonts w:ascii="Times New Roman" w:hAnsi="Times New Roman" w:cs="Times New Roman"/>
          <w:b/>
          <w:sz w:val="24"/>
          <w:szCs w:val="24"/>
        </w:rPr>
      </w:pPr>
    </w:p>
    <w:p w:rsidR="002378C9" w:rsidRDefault="002378C9" w:rsidP="00707A91">
      <w:pPr>
        <w:spacing w:after="120" w:line="240" w:lineRule="auto"/>
        <w:jc w:val="both"/>
        <w:rPr>
          <w:rFonts w:ascii="Times New Roman" w:hAnsi="Times New Roman" w:cs="Times New Roman"/>
          <w:b/>
          <w:sz w:val="24"/>
          <w:szCs w:val="24"/>
        </w:rPr>
      </w:pPr>
    </w:p>
    <w:p w:rsidR="002378C9" w:rsidRDefault="002378C9" w:rsidP="00707A91">
      <w:pPr>
        <w:spacing w:after="120" w:line="240" w:lineRule="auto"/>
        <w:jc w:val="both"/>
        <w:rPr>
          <w:rFonts w:ascii="Times New Roman" w:eastAsia="Times New Roman" w:hAnsi="Times New Roman" w:cs="Times New Roman"/>
          <w:b/>
          <w:bCs/>
          <w:color w:val="000000"/>
          <w:sz w:val="24"/>
          <w:szCs w:val="24"/>
          <w:lang w:eastAsia="en-IE"/>
        </w:rPr>
      </w:pPr>
    </w:p>
    <w:p w:rsidR="00707A91" w:rsidRDefault="00707A91" w:rsidP="00707A91">
      <w:pPr>
        <w:spacing w:after="120" w:line="240" w:lineRule="auto"/>
        <w:jc w:val="both"/>
        <w:rPr>
          <w:rFonts w:ascii="Times New Roman" w:hAnsi="Times New Roman" w:cs="Times New Roman"/>
          <w:sz w:val="24"/>
          <w:szCs w:val="24"/>
        </w:rPr>
      </w:pPr>
      <w:r>
        <w:rPr>
          <w:rFonts w:ascii="Times New Roman" w:eastAsia="Times New Roman" w:hAnsi="Times New Roman" w:cs="Times New Roman"/>
          <w:b/>
          <w:bCs/>
          <w:color w:val="000000"/>
          <w:sz w:val="24"/>
          <w:szCs w:val="24"/>
          <w:lang w:eastAsia="en-IE"/>
        </w:rPr>
        <w:t>QUESTION 1</w:t>
      </w:r>
    </w:p>
    <w:p w:rsidR="00707A91" w:rsidRDefault="00707A91" w:rsidP="00707A91">
      <w:pPr>
        <w:spacing w:after="120"/>
        <w:jc w:val="both"/>
        <w:rPr>
          <w:rFonts w:ascii="Times New Roman" w:hAnsi="Times New Roman" w:cs="Times New Roman"/>
          <w:sz w:val="24"/>
          <w:szCs w:val="24"/>
        </w:rPr>
      </w:pPr>
      <w:r>
        <w:rPr>
          <w:rFonts w:ascii="Times New Roman" w:hAnsi="Times New Roman" w:cs="Times New Roman"/>
          <w:sz w:val="24"/>
          <w:szCs w:val="24"/>
        </w:rPr>
        <w:t xml:space="preserve">A university needs a new database to </w:t>
      </w:r>
      <w:proofErr w:type="gramStart"/>
      <w:r>
        <w:rPr>
          <w:rFonts w:ascii="Times New Roman" w:hAnsi="Times New Roman" w:cs="Times New Roman"/>
          <w:sz w:val="24"/>
          <w:szCs w:val="24"/>
        </w:rPr>
        <w:t>be developed</w:t>
      </w:r>
      <w:proofErr w:type="gramEnd"/>
      <w:r>
        <w:rPr>
          <w:rFonts w:ascii="Times New Roman" w:hAnsi="Times New Roman" w:cs="Times New Roman"/>
          <w:sz w:val="24"/>
          <w:szCs w:val="24"/>
        </w:rPr>
        <w:t xml:space="preserve"> to store all the necessary information about faculties, courses, modules, lecturers, and students.   The following is further detail:</w:t>
      </w:r>
    </w:p>
    <w:p w:rsidR="00707A91" w:rsidRDefault="00707A91" w:rsidP="00707A91">
      <w:pPr>
        <w:pStyle w:val="ListParagraph"/>
        <w:numPr>
          <w:ilvl w:val="0"/>
          <w:numId w:val="12"/>
        </w:numPr>
        <w:tabs>
          <w:tab w:val="clear" w:pos="720"/>
          <w:tab w:val="num" w:pos="0"/>
        </w:tabs>
        <w:spacing w:after="120"/>
        <w:contextualSpacing w:val="0"/>
        <w:jc w:val="both"/>
        <w:rPr>
          <w:rFonts w:ascii="Times New Roman" w:hAnsi="Times New Roman"/>
          <w:sz w:val="24"/>
          <w:szCs w:val="24"/>
        </w:rPr>
      </w:pPr>
      <w:r>
        <w:rPr>
          <w:rFonts w:ascii="Times New Roman" w:hAnsi="Times New Roman"/>
          <w:sz w:val="24"/>
          <w:szCs w:val="24"/>
        </w:rPr>
        <w:t xml:space="preserve">A faculty </w:t>
      </w:r>
      <w:proofErr w:type="gramStart"/>
      <w:r>
        <w:rPr>
          <w:rFonts w:ascii="Times New Roman" w:hAnsi="Times New Roman"/>
          <w:sz w:val="24"/>
          <w:szCs w:val="24"/>
        </w:rPr>
        <w:t>is described</w:t>
      </w:r>
      <w:proofErr w:type="gramEnd"/>
      <w:r>
        <w:rPr>
          <w:rFonts w:ascii="Times New Roman" w:hAnsi="Times New Roman"/>
          <w:sz w:val="24"/>
          <w:szCs w:val="24"/>
        </w:rPr>
        <w:t xml:space="preserve"> by its name and locations.</w:t>
      </w:r>
    </w:p>
    <w:p w:rsidR="00707A91" w:rsidRDefault="00707A91" w:rsidP="00707A91">
      <w:pPr>
        <w:pStyle w:val="ListParagraph"/>
        <w:numPr>
          <w:ilvl w:val="0"/>
          <w:numId w:val="12"/>
        </w:numPr>
        <w:tabs>
          <w:tab w:val="clear" w:pos="720"/>
          <w:tab w:val="num" w:pos="0"/>
        </w:tabs>
        <w:spacing w:after="120"/>
        <w:contextualSpacing w:val="0"/>
        <w:jc w:val="both"/>
        <w:rPr>
          <w:rFonts w:ascii="Times New Roman" w:hAnsi="Times New Roman"/>
          <w:sz w:val="24"/>
          <w:szCs w:val="24"/>
        </w:rPr>
      </w:pPr>
      <w:r>
        <w:rPr>
          <w:rFonts w:ascii="Times New Roman" w:hAnsi="Times New Roman"/>
          <w:sz w:val="24"/>
          <w:szCs w:val="24"/>
        </w:rPr>
        <w:t xml:space="preserve">A course </w:t>
      </w:r>
      <w:proofErr w:type="gramStart"/>
      <w:r>
        <w:rPr>
          <w:rFonts w:ascii="Times New Roman" w:hAnsi="Times New Roman"/>
          <w:sz w:val="24"/>
          <w:szCs w:val="24"/>
        </w:rPr>
        <w:t>is described</w:t>
      </w:r>
      <w:proofErr w:type="gramEnd"/>
      <w:r>
        <w:rPr>
          <w:rFonts w:ascii="Times New Roman" w:hAnsi="Times New Roman"/>
          <w:sz w:val="24"/>
          <w:szCs w:val="24"/>
        </w:rPr>
        <w:t xml:space="preserve"> by its </w:t>
      </w:r>
      <w:proofErr w:type="spellStart"/>
      <w:r>
        <w:rPr>
          <w:rFonts w:ascii="Times New Roman" w:hAnsi="Times New Roman"/>
          <w:sz w:val="24"/>
          <w:szCs w:val="24"/>
        </w:rPr>
        <w:t>courseID</w:t>
      </w:r>
      <w:proofErr w:type="spellEnd"/>
      <w:r>
        <w:rPr>
          <w:rFonts w:ascii="Times New Roman" w:hAnsi="Times New Roman"/>
          <w:sz w:val="24"/>
          <w:szCs w:val="24"/>
        </w:rPr>
        <w:t xml:space="preserve">, name, and duration (in number of semesters). </w:t>
      </w:r>
    </w:p>
    <w:p w:rsidR="00707A91" w:rsidRDefault="00707A91" w:rsidP="00707A91">
      <w:pPr>
        <w:pStyle w:val="ListParagraph"/>
        <w:numPr>
          <w:ilvl w:val="0"/>
          <w:numId w:val="12"/>
        </w:numPr>
        <w:tabs>
          <w:tab w:val="clear" w:pos="720"/>
          <w:tab w:val="num" w:pos="0"/>
        </w:tabs>
        <w:spacing w:after="120"/>
        <w:contextualSpacing w:val="0"/>
        <w:jc w:val="both"/>
        <w:rPr>
          <w:rFonts w:ascii="Times New Roman" w:hAnsi="Times New Roman"/>
          <w:sz w:val="24"/>
          <w:szCs w:val="24"/>
        </w:rPr>
      </w:pPr>
      <w:r>
        <w:rPr>
          <w:rFonts w:ascii="Times New Roman" w:hAnsi="Times New Roman"/>
          <w:sz w:val="24"/>
          <w:szCs w:val="24"/>
        </w:rPr>
        <w:t xml:space="preserve">A module </w:t>
      </w:r>
      <w:proofErr w:type="gramStart"/>
      <w:r>
        <w:rPr>
          <w:rFonts w:ascii="Times New Roman" w:hAnsi="Times New Roman"/>
          <w:sz w:val="24"/>
          <w:szCs w:val="24"/>
        </w:rPr>
        <w:t>is recorded</w:t>
      </w:r>
      <w:proofErr w:type="gramEnd"/>
      <w:r>
        <w:rPr>
          <w:rFonts w:ascii="Times New Roman" w:hAnsi="Times New Roman"/>
          <w:sz w:val="24"/>
          <w:szCs w:val="24"/>
        </w:rPr>
        <w:t xml:space="preserve"> using its </w:t>
      </w:r>
      <w:proofErr w:type="spellStart"/>
      <w:r>
        <w:rPr>
          <w:rFonts w:ascii="Times New Roman" w:hAnsi="Times New Roman"/>
          <w:sz w:val="24"/>
          <w:szCs w:val="24"/>
        </w:rPr>
        <w:t>moduleID</w:t>
      </w:r>
      <w:proofErr w:type="spellEnd"/>
      <w:r>
        <w:rPr>
          <w:rFonts w:ascii="Times New Roman" w:hAnsi="Times New Roman"/>
          <w:sz w:val="24"/>
          <w:szCs w:val="24"/>
        </w:rPr>
        <w:t>, title, credits, and duration (in contact hours).</w:t>
      </w:r>
    </w:p>
    <w:p w:rsidR="00707A91" w:rsidRDefault="00707A91" w:rsidP="00707A91">
      <w:pPr>
        <w:pStyle w:val="ListParagraph"/>
        <w:numPr>
          <w:ilvl w:val="0"/>
          <w:numId w:val="12"/>
        </w:numPr>
        <w:tabs>
          <w:tab w:val="clear" w:pos="720"/>
          <w:tab w:val="num" w:pos="0"/>
        </w:tabs>
        <w:spacing w:after="120"/>
        <w:contextualSpacing w:val="0"/>
        <w:jc w:val="both"/>
        <w:rPr>
          <w:rFonts w:ascii="Times New Roman" w:hAnsi="Times New Roman"/>
          <w:sz w:val="24"/>
          <w:szCs w:val="24"/>
        </w:rPr>
      </w:pPr>
      <w:r>
        <w:rPr>
          <w:rFonts w:ascii="Times New Roman" w:hAnsi="Times New Roman"/>
          <w:sz w:val="24"/>
          <w:szCs w:val="24"/>
        </w:rPr>
        <w:t xml:space="preserve">Each lecturer has a </w:t>
      </w:r>
      <w:proofErr w:type="spellStart"/>
      <w:r>
        <w:rPr>
          <w:rFonts w:ascii="Times New Roman" w:hAnsi="Times New Roman"/>
          <w:sz w:val="24"/>
          <w:szCs w:val="24"/>
        </w:rPr>
        <w:t>lecturerID</w:t>
      </w:r>
      <w:proofErr w:type="spellEnd"/>
      <w:r>
        <w:rPr>
          <w:rFonts w:ascii="Times New Roman" w:hAnsi="Times New Roman"/>
          <w:sz w:val="24"/>
          <w:szCs w:val="24"/>
        </w:rPr>
        <w:t>, first name, last name, email, phone and up to four qualifications.</w:t>
      </w:r>
    </w:p>
    <w:p w:rsidR="00707A91" w:rsidRDefault="00707A91" w:rsidP="00707A91">
      <w:pPr>
        <w:pStyle w:val="ListParagraph"/>
        <w:numPr>
          <w:ilvl w:val="0"/>
          <w:numId w:val="12"/>
        </w:numPr>
        <w:tabs>
          <w:tab w:val="clear" w:pos="720"/>
          <w:tab w:val="num" w:pos="0"/>
        </w:tabs>
        <w:spacing w:after="120"/>
        <w:contextualSpacing w:val="0"/>
        <w:jc w:val="both"/>
        <w:rPr>
          <w:rFonts w:ascii="Times New Roman" w:hAnsi="Times New Roman"/>
          <w:sz w:val="24"/>
          <w:szCs w:val="24"/>
        </w:rPr>
      </w:pPr>
      <w:r>
        <w:rPr>
          <w:rFonts w:ascii="Times New Roman" w:hAnsi="Times New Roman"/>
          <w:sz w:val="24"/>
          <w:szCs w:val="24"/>
        </w:rPr>
        <w:t xml:space="preserve">Each student is described by a </w:t>
      </w:r>
      <w:proofErr w:type="spellStart"/>
      <w:r>
        <w:rPr>
          <w:rFonts w:ascii="Times New Roman" w:hAnsi="Times New Roman"/>
          <w:sz w:val="24"/>
          <w:szCs w:val="24"/>
        </w:rPr>
        <w:t>studentID</w:t>
      </w:r>
      <w:proofErr w:type="spellEnd"/>
      <w:r>
        <w:rPr>
          <w:rFonts w:ascii="Times New Roman" w:hAnsi="Times New Roman"/>
          <w:sz w:val="24"/>
          <w:szCs w:val="24"/>
        </w:rPr>
        <w:t xml:space="preserve">, first name, </w:t>
      </w:r>
      <w:proofErr w:type="gramStart"/>
      <w:r>
        <w:rPr>
          <w:rFonts w:ascii="Times New Roman" w:hAnsi="Times New Roman"/>
          <w:sz w:val="24"/>
          <w:szCs w:val="24"/>
        </w:rPr>
        <w:t>last</w:t>
      </w:r>
      <w:proofErr w:type="gramEnd"/>
      <w:r>
        <w:rPr>
          <w:rFonts w:ascii="Times New Roman" w:hAnsi="Times New Roman"/>
          <w:sz w:val="24"/>
          <w:szCs w:val="24"/>
        </w:rPr>
        <w:t xml:space="preserve"> name, date of birth, age, email, address, phone, and grade point average.</w:t>
      </w:r>
    </w:p>
    <w:p w:rsidR="00707A91" w:rsidRDefault="00707A91" w:rsidP="00707A9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university contains a number of faculties. Each faculty can offer any number of courses and each faculty can be located in more than one geographical location.  A course consists of many modules and each module belongs to only one course.  Many lecturers work in a faculty, but a lecturer can only work in one faculty.  Each faculty has a faculty head, but a lecturer can be head of only one faculty.  Each lecturer can teach any number of modules, and </w:t>
      </w:r>
      <w:proofErr w:type="gramStart"/>
      <w:r>
        <w:rPr>
          <w:rFonts w:ascii="Times New Roman" w:hAnsi="Times New Roman" w:cs="Times New Roman"/>
          <w:sz w:val="24"/>
          <w:szCs w:val="24"/>
        </w:rPr>
        <w:t>a module can be taught by more than one lecturer</w:t>
      </w:r>
      <w:proofErr w:type="gramEnd"/>
      <w:r>
        <w:rPr>
          <w:rFonts w:ascii="Times New Roman" w:hAnsi="Times New Roman" w:cs="Times New Roman"/>
          <w:sz w:val="24"/>
          <w:szCs w:val="24"/>
        </w:rPr>
        <w:t xml:space="preserve">. A student can enrol for any number of courses and each course can have any number of students.  When a student completes a module, the student’s grade and the completion dates </w:t>
      </w:r>
      <w:proofErr w:type="gramStart"/>
      <w:r>
        <w:rPr>
          <w:rFonts w:ascii="Times New Roman" w:hAnsi="Times New Roman" w:cs="Times New Roman"/>
          <w:sz w:val="24"/>
          <w:szCs w:val="24"/>
        </w:rPr>
        <w:t>are recorded</w:t>
      </w:r>
      <w:proofErr w:type="gramEnd"/>
      <w:r>
        <w:rPr>
          <w:rFonts w:ascii="Times New Roman" w:hAnsi="Times New Roman" w:cs="Times New Roman"/>
          <w:sz w:val="24"/>
          <w:szCs w:val="24"/>
        </w:rPr>
        <w:t>.</w:t>
      </w:r>
    </w:p>
    <w:p w:rsidR="00707A91" w:rsidRDefault="00707A91" w:rsidP="00707A91">
      <w:pPr>
        <w:pStyle w:val="ListParagraph"/>
        <w:numPr>
          <w:ilvl w:val="0"/>
          <w:numId w:val="19"/>
        </w:numPr>
        <w:tabs>
          <w:tab w:val="clear" w:pos="0"/>
        </w:tabs>
        <w:spacing w:after="120" w:line="240" w:lineRule="auto"/>
        <w:ind w:left="709" w:hanging="709"/>
        <w:contextualSpacing w:val="0"/>
        <w:jc w:val="both"/>
        <w:rPr>
          <w:rFonts w:ascii="Times New Roman" w:hAnsi="Times New Roman"/>
          <w:b/>
          <w:sz w:val="24"/>
          <w:szCs w:val="24"/>
        </w:rPr>
      </w:pPr>
      <w:r>
        <w:rPr>
          <w:rFonts w:ascii="Times New Roman" w:hAnsi="Times New Roman"/>
          <w:sz w:val="24"/>
          <w:szCs w:val="24"/>
        </w:rPr>
        <w:t>Draw an Entity Relationship Diagram (ERD) for the above set of requirements.  Provide only the final version of the ERD diagram.  Document any assumptions that you have made when drawing the diagram.  List the attributes for each entity type in the diagram.</w:t>
      </w:r>
    </w:p>
    <w:p w:rsidR="002378C9" w:rsidRDefault="002378C9" w:rsidP="002378C9">
      <w:pPr>
        <w:pStyle w:val="ListParagraph"/>
        <w:spacing w:after="120" w:line="240" w:lineRule="auto"/>
        <w:ind w:left="709"/>
        <w:contextualSpacing w:val="0"/>
        <w:jc w:val="both"/>
        <w:rPr>
          <w:rFonts w:ascii="Times New Roman" w:hAnsi="Times New Roman"/>
          <w:b/>
          <w:sz w:val="24"/>
          <w:szCs w:val="24"/>
        </w:rPr>
      </w:pPr>
    </w:p>
    <w:p w:rsidR="002378C9" w:rsidRDefault="002378C9" w:rsidP="002378C9">
      <w:pPr>
        <w:pStyle w:val="ListParagraph"/>
        <w:spacing w:after="120" w:line="240" w:lineRule="auto"/>
        <w:ind w:left="709"/>
        <w:contextualSpacing w:val="0"/>
        <w:jc w:val="both"/>
        <w:rPr>
          <w:rFonts w:ascii="Times New Roman" w:hAnsi="Times New Roman"/>
          <w:b/>
          <w:sz w:val="24"/>
          <w:szCs w:val="24"/>
        </w:rPr>
      </w:pPr>
    </w:p>
    <w:p w:rsidR="002378C9" w:rsidRDefault="002378C9" w:rsidP="002378C9">
      <w:pPr>
        <w:pStyle w:val="ListParagraph"/>
        <w:spacing w:after="120" w:line="240" w:lineRule="auto"/>
        <w:ind w:left="709"/>
        <w:contextualSpacing w:val="0"/>
        <w:jc w:val="both"/>
        <w:rPr>
          <w:rFonts w:ascii="Times New Roman" w:hAnsi="Times New Roman"/>
          <w:b/>
          <w:sz w:val="24"/>
          <w:szCs w:val="24"/>
        </w:rPr>
      </w:pPr>
    </w:p>
    <w:p w:rsidR="002378C9" w:rsidRDefault="002378C9" w:rsidP="002378C9">
      <w:pPr>
        <w:pStyle w:val="ListParagraph"/>
        <w:spacing w:after="120" w:line="240" w:lineRule="auto"/>
        <w:ind w:left="709"/>
        <w:contextualSpacing w:val="0"/>
        <w:jc w:val="both"/>
        <w:rPr>
          <w:rFonts w:ascii="Times New Roman" w:hAnsi="Times New Roman"/>
          <w:b/>
          <w:sz w:val="24"/>
          <w:szCs w:val="24"/>
        </w:rPr>
      </w:pPr>
    </w:p>
    <w:p w:rsidR="002378C9" w:rsidRDefault="002378C9" w:rsidP="002378C9">
      <w:pPr>
        <w:pStyle w:val="ListParagraph"/>
        <w:spacing w:after="120" w:line="240" w:lineRule="auto"/>
        <w:ind w:left="709"/>
        <w:contextualSpacing w:val="0"/>
        <w:jc w:val="both"/>
        <w:rPr>
          <w:rFonts w:ascii="Times New Roman" w:hAnsi="Times New Roman"/>
          <w:b/>
          <w:sz w:val="24"/>
          <w:szCs w:val="24"/>
        </w:rPr>
      </w:pPr>
    </w:p>
    <w:p w:rsidR="002378C9" w:rsidRDefault="002378C9" w:rsidP="002378C9">
      <w:pPr>
        <w:pStyle w:val="ListParagraph"/>
        <w:spacing w:after="120" w:line="240" w:lineRule="auto"/>
        <w:ind w:left="709"/>
        <w:contextualSpacing w:val="0"/>
        <w:jc w:val="both"/>
        <w:rPr>
          <w:rFonts w:ascii="Times New Roman" w:hAnsi="Times New Roman"/>
          <w:b/>
          <w:sz w:val="24"/>
          <w:szCs w:val="24"/>
        </w:rPr>
      </w:pPr>
    </w:p>
    <w:p w:rsidR="002378C9" w:rsidRDefault="002378C9" w:rsidP="002378C9">
      <w:pPr>
        <w:pStyle w:val="ListParagraph"/>
        <w:spacing w:after="120" w:line="240" w:lineRule="auto"/>
        <w:ind w:left="709"/>
        <w:contextualSpacing w:val="0"/>
        <w:jc w:val="both"/>
        <w:rPr>
          <w:rFonts w:ascii="Times New Roman" w:hAnsi="Times New Roman"/>
          <w:b/>
          <w:sz w:val="24"/>
          <w:szCs w:val="24"/>
        </w:rPr>
      </w:pPr>
    </w:p>
    <w:p w:rsidR="002378C9" w:rsidRDefault="002378C9" w:rsidP="002378C9">
      <w:pPr>
        <w:pStyle w:val="ListParagraph"/>
        <w:spacing w:after="120" w:line="240" w:lineRule="auto"/>
        <w:ind w:left="709"/>
        <w:contextualSpacing w:val="0"/>
        <w:jc w:val="both"/>
        <w:rPr>
          <w:rFonts w:ascii="Times New Roman" w:hAnsi="Times New Roman"/>
          <w:b/>
          <w:sz w:val="24"/>
          <w:szCs w:val="24"/>
        </w:rPr>
      </w:pPr>
    </w:p>
    <w:p w:rsidR="002378C9" w:rsidRDefault="002378C9" w:rsidP="002378C9">
      <w:pPr>
        <w:pStyle w:val="ListParagraph"/>
        <w:spacing w:after="120" w:line="240" w:lineRule="auto"/>
        <w:ind w:left="709"/>
        <w:contextualSpacing w:val="0"/>
        <w:jc w:val="both"/>
        <w:rPr>
          <w:rFonts w:ascii="Times New Roman" w:hAnsi="Times New Roman"/>
          <w:b/>
          <w:sz w:val="24"/>
          <w:szCs w:val="24"/>
        </w:rPr>
      </w:pPr>
    </w:p>
    <w:p w:rsidR="002378C9" w:rsidRDefault="002378C9" w:rsidP="002378C9">
      <w:pPr>
        <w:pStyle w:val="ListParagraph"/>
        <w:spacing w:after="120" w:line="240" w:lineRule="auto"/>
        <w:ind w:left="709"/>
        <w:contextualSpacing w:val="0"/>
        <w:jc w:val="both"/>
        <w:rPr>
          <w:rFonts w:ascii="Times New Roman" w:hAnsi="Times New Roman"/>
          <w:b/>
          <w:sz w:val="24"/>
          <w:szCs w:val="24"/>
        </w:rPr>
      </w:pPr>
    </w:p>
    <w:p w:rsidR="002378C9" w:rsidRDefault="002378C9" w:rsidP="002378C9">
      <w:pPr>
        <w:pStyle w:val="ListParagraph"/>
        <w:spacing w:after="120" w:line="240" w:lineRule="auto"/>
        <w:ind w:left="709"/>
        <w:contextualSpacing w:val="0"/>
        <w:jc w:val="both"/>
        <w:rPr>
          <w:rFonts w:ascii="Times New Roman" w:hAnsi="Times New Roman"/>
          <w:b/>
          <w:sz w:val="24"/>
          <w:szCs w:val="24"/>
        </w:rPr>
      </w:pPr>
    </w:p>
    <w:p w:rsidR="002378C9" w:rsidRDefault="002378C9" w:rsidP="002378C9">
      <w:pPr>
        <w:pStyle w:val="ListParagraph"/>
        <w:spacing w:after="120" w:line="240" w:lineRule="auto"/>
        <w:ind w:left="709"/>
        <w:contextualSpacing w:val="0"/>
        <w:jc w:val="both"/>
        <w:rPr>
          <w:rFonts w:ascii="Times New Roman" w:hAnsi="Times New Roman"/>
          <w:b/>
          <w:sz w:val="24"/>
          <w:szCs w:val="24"/>
        </w:rPr>
      </w:pPr>
    </w:p>
    <w:p w:rsidR="002378C9" w:rsidRPr="002378C9" w:rsidRDefault="002378C9" w:rsidP="002378C9">
      <w:pPr>
        <w:pStyle w:val="ListParagraph"/>
        <w:spacing w:after="120" w:line="240" w:lineRule="auto"/>
        <w:ind w:left="709"/>
        <w:contextualSpacing w:val="0"/>
        <w:jc w:val="both"/>
        <w:rPr>
          <w:rFonts w:ascii="Times New Roman" w:hAnsi="Times New Roman"/>
          <w:b/>
          <w:sz w:val="24"/>
          <w:szCs w:val="24"/>
        </w:rPr>
      </w:pPr>
    </w:p>
    <w:p w:rsidR="00707A91" w:rsidRDefault="00707A91" w:rsidP="00707A91">
      <w:pPr>
        <w:pStyle w:val="ListParagraph"/>
        <w:numPr>
          <w:ilvl w:val="0"/>
          <w:numId w:val="19"/>
        </w:numPr>
        <w:tabs>
          <w:tab w:val="clear" w:pos="0"/>
        </w:tabs>
        <w:spacing w:after="120" w:line="240" w:lineRule="auto"/>
        <w:ind w:left="709" w:hanging="709"/>
        <w:contextualSpacing w:val="0"/>
        <w:jc w:val="both"/>
        <w:rPr>
          <w:rFonts w:ascii="Times New Roman" w:hAnsi="Times New Roman"/>
          <w:b/>
          <w:sz w:val="24"/>
          <w:szCs w:val="24"/>
        </w:rPr>
      </w:pPr>
      <w:r>
        <w:rPr>
          <w:rFonts w:ascii="Times New Roman" w:hAnsi="Times New Roman"/>
          <w:sz w:val="24"/>
          <w:szCs w:val="24"/>
        </w:rPr>
        <w:t>Map the above designed Entity Relationship Diagram into the relational schema.</w:t>
      </w:r>
    </w:p>
    <w:p w:rsidR="00707A91" w:rsidRDefault="00707A91" w:rsidP="002378C9">
      <w:pPr>
        <w:pageBreakBefore/>
        <w:spacing w:after="120" w:line="240" w:lineRule="auto"/>
        <w:jc w:val="both"/>
      </w:pPr>
      <w:r w:rsidRPr="002378C9">
        <w:rPr>
          <w:b/>
          <w:bCs/>
          <w:color w:val="000000"/>
        </w:rPr>
        <w:lastRenderedPageBreak/>
        <w:t>UESTION 2</w:t>
      </w:r>
    </w:p>
    <w:p w:rsidR="00707A91" w:rsidRPr="00E62983" w:rsidRDefault="00707A91" w:rsidP="00707A91">
      <w:pPr>
        <w:spacing w:after="120" w:line="240" w:lineRule="auto"/>
        <w:jc w:val="both"/>
        <w:rPr>
          <w:rFonts w:ascii="Times New Roman" w:eastAsia="Times New Roman" w:hAnsi="Times New Roman" w:cs="Times New Roman"/>
          <w:b/>
          <w:color w:val="000000"/>
          <w:sz w:val="24"/>
          <w:szCs w:val="24"/>
          <w:u w:val="single"/>
          <w:lang w:eastAsia="en-IE"/>
        </w:rPr>
      </w:pPr>
      <w:r w:rsidRPr="00E62983">
        <w:rPr>
          <w:rFonts w:ascii="Times New Roman" w:hAnsi="Times New Roman" w:cs="Times New Roman"/>
          <w:sz w:val="24"/>
          <w:szCs w:val="24"/>
        </w:rPr>
        <w:t>A Veterinary practice database contains the following table called “</w:t>
      </w:r>
      <w:proofErr w:type="spellStart"/>
      <w:r w:rsidRPr="00E62983">
        <w:rPr>
          <w:rFonts w:ascii="Times New Roman" w:hAnsi="Times New Roman" w:cs="Times New Roman"/>
          <w:sz w:val="24"/>
          <w:szCs w:val="24"/>
        </w:rPr>
        <w:t>PetConsultation</w:t>
      </w:r>
      <w:proofErr w:type="spellEnd"/>
      <w:r w:rsidRPr="00E62983">
        <w:rPr>
          <w:rFonts w:ascii="Times New Roman" w:hAnsi="Times New Roman" w:cs="Times New Roman"/>
          <w:sz w:val="24"/>
          <w:szCs w:val="24"/>
        </w:rPr>
        <w:t xml:space="preserve">”.  Each visit of a pet to the vet </w:t>
      </w:r>
      <w:proofErr w:type="gramStart"/>
      <w:r w:rsidRPr="00E62983">
        <w:rPr>
          <w:rFonts w:ascii="Times New Roman" w:hAnsi="Times New Roman" w:cs="Times New Roman"/>
          <w:sz w:val="24"/>
          <w:szCs w:val="24"/>
        </w:rPr>
        <w:t>is recorded</w:t>
      </w:r>
      <w:proofErr w:type="gramEnd"/>
      <w:r w:rsidRPr="00E62983">
        <w:rPr>
          <w:rFonts w:ascii="Times New Roman" w:hAnsi="Times New Roman" w:cs="Times New Roman"/>
          <w:sz w:val="24"/>
          <w:szCs w:val="24"/>
        </w:rPr>
        <w:t xml:space="preserve"> in a separate table, which is linked to using the “</w:t>
      </w:r>
      <w:proofErr w:type="spellStart"/>
      <w:r w:rsidRPr="00E62983">
        <w:rPr>
          <w:rFonts w:ascii="Times New Roman" w:hAnsi="Times New Roman" w:cs="Times New Roman"/>
          <w:sz w:val="24"/>
          <w:szCs w:val="24"/>
        </w:rPr>
        <w:t>VisitID</w:t>
      </w:r>
      <w:proofErr w:type="spellEnd"/>
      <w:r w:rsidRPr="00E62983">
        <w:rPr>
          <w:rFonts w:ascii="Times New Roman" w:hAnsi="Times New Roman" w:cs="Times New Roman"/>
          <w:sz w:val="24"/>
          <w:szCs w:val="24"/>
        </w:rPr>
        <w:t>” field.</w:t>
      </w:r>
    </w:p>
    <w:tbl>
      <w:tblPr>
        <w:tblW w:w="9751" w:type="dxa"/>
        <w:tblInd w:w="108" w:type="dxa"/>
        <w:tblLayout w:type="fixed"/>
        <w:tblLook w:val="0000" w:firstRow="0" w:lastRow="0" w:firstColumn="0" w:lastColumn="0" w:noHBand="0" w:noVBand="0"/>
      </w:tblPr>
      <w:tblGrid>
        <w:gridCol w:w="851"/>
        <w:gridCol w:w="1001"/>
        <w:gridCol w:w="963"/>
        <w:gridCol w:w="1070"/>
        <w:gridCol w:w="1235"/>
        <w:gridCol w:w="1056"/>
        <w:gridCol w:w="1489"/>
        <w:gridCol w:w="882"/>
        <w:gridCol w:w="1204"/>
      </w:tblGrid>
      <w:tr w:rsidR="00707A91" w:rsidTr="00707A91">
        <w:trPr>
          <w:trHeight w:val="371"/>
        </w:trPr>
        <w:tc>
          <w:tcPr>
            <w:tcW w:w="851"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b/>
                <w:color w:val="000000"/>
                <w:sz w:val="24"/>
                <w:szCs w:val="24"/>
                <w:u w:val="single"/>
                <w:lang w:eastAsia="en-IE"/>
              </w:rPr>
              <w:t>Pet ID</w:t>
            </w:r>
          </w:p>
        </w:tc>
        <w:tc>
          <w:tcPr>
            <w:tcW w:w="1001"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b/>
                <w:color w:val="000000"/>
                <w:sz w:val="24"/>
                <w:szCs w:val="24"/>
                <w:lang w:eastAsia="en-IE"/>
              </w:rPr>
              <w:t>Pet Name</w:t>
            </w:r>
          </w:p>
        </w:tc>
        <w:tc>
          <w:tcPr>
            <w:tcW w:w="963"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b/>
                <w:color w:val="000000"/>
                <w:sz w:val="24"/>
                <w:szCs w:val="24"/>
                <w:lang w:eastAsia="en-IE"/>
              </w:rPr>
              <w:t>Species</w:t>
            </w:r>
          </w:p>
        </w:tc>
        <w:tc>
          <w:tcPr>
            <w:tcW w:w="1070"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proofErr w:type="spellStart"/>
            <w:r>
              <w:rPr>
                <w:rFonts w:ascii="Times New Roman" w:eastAsia="Times New Roman" w:hAnsi="Times New Roman" w:cs="Times New Roman"/>
                <w:b/>
                <w:color w:val="000000"/>
                <w:sz w:val="24"/>
                <w:szCs w:val="24"/>
                <w:lang w:eastAsia="en-IE"/>
              </w:rPr>
              <w:t>DoB</w:t>
            </w:r>
            <w:proofErr w:type="spellEnd"/>
          </w:p>
        </w:tc>
        <w:tc>
          <w:tcPr>
            <w:tcW w:w="123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b/>
                <w:color w:val="000000"/>
                <w:sz w:val="24"/>
                <w:szCs w:val="24"/>
                <w:lang w:eastAsia="en-IE"/>
              </w:rPr>
              <w:t>Owner</w:t>
            </w:r>
          </w:p>
        </w:tc>
        <w:tc>
          <w:tcPr>
            <w:tcW w:w="1056"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b/>
                <w:color w:val="000000"/>
                <w:sz w:val="24"/>
                <w:szCs w:val="24"/>
                <w:lang w:eastAsia="en-IE"/>
              </w:rPr>
              <w:t>Phone</w:t>
            </w:r>
          </w:p>
        </w:tc>
        <w:tc>
          <w:tcPr>
            <w:tcW w:w="1489"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proofErr w:type="spellStart"/>
            <w:r>
              <w:rPr>
                <w:rFonts w:ascii="Times New Roman" w:eastAsia="Times New Roman" w:hAnsi="Times New Roman" w:cs="Times New Roman"/>
                <w:b/>
                <w:color w:val="000000"/>
                <w:sz w:val="24"/>
                <w:szCs w:val="24"/>
                <w:u w:val="single"/>
                <w:lang w:eastAsia="en-IE"/>
              </w:rPr>
              <w:t>VisitID</w:t>
            </w:r>
            <w:proofErr w:type="spellEnd"/>
          </w:p>
        </w:tc>
        <w:tc>
          <w:tcPr>
            <w:tcW w:w="882"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b/>
                <w:color w:val="000000"/>
                <w:sz w:val="24"/>
                <w:szCs w:val="24"/>
                <w:u w:val="single"/>
                <w:lang w:eastAsia="en-IE"/>
              </w:rPr>
              <w:t>Vet</w:t>
            </w:r>
          </w:p>
        </w:tc>
        <w:tc>
          <w:tcPr>
            <w:tcW w:w="1204" w:type="dxa"/>
            <w:tcBorders>
              <w:top w:val="single" w:sz="4" w:space="0" w:color="000000"/>
              <w:left w:val="single" w:sz="4" w:space="0" w:color="000000"/>
              <w:bottom w:val="single" w:sz="4" w:space="0" w:color="000000"/>
              <w:right w:val="single" w:sz="4" w:space="0" w:color="000000"/>
            </w:tcBorders>
            <w:shd w:val="clear" w:color="auto" w:fill="FFFFFF"/>
          </w:tcPr>
          <w:p w:rsidR="00707A91" w:rsidRDefault="00707A91" w:rsidP="00707A91">
            <w:pPr>
              <w:spacing w:after="120" w:line="100" w:lineRule="atLeast"/>
            </w:pPr>
            <w:proofErr w:type="spellStart"/>
            <w:r>
              <w:rPr>
                <w:rFonts w:ascii="Times New Roman" w:eastAsia="Times New Roman" w:hAnsi="Times New Roman" w:cs="Times New Roman"/>
                <w:b/>
                <w:color w:val="000000"/>
                <w:sz w:val="24"/>
                <w:szCs w:val="24"/>
                <w:lang w:eastAsia="en-IE"/>
              </w:rPr>
              <w:t>VetPhone</w:t>
            </w:r>
            <w:proofErr w:type="spellEnd"/>
          </w:p>
        </w:tc>
      </w:tr>
      <w:tr w:rsidR="00707A91" w:rsidTr="00707A91">
        <w:tc>
          <w:tcPr>
            <w:tcW w:w="851"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P001</w:t>
            </w:r>
          </w:p>
        </w:tc>
        <w:tc>
          <w:tcPr>
            <w:tcW w:w="1001"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Rex</w:t>
            </w:r>
          </w:p>
        </w:tc>
        <w:tc>
          <w:tcPr>
            <w:tcW w:w="963"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Dog</w:t>
            </w:r>
          </w:p>
        </w:tc>
        <w:tc>
          <w:tcPr>
            <w:tcW w:w="1070"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21/07/10</w:t>
            </w:r>
          </w:p>
        </w:tc>
        <w:tc>
          <w:tcPr>
            <w:tcW w:w="123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Jane Eyre</w:t>
            </w:r>
          </w:p>
        </w:tc>
        <w:tc>
          <w:tcPr>
            <w:tcW w:w="1056"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8769877</w:t>
            </w:r>
          </w:p>
        </w:tc>
        <w:tc>
          <w:tcPr>
            <w:tcW w:w="1489"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T657</w:t>
            </w:r>
          </w:p>
        </w:tc>
        <w:tc>
          <w:tcPr>
            <w:tcW w:w="882"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 xml:space="preserve">Joe </w:t>
            </w:r>
          </w:p>
        </w:tc>
        <w:tc>
          <w:tcPr>
            <w:tcW w:w="1204" w:type="dxa"/>
            <w:tcBorders>
              <w:top w:val="single" w:sz="4" w:space="0" w:color="000000"/>
              <w:left w:val="single" w:sz="4" w:space="0" w:color="000000"/>
              <w:bottom w:val="single" w:sz="4" w:space="0" w:color="000000"/>
              <w:right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23747423</w:t>
            </w:r>
          </w:p>
        </w:tc>
      </w:tr>
      <w:tr w:rsidR="00707A91" w:rsidTr="00707A91">
        <w:tc>
          <w:tcPr>
            <w:tcW w:w="851"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P001</w:t>
            </w:r>
          </w:p>
        </w:tc>
        <w:tc>
          <w:tcPr>
            <w:tcW w:w="1001"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Rex</w:t>
            </w:r>
          </w:p>
        </w:tc>
        <w:tc>
          <w:tcPr>
            <w:tcW w:w="963"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Dog</w:t>
            </w:r>
          </w:p>
        </w:tc>
        <w:tc>
          <w:tcPr>
            <w:tcW w:w="1070"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21/07/10</w:t>
            </w:r>
          </w:p>
        </w:tc>
        <w:tc>
          <w:tcPr>
            <w:tcW w:w="123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Jane Eyre</w:t>
            </w:r>
          </w:p>
        </w:tc>
        <w:tc>
          <w:tcPr>
            <w:tcW w:w="1056"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8769877</w:t>
            </w:r>
          </w:p>
        </w:tc>
        <w:tc>
          <w:tcPr>
            <w:tcW w:w="1489"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T809</w:t>
            </w:r>
          </w:p>
        </w:tc>
        <w:tc>
          <w:tcPr>
            <w:tcW w:w="882"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Ken</w:t>
            </w:r>
          </w:p>
        </w:tc>
        <w:tc>
          <w:tcPr>
            <w:tcW w:w="1204" w:type="dxa"/>
            <w:tcBorders>
              <w:top w:val="single" w:sz="4" w:space="0" w:color="000000"/>
              <w:left w:val="single" w:sz="4" w:space="0" w:color="000000"/>
              <w:bottom w:val="single" w:sz="4" w:space="0" w:color="000000"/>
              <w:right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74747323</w:t>
            </w:r>
          </w:p>
        </w:tc>
      </w:tr>
      <w:tr w:rsidR="00707A91" w:rsidTr="00707A91">
        <w:tc>
          <w:tcPr>
            <w:tcW w:w="851"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P002</w:t>
            </w:r>
          </w:p>
        </w:tc>
        <w:tc>
          <w:tcPr>
            <w:tcW w:w="1001"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Misty</w:t>
            </w:r>
          </w:p>
        </w:tc>
        <w:tc>
          <w:tcPr>
            <w:tcW w:w="963"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Cat</w:t>
            </w:r>
          </w:p>
        </w:tc>
        <w:tc>
          <w:tcPr>
            <w:tcW w:w="1070"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13/05/11</w:t>
            </w:r>
          </w:p>
        </w:tc>
        <w:tc>
          <w:tcPr>
            <w:tcW w:w="123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 xml:space="preserve">Rick </w:t>
            </w:r>
            <w:proofErr w:type="spellStart"/>
            <w:r>
              <w:rPr>
                <w:rFonts w:ascii="Times New Roman" w:eastAsia="Times New Roman" w:hAnsi="Times New Roman" w:cs="Times New Roman"/>
                <w:color w:val="000000"/>
                <w:sz w:val="24"/>
                <w:szCs w:val="24"/>
                <w:lang w:eastAsia="en-IE"/>
              </w:rPr>
              <w:t>Rockett</w:t>
            </w:r>
            <w:proofErr w:type="spellEnd"/>
          </w:p>
        </w:tc>
        <w:tc>
          <w:tcPr>
            <w:tcW w:w="1056"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9870987</w:t>
            </w:r>
          </w:p>
        </w:tc>
        <w:tc>
          <w:tcPr>
            <w:tcW w:w="1489"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T598</w:t>
            </w:r>
          </w:p>
        </w:tc>
        <w:tc>
          <w:tcPr>
            <w:tcW w:w="882"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Susan</w:t>
            </w:r>
          </w:p>
        </w:tc>
        <w:tc>
          <w:tcPr>
            <w:tcW w:w="1204" w:type="dxa"/>
            <w:tcBorders>
              <w:top w:val="single" w:sz="4" w:space="0" w:color="000000"/>
              <w:left w:val="single" w:sz="4" w:space="0" w:color="000000"/>
              <w:bottom w:val="single" w:sz="4" w:space="0" w:color="000000"/>
              <w:right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43444442</w:t>
            </w:r>
          </w:p>
        </w:tc>
      </w:tr>
      <w:tr w:rsidR="00707A91" w:rsidTr="00707A91">
        <w:tc>
          <w:tcPr>
            <w:tcW w:w="851"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P002</w:t>
            </w:r>
          </w:p>
        </w:tc>
        <w:tc>
          <w:tcPr>
            <w:tcW w:w="1001"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Misty</w:t>
            </w:r>
          </w:p>
        </w:tc>
        <w:tc>
          <w:tcPr>
            <w:tcW w:w="963"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Cat</w:t>
            </w:r>
          </w:p>
        </w:tc>
        <w:tc>
          <w:tcPr>
            <w:tcW w:w="1070"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13/05/11</w:t>
            </w:r>
          </w:p>
        </w:tc>
        <w:tc>
          <w:tcPr>
            <w:tcW w:w="123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 xml:space="preserve">Rick </w:t>
            </w:r>
            <w:proofErr w:type="spellStart"/>
            <w:r>
              <w:rPr>
                <w:rFonts w:ascii="Times New Roman" w:eastAsia="Times New Roman" w:hAnsi="Times New Roman" w:cs="Times New Roman"/>
                <w:color w:val="000000"/>
                <w:sz w:val="24"/>
                <w:szCs w:val="24"/>
                <w:lang w:eastAsia="en-IE"/>
              </w:rPr>
              <w:t>Rockett</w:t>
            </w:r>
            <w:proofErr w:type="spellEnd"/>
          </w:p>
        </w:tc>
        <w:tc>
          <w:tcPr>
            <w:tcW w:w="1056"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9870987</w:t>
            </w:r>
          </w:p>
        </w:tc>
        <w:tc>
          <w:tcPr>
            <w:tcW w:w="1489"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T786</w:t>
            </w:r>
          </w:p>
        </w:tc>
        <w:tc>
          <w:tcPr>
            <w:tcW w:w="882"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Joe</w:t>
            </w:r>
          </w:p>
        </w:tc>
        <w:tc>
          <w:tcPr>
            <w:tcW w:w="1204" w:type="dxa"/>
            <w:tcBorders>
              <w:top w:val="single" w:sz="4" w:space="0" w:color="000000"/>
              <w:left w:val="single" w:sz="4" w:space="0" w:color="000000"/>
              <w:bottom w:val="single" w:sz="4" w:space="0" w:color="000000"/>
              <w:right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23747423</w:t>
            </w:r>
          </w:p>
        </w:tc>
      </w:tr>
      <w:tr w:rsidR="00707A91" w:rsidTr="00707A91">
        <w:tc>
          <w:tcPr>
            <w:tcW w:w="851"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P003</w:t>
            </w:r>
          </w:p>
        </w:tc>
        <w:tc>
          <w:tcPr>
            <w:tcW w:w="1001"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Harvey</w:t>
            </w:r>
          </w:p>
        </w:tc>
        <w:tc>
          <w:tcPr>
            <w:tcW w:w="963"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Dog</w:t>
            </w:r>
          </w:p>
        </w:tc>
        <w:tc>
          <w:tcPr>
            <w:tcW w:w="1070"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08/04/02</w:t>
            </w:r>
          </w:p>
        </w:tc>
        <w:tc>
          <w:tcPr>
            <w:tcW w:w="123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Jane Eyre</w:t>
            </w:r>
          </w:p>
        </w:tc>
        <w:tc>
          <w:tcPr>
            <w:tcW w:w="1056"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8769877</w:t>
            </w:r>
          </w:p>
        </w:tc>
        <w:tc>
          <w:tcPr>
            <w:tcW w:w="1489"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T392</w:t>
            </w:r>
          </w:p>
        </w:tc>
        <w:tc>
          <w:tcPr>
            <w:tcW w:w="882"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Liz</w:t>
            </w:r>
          </w:p>
        </w:tc>
        <w:tc>
          <w:tcPr>
            <w:tcW w:w="1204" w:type="dxa"/>
            <w:tcBorders>
              <w:top w:val="single" w:sz="4" w:space="0" w:color="000000"/>
              <w:left w:val="single" w:sz="4" w:space="0" w:color="000000"/>
              <w:bottom w:val="single" w:sz="4" w:space="0" w:color="000000"/>
              <w:right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23362233</w:t>
            </w:r>
          </w:p>
        </w:tc>
      </w:tr>
      <w:tr w:rsidR="00707A91" w:rsidTr="00707A91">
        <w:tc>
          <w:tcPr>
            <w:tcW w:w="851"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P004</w:t>
            </w:r>
          </w:p>
        </w:tc>
        <w:tc>
          <w:tcPr>
            <w:tcW w:w="1001"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Elvis</w:t>
            </w:r>
          </w:p>
        </w:tc>
        <w:tc>
          <w:tcPr>
            <w:tcW w:w="963"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Cat</w:t>
            </w:r>
          </w:p>
        </w:tc>
        <w:tc>
          <w:tcPr>
            <w:tcW w:w="1070"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09/01/07</w:t>
            </w:r>
          </w:p>
        </w:tc>
        <w:tc>
          <w:tcPr>
            <w:tcW w:w="123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Nora O’Dell</w:t>
            </w:r>
          </w:p>
        </w:tc>
        <w:tc>
          <w:tcPr>
            <w:tcW w:w="1056"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2283932</w:t>
            </w:r>
          </w:p>
        </w:tc>
        <w:tc>
          <w:tcPr>
            <w:tcW w:w="1489"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T765</w:t>
            </w:r>
          </w:p>
        </w:tc>
        <w:tc>
          <w:tcPr>
            <w:tcW w:w="882"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Susan</w:t>
            </w:r>
          </w:p>
        </w:tc>
        <w:tc>
          <w:tcPr>
            <w:tcW w:w="1204" w:type="dxa"/>
            <w:tcBorders>
              <w:top w:val="single" w:sz="4" w:space="0" w:color="000000"/>
              <w:left w:val="single" w:sz="4" w:space="0" w:color="000000"/>
              <w:bottom w:val="single" w:sz="4" w:space="0" w:color="000000"/>
              <w:right w:val="single" w:sz="4" w:space="0" w:color="000000"/>
            </w:tcBorders>
            <w:shd w:val="clear" w:color="auto" w:fill="FFFFFF"/>
          </w:tcPr>
          <w:p w:rsidR="00707A91" w:rsidRDefault="00707A91" w:rsidP="00707A91">
            <w:pPr>
              <w:spacing w:after="120" w:line="100" w:lineRule="atLeast"/>
            </w:pPr>
            <w:r>
              <w:rPr>
                <w:rFonts w:ascii="Times New Roman" w:eastAsia="Times New Roman" w:hAnsi="Times New Roman" w:cs="Times New Roman"/>
                <w:color w:val="000000"/>
                <w:sz w:val="24"/>
                <w:szCs w:val="24"/>
                <w:lang w:eastAsia="en-IE"/>
              </w:rPr>
              <w:t>43444442</w:t>
            </w:r>
          </w:p>
        </w:tc>
      </w:tr>
    </w:tbl>
    <w:p w:rsidR="00707A91" w:rsidRPr="00450683" w:rsidRDefault="00707A91" w:rsidP="00707A91">
      <w:pPr>
        <w:numPr>
          <w:ilvl w:val="0"/>
          <w:numId w:val="22"/>
        </w:numPr>
        <w:spacing w:before="120" w:after="120" w:line="240" w:lineRule="auto"/>
        <w:ind w:hanging="72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t xml:space="preserve">Define the term </w:t>
      </w:r>
      <w:r>
        <w:rPr>
          <w:rFonts w:ascii="Times New Roman" w:hAnsi="Times New Roman" w:cs="Times New Roman"/>
          <w:i/>
          <w:sz w:val="24"/>
          <w:szCs w:val="24"/>
        </w:rPr>
        <w:t>update anomaly</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378C9" w:rsidRDefault="002378C9" w:rsidP="00707A91">
      <w:pPr>
        <w:pStyle w:val="ListParagraph"/>
        <w:spacing w:after="120" w:line="240" w:lineRule="auto"/>
        <w:ind w:left="1440" w:hanging="720"/>
        <w:contextualSpacing w:val="0"/>
        <w:jc w:val="both"/>
        <w:rPr>
          <w:rFonts w:ascii="Times New Roman" w:hAnsi="Times New Roman"/>
          <w:b/>
          <w:sz w:val="24"/>
          <w:szCs w:val="24"/>
        </w:rPr>
      </w:pPr>
    </w:p>
    <w:p w:rsidR="002378C9" w:rsidRDefault="002378C9" w:rsidP="00707A91">
      <w:pPr>
        <w:pStyle w:val="ListParagraph"/>
        <w:spacing w:after="120" w:line="240" w:lineRule="auto"/>
        <w:ind w:left="1440" w:hanging="720"/>
        <w:contextualSpacing w:val="0"/>
        <w:jc w:val="both"/>
        <w:rPr>
          <w:rFonts w:ascii="Times New Roman" w:hAnsi="Times New Roman"/>
          <w:b/>
          <w:sz w:val="24"/>
          <w:szCs w:val="24"/>
        </w:rPr>
      </w:pPr>
    </w:p>
    <w:p w:rsidR="002378C9" w:rsidRDefault="002378C9" w:rsidP="00707A91">
      <w:pPr>
        <w:pStyle w:val="ListParagraph"/>
        <w:spacing w:after="120" w:line="240" w:lineRule="auto"/>
        <w:ind w:left="1440" w:hanging="720"/>
        <w:contextualSpacing w:val="0"/>
        <w:jc w:val="both"/>
        <w:rPr>
          <w:rFonts w:ascii="Times New Roman" w:hAnsi="Times New Roman"/>
          <w:b/>
          <w:sz w:val="24"/>
          <w:szCs w:val="24"/>
        </w:rPr>
      </w:pPr>
    </w:p>
    <w:p w:rsidR="002378C9" w:rsidRDefault="002378C9" w:rsidP="00707A91">
      <w:pPr>
        <w:pStyle w:val="ListParagraph"/>
        <w:spacing w:after="120" w:line="240" w:lineRule="auto"/>
        <w:ind w:left="1440" w:hanging="720"/>
        <w:contextualSpacing w:val="0"/>
        <w:jc w:val="both"/>
        <w:rPr>
          <w:rFonts w:ascii="Times New Roman" w:hAnsi="Times New Roman"/>
          <w:b/>
          <w:sz w:val="24"/>
          <w:szCs w:val="24"/>
        </w:rPr>
      </w:pPr>
    </w:p>
    <w:p w:rsidR="002378C9" w:rsidRDefault="002378C9" w:rsidP="00707A91">
      <w:pPr>
        <w:pStyle w:val="ListParagraph"/>
        <w:spacing w:after="120" w:line="240" w:lineRule="auto"/>
        <w:ind w:left="1440" w:hanging="720"/>
        <w:contextualSpacing w:val="0"/>
        <w:jc w:val="both"/>
        <w:rPr>
          <w:rFonts w:ascii="Times New Roman" w:hAnsi="Times New Roman"/>
          <w:b/>
          <w:sz w:val="24"/>
          <w:szCs w:val="24"/>
        </w:rPr>
      </w:pPr>
    </w:p>
    <w:p w:rsidR="00707A91" w:rsidRDefault="00707A91" w:rsidP="00707A91">
      <w:pPr>
        <w:pStyle w:val="ListParagraph"/>
        <w:spacing w:after="120" w:line="240" w:lineRule="auto"/>
        <w:ind w:left="1440" w:hanging="720"/>
        <w:contextualSpacing w:val="0"/>
        <w:jc w:val="both"/>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t xml:space="preserve">By </w:t>
      </w:r>
      <w:proofErr w:type="gramStart"/>
      <w:r>
        <w:rPr>
          <w:rFonts w:ascii="Times New Roman" w:hAnsi="Times New Roman"/>
          <w:sz w:val="24"/>
          <w:szCs w:val="24"/>
        </w:rPr>
        <w:t>making reference</w:t>
      </w:r>
      <w:proofErr w:type="gramEnd"/>
      <w:r>
        <w:rPr>
          <w:rFonts w:ascii="Times New Roman" w:hAnsi="Times New Roman"/>
          <w:sz w:val="24"/>
          <w:szCs w:val="24"/>
        </w:rPr>
        <w:t xml:space="preserve"> to the above table, describe a situation where an update anomaly could occur.</w:t>
      </w:r>
    </w:p>
    <w:p w:rsidR="002378C9" w:rsidRDefault="002378C9" w:rsidP="00707A91">
      <w:pPr>
        <w:pStyle w:val="ListParagraph"/>
        <w:spacing w:after="120" w:line="240" w:lineRule="auto"/>
        <w:ind w:left="1440" w:hanging="720"/>
        <w:contextualSpacing w:val="0"/>
        <w:jc w:val="both"/>
        <w:rPr>
          <w:rFonts w:ascii="Times New Roman" w:hAnsi="Times New Roman"/>
          <w:sz w:val="24"/>
          <w:szCs w:val="24"/>
        </w:rPr>
      </w:pPr>
    </w:p>
    <w:p w:rsidR="002378C9" w:rsidRDefault="002378C9" w:rsidP="00707A91">
      <w:pPr>
        <w:pStyle w:val="ListParagraph"/>
        <w:spacing w:after="120" w:line="240" w:lineRule="auto"/>
        <w:ind w:left="1440" w:hanging="720"/>
        <w:contextualSpacing w:val="0"/>
        <w:jc w:val="both"/>
        <w:rPr>
          <w:rFonts w:ascii="Times New Roman" w:hAnsi="Times New Roman"/>
          <w:sz w:val="24"/>
          <w:szCs w:val="24"/>
        </w:rPr>
      </w:pPr>
    </w:p>
    <w:p w:rsidR="002378C9" w:rsidRDefault="002378C9" w:rsidP="00707A91">
      <w:pPr>
        <w:pStyle w:val="ListParagraph"/>
        <w:spacing w:after="120" w:line="240" w:lineRule="auto"/>
        <w:ind w:left="1440" w:hanging="720"/>
        <w:contextualSpacing w:val="0"/>
        <w:jc w:val="both"/>
        <w:rPr>
          <w:rFonts w:ascii="Times New Roman" w:hAnsi="Times New Roman"/>
          <w:sz w:val="24"/>
          <w:szCs w:val="24"/>
        </w:rPr>
      </w:pPr>
    </w:p>
    <w:p w:rsidR="002378C9" w:rsidRDefault="002378C9" w:rsidP="00707A91">
      <w:pPr>
        <w:pStyle w:val="ListParagraph"/>
        <w:spacing w:after="120" w:line="240" w:lineRule="auto"/>
        <w:ind w:left="1440" w:hanging="720"/>
        <w:contextualSpacing w:val="0"/>
        <w:jc w:val="both"/>
        <w:rPr>
          <w:rFonts w:ascii="Times New Roman" w:hAnsi="Times New Roman"/>
          <w:b/>
          <w:sz w:val="24"/>
          <w:szCs w:val="24"/>
        </w:rPr>
      </w:pPr>
    </w:p>
    <w:p w:rsidR="00707A91" w:rsidRDefault="002378C9" w:rsidP="00707A91">
      <w:pPr>
        <w:numPr>
          <w:ilvl w:val="0"/>
          <w:numId w:val="22"/>
        </w:numPr>
        <w:spacing w:after="120" w:line="24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707A91">
        <w:rPr>
          <w:rFonts w:ascii="Times New Roman" w:hAnsi="Times New Roman" w:cs="Times New Roman"/>
          <w:sz w:val="24"/>
          <w:szCs w:val="24"/>
        </w:rPr>
        <w:t>(</w:t>
      </w:r>
      <w:proofErr w:type="spellStart"/>
      <w:r w:rsidR="00707A91">
        <w:rPr>
          <w:rFonts w:ascii="Times New Roman" w:hAnsi="Times New Roman" w:cs="Times New Roman"/>
          <w:sz w:val="24"/>
          <w:szCs w:val="24"/>
        </w:rPr>
        <w:t>i</w:t>
      </w:r>
      <w:proofErr w:type="spellEnd"/>
      <w:r w:rsidR="00707A91">
        <w:rPr>
          <w:rFonts w:ascii="Times New Roman" w:hAnsi="Times New Roman" w:cs="Times New Roman"/>
          <w:sz w:val="24"/>
          <w:szCs w:val="24"/>
        </w:rPr>
        <w:t xml:space="preserve">) </w:t>
      </w:r>
      <w:r w:rsidR="00707A91">
        <w:rPr>
          <w:rFonts w:ascii="Times New Roman" w:hAnsi="Times New Roman" w:cs="Times New Roman"/>
          <w:sz w:val="24"/>
          <w:szCs w:val="24"/>
        </w:rPr>
        <w:tab/>
        <w:t xml:space="preserve">Define the term </w:t>
      </w:r>
      <w:r w:rsidR="00707A91">
        <w:rPr>
          <w:rFonts w:ascii="Times New Roman" w:hAnsi="Times New Roman" w:cs="Times New Roman"/>
          <w:i/>
          <w:sz w:val="24"/>
          <w:szCs w:val="24"/>
        </w:rPr>
        <w:t>deletion anomaly</w:t>
      </w:r>
      <w:r w:rsidR="00707A91">
        <w:rPr>
          <w:rFonts w:ascii="Times New Roman" w:hAnsi="Times New Roman" w:cs="Times New Roman"/>
          <w:sz w:val="24"/>
          <w:szCs w:val="24"/>
        </w:rPr>
        <w:t>.</w:t>
      </w:r>
    </w:p>
    <w:p w:rsidR="002378C9" w:rsidRDefault="002378C9" w:rsidP="002378C9">
      <w:pPr>
        <w:spacing w:after="120" w:line="240" w:lineRule="auto"/>
        <w:jc w:val="both"/>
        <w:rPr>
          <w:rFonts w:ascii="Times New Roman" w:hAnsi="Times New Roman" w:cs="Times New Roman"/>
          <w:sz w:val="24"/>
          <w:szCs w:val="24"/>
        </w:rPr>
      </w:pPr>
    </w:p>
    <w:p w:rsidR="002378C9" w:rsidRDefault="002378C9" w:rsidP="002378C9">
      <w:pPr>
        <w:spacing w:after="120" w:line="240" w:lineRule="auto"/>
        <w:jc w:val="both"/>
        <w:rPr>
          <w:rFonts w:ascii="Times New Roman" w:hAnsi="Times New Roman" w:cs="Times New Roman"/>
          <w:sz w:val="24"/>
          <w:szCs w:val="24"/>
        </w:rPr>
      </w:pPr>
    </w:p>
    <w:p w:rsidR="002378C9" w:rsidRDefault="002378C9" w:rsidP="002378C9">
      <w:pPr>
        <w:spacing w:after="120" w:line="240" w:lineRule="auto"/>
        <w:jc w:val="both"/>
        <w:rPr>
          <w:rFonts w:ascii="Times New Roman" w:hAnsi="Times New Roman" w:cs="Times New Roman"/>
          <w:sz w:val="24"/>
          <w:szCs w:val="24"/>
        </w:rPr>
      </w:pPr>
    </w:p>
    <w:p w:rsidR="002378C9" w:rsidRDefault="002378C9" w:rsidP="002378C9">
      <w:pPr>
        <w:spacing w:after="120" w:line="240" w:lineRule="auto"/>
        <w:jc w:val="both"/>
        <w:rPr>
          <w:rFonts w:ascii="Times New Roman" w:hAnsi="Times New Roman" w:cs="Times New Roman"/>
          <w:sz w:val="24"/>
          <w:szCs w:val="24"/>
        </w:rPr>
      </w:pPr>
    </w:p>
    <w:p w:rsidR="002378C9" w:rsidRPr="00A35845" w:rsidRDefault="002378C9" w:rsidP="002378C9">
      <w:pPr>
        <w:spacing w:after="120" w:line="240" w:lineRule="auto"/>
        <w:jc w:val="both"/>
        <w:rPr>
          <w:rFonts w:ascii="Times New Roman" w:hAnsi="Times New Roman" w:cs="Times New Roman"/>
          <w:sz w:val="24"/>
          <w:szCs w:val="24"/>
        </w:rPr>
      </w:pPr>
    </w:p>
    <w:p w:rsidR="00707A91" w:rsidRDefault="002378C9" w:rsidP="00707A91">
      <w:pPr>
        <w:pStyle w:val="ListParagraph"/>
        <w:spacing w:after="120" w:line="240" w:lineRule="auto"/>
        <w:ind w:left="1440" w:hanging="720"/>
        <w:contextualSpacing w:val="0"/>
        <w:jc w:val="both"/>
        <w:rPr>
          <w:rFonts w:ascii="Times New Roman" w:eastAsia="Times New Roman" w:hAnsi="Times New Roman"/>
          <w:color w:val="000000"/>
          <w:sz w:val="24"/>
          <w:szCs w:val="24"/>
          <w:lang w:eastAsia="en-IE"/>
        </w:rPr>
      </w:pPr>
      <w:r>
        <w:rPr>
          <w:rFonts w:ascii="Times New Roman" w:eastAsia="Times New Roman" w:hAnsi="Times New Roman"/>
          <w:color w:val="000000"/>
          <w:sz w:val="24"/>
          <w:szCs w:val="24"/>
          <w:lang w:eastAsia="en-IE"/>
        </w:rPr>
        <w:t xml:space="preserve"> </w:t>
      </w:r>
      <w:r w:rsidR="00707A91">
        <w:rPr>
          <w:rFonts w:ascii="Times New Roman" w:eastAsia="Times New Roman" w:hAnsi="Times New Roman"/>
          <w:color w:val="000000"/>
          <w:sz w:val="24"/>
          <w:szCs w:val="24"/>
          <w:lang w:eastAsia="en-IE"/>
        </w:rPr>
        <w:t>(ii)</w:t>
      </w:r>
      <w:r w:rsidR="00707A91">
        <w:rPr>
          <w:rFonts w:ascii="Times New Roman" w:eastAsia="Times New Roman" w:hAnsi="Times New Roman"/>
          <w:color w:val="000000"/>
          <w:sz w:val="24"/>
          <w:szCs w:val="24"/>
          <w:lang w:eastAsia="en-IE"/>
        </w:rPr>
        <w:tab/>
        <w:t xml:space="preserve">By </w:t>
      </w:r>
      <w:proofErr w:type="gramStart"/>
      <w:r w:rsidR="00707A91">
        <w:rPr>
          <w:rFonts w:ascii="Times New Roman" w:eastAsia="Times New Roman" w:hAnsi="Times New Roman"/>
          <w:color w:val="000000"/>
          <w:sz w:val="24"/>
          <w:szCs w:val="24"/>
          <w:lang w:eastAsia="en-IE"/>
        </w:rPr>
        <w:t>making a reference</w:t>
      </w:r>
      <w:proofErr w:type="gramEnd"/>
      <w:r w:rsidR="00707A91">
        <w:rPr>
          <w:rFonts w:ascii="Times New Roman" w:eastAsia="Times New Roman" w:hAnsi="Times New Roman"/>
          <w:color w:val="000000"/>
          <w:sz w:val="24"/>
          <w:szCs w:val="24"/>
          <w:lang w:eastAsia="en-IE"/>
        </w:rPr>
        <w:t xml:space="preserve"> to the above table, describe a situation where a deletion anomaly could occur.</w:t>
      </w:r>
    </w:p>
    <w:p w:rsidR="002378C9" w:rsidRDefault="002378C9" w:rsidP="00707A91">
      <w:pPr>
        <w:pStyle w:val="ListParagraph"/>
        <w:spacing w:after="120" w:line="240" w:lineRule="auto"/>
        <w:ind w:left="1440" w:hanging="720"/>
        <w:contextualSpacing w:val="0"/>
        <w:jc w:val="both"/>
        <w:rPr>
          <w:rFonts w:ascii="Times New Roman" w:eastAsia="Times New Roman" w:hAnsi="Times New Roman"/>
          <w:color w:val="000000"/>
          <w:sz w:val="24"/>
          <w:szCs w:val="24"/>
          <w:lang w:eastAsia="en-IE"/>
        </w:rPr>
      </w:pPr>
    </w:p>
    <w:p w:rsidR="002378C9" w:rsidRDefault="002378C9" w:rsidP="00707A91">
      <w:pPr>
        <w:pStyle w:val="ListParagraph"/>
        <w:spacing w:after="120" w:line="240" w:lineRule="auto"/>
        <w:ind w:left="1440" w:hanging="720"/>
        <w:contextualSpacing w:val="0"/>
        <w:jc w:val="both"/>
        <w:rPr>
          <w:rFonts w:ascii="Times New Roman" w:eastAsia="Times New Roman" w:hAnsi="Times New Roman"/>
          <w:color w:val="000000"/>
          <w:sz w:val="24"/>
          <w:szCs w:val="24"/>
          <w:lang w:eastAsia="en-IE"/>
        </w:rPr>
      </w:pPr>
    </w:p>
    <w:p w:rsidR="002378C9" w:rsidRDefault="002378C9" w:rsidP="00707A91">
      <w:pPr>
        <w:pStyle w:val="ListParagraph"/>
        <w:spacing w:after="120" w:line="240" w:lineRule="auto"/>
        <w:ind w:left="1440" w:hanging="720"/>
        <w:contextualSpacing w:val="0"/>
        <w:jc w:val="both"/>
        <w:rPr>
          <w:rFonts w:ascii="Times New Roman" w:eastAsia="Times New Roman" w:hAnsi="Times New Roman"/>
          <w:color w:val="000000"/>
          <w:sz w:val="24"/>
          <w:szCs w:val="24"/>
          <w:lang w:eastAsia="en-IE"/>
        </w:rPr>
      </w:pPr>
    </w:p>
    <w:p w:rsidR="002378C9" w:rsidRDefault="002378C9" w:rsidP="00707A91">
      <w:pPr>
        <w:pStyle w:val="ListParagraph"/>
        <w:spacing w:after="120" w:line="240" w:lineRule="auto"/>
        <w:ind w:left="1440" w:hanging="720"/>
        <w:contextualSpacing w:val="0"/>
        <w:jc w:val="both"/>
        <w:rPr>
          <w:rFonts w:ascii="Times New Roman" w:hAnsi="Times New Roman"/>
          <w:b/>
          <w:sz w:val="24"/>
          <w:szCs w:val="24"/>
        </w:rPr>
      </w:pPr>
    </w:p>
    <w:p w:rsidR="00707A91" w:rsidRDefault="00707A91" w:rsidP="00707A91">
      <w:pPr>
        <w:spacing w:after="12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(c) </w:t>
      </w:r>
      <w:r>
        <w:rPr>
          <w:rFonts w:ascii="Times New Roman" w:hAnsi="Times New Roman" w:cs="Times New Roman"/>
          <w:sz w:val="24"/>
          <w:szCs w:val="24"/>
        </w:rPr>
        <w:tab/>
        <w:t>For this section, assume that the primary key for the above table is {</w:t>
      </w:r>
      <w:proofErr w:type="spellStart"/>
      <w:r>
        <w:rPr>
          <w:rFonts w:ascii="Times New Roman" w:hAnsi="Times New Roman" w:cs="Times New Roman"/>
          <w:sz w:val="24"/>
          <w:szCs w:val="24"/>
        </w:rPr>
        <w:t>PetID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VisitId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Vet</w:t>
      </w:r>
      <w:proofErr w:type="gramEnd"/>
      <w:r>
        <w:rPr>
          <w:rFonts w:ascii="Times New Roman" w:hAnsi="Times New Roman" w:cs="Times New Roman"/>
          <w:sz w:val="24"/>
          <w:szCs w:val="24"/>
        </w:rPr>
        <w:t xml:space="preserve">}.  </w:t>
      </w:r>
    </w:p>
    <w:p w:rsidR="00707A91" w:rsidRPr="002378C9" w:rsidRDefault="00707A91" w:rsidP="00707A91">
      <w:pPr>
        <w:pStyle w:val="ListParagraph"/>
        <w:numPr>
          <w:ilvl w:val="0"/>
          <w:numId w:val="20"/>
        </w:numPr>
        <w:tabs>
          <w:tab w:val="clear" w:pos="0"/>
        </w:tabs>
        <w:spacing w:after="120" w:line="240" w:lineRule="auto"/>
        <w:ind w:left="1418" w:hanging="709"/>
        <w:contextualSpacing w:val="0"/>
        <w:jc w:val="both"/>
        <w:rPr>
          <w:rFonts w:ascii="Times New Roman" w:hAnsi="Times New Roman"/>
          <w:b/>
          <w:sz w:val="24"/>
          <w:szCs w:val="24"/>
        </w:rPr>
      </w:pPr>
      <w:r>
        <w:rPr>
          <w:rFonts w:ascii="Times New Roman" w:hAnsi="Times New Roman"/>
          <w:sz w:val="24"/>
          <w:szCs w:val="24"/>
        </w:rPr>
        <w:t xml:space="preserve">Define the term </w:t>
      </w:r>
      <w:r>
        <w:rPr>
          <w:rFonts w:ascii="Times New Roman" w:hAnsi="Times New Roman"/>
          <w:i/>
          <w:sz w:val="24"/>
          <w:szCs w:val="24"/>
        </w:rPr>
        <w:t>insertion anomaly</w:t>
      </w:r>
      <w:r>
        <w:rPr>
          <w:rFonts w:ascii="Times New Roman" w:hAnsi="Times New Roman"/>
          <w:sz w:val="24"/>
          <w:szCs w:val="24"/>
        </w:rPr>
        <w:t>.</w:t>
      </w:r>
    </w:p>
    <w:p w:rsidR="002378C9" w:rsidRDefault="002378C9" w:rsidP="002378C9">
      <w:pPr>
        <w:spacing w:after="120" w:line="240" w:lineRule="auto"/>
        <w:jc w:val="both"/>
        <w:rPr>
          <w:rFonts w:ascii="Times New Roman" w:hAnsi="Times New Roman"/>
          <w:b/>
          <w:sz w:val="24"/>
          <w:szCs w:val="24"/>
        </w:rPr>
      </w:pPr>
    </w:p>
    <w:p w:rsidR="002378C9" w:rsidRDefault="002378C9" w:rsidP="002378C9">
      <w:pPr>
        <w:spacing w:after="120" w:line="240" w:lineRule="auto"/>
        <w:jc w:val="both"/>
        <w:rPr>
          <w:rFonts w:ascii="Times New Roman" w:hAnsi="Times New Roman"/>
          <w:b/>
          <w:sz w:val="24"/>
          <w:szCs w:val="24"/>
        </w:rPr>
      </w:pPr>
    </w:p>
    <w:p w:rsidR="002378C9" w:rsidRDefault="002378C9" w:rsidP="002378C9">
      <w:pPr>
        <w:spacing w:after="120" w:line="240" w:lineRule="auto"/>
        <w:jc w:val="both"/>
        <w:rPr>
          <w:rFonts w:ascii="Times New Roman" w:hAnsi="Times New Roman"/>
          <w:b/>
          <w:sz w:val="24"/>
          <w:szCs w:val="24"/>
        </w:rPr>
      </w:pPr>
    </w:p>
    <w:p w:rsidR="002378C9" w:rsidRPr="002378C9" w:rsidRDefault="002378C9" w:rsidP="002378C9">
      <w:pPr>
        <w:spacing w:after="120" w:line="240" w:lineRule="auto"/>
        <w:jc w:val="both"/>
        <w:rPr>
          <w:rFonts w:ascii="Times New Roman" w:hAnsi="Times New Roman"/>
          <w:b/>
          <w:sz w:val="24"/>
          <w:szCs w:val="24"/>
        </w:rPr>
      </w:pPr>
    </w:p>
    <w:p w:rsidR="00707A91" w:rsidRDefault="00707A91" w:rsidP="00707A91">
      <w:pPr>
        <w:pStyle w:val="ListParagraph"/>
        <w:numPr>
          <w:ilvl w:val="0"/>
          <w:numId w:val="20"/>
        </w:numPr>
        <w:tabs>
          <w:tab w:val="clear" w:pos="0"/>
        </w:tabs>
        <w:spacing w:after="120" w:line="240" w:lineRule="auto"/>
        <w:ind w:left="1418" w:hanging="709"/>
        <w:contextualSpacing w:val="0"/>
        <w:jc w:val="both"/>
        <w:rPr>
          <w:rFonts w:ascii="Times New Roman" w:eastAsia="Times New Roman" w:hAnsi="Times New Roman"/>
          <w:b/>
          <w:color w:val="000000"/>
          <w:sz w:val="24"/>
          <w:szCs w:val="24"/>
          <w:lang w:eastAsia="en-IE"/>
        </w:rPr>
      </w:pPr>
      <w:r>
        <w:rPr>
          <w:rFonts w:ascii="Times New Roman" w:eastAsia="Times New Roman" w:hAnsi="Times New Roman"/>
          <w:color w:val="000000"/>
          <w:sz w:val="24"/>
          <w:szCs w:val="24"/>
          <w:lang w:eastAsia="en-IE"/>
        </w:rPr>
        <w:t>Give an example of a situation where an insertion anomaly could occur and explain why this would happen.</w:t>
      </w:r>
    </w:p>
    <w:p w:rsidR="002378C9" w:rsidRDefault="002378C9" w:rsidP="00707A91">
      <w:pPr>
        <w:spacing w:after="120" w:line="240" w:lineRule="auto"/>
        <w:jc w:val="both"/>
        <w:rPr>
          <w:rFonts w:ascii="Times New Roman" w:eastAsia="Times New Roman" w:hAnsi="Times New Roman" w:cs="Times New Roman"/>
          <w:sz w:val="24"/>
          <w:szCs w:val="24"/>
        </w:rPr>
      </w:pPr>
    </w:p>
    <w:p w:rsidR="002378C9" w:rsidRDefault="002378C9" w:rsidP="00707A91">
      <w:pPr>
        <w:spacing w:after="120" w:line="240" w:lineRule="auto"/>
        <w:jc w:val="both"/>
        <w:rPr>
          <w:rFonts w:ascii="Times New Roman" w:eastAsia="Times New Roman" w:hAnsi="Times New Roman" w:cs="Times New Roman"/>
          <w:sz w:val="24"/>
          <w:szCs w:val="24"/>
        </w:rPr>
      </w:pPr>
    </w:p>
    <w:p w:rsidR="002378C9" w:rsidRDefault="002378C9" w:rsidP="00707A91">
      <w:pPr>
        <w:spacing w:after="120" w:line="240" w:lineRule="auto"/>
        <w:jc w:val="both"/>
        <w:rPr>
          <w:rFonts w:ascii="Times New Roman" w:eastAsia="Times New Roman" w:hAnsi="Times New Roman" w:cs="Times New Roman"/>
          <w:sz w:val="24"/>
          <w:szCs w:val="24"/>
        </w:rPr>
      </w:pPr>
    </w:p>
    <w:p w:rsidR="002378C9" w:rsidRDefault="002378C9" w:rsidP="00707A91">
      <w:pPr>
        <w:spacing w:after="120" w:line="240" w:lineRule="auto"/>
        <w:jc w:val="both"/>
        <w:rPr>
          <w:rFonts w:ascii="Times New Roman" w:eastAsia="Times New Roman" w:hAnsi="Times New Roman" w:cs="Times New Roman"/>
          <w:sz w:val="24"/>
          <w:szCs w:val="24"/>
        </w:rPr>
      </w:pPr>
    </w:p>
    <w:p w:rsidR="002378C9" w:rsidRDefault="002378C9" w:rsidP="00707A91">
      <w:pPr>
        <w:spacing w:after="120" w:line="240" w:lineRule="auto"/>
        <w:jc w:val="both"/>
        <w:rPr>
          <w:rFonts w:ascii="Times New Roman" w:eastAsia="Times New Roman" w:hAnsi="Times New Roman" w:cs="Times New Roman"/>
          <w:sz w:val="24"/>
          <w:szCs w:val="24"/>
        </w:rPr>
      </w:pPr>
    </w:p>
    <w:p w:rsidR="00707A91" w:rsidRDefault="00707A91" w:rsidP="00707A91">
      <w:pPr>
        <w:spacing w:after="12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z w:val="24"/>
          <w:szCs w:val="24"/>
        </w:rPr>
        <w:tab/>
        <w:t>Define the following terms:</w:t>
      </w:r>
    </w:p>
    <w:p w:rsidR="00707A91" w:rsidRPr="002378C9" w:rsidRDefault="00707A91" w:rsidP="00707A91">
      <w:pPr>
        <w:pStyle w:val="ListParagraph"/>
        <w:numPr>
          <w:ilvl w:val="0"/>
          <w:numId w:val="21"/>
        </w:numPr>
        <w:spacing w:after="120" w:line="240" w:lineRule="auto"/>
        <w:ind w:left="1418" w:hanging="709"/>
        <w:contextualSpacing w:val="0"/>
        <w:jc w:val="both"/>
        <w:rPr>
          <w:rFonts w:ascii="Times New Roman" w:eastAsia="Times New Roman" w:hAnsi="Times New Roman"/>
          <w:sz w:val="24"/>
          <w:szCs w:val="24"/>
        </w:rPr>
      </w:pPr>
      <w:r w:rsidRPr="00450683">
        <w:rPr>
          <w:rFonts w:ascii="Times New Roman" w:hAnsi="Times New Roman"/>
          <w:sz w:val="24"/>
          <w:szCs w:val="24"/>
        </w:rPr>
        <w:t>Inconsistency.</w:t>
      </w:r>
    </w:p>
    <w:p w:rsidR="002378C9" w:rsidRDefault="002378C9" w:rsidP="002378C9">
      <w:pPr>
        <w:pStyle w:val="ListParagraph"/>
        <w:spacing w:after="120" w:line="240" w:lineRule="auto"/>
        <w:ind w:left="1418"/>
        <w:contextualSpacing w:val="0"/>
        <w:jc w:val="both"/>
        <w:rPr>
          <w:rFonts w:ascii="Times New Roman" w:eastAsia="Times New Roman" w:hAnsi="Times New Roman"/>
          <w:sz w:val="24"/>
          <w:szCs w:val="24"/>
        </w:rPr>
      </w:pPr>
    </w:p>
    <w:p w:rsidR="002378C9" w:rsidRDefault="002378C9" w:rsidP="002378C9">
      <w:pPr>
        <w:pStyle w:val="ListParagraph"/>
        <w:spacing w:after="120" w:line="240" w:lineRule="auto"/>
        <w:ind w:left="1418"/>
        <w:contextualSpacing w:val="0"/>
        <w:jc w:val="both"/>
        <w:rPr>
          <w:rFonts w:ascii="Times New Roman" w:eastAsia="Times New Roman" w:hAnsi="Times New Roman"/>
          <w:sz w:val="24"/>
          <w:szCs w:val="24"/>
        </w:rPr>
      </w:pPr>
    </w:p>
    <w:p w:rsidR="00707A91" w:rsidRPr="002378C9" w:rsidRDefault="00707A91" w:rsidP="00707A91">
      <w:pPr>
        <w:pStyle w:val="ListParagraph"/>
        <w:numPr>
          <w:ilvl w:val="0"/>
          <w:numId w:val="21"/>
        </w:numPr>
        <w:spacing w:after="120" w:line="240" w:lineRule="auto"/>
        <w:ind w:left="1418" w:hanging="709"/>
        <w:contextualSpacing w:val="0"/>
        <w:jc w:val="both"/>
        <w:rPr>
          <w:rFonts w:ascii="Times New Roman" w:eastAsia="Times New Roman" w:hAnsi="Times New Roman"/>
          <w:sz w:val="24"/>
          <w:szCs w:val="24"/>
        </w:rPr>
      </w:pPr>
      <w:r w:rsidRPr="00450683">
        <w:rPr>
          <w:rFonts w:ascii="Times New Roman" w:hAnsi="Times New Roman"/>
          <w:sz w:val="24"/>
          <w:szCs w:val="24"/>
        </w:rPr>
        <w:t>Logical data independence.</w:t>
      </w:r>
    </w:p>
    <w:p w:rsidR="002378C9" w:rsidRDefault="002378C9" w:rsidP="002378C9">
      <w:pPr>
        <w:spacing w:after="120" w:line="240" w:lineRule="auto"/>
        <w:jc w:val="both"/>
        <w:rPr>
          <w:rFonts w:ascii="Times New Roman" w:eastAsia="Times New Roman" w:hAnsi="Times New Roman"/>
          <w:sz w:val="24"/>
          <w:szCs w:val="24"/>
        </w:rPr>
      </w:pPr>
    </w:p>
    <w:p w:rsidR="002378C9" w:rsidRPr="002378C9" w:rsidRDefault="002378C9" w:rsidP="002378C9">
      <w:pPr>
        <w:spacing w:after="120" w:line="240" w:lineRule="auto"/>
        <w:jc w:val="both"/>
        <w:rPr>
          <w:rFonts w:ascii="Times New Roman" w:eastAsia="Times New Roman" w:hAnsi="Times New Roman"/>
          <w:sz w:val="24"/>
          <w:szCs w:val="24"/>
        </w:rPr>
      </w:pPr>
    </w:p>
    <w:p w:rsidR="00707A91" w:rsidRPr="002378C9" w:rsidRDefault="00707A91" w:rsidP="00707A91">
      <w:pPr>
        <w:pStyle w:val="ListParagraph"/>
        <w:numPr>
          <w:ilvl w:val="0"/>
          <w:numId w:val="21"/>
        </w:numPr>
        <w:spacing w:after="120" w:line="240" w:lineRule="auto"/>
        <w:ind w:left="1418" w:hanging="709"/>
        <w:contextualSpacing w:val="0"/>
        <w:jc w:val="both"/>
        <w:rPr>
          <w:rFonts w:ascii="Times New Roman" w:eastAsia="Times New Roman" w:hAnsi="Times New Roman"/>
          <w:sz w:val="24"/>
          <w:szCs w:val="24"/>
        </w:rPr>
      </w:pPr>
      <w:r w:rsidRPr="00450683">
        <w:rPr>
          <w:rFonts w:ascii="Times New Roman" w:hAnsi="Times New Roman"/>
          <w:sz w:val="24"/>
          <w:szCs w:val="24"/>
        </w:rPr>
        <w:t>Functional dependency.</w:t>
      </w:r>
    </w:p>
    <w:p w:rsidR="002378C9" w:rsidRPr="002378C9" w:rsidRDefault="002378C9" w:rsidP="002378C9">
      <w:pPr>
        <w:pStyle w:val="ListParagraph"/>
        <w:rPr>
          <w:rFonts w:ascii="Times New Roman" w:eastAsia="Times New Roman" w:hAnsi="Times New Roman"/>
          <w:sz w:val="24"/>
          <w:szCs w:val="24"/>
        </w:rPr>
      </w:pPr>
    </w:p>
    <w:p w:rsidR="002378C9" w:rsidRDefault="002378C9" w:rsidP="002378C9">
      <w:pPr>
        <w:pStyle w:val="ListParagraph"/>
        <w:spacing w:after="120" w:line="240" w:lineRule="auto"/>
        <w:ind w:left="1418"/>
        <w:contextualSpacing w:val="0"/>
        <w:jc w:val="both"/>
        <w:rPr>
          <w:rFonts w:ascii="Times New Roman" w:eastAsia="Times New Roman" w:hAnsi="Times New Roman"/>
          <w:sz w:val="24"/>
          <w:szCs w:val="24"/>
        </w:rPr>
      </w:pPr>
    </w:p>
    <w:p w:rsidR="00707A91" w:rsidRPr="002378C9" w:rsidRDefault="00707A91" w:rsidP="00707A91">
      <w:pPr>
        <w:pStyle w:val="ListParagraph"/>
        <w:numPr>
          <w:ilvl w:val="0"/>
          <w:numId w:val="21"/>
        </w:numPr>
        <w:spacing w:after="120" w:line="240" w:lineRule="auto"/>
        <w:ind w:left="1418" w:hanging="709"/>
        <w:contextualSpacing w:val="0"/>
        <w:jc w:val="both"/>
        <w:rPr>
          <w:rFonts w:ascii="Times New Roman" w:eastAsia="Times New Roman" w:hAnsi="Times New Roman"/>
          <w:sz w:val="24"/>
          <w:szCs w:val="24"/>
        </w:rPr>
      </w:pPr>
      <w:r w:rsidRPr="00450683">
        <w:rPr>
          <w:rFonts w:ascii="Times New Roman" w:hAnsi="Times New Roman"/>
          <w:sz w:val="24"/>
          <w:szCs w:val="24"/>
        </w:rPr>
        <w:t>Fan trap.</w:t>
      </w:r>
    </w:p>
    <w:p w:rsidR="002378C9" w:rsidRDefault="002378C9" w:rsidP="002378C9">
      <w:pPr>
        <w:pStyle w:val="ListParagraph"/>
        <w:spacing w:after="120" w:line="240" w:lineRule="auto"/>
        <w:ind w:left="1418"/>
        <w:contextualSpacing w:val="0"/>
        <w:jc w:val="both"/>
        <w:rPr>
          <w:rFonts w:ascii="Times New Roman" w:hAnsi="Times New Roman"/>
          <w:sz w:val="24"/>
          <w:szCs w:val="24"/>
        </w:rPr>
      </w:pPr>
    </w:p>
    <w:p w:rsidR="002378C9" w:rsidRDefault="002378C9" w:rsidP="002378C9">
      <w:pPr>
        <w:pStyle w:val="ListParagraph"/>
        <w:spacing w:after="120" w:line="240" w:lineRule="auto"/>
        <w:ind w:left="1418"/>
        <w:contextualSpacing w:val="0"/>
        <w:jc w:val="both"/>
        <w:rPr>
          <w:rFonts w:ascii="Times New Roman" w:eastAsia="Times New Roman" w:hAnsi="Times New Roman"/>
          <w:sz w:val="24"/>
          <w:szCs w:val="24"/>
        </w:rPr>
      </w:pPr>
    </w:p>
    <w:p w:rsidR="00707A91" w:rsidRPr="00450683" w:rsidRDefault="00707A91" w:rsidP="00707A91">
      <w:pPr>
        <w:pStyle w:val="ListParagraph"/>
        <w:numPr>
          <w:ilvl w:val="0"/>
          <w:numId w:val="21"/>
        </w:numPr>
        <w:spacing w:after="120" w:line="240" w:lineRule="auto"/>
        <w:ind w:left="1418" w:hanging="709"/>
        <w:contextualSpacing w:val="0"/>
        <w:jc w:val="both"/>
        <w:rPr>
          <w:rFonts w:ascii="Times New Roman" w:eastAsia="Times New Roman" w:hAnsi="Times New Roman"/>
          <w:sz w:val="24"/>
          <w:szCs w:val="24"/>
        </w:rPr>
      </w:pPr>
      <w:r w:rsidRPr="00450683">
        <w:rPr>
          <w:rFonts w:ascii="Times New Roman" w:hAnsi="Times New Roman"/>
          <w:sz w:val="24"/>
          <w:szCs w:val="24"/>
        </w:rPr>
        <w:t>Partial key.</w:t>
      </w:r>
    </w:p>
    <w:p w:rsidR="00707A91" w:rsidRDefault="00707A91" w:rsidP="002378C9">
      <w:pPr>
        <w:spacing w:after="120" w:line="240" w:lineRule="auto"/>
        <w:jc w:val="right"/>
        <w:rPr>
          <w:rFonts w:ascii="Times New Roman" w:hAnsi="Times New Roman" w:cs="Times New Roman"/>
          <w:b/>
          <w:sz w:val="24"/>
          <w:szCs w:val="24"/>
        </w:rPr>
      </w:pPr>
      <w:r>
        <w:rPr>
          <w:rFonts w:ascii="Times New Roman" w:eastAsia="Times New Roman" w:hAnsi="Times New Roman" w:cs="Times New Roman"/>
          <w:b/>
          <w:sz w:val="24"/>
          <w:szCs w:val="24"/>
        </w:rPr>
        <w:t xml:space="preserve"> </w:t>
      </w:r>
    </w:p>
    <w:p w:rsidR="00707A91" w:rsidRDefault="00707A91" w:rsidP="00707A91">
      <w:pPr>
        <w:spacing w:after="120" w:line="240" w:lineRule="auto"/>
        <w:jc w:val="right"/>
      </w:pPr>
    </w:p>
    <w:p w:rsidR="00707A91" w:rsidRPr="00A35845" w:rsidRDefault="00707A91" w:rsidP="00707A91">
      <w:pPr>
        <w:pStyle w:val="NormalWeb"/>
        <w:tabs>
          <w:tab w:val="left" w:pos="720"/>
        </w:tabs>
        <w:spacing w:before="0" w:after="120" w:line="240" w:lineRule="auto"/>
        <w:rPr>
          <w:b/>
          <w:bCs/>
          <w:lang w:eastAsia="en-IE"/>
        </w:rPr>
      </w:pPr>
      <w:r>
        <w:rPr>
          <w:b/>
          <w:bCs/>
          <w:lang w:eastAsia="en-IE"/>
        </w:rPr>
        <w:t>QUESTION 3</w:t>
      </w:r>
    </w:p>
    <w:p w:rsidR="00707A91" w:rsidRPr="002378C9" w:rsidRDefault="00707A91" w:rsidP="00707A91">
      <w:pPr>
        <w:numPr>
          <w:ilvl w:val="0"/>
          <w:numId w:val="23"/>
        </w:numPr>
        <w:spacing w:after="120" w:line="240" w:lineRule="auto"/>
        <w:ind w:hanging="720"/>
        <w:jc w:val="both"/>
        <w:rPr>
          <w:b/>
          <w:bCs/>
          <w:color w:val="000000"/>
        </w:rPr>
      </w:pPr>
      <w:r>
        <w:rPr>
          <w:rFonts w:ascii="Times New Roman" w:eastAsia="Times New Roman" w:hAnsi="Times New Roman" w:cs="Times New Roman"/>
          <w:bCs/>
          <w:sz w:val="24"/>
          <w:szCs w:val="24"/>
          <w:lang w:eastAsia="en-IE"/>
        </w:rPr>
        <w:t xml:space="preserve">Describe how the Cartesian product operator of relational algebra functions as applied to two tables A and B such that </w:t>
      </w:r>
      <w:proofErr w:type="gramStart"/>
      <w:r>
        <w:rPr>
          <w:rFonts w:ascii="Times New Roman" w:eastAsia="Times New Roman" w:hAnsi="Times New Roman" w:cs="Times New Roman"/>
          <w:bCs/>
          <w:sz w:val="24"/>
          <w:szCs w:val="24"/>
          <w:lang w:eastAsia="en-IE"/>
        </w:rPr>
        <w:t>A</w:t>
      </w:r>
      <w:proofErr w:type="gramEnd"/>
      <w:r>
        <w:rPr>
          <w:rFonts w:ascii="Times New Roman" w:eastAsia="Times New Roman" w:hAnsi="Times New Roman" w:cs="Times New Roman"/>
          <w:bCs/>
          <w:sz w:val="24"/>
          <w:szCs w:val="24"/>
          <w:lang w:eastAsia="en-IE"/>
        </w:rPr>
        <w:t xml:space="preserve"> X B. Comment on the size and shape of the resulting relation.</w:t>
      </w:r>
    </w:p>
    <w:p w:rsidR="002378C9" w:rsidRDefault="002378C9" w:rsidP="002378C9">
      <w:pPr>
        <w:spacing w:after="120" w:line="240" w:lineRule="auto"/>
        <w:jc w:val="both"/>
        <w:rPr>
          <w:rFonts w:ascii="Times New Roman" w:eastAsia="Times New Roman" w:hAnsi="Times New Roman" w:cs="Times New Roman"/>
          <w:bCs/>
          <w:sz w:val="24"/>
          <w:szCs w:val="24"/>
          <w:lang w:eastAsia="en-IE"/>
        </w:rPr>
      </w:pPr>
    </w:p>
    <w:p w:rsidR="002378C9" w:rsidRDefault="002378C9" w:rsidP="002378C9">
      <w:pPr>
        <w:spacing w:after="120" w:line="240" w:lineRule="auto"/>
        <w:jc w:val="both"/>
        <w:rPr>
          <w:rFonts w:ascii="Times New Roman" w:eastAsia="Times New Roman" w:hAnsi="Times New Roman" w:cs="Times New Roman"/>
          <w:bCs/>
          <w:sz w:val="24"/>
          <w:szCs w:val="24"/>
          <w:lang w:eastAsia="en-IE"/>
        </w:rPr>
      </w:pPr>
    </w:p>
    <w:p w:rsidR="002378C9" w:rsidRDefault="002378C9" w:rsidP="002378C9">
      <w:pPr>
        <w:spacing w:after="120" w:line="240" w:lineRule="auto"/>
        <w:jc w:val="both"/>
        <w:rPr>
          <w:b/>
          <w:bCs/>
          <w:color w:val="000000"/>
        </w:rPr>
      </w:pPr>
    </w:p>
    <w:p w:rsidR="00D273A0" w:rsidRDefault="00D273A0" w:rsidP="002378C9">
      <w:pPr>
        <w:spacing w:after="120" w:line="240" w:lineRule="auto"/>
        <w:jc w:val="both"/>
        <w:rPr>
          <w:b/>
          <w:bCs/>
          <w:color w:val="000000"/>
        </w:rPr>
      </w:pPr>
    </w:p>
    <w:p w:rsidR="00D273A0" w:rsidRDefault="00D273A0" w:rsidP="002378C9">
      <w:pPr>
        <w:spacing w:after="120" w:line="240" w:lineRule="auto"/>
        <w:jc w:val="both"/>
        <w:rPr>
          <w:b/>
          <w:bCs/>
          <w:color w:val="000000"/>
        </w:rPr>
      </w:pPr>
    </w:p>
    <w:p w:rsidR="00707A91" w:rsidRPr="002378C9" w:rsidRDefault="00707A91" w:rsidP="00707A91">
      <w:pPr>
        <w:numPr>
          <w:ilvl w:val="0"/>
          <w:numId w:val="23"/>
        </w:numPr>
        <w:spacing w:after="120" w:line="240" w:lineRule="auto"/>
        <w:ind w:hanging="720"/>
        <w:jc w:val="both"/>
        <w:rPr>
          <w:b/>
          <w:bCs/>
          <w:color w:val="000000"/>
        </w:rPr>
      </w:pPr>
      <w:r>
        <w:rPr>
          <w:rFonts w:ascii="Times New Roman" w:eastAsia="Times New Roman" w:hAnsi="Times New Roman" w:cs="Times New Roman"/>
          <w:sz w:val="24"/>
          <w:szCs w:val="24"/>
          <w:lang w:eastAsia="en-IE"/>
        </w:rPr>
        <w:lastRenderedPageBreak/>
        <w:t xml:space="preserve">Explain why only using the </w:t>
      </w:r>
      <w:r>
        <w:rPr>
          <w:rFonts w:ascii="Times New Roman" w:eastAsia="Times New Roman" w:hAnsi="Times New Roman" w:cs="Times New Roman"/>
          <w:bCs/>
          <w:sz w:val="24"/>
          <w:szCs w:val="24"/>
          <w:lang w:eastAsia="en-IE"/>
        </w:rPr>
        <w:t>Cartesian</w:t>
      </w:r>
      <w:r>
        <w:rPr>
          <w:rFonts w:ascii="Times New Roman" w:eastAsia="Times New Roman" w:hAnsi="Times New Roman" w:cs="Times New Roman"/>
          <w:sz w:val="24"/>
          <w:szCs w:val="24"/>
          <w:lang w:eastAsia="en-IE"/>
        </w:rPr>
        <w:t xml:space="preserve"> product to join two tables is useless. What other operator </w:t>
      </w:r>
      <w:proofErr w:type="gramStart"/>
      <w:r>
        <w:rPr>
          <w:rFonts w:ascii="Times New Roman" w:eastAsia="Times New Roman" w:hAnsi="Times New Roman" w:cs="Times New Roman"/>
          <w:sz w:val="24"/>
          <w:szCs w:val="24"/>
          <w:lang w:eastAsia="en-IE"/>
        </w:rPr>
        <w:t>is needed</w:t>
      </w:r>
      <w:proofErr w:type="gramEnd"/>
      <w:r>
        <w:rPr>
          <w:rFonts w:ascii="Times New Roman" w:eastAsia="Times New Roman" w:hAnsi="Times New Roman" w:cs="Times New Roman"/>
          <w:sz w:val="24"/>
          <w:szCs w:val="24"/>
          <w:lang w:eastAsia="en-IE"/>
        </w:rPr>
        <w:t xml:space="preserve"> to make </w:t>
      </w:r>
      <w:r>
        <w:rPr>
          <w:rFonts w:ascii="Times New Roman" w:eastAsia="Times New Roman" w:hAnsi="Times New Roman" w:cs="Times New Roman"/>
          <w:bCs/>
          <w:sz w:val="24"/>
          <w:szCs w:val="24"/>
          <w:lang w:eastAsia="en-IE"/>
        </w:rPr>
        <w:t>Cartesian</w:t>
      </w:r>
      <w:r>
        <w:rPr>
          <w:rFonts w:ascii="Times New Roman" w:eastAsia="Times New Roman" w:hAnsi="Times New Roman" w:cs="Times New Roman"/>
          <w:sz w:val="24"/>
          <w:szCs w:val="24"/>
          <w:lang w:eastAsia="en-IE"/>
        </w:rPr>
        <w:t xml:space="preserve"> product useful? Explain why this operator </w:t>
      </w:r>
      <w:proofErr w:type="gramStart"/>
      <w:r>
        <w:rPr>
          <w:rFonts w:ascii="Times New Roman" w:eastAsia="Times New Roman" w:hAnsi="Times New Roman" w:cs="Times New Roman"/>
          <w:sz w:val="24"/>
          <w:szCs w:val="24"/>
          <w:lang w:eastAsia="en-IE"/>
        </w:rPr>
        <w:t>is needed</w:t>
      </w:r>
      <w:proofErr w:type="gramEnd"/>
      <w:r>
        <w:rPr>
          <w:rFonts w:ascii="Times New Roman" w:eastAsia="Times New Roman" w:hAnsi="Times New Roman" w:cs="Times New Roman"/>
          <w:sz w:val="24"/>
          <w:szCs w:val="24"/>
          <w:lang w:eastAsia="en-IE"/>
        </w:rPr>
        <w:t>.</w:t>
      </w:r>
    </w:p>
    <w:p w:rsidR="002378C9" w:rsidRDefault="002378C9" w:rsidP="002378C9">
      <w:pPr>
        <w:spacing w:after="120" w:line="240" w:lineRule="auto"/>
        <w:jc w:val="both"/>
        <w:rPr>
          <w:rFonts w:ascii="Times New Roman" w:eastAsia="Times New Roman" w:hAnsi="Times New Roman" w:cs="Times New Roman"/>
          <w:sz w:val="24"/>
          <w:szCs w:val="24"/>
          <w:lang w:eastAsia="en-IE"/>
        </w:rPr>
      </w:pPr>
    </w:p>
    <w:p w:rsidR="002378C9" w:rsidRDefault="002378C9" w:rsidP="002378C9">
      <w:pPr>
        <w:spacing w:after="120" w:line="240" w:lineRule="auto"/>
        <w:jc w:val="both"/>
        <w:rPr>
          <w:rFonts w:ascii="Times New Roman" w:eastAsia="Times New Roman" w:hAnsi="Times New Roman" w:cs="Times New Roman"/>
          <w:sz w:val="24"/>
          <w:szCs w:val="24"/>
          <w:lang w:eastAsia="en-IE"/>
        </w:rPr>
      </w:pPr>
    </w:p>
    <w:p w:rsidR="002378C9" w:rsidRDefault="002378C9" w:rsidP="002378C9">
      <w:pPr>
        <w:spacing w:after="120" w:line="240" w:lineRule="auto"/>
        <w:jc w:val="both"/>
        <w:rPr>
          <w:rFonts w:ascii="Times New Roman" w:eastAsia="Times New Roman" w:hAnsi="Times New Roman" w:cs="Times New Roman"/>
          <w:sz w:val="24"/>
          <w:szCs w:val="24"/>
          <w:lang w:eastAsia="en-IE"/>
        </w:rPr>
      </w:pPr>
    </w:p>
    <w:p w:rsidR="002378C9" w:rsidRDefault="002378C9" w:rsidP="002378C9">
      <w:pPr>
        <w:spacing w:after="120" w:line="240" w:lineRule="auto"/>
        <w:jc w:val="both"/>
        <w:rPr>
          <w:b/>
          <w:bCs/>
          <w:color w:val="000000"/>
        </w:rPr>
      </w:pPr>
    </w:p>
    <w:p w:rsidR="00D273A0" w:rsidRDefault="00D273A0" w:rsidP="002378C9">
      <w:pPr>
        <w:spacing w:after="120" w:line="240" w:lineRule="auto"/>
        <w:jc w:val="both"/>
        <w:rPr>
          <w:b/>
          <w:bCs/>
          <w:color w:val="000000"/>
        </w:rPr>
      </w:pPr>
    </w:p>
    <w:p w:rsidR="00707A91" w:rsidRDefault="00707A91" w:rsidP="00707A91">
      <w:pPr>
        <w:numPr>
          <w:ilvl w:val="0"/>
          <w:numId w:val="23"/>
        </w:numPr>
        <w:spacing w:after="120" w:line="240" w:lineRule="auto"/>
        <w:ind w:hanging="720"/>
        <w:jc w:val="both"/>
        <w:rPr>
          <w:rFonts w:ascii="Arial" w:eastAsia="Times New Roman" w:hAnsi="Arial" w:cs="Arial"/>
          <w:sz w:val="20"/>
          <w:szCs w:val="20"/>
          <w:u w:val="single"/>
          <w:lang w:eastAsia="en-IE"/>
        </w:rPr>
      </w:pPr>
      <w:r>
        <w:rPr>
          <w:rFonts w:ascii="Times New Roman" w:eastAsia="Times New Roman" w:hAnsi="Times New Roman" w:cs="Times New Roman"/>
          <w:sz w:val="24"/>
          <w:szCs w:val="24"/>
          <w:lang w:eastAsia="en-IE"/>
        </w:rPr>
        <w:t>Given the following relations called Project, Mapping, Employee and Department, construct the relations that will result from the following relational algebra queries:</w:t>
      </w:r>
    </w:p>
    <w:tbl>
      <w:tblPr>
        <w:tblW w:w="10336" w:type="dxa"/>
        <w:tblInd w:w="108" w:type="dxa"/>
        <w:tblLayout w:type="fixed"/>
        <w:tblLook w:val="0000" w:firstRow="0" w:lastRow="0" w:firstColumn="0" w:lastColumn="0" w:noHBand="0" w:noVBand="0"/>
      </w:tblPr>
      <w:tblGrid>
        <w:gridCol w:w="1192"/>
        <w:gridCol w:w="1664"/>
        <w:gridCol w:w="1820"/>
        <w:gridCol w:w="1380"/>
        <w:gridCol w:w="1280"/>
        <w:gridCol w:w="1169"/>
        <w:gridCol w:w="993"/>
        <w:gridCol w:w="838"/>
      </w:tblGrid>
      <w:tr w:rsidR="00707A91" w:rsidTr="00707A91">
        <w:trPr>
          <w:trHeight w:val="372"/>
        </w:trPr>
        <w:tc>
          <w:tcPr>
            <w:tcW w:w="1192" w:type="dxa"/>
            <w:tcBorders>
              <w:top w:val="single" w:sz="4" w:space="0" w:color="000000"/>
              <w:left w:val="single" w:sz="4" w:space="0" w:color="000000"/>
              <w:bottom w:val="single" w:sz="4" w:space="0" w:color="000000"/>
            </w:tcBorders>
            <w:shd w:val="clear" w:color="auto" w:fill="FFFF00"/>
            <w:vAlign w:val="center"/>
          </w:tcPr>
          <w:p w:rsidR="00707A91" w:rsidRDefault="00707A91" w:rsidP="00707A91">
            <w:pPr>
              <w:suppressAutoHyphens w:val="0"/>
              <w:spacing w:after="0" w:line="240" w:lineRule="auto"/>
            </w:pPr>
            <w:r>
              <w:rPr>
                <w:rFonts w:ascii="Arial" w:eastAsia="Times New Roman" w:hAnsi="Arial" w:cs="Arial"/>
                <w:sz w:val="20"/>
                <w:szCs w:val="20"/>
                <w:u w:val="single"/>
                <w:lang w:eastAsia="en-IE"/>
              </w:rPr>
              <w:t>project code</w:t>
            </w:r>
          </w:p>
        </w:tc>
        <w:tc>
          <w:tcPr>
            <w:tcW w:w="1664" w:type="dxa"/>
            <w:tcBorders>
              <w:top w:val="single" w:sz="4" w:space="0" w:color="000000"/>
              <w:left w:val="single" w:sz="4" w:space="0" w:color="000000"/>
              <w:bottom w:val="single" w:sz="4" w:space="0" w:color="000000"/>
            </w:tcBorders>
            <w:shd w:val="clear" w:color="auto" w:fill="FFFF00"/>
            <w:vAlign w:val="center"/>
          </w:tcPr>
          <w:p w:rsidR="00707A91" w:rsidRDefault="00707A91" w:rsidP="00707A91">
            <w:pPr>
              <w:suppressAutoHyphens w:val="0"/>
              <w:spacing w:after="0" w:line="240" w:lineRule="auto"/>
            </w:pPr>
            <w:r>
              <w:rPr>
                <w:rFonts w:ascii="Arial" w:eastAsia="Times New Roman" w:hAnsi="Arial" w:cs="Arial"/>
                <w:sz w:val="20"/>
                <w:szCs w:val="20"/>
                <w:lang w:eastAsia="en-IE"/>
              </w:rPr>
              <w:t>project title</w:t>
            </w:r>
          </w:p>
        </w:tc>
        <w:tc>
          <w:tcPr>
            <w:tcW w:w="1820" w:type="dxa"/>
            <w:tcBorders>
              <w:top w:val="single" w:sz="4" w:space="0" w:color="000000"/>
              <w:left w:val="single" w:sz="4" w:space="0" w:color="000000"/>
              <w:bottom w:val="single" w:sz="4" w:space="0" w:color="000000"/>
            </w:tcBorders>
            <w:shd w:val="clear" w:color="auto" w:fill="FFFF00"/>
            <w:vAlign w:val="center"/>
          </w:tcPr>
          <w:p w:rsidR="00707A91" w:rsidRDefault="00707A91" w:rsidP="00707A91">
            <w:pPr>
              <w:suppressAutoHyphens w:val="0"/>
              <w:spacing w:after="0" w:line="240" w:lineRule="auto"/>
            </w:pPr>
            <w:r>
              <w:rPr>
                <w:rFonts w:ascii="Arial" w:eastAsia="Times New Roman" w:hAnsi="Arial" w:cs="Arial"/>
                <w:sz w:val="20"/>
                <w:szCs w:val="20"/>
                <w:lang w:eastAsia="en-IE"/>
              </w:rPr>
              <w:t>project manager</w:t>
            </w:r>
          </w:p>
        </w:tc>
        <w:tc>
          <w:tcPr>
            <w:tcW w:w="1380" w:type="dxa"/>
            <w:tcBorders>
              <w:top w:val="single" w:sz="4" w:space="0" w:color="000000"/>
              <w:left w:val="single" w:sz="4" w:space="0" w:color="000000"/>
              <w:bottom w:val="single" w:sz="4" w:space="0" w:color="000000"/>
            </w:tcBorders>
            <w:shd w:val="clear" w:color="auto" w:fill="FFFF00"/>
            <w:vAlign w:val="center"/>
          </w:tcPr>
          <w:p w:rsidR="00707A91" w:rsidRDefault="00707A91" w:rsidP="00707A91">
            <w:pPr>
              <w:suppressAutoHyphens w:val="0"/>
              <w:spacing w:after="0" w:line="240" w:lineRule="auto"/>
            </w:pPr>
            <w:r>
              <w:rPr>
                <w:rFonts w:ascii="Arial" w:eastAsia="Times New Roman" w:hAnsi="Arial" w:cs="Arial"/>
                <w:sz w:val="20"/>
                <w:szCs w:val="20"/>
                <w:lang w:eastAsia="en-IE"/>
              </w:rPr>
              <w:t>project budget</w:t>
            </w:r>
          </w:p>
        </w:tc>
        <w:tc>
          <w:tcPr>
            <w:tcW w:w="1280" w:type="dxa"/>
            <w:tcBorders>
              <w:left w:val="single" w:sz="4" w:space="0" w:color="000000"/>
            </w:tcBorders>
            <w:shd w:val="clear" w:color="auto" w:fill="auto"/>
            <w:vAlign w:val="bottom"/>
          </w:tcPr>
          <w:p w:rsidR="00707A91" w:rsidRDefault="00707A91" w:rsidP="00707A91">
            <w:pPr>
              <w:suppressAutoHyphens w:val="0"/>
              <w:snapToGrid w:val="0"/>
              <w:spacing w:after="0" w:line="240" w:lineRule="auto"/>
            </w:pPr>
            <w:r>
              <w:t>Project Table</w:t>
            </w:r>
          </w:p>
        </w:tc>
        <w:tc>
          <w:tcPr>
            <w:tcW w:w="1169" w:type="dxa"/>
            <w:shd w:val="clear" w:color="auto" w:fill="auto"/>
            <w:vAlign w:val="bottom"/>
          </w:tcPr>
          <w:p w:rsidR="00707A91" w:rsidRDefault="00707A91" w:rsidP="00707A91">
            <w:pPr>
              <w:suppressAutoHyphens w:val="0"/>
              <w:snapToGrid w:val="0"/>
              <w:spacing w:after="0" w:line="240" w:lineRule="auto"/>
            </w:pPr>
          </w:p>
        </w:tc>
        <w:tc>
          <w:tcPr>
            <w:tcW w:w="1831" w:type="dxa"/>
            <w:gridSpan w:val="2"/>
            <w:shd w:val="clear" w:color="auto" w:fill="auto"/>
            <w:vAlign w:val="bottom"/>
          </w:tcPr>
          <w:p w:rsidR="00707A91" w:rsidRDefault="00707A91" w:rsidP="00707A91">
            <w:pPr>
              <w:suppressAutoHyphens w:val="0"/>
              <w:snapToGrid w:val="0"/>
              <w:spacing w:after="0" w:line="240" w:lineRule="auto"/>
            </w:pPr>
          </w:p>
        </w:tc>
      </w:tr>
      <w:tr w:rsidR="00707A91" w:rsidTr="00707A91">
        <w:trPr>
          <w:trHeight w:val="255"/>
        </w:trPr>
        <w:tc>
          <w:tcPr>
            <w:tcW w:w="1192"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 </w:t>
            </w:r>
          </w:p>
        </w:tc>
        <w:tc>
          <w:tcPr>
            <w:tcW w:w="1664"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 </w:t>
            </w:r>
          </w:p>
        </w:tc>
        <w:tc>
          <w:tcPr>
            <w:tcW w:w="1820"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 </w:t>
            </w:r>
          </w:p>
        </w:tc>
        <w:tc>
          <w:tcPr>
            <w:tcW w:w="1380"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 </w:t>
            </w:r>
          </w:p>
        </w:tc>
        <w:tc>
          <w:tcPr>
            <w:tcW w:w="1280" w:type="dxa"/>
            <w:tcBorders>
              <w:top w:val="none" w:sz="0" w:space="0" w:color="000000"/>
              <w:left w:val="single" w:sz="4"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169"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831" w:type="dxa"/>
            <w:gridSpan w:val="2"/>
            <w:tcBorders>
              <w:top w:val="none" w:sz="0" w:space="0" w:color="000000"/>
              <w:left w:val="none" w:sz="0" w:space="0" w:color="000000"/>
              <w:bottom w:val="none" w:sz="0" w:space="0" w:color="000000"/>
              <w:right w:val="none" w:sz="0" w:space="0" w:color="000000"/>
            </w:tcBorders>
            <w:shd w:val="clear" w:color="auto" w:fill="auto"/>
            <w:vAlign w:val="bottom"/>
          </w:tcPr>
          <w:p w:rsidR="00707A91" w:rsidRDefault="00707A91" w:rsidP="00707A91">
            <w:pPr>
              <w:suppressAutoHyphens w:val="0"/>
              <w:snapToGrid w:val="0"/>
              <w:spacing w:after="0" w:line="240" w:lineRule="auto"/>
            </w:pPr>
          </w:p>
        </w:tc>
      </w:tr>
      <w:tr w:rsidR="00707A91" w:rsidTr="00707A91">
        <w:trPr>
          <w:trHeight w:val="255"/>
        </w:trPr>
        <w:tc>
          <w:tcPr>
            <w:tcW w:w="1192"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PC010</w:t>
            </w:r>
          </w:p>
        </w:tc>
        <w:tc>
          <w:tcPr>
            <w:tcW w:w="1664"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Pensions System</w:t>
            </w:r>
          </w:p>
        </w:tc>
        <w:tc>
          <w:tcPr>
            <w:tcW w:w="1820"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M Phillips</w:t>
            </w:r>
          </w:p>
        </w:tc>
        <w:tc>
          <w:tcPr>
            <w:tcW w:w="1380"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jc w:val="right"/>
            </w:pPr>
            <w:r>
              <w:rPr>
                <w:rFonts w:ascii="Arial" w:eastAsia="Times New Roman" w:hAnsi="Arial" w:cs="Arial"/>
                <w:sz w:val="20"/>
                <w:szCs w:val="20"/>
                <w:lang w:eastAsia="en-IE"/>
              </w:rPr>
              <w:t>24500</w:t>
            </w:r>
          </w:p>
        </w:tc>
        <w:tc>
          <w:tcPr>
            <w:tcW w:w="1280" w:type="dxa"/>
            <w:tcBorders>
              <w:top w:val="none" w:sz="0" w:space="0" w:color="000000"/>
              <w:left w:val="single" w:sz="4"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jc w:val="right"/>
            </w:pPr>
          </w:p>
        </w:tc>
        <w:tc>
          <w:tcPr>
            <w:tcW w:w="1169"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831" w:type="dxa"/>
            <w:gridSpan w:val="2"/>
            <w:tcBorders>
              <w:top w:val="none" w:sz="0" w:space="0" w:color="000000"/>
              <w:left w:val="none" w:sz="0" w:space="0" w:color="000000"/>
              <w:bottom w:val="none" w:sz="0" w:space="0" w:color="000000"/>
              <w:right w:val="none" w:sz="0" w:space="0" w:color="000000"/>
            </w:tcBorders>
            <w:shd w:val="clear" w:color="auto" w:fill="auto"/>
            <w:vAlign w:val="bottom"/>
          </w:tcPr>
          <w:p w:rsidR="00707A91" w:rsidRDefault="00707A91" w:rsidP="00707A91">
            <w:pPr>
              <w:suppressAutoHyphens w:val="0"/>
              <w:snapToGrid w:val="0"/>
              <w:spacing w:after="0" w:line="240" w:lineRule="auto"/>
            </w:pPr>
          </w:p>
        </w:tc>
      </w:tr>
      <w:tr w:rsidR="00707A91" w:rsidTr="00707A91">
        <w:trPr>
          <w:trHeight w:val="255"/>
        </w:trPr>
        <w:tc>
          <w:tcPr>
            <w:tcW w:w="1192"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PC045</w:t>
            </w:r>
          </w:p>
        </w:tc>
        <w:tc>
          <w:tcPr>
            <w:tcW w:w="1664"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Salaries System</w:t>
            </w:r>
          </w:p>
        </w:tc>
        <w:tc>
          <w:tcPr>
            <w:tcW w:w="1820"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H Martin</w:t>
            </w:r>
          </w:p>
        </w:tc>
        <w:tc>
          <w:tcPr>
            <w:tcW w:w="1380"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jc w:val="right"/>
            </w:pPr>
            <w:r>
              <w:rPr>
                <w:rFonts w:ascii="Arial" w:eastAsia="Times New Roman" w:hAnsi="Arial" w:cs="Arial"/>
                <w:sz w:val="20"/>
                <w:szCs w:val="20"/>
                <w:lang w:eastAsia="en-IE"/>
              </w:rPr>
              <w:t>17400</w:t>
            </w:r>
          </w:p>
        </w:tc>
        <w:tc>
          <w:tcPr>
            <w:tcW w:w="1280" w:type="dxa"/>
            <w:tcBorders>
              <w:top w:val="none" w:sz="0" w:space="0" w:color="000000"/>
              <w:left w:val="single" w:sz="4"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jc w:val="right"/>
            </w:pPr>
          </w:p>
        </w:tc>
        <w:tc>
          <w:tcPr>
            <w:tcW w:w="1169"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831" w:type="dxa"/>
            <w:gridSpan w:val="2"/>
            <w:tcBorders>
              <w:top w:val="none" w:sz="0" w:space="0" w:color="000000"/>
              <w:left w:val="none" w:sz="0" w:space="0" w:color="000000"/>
              <w:bottom w:val="none" w:sz="0" w:space="0" w:color="000000"/>
              <w:right w:val="none" w:sz="0" w:space="0" w:color="000000"/>
            </w:tcBorders>
            <w:shd w:val="clear" w:color="auto" w:fill="auto"/>
            <w:vAlign w:val="bottom"/>
          </w:tcPr>
          <w:p w:rsidR="00707A91" w:rsidRDefault="00707A91" w:rsidP="00707A91">
            <w:pPr>
              <w:suppressAutoHyphens w:val="0"/>
              <w:snapToGrid w:val="0"/>
              <w:spacing w:after="0" w:line="240" w:lineRule="auto"/>
            </w:pPr>
          </w:p>
        </w:tc>
      </w:tr>
      <w:tr w:rsidR="00707A91" w:rsidTr="00707A91">
        <w:trPr>
          <w:trHeight w:val="255"/>
        </w:trPr>
        <w:tc>
          <w:tcPr>
            <w:tcW w:w="1192"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664"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820"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380"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280"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169"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831" w:type="dxa"/>
            <w:gridSpan w:val="2"/>
            <w:tcBorders>
              <w:top w:val="none" w:sz="0" w:space="0" w:color="000000"/>
              <w:left w:val="none" w:sz="0" w:space="0" w:color="000000"/>
              <w:bottom w:val="none" w:sz="0" w:space="0" w:color="000000"/>
              <w:right w:val="none" w:sz="0" w:space="0" w:color="000000"/>
            </w:tcBorders>
            <w:shd w:val="clear" w:color="auto" w:fill="auto"/>
            <w:vAlign w:val="bottom"/>
          </w:tcPr>
          <w:p w:rsidR="00707A91" w:rsidRDefault="00707A91" w:rsidP="00707A91">
            <w:pPr>
              <w:suppressAutoHyphens w:val="0"/>
              <w:snapToGrid w:val="0"/>
              <w:spacing w:after="0" w:line="240" w:lineRule="auto"/>
            </w:pPr>
          </w:p>
        </w:tc>
      </w:tr>
      <w:tr w:rsidR="00707A91" w:rsidTr="00707A91">
        <w:trPr>
          <w:gridAfter w:val="1"/>
          <w:wAfter w:w="838" w:type="dxa"/>
          <w:trHeight w:val="342"/>
        </w:trPr>
        <w:tc>
          <w:tcPr>
            <w:tcW w:w="1192" w:type="dxa"/>
            <w:tcBorders>
              <w:top w:val="single" w:sz="4" w:space="0" w:color="000000"/>
              <w:left w:val="single" w:sz="4" w:space="0" w:color="000000"/>
              <w:bottom w:val="single" w:sz="4" w:space="0" w:color="000000"/>
            </w:tcBorders>
            <w:shd w:val="clear" w:color="auto" w:fill="FFFF00"/>
            <w:vAlign w:val="center"/>
          </w:tcPr>
          <w:p w:rsidR="00707A91" w:rsidRDefault="00707A91" w:rsidP="00707A91">
            <w:pPr>
              <w:suppressAutoHyphens w:val="0"/>
              <w:spacing w:after="0" w:line="240" w:lineRule="auto"/>
            </w:pPr>
            <w:r>
              <w:rPr>
                <w:rFonts w:ascii="Arial" w:eastAsia="Times New Roman" w:hAnsi="Arial" w:cs="Arial"/>
                <w:sz w:val="20"/>
                <w:szCs w:val="20"/>
                <w:u w:val="single"/>
                <w:lang w:eastAsia="en-IE"/>
              </w:rPr>
              <w:t>project code</w:t>
            </w:r>
          </w:p>
        </w:tc>
        <w:tc>
          <w:tcPr>
            <w:tcW w:w="1664" w:type="dxa"/>
            <w:tcBorders>
              <w:top w:val="single" w:sz="4" w:space="0" w:color="000000"/>
              <w:left w:val="single" w:sz="4" w:space="0" w:color="000000"/>
              <w:bottom w:val="single" w:sz="4" w:space="0" w:color="000000"/>
            </w:tcBorders>
            <w:shd w:val="clear" w:color="auto" w:fill="FFFF00"/>
            <w:vAlign w:val="center"/>
          </w:tcPr>
          <w:p w:rsidR="00707A91" w:rsidRDefault="00707A91" w:rsidP="00707A91">
            <w:pPr>
              <w:suppressAutoHyphens w:val="0"/>
              <w:spacing w:after="0" w:line="240" w:lineRule="auto"/>
            </w:pPr>
            <w:r>
              <w:rPr>
                <w:rFonts w:ascii="Arial" w:eastAsia="Times New Roman" w:hAnsi="Arial" w:cs="Arial"/>
                <w:sz w:val="20"/>
                <w:szCs w:val="20"/>
                <w:u w:val="single"/>
                <w:lang w:eastAsia="en-IE"/>
              </w:rPr>
              <w:t>Employee #</w:t>
            </w:r>
          </w:p>
        </w:tc>
        <w:tc>
          <w:tcPr>
            <w:tcW w:w="1820" w:type="dxa"/>
            <w:tcBorders>
              <w:top w:val="single" w:sz="4" w:space="0" w:color="000000"/>
              <w:left w:val="single" w:sz="4" w:space="0" w:color="000000"/>
              <w:bottom w:val="single" w:sz="4" w:space="0" w:color="000000"/>
            </w:tcBorders>
            <w:shd w:val="clear" w:color="auto" w:fill="FFFF00"/>
            <w:vAlign w:val="center"/>
          </w:tcPr>
          <w:p w:rsidR="00707A91" w:rsidRDefault="00707A91" w:rsidP="00707A91">
            <w:pPr>
              <w:suppressAutoHyphens w:val="0"/>
              <w:spacing w:after="0" w:line="240" w:lineRule="auto"/>
            </w:pPr>
            <w:r>
              <w:rPr>
                <w:rFonts w:ascii="Arial" w:eastAsia="Times New Roman" w:hAnsi="Arial" w:cs="Arial"/>
                <w:sz w:val="20"/>
                <w:szCs w:val="20"/>
                <w:lang w:eastAsia="en-IE"/>
              </w:rPr>
              <w:t>hourly rate</w:t>
            </w:r>
          </w:p>
        </w:tc>
        <w:tc>
          <w:tcPr>
            <w:tcW w:w="1380" w:type="dxa"/>
            <w:tcBorders>
              <w:left w:val="single" w:sz="4" w:space="0" w:color="000000"/>
            </w:tcBorders>
            <w:shd w:val="clear" w:color="auto" w:fill="auto"/>
            <w:vAlign w:val="bottom"/>
          </w:tcPr>
          <w:p w:rsidR="00707A91" w:rsidRDefault="00707A91" w:rsidP="00707A91">
            <w:pPr>
              <w:suppressAutoHyphens w:val="0"/>
              <w:snapToGrid w:val="0"/>
              <w:spacing w:after="0" w:line="240" w:lineRule="auto"/>
            </w:pPr>
            <w:r>
              <w:t>Mapping Table</w:t>
            </w:r>
          </w:p>
        </w:tc>
        <w:tc>
          <w:tcPr>
            <w:tcW w:w="1280" w:type="dxa"/>
            <w:tcBorders>
              <w:top w:val="single" w:sz="4" w:space="0" w:color="000000"/>
              <w:left w:val="single" w:sz="4" w:space="0" w:color="000000"/>
              <w:bottom w:val="single" w:sz="4" w:space="0" w:color="000000"/>
            </w:tcBorders>
            <w:shd w:val="clear" w:color="auto" w:fill="FFFF00"/>
            <w:vAlign w:val="center"/>
          </w:tcPr>
          <w:p w:rsidR="00707A91" w:rsidRDefault="00707A91" w:rsidP="00707A91">
            <w:pPr>
              <w:suppressAutoHyphens w:val="0"/>
              <w:spacing w:after="0" w:line="240" w:lineRule="auto"/>
            </w:pPr>
            <w:r>
              <w:rPr>
                <w:rFonts w:ascii="Arial" w:eastAsia="Times New Roman" w:hAnsi="Arial" w:cs="Arial"/>
                <w:sz w:val="20"/>
                <w:szCs w:val="20"/>
                <w:u w:val="single"/>
                <w:lang w:eastAsia="en-IE"/>
              </w:rPr>
              <w:t>Employee #</w:t>
            </w:r>
          </w:p>
        </w:tc>
        <w:tc>
          <w:tcPr>
            <w:tcW w:w="1169" w:type="dxa"/>
            <w:tcBorders>
              <w:top w:val="single" w:sz="4" w:space="0" w:color="000000"/>
              <w:left w:val="single" w:sz="4" w:space="0" w:color="000000"/>
              <w:bottom w:val="single" w:sz="4" w:space="0" w:color="000000"/>
            </w:tcBorders>
            <w:shd w:val="clear" w:color="auto" w:fill="FFFF00"/>
            <w:vAlign w:val="center"/>
          </w:tcPr>
          <w:p w:rsidR="00707A91" w:rsidRDefault="00707A91" w:rsidP="00707A91">
            <w:pPr>
              <w:suppressAutoHyphens w:val="0"/>
              <w:spacing w:after="0" w:line="240" w:lineRule="auto"/>
            </w:pPr>
            <w:r>
              <w:rPr>
                <w:rFonts w:ascii="Arial" w:eastAsia="Times New Roman" w:hAnsi="Arial" w:cs="Arial"/>
                <w:sz w:val="20"/>
                <w:szCs w:val="20"/>
                <w:lang w:eastAsia="en-IE"/>
              </w:rPr>
              <w:t>Employee name</w:t>
            </w:r>
          </w:p>
        </w:tc>
        <w:tc>
          <w:tcPr>
            <w:tcW w:w="993"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707A91" w:rsidRDefault="00707A91" w:rsidP="00707A91">
            <w:pPr>
              <w:suppressAutoHyphens w:val="0"/>
              <w:spacing w:after="0" w:line="240" w:lineRule="auto"/>
            </w:pPr>
            <w:r>
              <w:rPr>
                <w:rFonts w:ascii="Arial" w:eastAsia="Times New Roman" w:hAnsi="Arial" w:cs="Arial"/>
                <w:sz w:val="20"/>
                <w:szCs w:val="20"/>
                <w:lang w:eastAsia="en-IE"/>
              </w:rPr>
              <w:t>Department #</w:t>
            </w:r>
          </w:p>
        </w:tc>
      </w:tr>
      <w:tr w:rsidR="00707A91" w:rsidTr="00707A91">
        <w:trPr>
          <w:gridAfter w:val="1"/>
          <w:wAfter w:w="838" w:type="dxa"/>
          <w:trHeight w:val="255"/>
        </w:trPr>
        <w:tc>
          <w:tcPr>
            <w:tcW w:w="1192"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 </w:t>
            </w:r>
          </w:p>
        </w:tc>
        <w:tc>
          <w:tcPr>
            <w:tcW w:w="1664"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 </w:t>
            </w:r>
          </w:p>
        </w:tc>
        <w:tc>
          <w:tcPr>
            <w:tcW w:w="1820"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 </w:t>
            </w:r>
          </w:p>
        </w:tc>
        <w:tc>
          <w:tcPr>
            <w:tcW w:w="1380" w:type="dxa"/>
            <w:tcBorders>
              <w:top w:val="none" w:sz="0" w:space="0" w:color="000000"/>
              <w:left w:val="single" w:sz="4"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280"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 </w:t>
            </w:r>
          </w:p>
        </w:tc>
        <w:tc>
          <w:tcPr>
            <w:tcW w:w="1169"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 </w:t>
            </w:r>
          </w:p>
        </w:tc>
        <w:tc>
          <w:tcPr>
            <w:tcW w:w="993" w:type="dxa"/>
            <w:tcBorders>
              <w:top w:val="none" w:sz="0" w:space="0" w:color="000000"/>
              <w:left w:val="single" w:sz="4" w:space="0" w:color="000000"/>
              <w:bottom w:val="single" w:sz="4" w:space="0" w:color="000000"/>
              <w:right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 </w:t>
            </w:r>
          </w:p>
        </w:tc>
      </w:tr>
      <w:tr w:rsidR="00707A91" w:rsidTr="00707A91">
        <w:trPr>
          <w:gridAfter w:val="1"/>
          <w:wAfter w:w="838" w:type="dxa"/>
          <w:trHeight w:val="255"/>
        </w:trPr>
        <w:tc>
          <w:tcPr>
            <w:tcW w:w="1192"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PC010</w:t>
            </w:r>
          </w:p>
        </w:tc>
        <w:tc>
          <w:tcPr>
            <w:tcW w:w="1664"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S10001</w:t>
            </w:r>
          </w:p>
        </w:tc>
        <w:tc>
          <w:tcPr>
            <w:tcW w:w="1820"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jc w:val="right"/>
            </w:pPr>
            <w:r>
              <w:rPr>
                <w:rFonts w:ascii="Arial" w:eastAsia="Times New Roman" w:hAnsi="Arial" w:cs="Arial"/>
                <w:sz w:val="20"/>
                <w:szCs w:val="20"/>
                <w:lang w:eastAsia="en-IE"/>
              </w:rPr>
              <w:t>22.00</w:t>
            </w:r>
          </w:p>
        </w:tc>
        <w:tc>
          <w:tcPr>
            <w:tcW w:w="1380" w:type="dxa"/>
            <w:tcBorders>
              <w:top w:val="none" w:sz="0" w:space="0" w:color="000000"/>
              <w:left w:val="single" w:sz="4"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jc w:val="right"/>
            </w:pPr>
          </w:p>
        </w:tc>
        <w:tc>
          <w:tcPr>
            <w:tcW w:w="1280"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S10001</w:t>
            </w:r>
          </w:p>
        </w:tc>
        <w:tc>
          <w:tcPr>
            <w:tcW w:w="1169"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A Smith</w:t>
            </w:r>
          </w:p>
        </w:tc>
        <w:tc>
          <w:tcPr>
            <w:tcW w:w="993" w:type="dxa"/>
            <w:tcBorders>
              <w:top w:val="none" w:sz="0" w:space="0" w:color="000000"/>
              <w:left w:val="single" w:sz="4" w:space="0" w:color="000000"/>
              <w:bottom w:val="single" w:sz="4" w:space="0" w:color="000000"/>
              <w:right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L004</w:t>
            </w:r>
          </w:p>
        </w:tc>
      </w:tr>
      <w:tr w:rsidR="00707A91" w:rsidTr="00707A91">
        <w:trPr>
          <w:gridAfter w:val="1"/>
          <w:wAfter w:w="838" w:type="dxa"/>
          <w:trHeight w:val="255"/>
        </w:trPr>
        <w:tc>
          <w:tcPr>
            <w:tcW w:w="1192"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PC010</w:t>
            </w:r>
          </w:p>
        </w:tc>
        <w:tc>
          <w:tcPr>
            <w:tcW w:w="1664"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S10030</w:t>
            </w:r>
          </w:p>
        </w:tc>
        <w:tc>
          <w:tcPr>
            <w:tcW w:w="1820"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jc w:val="right"/>
            </w:pPr>
            <w:r>
              <w:rPr>
                <w:rFonts w:ascii="Arial" w:eastAsia="Times New Roman" w:hAnsi="Arial" w:cs="Arial"/>
                <w:sz w:val="20"/>
                <w:szCs w:val="20"/>
                <w:lang w:eastAsia="en-IE"/>
              </w:rPr>
              <w:t>18.50</w:t>
            </w:r>
          </w:p>
        </w:tc>
        <w:tc>
          <w:tcPr>
            <w:tcW w:w="1380" w:type="dxa"/>
            <w:tcBorders>
              <w:top w:val="none" w:sz="0" w:space="0" w:color="000000"/>
              <w:left w:val="single" w:sz="4"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jc w:val="right"/>
            </w:pPr>
          </w:p>
        </w:tc>
        <w:tc>
          <w:tcPr>
            <w:tcW w:w="1280"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S10030</w:t>
            </w:r>
          </w:p>
        </w:tc>
        <w:tc>
          <w:tcPr>
            <w:tcW w:w="1169"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L Jones</w:t>
            </w:r>
          </w:p>
        </w:tc>
        <w:tc>
          <w:tcPr>
            <w:tcW w:w="993" w:type="dxa"/>
            <w:tcBorders>
              <w:top w:val="none" w:sz="0" w:space="0" w:color="000000"/>
              <w:left w:val="single" w:sz="4" w:space="0" w:color="000000"/>
              <w:bottom w:val="single" w:sz="4" w:space="0" w:color="000000"/>
              <w:right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L023</w:t>
            </w:r>
          </w:p>
        </w:tc>
      </w:tr>
      <w:tr w:rsidR="00707A91" w:rsidTr="00707A91">
        <w:trPr>
          <w:gridAfter w:val="1"/>
          <w:wAfter w:w="838" w:type="dxa"/>
          <w:trHeight w:val="255"/>
        </w:trPr>
        <w:tc>
          <w:tcPr>
            <w:tcW w:w="1192"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PC010</w:t>
            </w:r>
          </w:p>
        </w:tc>
        <w:tc>
          <w:tcPr>
            <w:tcW w:w="1664"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S21010</w:t>
            </w:r>
          </w:p>
        </w:tc>
        <w:tc>
          <w:tcPr>
            <w:tcW w:w="1820"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jc w:val="right"/>
            </w:pPr>
            <w:r>
              <w:rPr>
                <w:rFonts w:ascii="Arial" w:eastAsia="Times New Roman" w:hAnsi="Arial" w:cs="Arial"/>
                <w:sz w:val="20"/>
                <w:szCs w:val="20"/>
                <w:lang w:eastAsia="en-IE"/>
              </w:rPr>
              <w:t>21.00</w:t>
            </w:r>
          </w:p>
        </w:tc>
        <w:tc>
          <w:tcPr>
            <w:tcW w:w="1380" w:type="dxa"/>
            <w:tcBorders>
              <w:top w:val="none" w:sz="0" w:space="0" w:color="000000"/>
              <w:left w:val="single" w:sz="4"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jc w:val="right"/>
            </w:pPr>
          </w:p>
        </w:tc>
        <w:tc>
          <w:tcPr>
            <w:tcW w:w="1280"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S21010</w:t>
            </w:r>
          </w:p>
        </w:tc>
        <w:tc>
          <w:tcPr>
            <w:tcW w:w="1169"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P Lewis</w:t>
            </w:r>
          </w:p>
        </w:tc>
        <w:tc>
          <w:tcPr>
            <w:tcW w:w="993" w:type="dxa"/>
            <w:tcBorders>
              <w:top w:val="none" w:sz="0" w:space="0" w:color="000000"/>
              <w:left w:val="single" w:sz="4" w:space="0" w:color="000000"/>
              <w:bottom w:val="single" w:sz="4" w:space="0" w:color="000000"/>
              <w:right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L004</w:t>
            </w:r>
          </w:p>
        </w:tc>
      </w:tr>
      <w:tr w:rsidR="00707A91" w:rsidTr="00707A91">
        <w:trPr>
          <w:gridAfter w:val="1"/>
          <w:wAfter w:w="838" w:type="dxa"/>
          <w:trHeight w:val="255"/>
        </w:trPr>
        <w:tc>
          <w:tcPr>
            <w:tcW w:w="1192"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PC045</w:t>
            </w:r>
          </w:p>
        </w:tc>
        <w:tc>
          <w:tcPr>
            <w:tcW w:w="1664"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S10010</w:t>
            </w:r>
          </w:p>
        </w:tc>
        <w:tc>
          <w:tcPr>
            <w:tcW w:w="1820"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jc w:val="right"/>
            </w:pPr>
            <w:r>
              <w:rPr>
                <w:rFonts w:ascii="Arial" w:eastAsia="Times New Roman" w:hAnsi="Arial" w:cs="Arial"/>
                <w:sz w:val="20"/>
                <w:szCs w:val="20"/>
                <w:lang w:eastAsia="en-IE"/>
              </w:rPr>
              <w:t>21.75</w:t>
            </w:r>
          </w:p>
        </w:tc>
        <w:tc>
          <w:tcPr>
            <w:tcW w:w="1380" w:type="dxa"/>
            <w:tcBorders>
              <w:top w:val="none" w:sz="0" w:space="0" w:color="000000"/>
              <w:left w:val="single" w:sz="4"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jc w:val="right"/>
            </w:pPr>
          </w:p>
        </w:tc>
        <w:tc>
          <w:tcPr>
            <w:tcW w:w="1280"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S10010</w:t>
            </w:r>
          </w:p>
        </w:tc>
        <w:tc>
          <w:tcPr>
            <w:tcW w:w="1169"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B Jones</w:t>
            </w:r>
          </w:p>
        </w:tc>
        <w:tc>
          <w:tcPr>
            <w:tcW w:w="993" w:type="dxa"/>
            <w:tcBorders>
              <w:top w:val="none" w:sz="0" w:space="0" w:color="000000"/>
              <w:left w:val="single" w:sz="4" w:space="0" w:color="000000"/>
              <w:bottom w:val="single" w:sz="4" w:space="0" w:color="000000"/>
              <w:right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L004</w:t>
            </w:r>
          </w:p>
        </w:tc>
      </w:tr>
      <w:tr w:rsidR="00707A91" w:rsidTr="00707A91">
        <w:trPr>
          <w:trHeight w:val="255"/>
        </w:trPr>
        <w:tc>
          <w:tcPr>
            <w:tcW w:w="1192"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PC045</w:t>
            </w:r>
          </w:p>
        </w:tc>
        <w:tc>
          <w:tcPr>
            <w:tcW w:w="1664"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S10001</w:t>
            </w:r>
          </w:p>
        </w:tc>
        <w:tc>
          <w:tcPr>
            <w:tcW w:w="1820"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jc w:val="right"/>
            </w:pPr>
            <w:r>
              <w:rPr>
                <w:rFonts w:ascii="Arial" w:eastAsia="Times New Roman" w:hAnsi="Arial" w:cs="Arial"/>
                <w:sz w:val="20"/>
                <w:szCs w:val="20"/>
                <w:lang w:eastAsia="en-IE"/>
              </w:rPr>
              <w:t>18.00</w:t>
            </w:r>
          </w:p>
        </w:tc>
        <w:tc>
          <w:tcPr>
            <w:tcW w:w="1380" w:type="dxa"/>
            <w:tcBorders>
              <w:top w:val="none" w:sz="0" w:space="0" w:color="000000"/>
              <w:left w:val="single" w:sz="4"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jc w:val="right"/>
            </w:pPr>
          </w:p>
        </w:tc>
        <w:tc>
          <w:tcPr>
            <w:tcW w:w="1280"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169"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831" w:type="dxa"/>
            <w:gridSpan w:val="2"/>
            <w:tcBorders>
              <w:top w:val="none" w:sz="0" w:space="0" w:color="000000"/>
              <w:left w:val="none" w:sz="0" w:space="0" w:color="000000"/>
              <w:bottom w:val="none" w:sz="0" w:space="0" w:color="000000"/>
              <w:right w:val="none" w:sz="0" w:space="0" w:color="000000"/>
            </w:tcBorders>
            <w:shd w:val="clear" w:color="auto" w:fill="auto"/>
            <w:vAlign w:val="bottom"/>
          </w:tcPr>
          <w:p w:rsidR="00707A91" w:rsidRDefault="00707A91" w:rsidP="00707A91">
            <w:pPr>
              <w:suppressAutoHyphens w:val="0"/>
              <w:snapToGrid w:val="0"/>
              <w:spacing w:after="0" w:line="240" w:lineRule="auto"/>
            </w:pPr>
          </w:p>
        </w:tc>
      </w:tr>
      <w:tr w:rsidR="00707A91" w:rsidTr="00707A91">
        <w:trPr>
          <w:trHeight w:val="255"/>
        </w:trPr>
        <w:tc>
          <w:tcPr>
            <w:tcW w:w="1192"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664"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820"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380"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280"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169"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831" w:type="dxa"/>
            <w:gridSpan w:val="2"/>
            <w:tcBorders>
              <w:top w:val="none" w:sz="0" w:space="0" w:color="000000"/>
              <w:left w:val="none" w:sz="0" w:space="0" w:color="000000"/>
              <w:bottom w:val="none" w:sz="0" w:space="0" w:color="000000"/>
              <w:right w:val="none" w:sz="0" w:space="0" w:color="000000"/>
            </w:tcBorders>
            <w:shd w:val="clear" w:color="auto" w:fill="auto"/>
            <w:vAlign w:val="bottom"/>
          </w:tcPr>
          <w:p w:rsidR="00707A91" w:rsidRDefault="00707A91" w:rsidP="00707A91">
            <w:pPr>
              <w:suppressAutoHyphens w:val="0"/>
              <w:snapToGrid w:val="0"/>
              <w:spacing w:after="0" w:line="240" w:lineRule="auto"/>
            </w:pPr>
          </w:p>
        </w:tc>
      </w:tr>
      <w:tr w:rsidR="00707A91" w:rsidTr="00707A91">
        <w:trPr>
          <w:trHeight w:val="372"/>
        </w:trPr>
        <w:tc>
          <w:tcPr>
            <w:tcW w:w="1192" w:type="dxa"/>
            <w:tcBorders>
              <w:top w:val="single" w:sz="4" w:space="0" w:color="000000"/>
              <w:left w:val="single" w:sz="4" w:space="0" w:color="000000"/>
              <w:bottom w:val="single" w:sz="4" w:space="0" w:color="000000"/>
            </w:tcBorders>
            <w:shd w:val="clear" w:color="auto" w:fill="FFFF00"/>
            <w:vAlign w:val="center"/>
          </w:tcPr>
          <w:p w:rsidR="00707A91" w:rsidRDefault="00707A91" w:rsidP="00707A91">
            <w:pPr>
              <w:suppressAutoHyphens w:val="0"/>
              <w:spacing w:after="0" w:line="240" w:lineRule="auto"/>
            </w:pPr>
            <w:r>
              <w:rPr>
                <w:rFonts w:ascii="Arial" w:eastAsia="Times New Roman" w:hAnsi="Arial" w:cs="Arial"/>
                <w:sz w:val="20"/>
                <w:szCs w:val="20"/>
                <w:u w:val="single"/>
                <w:lang w:eastAsia="en-IE"/>
              </w:rPr>
              <w:t>Department #</w:t>
            </w:r>
          </w:p>
        </w:tc>
        <w:tc>
          <w:tcPr>
            <w:tcW w:w="1664" w:type="dxa"/>
            <w:tcBorders>
              <w:top w:val="single" w:sz="4" w:space="0" w:color="000000"/>
              <w:left w:val="single" w:sz="4" w:space="0" w:color="000000"/>
              <w:bottom w:val="single" w:sz="4" w:space="0" w:color="000000"/>
            </w:tcBorders>
            <w:shd w:val="clear" w:color="auto" w:fill="FFFF00"/>
            <w:vAlign w:val="center"/>
          </w:tcPr>
          <w:p w:rsidR="00707A91" w:rsidRDefault="00707A91" w:rsidP="00707A91">
            <w:pPr>
              <w:suppressAutoHyphens w:val="0"/>
              <w:spacing w:after="0" w:line="240" w:lineRule="auto"/>
            </w:pPr>
            <w:r>
              <w:rPr>
                <w:rFonts w:ascii="Arial" w:eastAsia="Times New Roman" w:hAnsi="Arial" w:cs="Arial"/>
                <w:sz w:val="20"/>
                <w:szCs w:val="20"/>
                <w:lang w:eastAsia="en-IE"/>
              </w:rPr>
              <w:t>Department Name</w:t>
            </w:r>
          </w:p>
        </w:tc>
        <w:tc>
          <w:tcPr>
            <w:tcW w:w="1820" w:type="dxa"/>
            <w:tcBorders>
              <w:top w:val="none" w:sz="0" w:space="0" w:color="000000"/>
              <w:left w:val="single" w:sz="4"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r>
              <w:t>Department Table</w:t>
            </w:r>
          </w:p>
        </w:tc>
        <w:tc>
          <w:tcPr>
            <w:tcW w:w="1380"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280"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169"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831" w:type="dxa"/>
            <w:gridSpan w:val="2"/>
            <w:tcBorders>
              <w:top w:val="none" w:sz="0" w:space="0" w:color="000000"/>
              <w:left w:val="none" w:sz="0" w:space="0" w:color="000000"/>
              <w:bottom w:val="none" w:sz="0" w:space="0" w:color="000000"/>
              <w:right w:val="none" w:sz="0" w:space="0" w:color="000000"/>
            </w:tcBorders>
            <w:shd w:val="clear" w:color="auto" w:fill="auto"/>
            <w:vAlign w:val="bottom"/>
          </w:tcPr>
          <w:p w:rsidR="00707A91" w:rsidRDefault="00707A91" w:rsidP="00707A91">
            <w:pPr>
              <w:suppressAutoHyphens w:val="0"/>
              <w:snapToGrid w:val="0"/>
              <w:spacing w:after="0" w:line="240" w:lineRule="auto"/>
            </w:pPr>
          </w:p>
        </w:tc>
      </w:tr>
      <w:tr w:rsidR="00707A91" w:rsidTr="00707A91">
        <w:trPr>
          <w:trHeight w:val="255"/>
        </w:trPr>
        <w:tc>
          <w:tcPr>
            <w:tcW w:w="1192"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 </w:t>
            </w:r>
          </w:p>
        </w:tc>
        <w:tc>
          <w:tcPr>
            <w:tcW w:w="1664"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 </w:t>
            </w:r>
          </w:p>
        </w:tc>
        <w:tc>
          <w:tcPr>
            <w:tcW w:w="1820" w:type="dxa"/>
            <w:tcBorders>
              <w:top w:val="none" w:sz="0" w:space="0" w:color="000000"/>
              <w:left w:val="single" w:sz="4"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380"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280"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169"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831" w:type="dxa"/>
            <w:gridSpan w:val="2"/>
            <w:tcBorders>
              <w:top w:val="none" w:sz="0" w:space="0" w:color="000000"/>
              <w:left w:val="none" w:sz="0" w:space="0" w:color="000000"/>
              <w:bottom w:val="none" w:sz="0" w:space="0" w:color="000000"/>
              <w:right w:val="none" w:sz="0" w:space="0" w:color="000000"/>
            </w:tcBorders>
            <w:shd w:val="clear" w:color="auto" w:fill="auto"/>
            <w:vAlign w:val="bottom"/>
          </w:tcPr>
          <w:p w:rsidR="00707A91" w:rsidRDefault="00707A91" w:rsidP="00707A91">
            <w:pPr>
              <w:suppressAutoHyphens w:val="0"/>
              <w:snapToGrid w:val="0"/>
              <w:spacing w:after="0" w:line="240" w:lineRule="auto"/>
            </w:pPr>
          </w:p>
        </w:tc>
      </w:tr>
      <w:tr w:rsidR="00707A91" w:rsidTr="00707A91">
        <w:trPr>
          <w:trHeight w:val="255"/>
        </w:trPr>
        <w:tc>
          <w:tcPr>
            <w:tcW w:w="1192"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L004</w:t>
            </w:r>
          </w:p>
        </w:tc>
        <w:tc>
          <w:tcPr>
            <w:tcW w:w="1664"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IT</w:t>
            </w:r>
          </w:p>
        </w:tc>
        <w:tc>
          <w:tcPr>
            <w:tcW w:w="1820" w:type="dxa"/>
            <w:tcBorders>
              <w:top w:val="none" w:sz="0" w:space="0" w:color="000000"/>
              <w:left w:val="single" w:sz="4"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380"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280"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169"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831" w:type="dxa"/>
            <w:gridSpan w:val="2"/>
            <w:tcBorders>
              <w:top w:val="none" w:sz="0" w:space="0" w:color="000000"/>
              <w:left w:val="none" w:sz="0" w:space="0" w:color="000000"/>
              <w:bottom w:val="none" w:sz="0" w:space="0" w:color="000000"/>
              <w:right w:val="none" w:sz="0" w:space="0" w:color="000000"/>
            </w:tcBorders>
            <w:shd w:val="clear" w:color="auto" w:fill="auto"/>
            <w:vAlign w:val="bottom"/>
          </w:tcPr>
          <w:p w:rsidR="00707A91" w:rsidRDefault="00707A91" w:rsidP="00707A91">
            <w:pPr>
              <w:suppressAutoHyphens w:val="0"/>
              <w:snapToGrid w:val="0"/>
              <w:spacing w:after="0" w:line="240" w:lineRule="auto"/>
            </w:pPr>
          </w:p>
        </w:tc>
      </w:tr>
      <w:tr w:rsidR="00707A91" w:rsidTr="00707A91">
        <w:trPr>
          <w:trHeight w:val="255"/>
        </w:trPr>
        <w:tc>
          <w:tcPr>
            <w:tcW w:w="1192"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L023</w:t>
            </w:r>
          </w:p>
        </w:tc>
        <w:tc>
          <w:tcPr>
            <w:tcW w:w="1664" w:type="dxa"/>
            <w:tcBorders>
              <w:top w:val="none" w:sz="0" w:space="0" w:color="000000"/>
              <w:left w:val="single" w:sz="4" w:space="0" w:color="000000"/>
              <w:bottom w:val="single" w:sz="4" w:space="0" w:color="000000"/>
            </w:tcBorders>
            <w:shd w:val="clear" w:color="auto" w:fill="auto"/>
            <w:vAlign w:val="bottom"/>
          </w:tcPr>
          <w:p w:rsidR="00707A91" w:rsidRDefault="00707A91" w:rsidP="00707A91">
            <w:pPr>
              <w:suppressAutoHyphens w:val="0"/>
              <w:spacing w:after="0" w:line="240" w:lineRule="auto"/>
            </w:pPr>
            <w:r>
              <w:rPr>
                <w:rFonts w:ascii="Arial" w:eastAsia="Times New Roman" w:hAnsi="Arial" w:cs="Arial"/>
                <w:sz w:val="20"/>
                <w:szCs w:val="20"/>
                <w:lang w:eastAsia="en-IE"/>
              </w:rPr>
              <w:t>Pensions</w:t>
            </w:r>
          </w:p>
        </w:tc>
        <w:tc>
          <w:tcPr>
            <w:tcW w:w="1820" w:type="dxa"/>
            <w:tcBorders>
              <w:top w:val="none" w:sz="0" w:space="0" w:color="000000"/>
              <w:left w:val="single" w:sz="4"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380"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280"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169" w:type="dxa"/>
            <w:tcBorders>
              <w:top w:val="none" w:sz="0" w:space="0" w:color="000000"/>
              <w:left w:val="none" w:sz="0" w:space="0" w:color="000000"/>
              <w:bottom w:val="none" w:sz="0" w:space="0" w:color="000000"/>
            </w:tcBorders>
            <w:shd w:val="clear" w:color="auto" w:fill="auto"/>
            <w:vAlign w:val="bottom"/>
          </w:tcPr>
          <w:p w:rsidR="00707A91" w:rsidRDefault="00707A91" w:rsidP="00707A91">
            <w:pPr>
              <w:suppressAutoHyphens w:val="0"/>
              <w:snapToGrid w:val="0"/>
              <w:spacing w:after="0" w:line="240" w:lineRule="auto"/>
            </w:pPr>
          </w:p>
        </w:tc>
        <w:tc>
          <w:tcPr>
            <w:tcW w:w="1831" w:type="dxa"/>
            <w:gridSpan w:val="2"/>
            <w:tcBorders>
              <w:top w:val="none" w:sz="0" w:space="0" w:color="000000"/>
              <w:left w:val="none" w:sz="0" w:space="0" w:color="000000"/>
              <w:bottom w:val="none" w:sz="0" w:space="0" w:color="000000"/>
              <w:right w:val="none" w:sz="0" w:space="0" w:color="000000"/>
            </w:tcBorders>
            <w:shd w:val="clear" w:color="auto" w:fill="auto"/>
            <w:vAlign w:val="bottom"/>
          </w:tcPr>
          <w:p w:rsidR="00707A91" w:rsidRDefault="00707A91" w:rsidP="00707A91">
            <w:pPr>
              <w:suppressAutoHyphens w:val="0"/>
              <w:snapToGrid w:val="0"/>
              <w:spacing w:after="0" w:line="240" w:lineRule="auto"/>
            </w:pPr>
          </w:p>
        </w:tc>
      </w:tr>
    </w:tbl>
    <w:p w:rsidR="00707A91" w:rsidRDefault="00707A91" w:rsidP="00707A91">
      <w:pPr>
        <w:spacing w:after="120" w:line="100" w:lineRule="atLeast"/>
        <w:rPr>
          <w:rFonts w:ascii="Times New Roman" w:eastAsia="Times New Roman" w:hAnsi="Times New Roman" w:cs="Times New Roman"/>
          <w:sz w:val="24"/>
          <w:szCs w:val="24"/>
          <w:lang w:eastAsia="en-IE"/>
        </w:rPr>
      </w:pPr>
    </w:p>
    <w:p w:rsidR="00707A91" w:rsidRPr="002378C9" w:rsidRDefault="00707A91" w:rsidP="00707A91">
      <w:pPr>
        <w:numPr>
          <w:ilvl w:val="0"/>
          <w:numId w:val="24"/>
        </w:numPr>
        <w:spacing w:after="120" w:line="240" w:lineRule="auto"/>
        <w:ind w:left="1418" w:hanging="709"/>
        <w:jc w:val="both"/>
        <w:rPr>
          <w:b/>
          <w:bCs/>
          <w:color w:val="000000"/>
        </w:rPr>
      </w:pPr>
      <w:r>
        <w:rPr>
          <w:rFonts w:ascii="Times New Roman" w:eastAsia="Times New Roman" w:hAnsi="Times New Roman" w:cs="Times New Roman"/>
          <w:sz w:val="24"/>
          <w:szCs w:val="24"/>
          <w:lang w:eastAsia="en-IE"/>
        </w:rPr>
        <w:t xml:space="preserve">Π </w:t>
      </w:r>
      <w:r>
        <w:rPr>
          <w:rFonts w:ascii="Times New Roman" w:eastAsia="Times New Roman" w:hAnsi="Times New Roman" w:cs="Times New Roman"/>
          <w:sz w:val="24"/>
          <w:szCs w:val="24"/>
          <w:vertAlign w:val="subscript"/>
          <w:lang w:eastAsia="en-IE"/>
        </w:rPr>
        <w:t>Employee#, Employee Name, Department Name</w:t>
      </w:r>
      <w:r>
        <w:rPr>
          <w:rFonts w:ascii="Times New Roman" w:eastAsia="Times New Roman" w:hAnsi="Times New Roman" w:cs="Times New Roman"/>
          <w:sz w:val="24"/>
          <w:szCs w:val="24"/>
          <w:lang w:eastAsia="en-IE"/>
        </w:rPr>
        <w:t xml:space="preserve"> (σ </w:t>
      </w:r>
      <w:proofErr w:type="spellStart"/>
      <w:r>
        <w:rPr>
          <w:rFonts w:ascii="Times New Roman" w:eastAsia="Times New Roman" w:hAnsi="Times New Roman" w:cs="Times New Roman"/>
          <w:sz w:val="24"/>
          <w:szCs w:val="24"/>
          <w:vertAlign w:val="subscript"/>
          <w:lang w:eastAsia="en-IE"/>
        </w:rPr>
        <w:t>Employee.Department</w:t>
      </w:r>
      <w:proofErr w:type="spellEnd"/>
      <w:r>
        <w:rPr>
          <w:rFonts w:ascii="Times New Roman" w:eastAsia="Times New Roman" w:hAnsi="Times New Roman" w:cs="Times New Roman"/>
          <w:sz w:val="24"/>
          <w:szCs w:val="24"/>
          <w:vertAlign w:val="subscript"/>
          <w:lang w:eastAsia="en-IE"/>
        </w:rPr>
        <w:t xml:space="preserve"># = </w:t>
      </w:r>
      <w:proofErr w:type="spellStart"/>
      <w:r>
        <w:rPr>
          <w:rFonts w:ascii="Times New Roman" w:eastAsia="Times New Roman" w:hAnsi="Times New Roman" w:cs="Times New Roman"/>
          <w:sz w:val="24"/>
          <w:szCs w:val="24"/>
          <w:vertAlign w:val="subscript"/>
          <w:lang w:eastAsia="en-IE"/>
        </w:rPr>
        <w:t>Department.Department</w:t>
      </w:r>
      <w:proofErr w:type="spellEnd"/>
      <w:r>
        <w:rPr>
          <w:rFonts w:ascii="Times New Roman" w:eastAsia="Times New Roman" w:hAnsi="Times New Roman" w:cs="Times New Roman"/>
          <w:sz w:val="24"/>
          <w:szCs w:val="24"/>
          <w:vertAlign w:val="subscript"/>
          <w:lang w:eastAsia="en-IE"/>
        </w:rPr>
        <w:t>#</w:t>
      </w:r>
      <w:r>
        <w:rPr>
          <w:rFonts w:ascii="Times New Roman" w:eastAsia="Times New Roman" w:hAnsi="Times New Roman" w:cs="Times New Roman"/>
          <w:sz w:val="24"/>
          <w:szCs w:val="24"/>
          <w:lang w:eastAsia="en-IE"/>
        </w:rPr>
        <w:t xml:space="preserve"> (Employee X Department))</w:t>
      </w:r>
    </w:p>
    <w:p w:rsidR="002378C9" w:rsidRDefault="002378C9" w:rsidP="002378C9">
      <w:pPr>
        <w:spacing w:after="120" w:line="240" w:lineRule="auto"/>
        <w:jc w:val="both"/>
        <w:rPr>
          <w:rFonts w:ascii="Times New Roman" w:eastAsia="Times New Roman" w:hAnsi="Times New Roman" w:cs="Times New Roman"/>
          <w:sz w:val="24"/>
          <w:szCs w:val="24"/>
          <w:lang w:eastAsia="en-IE"/>
        </w:rPr>
      </w:pPr>
    </w:p>
    <w:p w:rsidR="00D273A0" w:rsidRDefault="00D273A0" w:rsidP="002378C9">
      <w:pPr>
        <w:spacing w:after="120" w:line="240" w:lineRule="auto"/>
        <w:jc w:val="both"/>
        <w:rPr>
          <w:rFonts w:ascii="Times New Roman" w:eastAsia="Times New Roman" w:hAnsi="Times New Roman" w:cs="Times New Roman"/>
          <w:sz w:val="24"/>
          <w:szCs w:val="24"/>
          <w:lang w:eastAsia="en-IE"/>
        </w:rPr>
      </w:pPr>
    </w:p>
    <w:p w:rsidR="002378C9" w:rsidRDefault="002378C9" w:rsidP="002378C9">
      <w:pPr>
        <w:spacing w:after="120" w:line="240" w:lineRule="auto"/>
        <w:jc w:val="both"/>
        <w:rPr>
          <w:b/>
          <w:bCs/>
          <w:color w:val="000000"/>
        </w:rPr>
      </w:pPr>
    </w:p>
    <w:p w:rsidR="002378C9" w:rsidRDefault="002378C9" w:rsidP="002378C9">
      <w:pPr>
        <w:spacing w:after="120" w:line="240" w:lineRule="auto"/>
        <w:jc w:val="both"/>
        <w:rPr>
          <w:b/>
          <w:bCs/>
          <w:color w:val="000000"/>
        </w:rPr>
      </w:pPr>
    </w:p>
    <w:p w:rsidR="00707A91" w:rsidRPr="002378C9" w:rsidRDefault="00707A91" w:rsidP="00707A91">
      <w:pPr>
        <w:numPr>
          <w:ilvl w:val="0"/>
          <w:numId w:val="24"/>
        </w:numPr>
        <w:spacing w:after="120" w:line="240" w:lineRule="auto"/>
        <w:jc w:val="both"/>
        <w:rPr>
          <w:b/>
          <w:bCs/>
          <w:color w:val="000000"/>
        </w:rPr>
      </w:pPr>
      <w:r>
        <w:rPr>
          <w:rFonts w:ascii="Times New Roman" w:eastAsia="Times New Roman" w:hAnsi="Times New Roman" w:cs="Times New Roman"/>
          <w:sz w:val="24"/>
          <w:szCs w:val="24"/>
          <w:lang w:eastAsia="en-IE"/>
        </w:rPr>
        <w:t xml:space="preserve">σ </w:t>
      </w:r>
      <w:proofErr w:type="spellStart"/>
      <w:r>
        <w:rPr>
          <w:rFonts w:ascii="Times New Roman" w:eastAsia="Times New Roman" w:hAnsi="Times New Roman" w:cs="Times New Roman"/>
          <w:sz w:val="24"/>
          <w:szCs w:val="24"/>
          <w:vertAlign w:val="subscript"/>
          <w:lang w:eastAsia="en-IE"/>
        </w:rPr>
        <w:t>Mapping.Employee</w:t>
      </w:r>
      <w:proofErr w:type="spellEnd"/>
      <w:r>
        <w:rPr>
          <w:rFonts w:ascii="Times New Roman" w:eastAsia="Times New Roman" w:hAnsi="Times New Roman" w:cs="Times New Roman"/>
          <w:sz w:val="24"/>
          <w:szCs w:val="24"/>
          <w:vertAlign w:val="subscript"/>
          <w:lang w:eastAsia="en-IE"/>
        </w:rPr>
        <w:t xml:space="preserve"># = </w:t>
      </w:r>
      <w:proofErr w:type="spellStart"/>
      <w:r>
        <w:rPr>
          <w:rFonts w:ascii="Times New Roman" w:eastAsia="Times New Roman" w:hAnsi="Times New Roman" w:cs="Times New Roman"/>
          <w:sz w:val="24"/>
          <w:szCs w:val="24"/>
          <w:vertAlign w:val="subscript"/>
          <w:lang w:eastAsia="en-IE"/>
        </w:rPr>
        <w:t>Employee.Employee</w:t>
      </w:r>
      <w:proofErr w:type="spellEnd"/>
      <w:r>
        <w:rPr>
          <w:rFonts w:ascii="Times New Roman" w:eastAsia="Times New Roman" w:hAnsi="Times New Roman" w:cs="Times New Roman"/>
          <w:sz w:val="24"/>
          <w:szCs w:val="24"/>
          <w:vertAlign w:val="subscript"/>
          <w:lang w:eastAsia="en-IE"/>
        </w:rPr>
        <w:t xml:space="preserve"># </w:t>
      </w:r>
      <w:r>
        <w:rPr>
          <w:rFonts w:ascii="Symbol" w:eastAsia="Symbol" w:hAnsi="Symbol" w:cs="Symbol"/>
          <w:sz w:val="24"/>
          <w:szCs w:val="24"/>
          <w:vertAlign w:val="subscript"/>
          <w:lang w:eastAsia="en-IE"/>
        </w:rPr>
        <w:t></w:t>
      </w:r>
      <w:r>
        <w:rPr>
          <w:rFonts w:ascii="Times New Roman" w:eastAsia="Times New Roman" w:hAnsi="Times New Roman" w:cs="Times New Roman"/>
          <w:sz w:val="24"/>
          <w:szCs w:val="24"/>
          <w:vertAlign w:val="subscript"/>
          <w:lang w:eastAsia="en-IE"/>
        </w:rPr>
        <w:t xml:space="preserve"> </w:t>
      </w:r>
      <w:proofErr w:type="spellStart"/>
      <w:r>
        <w:rPr>
          <w:rFonts w:ascii="Times New Roman" w:eastAsia="Times New Roman" w:hAnsi="Times New Roman" w:cs="Times New Roman"/>
          <w:sz w:val="24"/>
          <w:szCs w:val="24"/>
          <w:vertAlign w:val="subscript"/>
          <w:lang w:eastAsia="en-IE"/>
        </w:rPr>
        <w:t>ProjectCode</w:t>
      </w:r>
      <w:proofErr w:type="spellEnd"/>
      <w:r>
        <w:rPr>
          <w:rFonts w:ascii="Times New Roman" w:eastAsia="Times New Roman" w:hAnsi="Times New Roman" w:cs="Times New Roman"/>
          <w:sz w:val="24"/>
          <w:szCs w:val="24"/>
          <w:vertAlign w:val="subscript"/>
          <w:lang w:eastAsia="en-IE"/>
        </w:rPr>
        <w:t xml:space="preserve"> = PC010</w:t>
      </w:r>
      <w:r>
        <w:rPr>
          <w:rFonts w:ascii="Times New Roman" w:eastAsia="Times New Roman" w:hAnsi="Times New Roman" w:cs="Times New Roman"/>
          <w:sz w:val="24"/>
          <w:szCs w:val="24"/>
          <w:lang w:eastAsia="en-IE"/>
        </w:rPr>
        <w:t xml:space="preserve"> (Mapping X Employee)</w:t>
      </w:r>
    </w:p>
    <w:p w:rsidR="002378C9" w:rsidRDefault="002378C9" w:rsidP="002378C9">
      <w:pPr>
        <w:spacing w:after="120" w:line="240" w:lineRule="auto"/>
        <w:jc w:val="both"/>
        <w:rPr>
          <w:rFonts w:ascii="Times New Roman" w:eastAsia="Times New Roman" w:hAnsi="Times New Roman" w:cs="Times New Roman"/>
          <w:sz w:val="24"/>
          <w:szCs w:val="24"/>
          <w:lang w:eastAsia="en-IE"/>
        </w:rPr>
      </w:pPr>
    </w:p>
    <w:p w:rsidR="002378C9" w:rsidRDefault="002378C9" w:rsidP="002378C9">
      <w:pPr>
        <w:spacing w:after="120" w:line="240" w:lineRule="auto"/>
        <w:jc w:val="both"/>
        <w:rPr>
          <w:rFonts w:ascii="Times New Roman" w:eastAsia="Times New Roman" w:hAnsi="Times New Roman" w:cs="Times New Roman"/>
          <w:sz w:val="24"/>
          <w:szCs w:val="24"/>
          <w:lang w:eastAsia="en-IE"/>
        </w:rPr>
      </w:pPr>
    </w:p>
    <w:p w:rsidR="00D273A0" w:rsidRDefault="00D273A0" w:rsidP="002378C9">
      <w:pPr>
        <w:spacing w:after="120" w:line="240" w:lineRule="auto"/>
        <w:jc w:val="both"/>
        <w:rPr>
          <w:rFonts w:ascii="Times New Roman" w:eastAsia="Times New Roman" w:hAnsi="Times New Roman" w:cs="Times New Roman"/>
          <w:sz w:val="24"/>
          <w:szCs w:val="24"/>
          <w:lang w:eastAsia="en-IE"/>
        </w:rPr>
      </w:pPr>
    </w:p>
    <w:p w:rsidR="002378C9" w:rsidRDefault="002378C9" w:rsidP="002378C9">
      <w:pPr>
        <w:spacing w:after="120" w:line="240" w:lineRule="auto"/>
        <w:jc w:val="both"/>
        <w:rPr>
          <w:b/>
          <w:bCs/>
          <w:color w:val="000000"/>
        </w:rPr>
      </w:pPr>
    </w:p>
    <w:p w:rsidR="00D273A0" w:rsidRDefault="00D273A0" w:rsidP="002378C9">
      <w:pPr>
        <w:spacing w:after="120" w:line="240" w:lineRule="auto"/>
        <w:jc w:val="both"/>
        <w:rPr>
          <w:b/>
          <w:bCs/>
          <w:color w:val="000000"/>
        </w:rPr>
      </w:pPr>
    </w:p>
    <w:p w:rsidR="00707A91" w:rsidRDefault="00707A91" w:rsidP="00707A91">
      <w:pPr>
        <w:numPr>
          <w:ilvl w:val="0"/>
          <w:numId w:val="24"/>
        </w:numPr>
        <w:spacing w:after="120" w:line="240" w:lineRule="auto"/>
        <w:jc w:val="both"/>
        <w:rPr>
          <w:b/>
          <w:bCs/>
          <w:color w:val="000000"/>
        </w:rPr>
      </w:pPr>
      <w:r>
        <w:rPr>
          <w:rFonts w:ascii="Times New Roman" w:eastAsia="Times New Roman" w:hAnsi="Times New Roman" w:cs="Times New Roman"/>
          <w:sz w:val="24"/>
          <w:szCs w:val="24"/>
          <w:lang w:eastAsia="en-IE"/>
        </w:rPr>
        <w:lastRenderedPageBreak/>
        <w:t xml:space="preserve">Π </w:t>
      </w:r>
      <w:proofErr w:type="spellStart"/>
      <w:r>
        <w:rPr>
          <w:rFonts w:ascii="Times New Roman" w:eastAsia="Times New Roman" w:hAnsi="Times New Roman" w:cs="Times New Roman"/>
          <w:sz w:val="24"/>
          <w:szCs w:val="24"/>
          <w:vertAlign w:val="subscript"/>
          <w:lang w:eastAsia="en-IE"/>
        </w:rPr>
        <w:t>EmployeeName</w:t>
      </w:r>
      <w:proofErr w:type="spellEnd"/>
      <w:r>
        <w:rPr>
          <w:rFonts w:ascii="Times New Roman" w:eastAsia="Times New Roman" w:hAnsi="Times New Roman" w:cs="Times New Roman"/>
          <w:sz w:val="24"/>
          <w:szCs w:val="24"/>
          <w:lang w:eastAsia="en-IE"/>
        </w:rPr>
        <w:t xml:space="preserve"> (σ </w:t>
      </w:r>
      <w:proofErr w:type="spellStart"/>
      <w:r>
        <w:rPr>
          <w:rFonts w:ascii="Times New Roman" w:eastAsia="Times New Roman" w:hAnsi="Times New Roman" w:cs="Times New Roman"/>
          <w:sz w:val="24"/>
          <w:szCs w:val="24"/>
          <w:vertAlign w:val="subscript"/>
          <w:lang w:eastAsia="en-IE"/>
        </w:rPr>
        <w:t>Mapping.Employee</w:t>
      </w:r>
      <w:proofErr w:type="spellEnd"/>
      <w:r>
        <w:rPr>
          <w:rFonts w:ascii="Times New Roman" w:eastAsia="Times New Roman" w:hAnsi="Times New Roman" w:cs="Times New Roman"/>
          <w:sz w:val="24"/>
          <w:szCs w:val="24"/>
          <w:vertAlign w:val="subscript"/>
          <w:lang w:eastAsia="en-IE"/>
        </w:rPr>
        <w:t xml:space="preserve"># = </w:t>
      </w:r>
      <w:proofErr w:type="spellStart"/>
      <w:r>
        <w:rPr>
          <w:rFonts w:ascii="Times New Roman" w:eastAsia="Times New Roman" w:hAnsi="Times New Roman" w:cs="Times New Roman"/>
          <w:sz w:val="24"/>
          <w:szCs w:val="24"/>
          <w:vertAlign w:val="subscript"/>
          <w:lang w:eastAsia="en-IE"/>
        </w:rPr>
        <w:t>Employee.Employee</w:t>
      </w:r>
      <w:proofErr w:type="spellEnd"/>
      <w:r>
        <w:rPr>
          <w:rFonts w:ascii="Times New Roman" w:eastAsia="Times New Roman" w:hAnsi="Times New Roman" w:cs="Times New Roman"/>
          <w:sz w:val="24"/>
          <w:szCs w:val="24"/>
          <w:vertAlign w:val="subscript"/>
          <w:lang w:eastAsia="en-IE"/>
        </w:rPr>
        <w:t xml:space="preserve"># </w:t>
      </w:r>
      <w:r>
        <w:rPr>
          <w:rFonts w:ascii="Symbol" w:eastAsia="Symbol" w:hAnsi="Symbol" w:cs="Symbol"/>
          <w:sz w:val="24"/>
          <w:szCs w:val="24"/>
          <w:vertAlign w:val="subscript"/>
          <w:lang w:eastAsia="en-IE"/>
        </w:rPr>
        <w:t></w:t>
      </w:r>
      <w:r>
        <w:rPr>
          <w:rFonts w:ascii="Times New Roman" w:eastAsia="Times New Roman" w:hAnsi="Times New Roman" w:cs="Times New Roman"/>
          <w:sz w:val="24"/>
          <w:szCs w:val="24"/>
          <w:vertAlign w:val="subscript"/>
          <w:lang w:eastAsia="en-IE"/>
        </w:rPr>
        <w:t xml:space="preserve"> </w:t>
      </w:r>
      <w:proofErr w:type="spellStart"/>
      <w:r>
        <w:rPr>
          <w:rFonts w:ascii="Times New Roman" w:eastAsia="Times New Roman" w:hAnsi="Times New Roman" w:cs="Times New Roman"/>
          <w:sz w:val="24"/>
          <w:szCs w:val="24"/>
          <w:vertAlign w:val="subscript"/>
          <w:lang w:eastAsia="en-IE"/>
        </w:rPr>
        <w:t>Project.ProjectCode</w:t>
      </w:r>
      <w:proofErr w:type="spellEnd"/>
      <w:r>
        <w:rPr>
          <w:rFonts w:ascii="Times New Roman" w:eastAsia="Times New Roman" w:hAnsi="Times New Roman" w:cs="Times New Roman"/>
          <w:sz w:val="24"/>
          <w:szCs w:val="24"/>
          <w:vertAlign w:val="subscript"/>
          <w:lang w:eastAsia="en-IE"/>
        </w:rPr>
        <w:t xml:space="preserve"> = </w:t>
      </w:r>
      <w:proofErr w:type="spellStart"/>
      <w:r>
        <w:rPr>
          <w:rFonts w:ascii="Times New Roman" w:eastAsia="Times New Roman" w:hAnsi="Times New Roman" w:cs="Times New Roman"/>
          <w:sz w:val="24"/>
          <w:szCs w:val="24"/>
          <w:vertAlign w:val="subscript"/>
          <w:lang w:eastAsia="en-IE"/>
        </w:rPr>
        <w:t>Mapping.ProjectCode</w:t>
      </w:r>
      <w:proofErr w:type="spellEnd"/>
      <w:r>
        <w:rPr>
          <w:rFonts w:ascii="Times New Roman" w:eastAsia="Times New Roman" w:hAnsi="Times New Roman" w:cs="Times New Roman"/>
          <w:sz w:val="24"/>
          <w:szCs w:val="24"/>
          <w:vertAlign w:val="subscript"/>
          <w:lang w:eastAsia="en-IE"/>
        </w:rPr>
        <w:t xml:space="preserve"> </w:t>
      </w:r>
      <w:r>
        <w:rPr>
          <w:rFonts w:ascii="Symbol" w:eastAsia="Symbol" w:hAnsi="Symbol" w:cs="Symbol"/>
          <w:sz w:val="24"/>
          <w:szCs w:val="24"/>
          <w:vertAlign w:val="subscript"/>
          <w:lang w:eastAsia="en-IE"/>
        </w:rPr>
        <w:t></w:t>
      </w:r>
      <w:r>
        <w:rPr>
          <w:rFonts w:ascii="Times New Roman" w:eastAsia="Times New Roman" w:hAnsi="Times New Roman" w:cs="Times New Roman"/>
          <w:sz w:val="24"/>
          <w:szCs w:val="24"/>
          <w:vertAlign w:val="subscript"/>
          <w:lang w:eastAsia="en-IE"/>
        </w:rPr>
        <w:t xml:space="preserve"> project manager = H Martin</w:t>
      </w:r>
      <w:r>
        <w:rPr>
          <w:rFonts w:ascii="Times New Roman" w:eastAsia="Times New Roman" w:hAnsi="Times New Roman" w:cs="Times New Roman"/>
          <w:sz w:val="24"/>
          <w:szCs w:val="24"/>
          <w:lang w:eastAsia="en-IE"/>
        </w:rPr>
        <w:t xml:space="preserve"> (Project X Mapping X Department))</w:t>
      </w:r>
    </w:p>
    <w:p w:rsidR="00707A91" w:rsidRDefault="00707A91" w:rsidP="00707A91">
      <w:pPr>
        <w:pStyle w:val="NormalWeb"/>
        <w:spacing w:before="0" w:after="120"/>
        <w:rPr>
          <w:b/>
          <w:bCs/>
        </w:rPr>
      </w:pPr>
    </w:p>
    <w:p w:rsidR="002378C9" w:rsidRDefault="002378C9" w:rsidP="00707A91">
      <w:pPr>
        <w:pStyle w:val="NormalWeb"/>
        <w:spacing w:before="0" w:after="120"/>
        <w:rPr>
          <w:b/>
          <w:bCs/>
        </w:rPr>
      </w:pPr>
    </w:p>
    <w:p w:rsidR="002378C9" w:rsidRDefault="002378C9" w:rsidP="00707A91">
      <w:pPr>
        <w:pStyle w:val="NormalWeb"/>
        <w:spacing w:before="0" w:after="120"/>
        <w:rPr>
          <w:b/>
          <w:bCs/>
        </w:rPr>
      </w:pPr>
    </w:p>
    <w:p w:rsidR="00D273A0" w:rsidRDefault="00D273A0" w:rsidP="00707A91">
      <w:pPr>
        <w:pStyle w:val="NormalWeb"/>
        <w:spacing w:before="0" w:after="120"/>
        <w:rPr>
          <w:b/>
          <w:bCs/>
        </w:rPr>
      </w:pPr>
    </w:p>
    <w:p w:rsidR="00D273A0" w:rsidRDefault="00D273A0" w:rsidP="00707A91">
      <w:pPr>
        <w:pStyle w:val="NormalWeb"/>
        <w:spacing w:before="0" w:after="120"/>
        <w:rPr>
          <w:b/>
          <w:bCs/>
        </w:rPr>
      </w:pPr>
    </w:p>
    <w:p w:rsidR="00707A91" w:rsidRDefault="00707A91" w:rsidP="00707A91">
      <w:pPr>
        <w:pStyle w:val="NormalWeb"/>
        <w:spacing w:before="0" w:after="120"/>
        <w:jc w:val="both"/>
      </w:pPr>
      <w:r>
        <w:rPr>
          <w:b/>
          <w:bCs/>
        </w:rPr>
        <w:t>QUESTION 4</w:t>
      </w:r>
    </w:p>
    <w:p w:rsidR="00707A91" w:rsidRDefault="00707A91" w:rsidP="00707A91">
      <w:pPr>
        <w:spacing w:after="120"/>
        <w:jc w:val="both"/>
        <w:rPr>
          <w:rFonts w:ascii="Times New Roman" w:hAnsi="Times New Roman" w:cs="Times New Roman"/>
          <w:b/>
          <w:sz w:val="24"/>
          <w:szCs w:val="24"/>
        </w:rPr>
      </w:pPr>
      <w:r>
        <w:rPr>
          <w:rFonts w:ascii="Times New Roman" w:hAnsi="Times New Roman" w:cs="Times New Roman"/>
          <w:sz w:val="24"/>
          <w:szCs w:val="24"/>
        </w:rPr>
        <w:t xml:space="preserve">Consider the following relational schema for a junior football club: </w:t>
      </w:r>
    </w:p>
    <w:p w:rsidR="00707A91" w:rsidRDefault="00707A91" w:rsidP="00707A91">
      <w:pPr>
        <w:spacing w:after="120"/>
        <w:jc w:val="both"/>
        <w:rPr>
          <w:rFonts w:ascii="Times New Roman" w:hAnsi="Times New Roman" w:cs="Times New Roman"/>
          <w:b/>
          <w:sz w:val="24"/>
          <w:szCs w:val="24"/>
        </w:rPr>
      </w:pPr>
      <w:r>
        <w:rPr>
          <w:rFonts w:ascii="Times New Roman" w:hAnsi="Times New Roman" w:cs="Times New Roman"/>
          <w:b/>
          <w:sz w:val="24"/>
          <w:szCs w:val="24"/>
        </w:rPr>
        <w:t>Player</w:t>
      </w:r>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player_id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birth_date</w:t>
      </w:r>
      <w:proofErr w:type="spellEnd"/>
      <w:r>
        <w:rPr>
          <w:rFonts w:ascii="Times New Roman" w:hAnsi="Times New Roman" w:cs="Times New Roman"/>
          <w:sz w:val="24"/>
          <w:szCs w:val="24"/>
        </w:rPr>
        <w:t>, address, phone)</w:t>
      </w:r>
    </w:p>
    <w:p w:rsidR="00707A91" w:rsidRDefault="00707A91" w:rsidP="00707A91">
      <w:pPr>
        <w:spacing w:after="120"/>
        <w:jc w:val="both"/>
        <w:rPr>
          <w:rFonts w:ascii="Times New Roman" w:hAnsi="Times New Roman" w:cs="Times New Roman"/>
          <w:b/>
          <w:sz w:val="24"/>
          <w:szCs w:val="24"/>
        </w:rPr>
      </w:pPr>
      <w:proofErr w:type="spellStart"/>
      <w:r>
        <w:rPr>
          <w:rFonts w:ascii="Times New Roman" w:hAnsi="Times New Roman" w:cs="Times New Roman"/>
          <w:b/>
          <w:sz w:val="24"/>
          <w:szCs w:val="24"/>
        </w:rPr>
        <w:t>Plays_On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player_id</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team_id</w:t>
      </w:r>
      <w:proofErr w:type="spellEnd"/>
      <w:r>
        <w:rPr>
          <w:rFonts w:ascii="Times New Roman" w:hAnsi="Times New Roman" w:cs="Times New Roman"/>
          <w:sz w:val="24"/>
          <w:szCs w:val="24"/>
        </w:rPr>
        <w:t>, position)</w:t>
      </w:r>
    </w:p>
    <w:p w:rsidR="00707A91" w:rsidRDefault="00707A91" w:rsidP="00707A91">
      <w:pPr>
        <w:spacing w:after="120"/>
        <w:jc w:val="both"/>
        <w:rPr>
          <w:rFonts w:ascii="Times New Roman" w:hAnsi="Times New Roman" w:cs="Times New Roman"/>
          <w:b/>
          <w:sz w:val="24"/>
          <w:szCs w:val="24"/>
        </w:rPr>
      </w:pPr>
      <w:r>
        <w:rPr>
          <w:rFonts w:ascii="Times New Roman" w:hAnsi="Times New Roman" w:cs="Times New Roman"/>
          <w:b/>
          <w:sz w:val="24"/>
          <w:szCs w:val="24"/>
        </w:rPr>
        <w:t>Team</w:t>
      </w:r>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team_id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team_name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team_level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coach_id</w:t>
      </w:r>
      <w:proofErr w:type="spellEnd"/>
      <w:r>
        <w:rPr>
          <w:rFonts w:ascii="Times New Roman" w:hAnsi="Times New Roman" w:cs="Times New Roman"/>
          <w:sz w:val="24"/>
          <w:szCs w:val="24"/>
        </w:rPr>
        <w:t>)</w:t>
      </w:r>
    </w:p>
    <w:p w:rsidR="00707A91" w:rsidRDefault="00707A91" w:rsidP="00707A91">
      <w:pPr>
        <w:spacing w:after="120"/>
        <w:jc w:val="both"/>
        <w:rPr>
          <w:rFonts w:ascii="Times New Roman" w:hAnsi="Times New Roman" w:cs="Times New Roman"/>
          <w:sz w:val="24"/>
          <w:szCs w:val="24"/>
        </w:rPr>
      </w:pPr>
      <w:r>
        <w:rPr>
          <w:rFonts w:ascii="Times New Roman" w:hAnsi="Times New Roman" w:cs="Times New Roman"/>
          <w:b/>
          <w:sz w:val="24"/>
          <w:szCs w:val="24"/>
        </w:rPr>
        <w:t>Coach</w:t>
      </w:r>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coach_id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lname</w:t>
      </w:r>
      <w:proofErr w:type="spellEnd"/>
      <w:r>
        <w:rPr>
          <w:rFonts w:ascii="Times New Roman" w:hAnsi="Times New Roman" w:cs="Times New Roman"/>
          <w:sz w:val="24"/>
          <w:szCs w:val="24"/>
        </w:rPr>
        <w:t xml:space="preserve">, phone, email, </w:t>
      </w:r>
      <w:proofErr w:type="spellStart"/>
      <w:r>
        <w:rPr>
          <w:rFonts w:ascii="Times New Roman" w:hAnsi="Times New Roman" w:cs="Times New Roman"/>
          <w:sz w:val="24"/>
          <w:szCs w:val="24"/>
        </w:rPr>
        <w:t>coach_type</w:t>
      </w:r>
      <w:proofErr w:type="spellEnd"/>
      <w:r>
        <w:rPr>
          <w:rFonts w:ascii="Times New Roman" w:hAnsi="Times New Roman" w:cs="Times New Roman"/>
          <w:sz w:val="24"/>
          <w:szCs w:val="24"/>
        </w:rPr>
        <w:t>)</w:t>
      </w:r>
    </w:p>
    <w:p w:rsidR="00707A91" w:rsidRDefault="00707A91" w:rsidP="00707A91">
      <w:pPr>
        <w:spacing w:after="120"/>
        <w:jc w:val="both"/>
        <w:rPr>
          <w:rFonts w:ascii="Times New Roman" w:hAnsi="Times New Roman" w:cs="Times New Roman"/>
          <w:sz w:val="24"/>
          <w:szCs w:val="24"/>
        </w:rPr>
      </w:pPr>
      <w:r>
        <w:rPr>
          <w:rFonts w:ascii="Times New Roman" w:hAnsi="Times New Roman" w:cs="Times New Roman"/>
          <w:sz w:val="24"/>
          <w:szCs w:val="24"/>
        </w:rPr>
        <w:t xml:space="preserve">The primary keys are underlined.  </w:t>
      </w:r>
    </w:p>
    <w:p w:rsidR="00707A91" w:rsidRDefault="00707A91" w:rsidP="00707A91">
      <w:pPr>
        <w:spacing w:after="120"/>
        <w:jc w:val="both"/>
        <w:rPr>
          <w:rFonts w:ascii="Times New Roman" w:hAnsi="Times New Roman" w:cs="Times New Roman"/>
          <w:sz w:val="24"/>
          <w:szCs w:val="24"/>
        </w:rPr>
      </w:pPr>
      <w:r>
        <w:rPr>
          <w:rFonts w:ascii="Times New Roman" w:hAnsi="Times New Roman" w:cs="Times New Roman"/>
          <w:sz w:val="24"/>
          <w:szCs w:val="24"/>
        </w:rPr>
        <w:t xml:space="preserve">A player </w:t>
      </w:r>
      <w:proofErr w:type="gramStart"/>
      <w:r>
        <w:rPr>
          <w:rFonts w:ascii="Times New Roman" w:hAnsi="Times New Roman" w:cs="Times New Roman"/>
          <w:sz w:val="24"/>
          <w:szCs w:val="24"/>
        </w:rPr>
        <w:t>is uniquely identified</w:t>
      </w:r>
      <w:proofErr w:type="gramEnd"/>
      <w:r>
        <w:rPr>
          <w:rFonts w:ascii="Times New Roman" w:hAnsi="Times New Roman" w:cs="Times New Roman"/>
          <w:sz w:val="24"/>
          <w:szCs w:val="24"/>
        </w:rPr>
        <w:t xml:space="preserve"> by a player id. Each team </w:t>
      </w:r>
      <w:proofErr w:type="gramStart"/>
      <w:r>
        <w:rPr>
          <w:rFonts w:ascii="Times New Roman" w:hAnsi="Times New Roman" w:cs="Times New Roman"/>
          <w:sz w:val="24"/>
          <w:szCs w:val="24"/>
        </w:rPr>
        <w:t>is uniquely identified</w:t>
      </w:r>
      <w:proofErr w:type="gramEnd"/>
      <w:r>
        <w:rPr>
          <w:rFonts w:ascii="Times New Roman" w:hAnsi="Times New Roman" w:cs="Times New Roman"/>
          <w:sz w:val="24"/>
          <w:szCs w:val="24"/>
        </w:rPr>
        <w:t xml:space="preserve"> by a team id. Each player can play on more than one team and each team can have many players who are on the panel for that team. Each team has one coach and a coach can work with more than one team. </w:t>
      </w:r>
    </w:p>
    <w:p w:rsidR="00707A91" w:rsidRDefault="00707A91" w:rsidP="00707A91">
      <w:pPr>
        <w:spacing w:after="120"/>
        <w:jc w:val="both"/>
        <w:rPr>
          <w:rFonts w:ascii="Times New Roman" w:hAnsi="Times New Roman" w:cs="Times New Roman"/>
          <w:sz w:val="24"/>
          <w:szCs w:val="24"/>
        </w:rPr>
      </w:pPr>
      <w:r>
        <w:rPr>
          <w:rFonts w:ascii="Times New Roman" w:hAnsi="Times New Roman" w:cs="Times New Roman"/>
          <w:sz w:val="24"/>
          <w:szCs w:val="24"/>
        </w:rPr>
        <w:t xml:space="preserve">Note: </w:t>
      </w:r>
      <w:proofErr w:type="spellStart"/>
      <w:r>
        <w:rPr>
          <w:rFonts w:ascii="Times New Roman" w:hAnsi="Times New Roman" w:cs="Times New Roman"/>
          <w:sz w:val="24"/>
          <w:szCs w:val="24"/>
        </w:rPr>
        <w:t>player_id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team_id</w:t>
      </w:r>
      <w:proofErr w:type="spellEnd"/>
      <w:r>
        <w:rPr>
          <w:rFonts w:ascii="Times New Roman" w:hAnsi="Times New Roman" w:cs="Times New Roman"/>
          <w:sz w:val="24"/>
          <w:szCs w:val="24"/>
        </w:rPr>
        <w:t xml:space="preserve"> in the </w:t>
      </w:r>
      <w:proofErr w:type="spellStart"/>
      <w:r>
        <w:rPr>
          <w:rFonts w:ascii="Times New Roman" w:hAnsi="Times New Roman" w:cs="Times New Roman"/>
          <w:sz w:val="24"/>
          <w:szCs w:val="24"/>
        </w:rPr>
        <w:t>Plays_on</w:t>
      </w:r>
      <w:proofErr w:type="spellEnd"/>
      <w:r>
        <w:rPr>
          <w:rFonts w:ascii="Times New Roman" w:hAnsi="Times New Roman" w:cs="Times New Roman"/>
          <w:sz w:val="24"/>
          <w:szCs w:val="24"/>
        </w:rPr>
        <w:t xml:space="preserve"> table are foreign keys to </w:t>
      </w:r>
      <w:proofErr w:type="spellStart"/>
      <w:r>
        <w:rPr>
          <w:rFonts w:ascii="Times New Roman" w:hAnsi="Times New Roman" w:cs="Times New Roman"/>
          <w:sz w:val="24"/>
          <w:szCs w:val="24"/>
        </w:rPr>
        <w:t>player_id</w:t>
      </w:r>
      <w:proofErr w:type="spellEnd"/>
      <w:r>
        <w:rPr>
          <w:rFonts w:ascii="Times New Roman" w:hAnsi="Times New Roman" w:cs="Times New Roman"/>
          <w:sz w:val="24"/>
          <w:szCs w:val="24"/>
        </w:rPr>
        <w:t xml:space="preserve"> in the Player table and </w:t>
      </w:r>
      <w:proofErr w:type="spellStart"/>
      <w:r>
        <w:rPr>
          <w:rFonts w:ascii="Times New Roman" w:hAnsi="Times New Roman" w:cs="Times New Roman"/>
          <w:sz w:val="24"/>
          <w:szCs w:val="24"/>
        </w:rPr>
        <w:t>team_id</w:t>
      </w:r>
      <w:proofErr w:type="spellEnd"/>
      <w:r>
        <w:rPr>
          <w:rFonts w:ascii="Times New Roman" w:hAnsi="Times New Roman" w:cs="Times New Roman"/>
          <w:sz w:val="24"/>
          <w:szCs w:val="24"/>
        </w:rPr>
        <w:t xml:space="preserve"> in the Team table, respectively.  </w:t>
      </w:r>
    </w:p>
    <w:p w:rsidR="00707A91" w:rsidRDefault="00707A91" w:rsidP="00707A91">
      <w:pPr>
        <w:spacing w:after="120"/>
        <w:jc w:val="both"/>
        <w:rPr>
          <w:rFonts w:ascii="Times New Roman" w:hAnsi="Times New Roman" w:cs="Times New Roman"/>
          <w:sz w:val="24"/>
          <w:szCs w:val="24"/>
        </w:rPr>
      </w:pPr>
      <w:r>
        <w:rPr>
          <w:rFonts w:ascii="Times New Roman" w:hAnsi="Times New Roman" w:cs="Times New Roman"/>
          <w:sz w:val="24"/>
          <w:szCs w:val="24"/>
        </w:rPr>
        <w:t>Write SQL queries to answer the following:</w:t>
      </w:r>
    </w:p>
    <w:p w:rsidR="00707A91" w:rsidRPr="002378C9" w:rsidRDefault="00707A91" w:rsidP="00707A91">
      <w:pPr>
        <w:pStyle w:val="ListParagraph"/>
        <w:numPr>
          <w:ilvl w:val="0"/>
          <w:numId w:val="2"/>
        </w:numPr>
        <w:tabs>
          <w:tab w:val="clear" w:pos="0"/>
        </w:tabs>
        <w:spacing w:after="120"/>
        <w:ind w:left="709" w:hanging="709"/>
        <w:contextualSpacing w:val="0"/>
        <w:jc w:val="both"/>
        <w:rPr>
          <w:rFonts w:ascii="Times New Roman" w:hAnsi="Times New Roman"/>
          <w:b/>
          <w:sz w:val="24"/>
          <w:szCs w:val="24"/>
        </w:rPr>
      </w:pPr>
      <w:r>
        <w:rPr>
          <w:rFonts w:ascii="Times New Roman" w:hAnsi="Times New Roman"/>
          <w:sz w:val="24"/>
          <w:szCs w:val="24"/>
        </w:rPr>
        <w:t xml:space="preserve">Create </w:t>
      </w:r>
      <w:r>
        <w:rPr>
          <w:rFonts w:ascii="Times New Roman" w:hAnsi="Times New Roman"/>
          <w:b/>
          <w:sz w:val="24"/>
          <w:szCs w:val="24"/>
        </w:rPr>
        <w:t>Player</w:t>
      </w:r>
      <w:r>
        <w:rPr>
          <w:rFonts w:ascii="Times New Roman" w:hAnsi="Times New Roman"/>
          <w:sz w:val="24"/>
          <w:szCs w:val="24"/>
        </w:rPr>
        <w:t xml:space="preserve">, </w:t>
      </w:r>
      <w:proofErr w:type="spellStart"/>
      <w:r>
        <w:rPr>
          <w:rFonts w:ascii="Times New Roman" w:hAnsi="Times New Roman"/>
          <w:b/>
          <w:sz w:val="24"/>
          <w:szCs w:val="24"/>
        </w:rPr>
        <w:t>Plays_On</w:t>
      </w:r>
      <w:proofErr w:type="spellEnd"/>
      <w:r>
        <w:rPr>
          <w:rFonts w:ascii="Times New Roman" w:hAnsi="Times New Roman"/>
          <w:sz w:val="24"/>
          <w:szCs w:val="24"/>
        </w:rPr>
        <w:t xml:space="preserve">, </w:t>
      </w:r>
      <w:r>
        <w:rPr>
          <w:rFonts w:ascii="Times New Roman" w:hAnsi="Times New Roman"/>
          <w:b/>
          <w:sz w:val="24"/>
          <w:szCs w:val="24"/>
        </w:rPr>
        <w:t>Team</w:t>
      </w:r>
      <w:r>
        <w:rPr>
          <w:rFonts w:ascii="Times New Roman" w:hAnsi="Times New Roman"/>
          <w:sz w:val="24"/>
          <w:szCs w:val="24"/>
        </w:rPr>
        <w:t xml:space="preserve">, and </w:t>
      </w:r>
      <w:r>
        <w:rPr>
          <w:rFonts w:ascii="Times New Roman" w:hAnsi="Times New Roman"/>
          <w:b/>
          <w:sz w:val="24"/>
          <w:szCs w:val="24"/>
        </w:rPr>
        <w:t>Coach</w:t>
      </w:r>
      <w:r>
        <w:rPr>
          <w:rFonts w:ascii="Times New Roman" w:hAnsi="Times New Roman"/>
          <w:sz w:val="24"/>
          <w:szCs w:val="24"/>
        </w:rPr>
        <w:t xml:space="preserve"> </w:t>
      </w:r>
      <w:proofErr w:type="gramStart"/>
      <w:r>
        <w:rPr>
          <w:rFonts w:ascii="Times New Roman" w:hAnsi="Times New Roman"/>
          <w:sz w:val="24"/>
          <w:szCs w:val="24"/>
        </w:rPr>
        <w:t>tables</w:t>
      </w:r>
      <w:proofErr w:type="gramEnd"/>
      <w:r>
        <w:rPr>
          <w:rFonts w:ascii="Times New Roman" w:hAnsi="Times New Roman"/>
          <w:sz w:val="24"/>
          <w:szCs w:val="24"/>
        </w:rPr>
        <w:t xml:space="preserve"> from the relational schema described above.  Select appropriate data types for each attribute.  Remember to set the primary and foreign keys.</w:t>
      </w:r>
    </w:p>
    <w:p w:rsidR="002378C9" w:rsidRDefault="002378C9" w:rsidP="002378C9">
      <w:pPr>
        <w:pStyle w:val="ListParagraph"/>
        <w:spacing w:after="120"/>
        <w:ind w:left="709"/>
        <w:contextualSpacing w:val="0"/>
        <w:jc w:val="both"/>
        <w:rPr>
          <w:rFonts w:ascii="Times New Roman" w:hAnsi="Times New Roman"/>
          <w:sz w:val="24"/>
          <w:szCs w:val="24"/>
        </w:rPr>
      </w:pPr>
    </w:p>
    <w:p w:rsidR="002378C9" w:rsidRDefault="002378C9" w:rsidP="002378C9">
      <w:pPr>
        <w:pStyle w:val="ListParagraph"/>
        <w:spacing w:after="120"/>
        <w:ind w:left="709"/>
        <w:contextualSpacing w:val="0"/>
        <w:jc w:val="both"/>
        <w:rPr>
          <w:rFonts w:ascii="Times New Roman" w:hAnsi="Times New Roman"/>
          <w:b/>
          <w:sz w:val="24"/>
          <w:szCs w:val="24"/>
        </w:rPr>
      </w:pPr>
    </w:p>
    <w:p w:rsidR="002378C9" w:rsidRDefault="002378C9" w:rsidP="002378C9">
      <w:pPr>
        <w:pStyle w:val="ListParagraph"/>
        <w:spacing w:after="120"/>
        <w:ind w:left="709"/>
        <w:contextualSpacing w:val="0"/>
        <w:jc w:val="both"/>
        <w:rPr>
          <w:rFonts w:ascii="Times New Roman" w:hAnsi="Times New Roman"/>
          <w:b/>
          <w:sz w:val="24"/>
          <w:szCs w:val="24"/>
        </w:rPr>
      </w:pPr>
    </w:p>
    <w:p w:rsidR="00707A91" w:rsidRPr="002378C9" w:rsidRDefault="00707A91" w:rsidP="00707A91">
      <w:pPr>
        <w:pStyle w:val="ListParagraph"/>
        <w:numPr>
          <w:ilvl w:val="0"/>
          <w:numId w:val="2"/>
        </w:numPr>
        <w:tabs>
          <w:tab w:val="clear" w:pos="0"/>
        </w:tabs>
        <w:spacing w:after="120"/>
        <w:ind w:left="709" w:hanging="709"/>
        <w:contextualSpacing w:val="0"/>
        <w:jc w:val="both"/>
        <w:rPr>
          <w:rFonts w:ascii="Times New Roman" w:eastAsia="Times New Roman" w:hAnsi="Times New Roman"/>
          <w:b/>
          <w:sz w:val="24"/>
          <w:szCs w:val="24"/>
        </w:rPr>
      </w:pPr>
      <w:r>
        <w:rPr>
          <w:rFonts w:ascii="Times New Roman" w:hAnsi="Times New Roman"/>
          <w:sz w:val="24"/>
          <w:szCs w:val="24"/>
        </w:rPr>
        <w:t xml:space="preserve">List the </w:t>
      </w:r>
      <w:proofErr w:type="spellStart"/>
      <w:r>
        <w:rPr>
          <w:rFonts w:ascii="Times New Roman" w:hAnsi="Times New Roman"/>
          <w:sz w:val="24"/>
          <w:szCs w:val="24"/>
        </w:rPr>
        <w:t>team_name</w:t>
      </w:r>
      <w:proofErr w:type="spellEnd"/>
      <w:r>
        <w:rPr>
          <w:rFonts w:ascii="Times New Roman" w:hAnsi="Times New Roman"/>
          <w:sz w:val="24"/>
          <w:szCs w:val="24"/>
        </w:rPr>
        <w:t xml:space="preserve"> of all teams who play at senior level (</w:t>
      </w:r>
      <w:proofErr w:type="spellStart"/>
      <w:r>
        <w:rPr>
          <w:rFonts w:ascii="Times New Roman" w:hAnsi="Times New Roman"/>
          <w:sz w:val="24"/>
          <w:szCs w:val="24"/>
        </w:rPr>
        <w:t>team_level</w:t>
      </w:r>
      <w:proofErr w:type="spellEnd"/>
      <w:r>
        <w:rPr>
          <w:rFonts w:ascii="Times New Roman" w:hAnsi="Times New Roman"/>
          <w:sz w:val="24"/>
          <w:szCs w:val="24"/>
        </w:rPr>
        <w:t xml:space="preserve"> = “Senior”). </w:t>
      </w:r>
    </w:p>
    <w:p w:rsidR="002378C9" w:rsidRDefault="002378C9" w:rsidP="002378C9">
      <w:pPr>
        <w:spacing w:after="120"/>
        <w:jc w:val="both"/>
        <w:rPr>
          <w:rFonts w:ascii="Times New Roman" w:eastAsia="Times New Roman" w:hAnsi="Times New Roman"/>
          <w:b/>
          <w:sz w:val="24"/>
          <w:szCs w:val="24"/>
        </w:rPr>
      </w:pPr>
    </w:p>
    <w:p w:rsidR="002378C9" w:rsidRDefault="002378C9" w:rsidP="002378C9">
      <w:pPr>
        <w:spacing w:after="120"/>
        <w:jc w:val="both"/>
        <w:rPr>
          <w:rFonts w:ascii="Times New Roman" w:eastAsia="Times New Roman" w:hAnsi="Times New Roman"/>
          <w:b/>
          <w:sz w:val="24"/>
          <w:szCs w:val="24"/>
        </w:rPr>
      </w:pPr>
    </w:p>
    <w:p w:rsidR="002378C9" w:rsidRDefault="002378C9" w:rsidP="002378C9">
      <w:pPr>
        <w:spacing w:after="120"/>
        <w:jc w:val="both"/>
        <w:rPr>
          <w:rFonts w:ascii="Times New Roman" w:eastAsia="Times New Roman" w:hAnsi="Times New Roman"/>
          <w:b/>
          <w:sz w:val="24"/>
          <w:szCs w:val="24"/>
        </w:rPr>
      </w:pPr>
    </w:p>
    <w:p w:rsidR="002378C9" w:rsidRPr="002378C9" w:rsidRDefault="002378C9" w:rsidP="002378C9">
      <w:pPr>
        <w:spacing w:after="120"/>
        <w:jc w:val="both"/>
        <w:rPr>
          <w:rFonts w:ascii="Times New Roman" w:eastAsia="Times New Roman" w:hAnsi="Times New Roman"/>
          <w:b/>
          <w:sz w:val="24"/>
          <w:szCs w:val="24"/>
        </w:rPr>
      </w:pPr>
    </w:p>
    <w:p w:rsidR="00707A91" w:rsidRPr="002378C9" w:rsidRDefault="00707A91" w:rsidP="00707A91">
      <w:pPr>
        <w:pStyle w:val="ListParagraph"/>
        <w:numPr>
          <w:ilvl w:val="0"/>
          <w:numId w:val="2"/>
        </w:numPr>
        <w:tabs>
          <w:tab w:val="clear" w:pos="0"/>
        </w:tabs>
        <w:spacing w:after="120"/>
        <w:ind w:left="709" w:hanging="709"/>
        <w:contextualSpacing w:val="0"/>
        <w:jc w:val="both"/>
        <w:rPr>
          <w:rFonts w:ascii="Times New Roman" w:hAnsi="Times New Roman"/>
          <w:b/>
          <w:sz w:val="24"/>
          <w:szCs w:val="24"/>
        </w:rPr>
      </w:pPr>
      <w:r>
        <w:rPr>
          <w:rFonts w:ascii="Times New Roman" w:hAnsi="Times New Roman"/>
          <w:sz w:val="24"/>
          <w:szCs w:val="24"/>
        </w:rPr>
        <w:t>List the personal details and playing position of all players who are on team U15A (</w:t>
      </w:r>
      <w:proofErr w:type="spellStart"/>
      <w:r>
        <w:rPr>
          <w:rFonts w:ascii="Times New Roman" w:hAnsi="Times New Roman"/>
          <w:sz w:val="24"/>
          <w:szCs w:val="24"/>
        </w:rPr>
        <w:t>team_name</w:t>
      </w:r>
      <w:proofErr w:type="spellEnd"/>
      <w:r>
        <w:rPr>
          <w:rFonts w:ascii="Times New Roman" w:hAnsi="Times New Roman"/>
          <w:sz w:val="24"/>
          <w:szCs w:val="24"/>
        </w:rPr>
        <w:t xml:space="preserve"> = “U15A”).</w:t>
      </w:r>
    </w:p>
    <w:p w:rsidR="002378C9" w:rsidRDefault="002378C9" w:rsidP="002378C9">
      <w:pPr>
        <w:spacing w:after="120"/>
        <w:jc w:val="both"/>
        <w:rPr>
          <w:rFonts w:ascii="Times New Roman" w:hAnsi="Times New Roman"/>
          <w:b/>
          <w:sz w:val="24"/>
          <w:szCs w:val="24"/>
        </w:rPr>
      </w:pPr>
    </w:p>
    <w:p w:rsidR="002378C9" w:rsidRDefault="002378C9" w:rsidP="002378C9">
      <w:pPr>
        <w:spacing w:after="120"/>
        <w:jc w:val="both"/>
        <w:rPr>
          <w:rFonts w:ascii="Times New Roman" w:hAnsi="Times New Roman"/>
          <w:b/>
          <w:sz w:val="24"/>
          <w:szCs w:val="24"/>
        </w:rPr>
      </w:pPr>
    </w:p>
    <w:p w:rsidR="002378C9" w:rsidRPr="002378C9" w:rsidRDefault="002378C9" w:rsidP="002378C9">
      <w:pPr>
        <w:spacing w:after="120"/>
        <w:jc w:val="both"/>
        <w:rPr>
          <w:rFonts w:ascii="Times New Roman" w:hAnsi="Times New Roman"/>
          <w:b/>
          <w:sz w:val="24"/>
          <w:szCs w:val="24"/>
        </w:rPr>
      </w:pPr>
    </w:p>
    <w:p w:rsidR="00707A91" w:rsidRDefault="00707A91" w:rsidP="00707A91">
      <w:pPr>
        <w:pStyle w:val="ListParagraph"/>
        <w:numPr>
          <w:ilvl w:val="0"/>
          <w:numId w:val="2"/>
        </w:numPr>
        <w:tabs>
          <w:tab w:val="clear" w:pos="0"/>
        </w:tabs>
        <w:spacing w:after="120"/>
        <w:ind w:left="709" w:hanging="709"/>
        <w:contextualSpacing w:val="0"/>
        <w:jc w:val="both"/>
        <w:rPr>
          <w:rFonts w:ascii="Times New Roman" w:hAnsi="Times New Roman"/>
          <w:b/>
          <w:sz w:val="24"/>
          <w:szCs w:val="24"/>
        </w:rPr>
      </w:pPr>
      <w:r>
        <w:rPr>
          <w:rFonts w:ascii="Times New Roman" w:hAnsi="Times New Roman"/>
          <w:sz w:val="24"/>
          <w:szCs w:val="24"/>
        </w:rPr>
        <w:lastRenderedPageBreak/>
        <w:t>For each team, print the number of players who belong to that team.</w:t>
      </w:r>
    </w:p>
    <w:p w:rsidR="00D273A0" w:rsidRDefault="00D273A0" w:rsidP="00707A91">
      <w:pPr>
        <w:pStyle w:val="NormalWeb"/>
        <w:spacing w:before="0" w:after="120" w:line="240" w:lineRule="auto"/>
        <w:jc w:val="both"/>
        <w:rPr>
          <w:b/>
          <w:bCs/>
        </w:rPr>
      </w:pPr>
    </w:p>
    <w:p w:rsidR="00D273A0" w:rsidRDefault="00D273A0" w:rsidP="00707A91">
      <w:pPr>
        <w:pStyle w:val="NormalWeb"/>
        <w:spacing w:before="0" w:after="120" w:line="240" w:lineRule="auto"/>
        <w:jc w:val="both"/>
        <w:rPr>
          <w:b/>
          <w:bCs/>
        </w:rPr>
      </w:pPr>
    </w:p>
    <w:p w:rsidR="00D273A0" w:rsidRDefault="00D273A0" w:rsidP="00707A91">
      <w:pPr>
        <w:pStyle w:val="NormalWeb"/>
        <w:spacing w:before="0" w:after="120" w:line="240" w:lineRule="auto"/>
        <w:jc w:val="both"/>
        <w:rPr>
          <w:b/>
          <w:bCs/>
        </w:rPr>
      </w:pPr>
    </w:p>
    <w:p w:rsidR="00D273A0" w:rsidRDefault="00D273A0" w:rsidP="00707A91">
      <w:pPr>
        <w:pStyle w:val="NormalWeb"/>
        <w:spacing w:before="0" w:after="120" w:line="240" w:lineRule="auto"/>
        <w:jc w:val="both"/>
        <w:rPr>
          <w:b/>
          <w:bCs/>
        </w:rPr>
      </w:pPr>
    </w:p>
    <w:p w:rsidR="00707A91" w:rsidRDefault="00707A91" w:rsidP="00707A91">
      <w:pPr>
        <w:pStyle w:val="NormalWeb"/>
        <w:spacing w:before="0" w:after="120" w:line="240" w:lineRule="auto"/>
        <w:jc w:val="both"/>
        <w:rPr>
          <w:bCs/>
        </w:rPr>
      </w:pPr>
      <w:r>
        <w:rPr>
          <w:bCs/>
        </w:rPr>
        <w:t>Consider the following relational schema for a music database:</w:t>
      </w:r>
    </w:p>
    <w:p w:rsidR="00707A91" w:rsidRDefault="00707A91" w:rsidP="00707A91">
      <w:pPr>
        <w:pStyle w:val="NormalWeb"/>
        <w:spacing w:before="0" w:after="120" w:line="240" w:lineRule="auto"/>
        <w:jc w:val="both"/>
        <w:rPr>
          <w:bCs/>
        </w:rPr>
      </w:pPr>
      <w:r>
        <w:rPr>
          <w:bCs/>
        </w:rPr>
        <w:tab/>
      </w:r>
      <w:proofErr w:type="gramStart"/>
      <w:r>
        <w:rPr>
          <w:bCs/>
        </w:rPr>
        <w:t>Artist(</w:t>
      </w:r>
      <w:proofErr w:type="spellStart"/>
      <w:proofErr w:type="gramEnd"/>
      <w:r>
        <w:rPr>
          <w:bCs/>
          <w:u w:val="single"/>
        </w:rPr>
        <w:t>ArtistID</w:t>
      </w:r>
      <w:proofErr w:type="spellEnd"/>
      <w:r>
        <w:rPr>
          <w:bCs/>
        </w:rPr>
        <w:t xml:space="preserve">, Name, </w:t>
      </w:r>
      <w:proofErr w:type="spellStart"/>
      <w:r>
        <w:rPr>
          <w:bCs/>
        </w:rPr>
        <w:t>StartDate</w:t>
      </w:r>
      <w:proofErr w:type="spellEnd"/>
      <w:r>
        <w:rPr>
          <w:bCs/>
        </w:rPr>
        <w:t xml:space="preserve">, </w:t>
      </w:r>
      <w:proofErr w:type="spellStart"/>
      <w:r>
        <w:rPr>
          <w:bCs/>
        </w:rPr>
        <w:t>RetireDate</w:t>
      </w:r>
      <w:proofErr w:type="spellEnd"/>
      <w:r>
        <w:rPr>
          <w:bCs/>
        </w:rPr>
        <w:t>)</w:t>
      </w:r>
    </w:p>
    <w:p w:rsidR="00707A91" w:rsidRDefault="00707A91" w:rsidP="00707A91">
      <w:pPr>
        <w:pStyle w:val="NormalWeb"/>
        <w:spacing w:before="0" w:after="120" w:line="240" w:lineRule="auto"/>
        <w:jc w:val="both"/>
        <w:rPr>
          <w:bCs/>
        </w:rPr>
      </w:pPr>
      <w:r>
        <w:rPr>
          <w:bCs/>
        </w:rPr>
        <w:tab/>
      </w:r>
      <w:proofErr w:type="gramStart"/>
      <w:r>
        <w:rPr>
          <w:bCs/>
        </w:rPr>
        <w:t>Album(</w:t>
      </w:r>
      <w:proofErr w:type="spellStart"/>
      <w:proofErr w:type="gramEnd"/>
      <w:r>
        <w:rPr>
          <w:bCs/>
          <w:u w:val="single"/>
        </w:rPr>
        <w:t>AlbumID</w:t>
      </w:r>
      <w:proofErr w:type="spellEnd"/>
      <w:r>
        <w:rPr>
          <w:bCs/>
        </w:rPr>
        <w:t xml:space="preserve">, Name, </w:t>
      </w:r>
      <w:proofErr w:type="spellStart"/>
      <w:r>
        <w:rPr>
          <w:bCs/>
        </w:rPr>
        <w:t>ReleaseDate</w:t>
      </w:r>
      <w:proofErr w:type="spellEnd"/>
      <w:r>
        <w:rPr>
          <w:bCs/>
        </w:rPr>
        <w:t xml:space="preserve">, </w:t>
      </w:r>
      <w:proofErr w:type="spellStart"/>
      <w:r>
        <w:rPr>
          <w:bCs/>
        </w:rPr>
        <w:t>ArtistID</w:t>
      </w:r>
      <w:proofErr w:type="spellEnd"/>
      <w:r>
        <w:rPr>
          <w:bCs/>
        </w:rPr>
        <w:t>)</w:t>
      </w:r>
    </w:p>
    <w:p w:rsidR="00707A91" w:rsidRDefault="00707A91" w:rsidP="00707A91">
      <w:pPr>
        <w:pStyle w:val="NormalWeb"/>
        <w:spacing w:before="0" w:after="120" w:line="240" w:lineRule="auto"/>
        <w:jc w:val="both"/>
        <w:rPr>
          <w:bCs/>
        </w:rPr>
      </w:pPr>
      <w:r>
        <w:rPr>
          <w:bCs/>
        </w:rPr>
        <w:tab/>
      </w:r>
      <w:proofErr w:type="gramStart"/>
      <w:r>
        <w:rPr>
          <w:bCs/>
        </w:rPr>
        <w:t>Track(</w:t>
      </w:r>
      <w:proofErr w:type="spellStart"/>
      <w:proofErr w:type="gramEnd"/>
      <w:r>
        <w:rPr>
          <w:bCs/>
          <w:u w:val="single"/>
        </w:rPr>
        <w:t>TrackID</w:t>
      </w:r>
      <w:proofErr w:type="spellEnd"/>
      <w:r>
        <w:rPr>
          <w:bCs/>
        </w:rPr>
        <w:t xml:space="preserve">, Name, Length, </w:t>
      </w:r>
      <w:proofErr w:type="spellStart"/>
      <w:r>
        <w:rPr>
          <w:bCs/>
        </w:rPr>
        <w:t>AlbumID</w:t>
      </w:r>
      <w:proofErr w:type="spellEnd"/>
      <w:r>
        <w:rPr>
          <w:bCs/>
        </w:rPr>
        <w:t>)</w:t>
      </w:r>
    </w:p>
    <w:p w:rsidR="00707A91" w:rsidRDefault="00707A91" w:rsidP="00707A91">
      <w:pPr>
        <w:pStyle w:val="NormalWeb"/>
        <w:spacing w:before="0" w:after="120" w:line="240" w:lineRule="auto"/>
        <w:jc w:val="both"/>
        <w:rPr>
          <w:bCs/>
        </w:rPr>
      </w:pPr>
      <w:r>
        <w:rPr>
          <w:bCs/>
        </w:rPr>
        <w:tab/>
      </w:r>
      <w:proofErr w:type="spellStart"/>
      <w:proofErr w:type="gramStart"/>
      <w:r>
        <w:rPr>
          <w:bCs/>
        </w:rPr>
        <w:t>RecordLabel</w:t>
      </w:r>
      <w:proofErr w:type="spellEnd"/>
      <w:r>
        <w:rPr>
          <w:bCs/>
        </w:rPr>
        <w:t>(</w:t>
      </w:r>
      <w:proofErr w:type="spellStart"/>
      <w:proofErr w:type="gramEnd"/>
      <w:r>
        <w:rPr>
          <w:bCs/>
          <w:u w:val="single"/>
        </w:rPr>
        <w:t>LabelID</w:t>
      </w:r>
      <w:proofErr w:type="spellEnd"/>
      <w:r>
        <w:rPr>
          <w:bCs/>
        </w:rPr>
        <w:t>, Name)</w:t>
      </w:r>
    </w:p>
    <w:p w:rsidR="00707A91" w:rsidRDefault="00707A91" w:rsidP="00707A91">
      <w:pPr>
        <w:pStyle w:val="NormalWeb"/>
        <w:spacing w:before="0" w:after="120" w:line="240" w:lineRule="auto"/>
        <w:jc w:val="both"/>
        <w:rPr>
          <w:bCs/>
        </w:rPr>
      </w:pPr>
      <w:r>
        <w:rPr>
          <w:bCs/>
        </w:rPr>
        <w:tab/>
        <w:t>Album-</w:t>
      </w:r>
      <w:proofErr w:type="spellStart"/>
      <w:proofErr w:type="gramStart"/>
      <w:r>
        <w:rPr>
          <w:bCs/>
        </w:rPr>
        <w:t>RecordLabel</w:t>
      </w:r>
      <w:proofErr w:type="spellEnd"/>
      <w:r>
        <w:rPr>
          <w:bCs/>
        </w:rPr>
        <w:t>(</w:t>
      </w:r>
      <w:proofErr w:type="spellStart"/>
      <w:proofErr w:type="gramEnd"/>
      <w:r>
        <w:rPr>
          <w:bCs/>
          <w:u w:val="single"/>
        </w:rPr>
        <w:t>AlbumID</w:t>
      </w:r>
      <w:proofErr w:type="spellEnd"/>
      <w:r>
        <w:rPr>
          <w:bCs/>
        </w:rPr>
        <w:t xml:space="preserve">, </w:t>
      </w:r>
      <w:proofErr w:type="spellStart"/>
      <w:r>
        <w:rPr>
          <w:bCs/>
          <w:u w:val="single"/>
        </w:rPr>
        <w:t>LabelID</w:t>
      </w:r>
      <w:proofErr w:type="spellEnd"/>
      <w:r>
        <w:rPr>
          <w:bCs/>
        </w:rPr>
        <w:t>)</w:t>
      </w:r>
    </w:p>
    <w:p w:rsidR="00707A91" w:rsidRDefault="00707A91" w:rsidP="00707A91">
      <w:pPr>
        <w:pStyle w:val="NormalWeb"/>
        <w:spacing w:before="0" w:after="120" w:line="240" w:lineRule="auto"/>
        <w:jc w:val="both"/>
        <w:rPr>
          <w:bCs/>
        </w:rPr>
      </w:pPr>
      <w:r>
        <w:rPr>
          <w:bCs/>
        </w:rPr>
        <w:t xml:space="preserve">The primary keys are underlined. An artist </w:t>
      </w:r>
      <w:proofErr w:type="gramStart"/>
      <w:r>
        <w:rPr>
          <w:bCs/>
        </w:rPr>
        <w:t>is completely identified</w:t>
      </w:r>
      <w:proofErr w:type="gramEnd"/>
      <w:r>
        <w:rPr>
          <w:bCs/>
        </w:rPr>
        <w:t xml:space="preserve"> by an </w:t>
      </w:r>
      <w:proofErr w:type="spellStart"/>
      <w:r>
        <w:rPr>
          <w:bCs/>
        </w:rPr>
        <w:t>ArtistID</w:t>
      </w:r>
      <w:proofErr w:type="spellEnd"/>
      <w:r>
        <w:rPr>
          <w:bCs/>
        </w:rPr>
        <w:t xml:space="preserve">, an album is completely identified by an </w:t>
      </w:r>
      <w:proofErr w:type="spellStart"/>
      <w:r>
        <w:rPr>
          <w:bCs/>
        </w:rPr>
        <w:t>AlbumID</w:t>
      </w:r>
      <w:proofErr w:type="spellEnd"/>
      <w:r>
        <w:rPr>
          <w:bCs/>
        </w:rPr>
        <w:t xml:space="preserve">, a track is completely identified by a </w:t>
      </w:r>
      <w:proofErr w:type="spellStart"/>
      <w:r>
        <w:rPr>
          <w:bCs/>
        </w:rPr>
        <w:t>TrackID</w:t>
      </w:r>
      <w:proofErr w:type="spellEnd"/>
      <w:r>
        <w:rPr>
          <w:bCs/>
        </w:rPr>
        <w:t xml:space="preserve">, and a record label is completely identified by a </w:t>
      </w:r>
      <w:proofErr w:type="spellStart"/>
      <w:r>
        <w:rPr>
          <w:bCs/>
        </w:rPr>
        <w:t>LabelID</w:t>
      </w:r>
      <w:proofErr w:type="spellEnd"/>
      <w:r>
        <w:rPr>
          <w:bCs/>
        </w:rPr>
        <w:t xml:space="preserve">. An album can only have one artist. A track can only belong to one album. An album </w:t>
      </w:r>
      <w:proofErr w:type="gramStart"/>
      <w:r>
        <w:rPr>
          <w:bCs/>
        </w:rPr>
        <w:t>can be produced</w:t>
      </w:r>
      <w:proofErr w:type="gramEnd"/>
      <w:r>
        <w:rPr>
          <w:bCs/>
        </w:rPr>
        <w:t xml:space="preserve"> by more than one record label and a record label can produce many albums.</w:t>
      </w:r>
    </w:p>
    <w:p w:rsidR="00707A91" w:rsidRDefault="00707A91" w:rsidP="00707A91">
      <w:pPr>
        <w:pStyle w:val="NormalWeb"/>
        <w:spacing w:before="0" w:after="120" w:line="240" w:lineRule="auto"/>
        <w:jc w:val="both"/>
        <w:rPr>
          <w:bCs/>
        </w:rPr>
      </w:pPr>
      <w:r>
        <w:rPr>
          <w:bCs/>
        </w:rPr>
        <w:t>Write SQL queries to answer the following:</w:t>
      </w:r>
    </w:p>
    <w:p w:rsidR="00707A91" w:rsidRPr="002378C9" w:rsidRDefault="00707A91" w:rsidP="00707A91">
      <w:pPr>
        <w:pStyle w:val="NormalWeb"/>
        <w:numPr>
          <w:ilvl w:val="0"/>
          <w:numId w:val="3"/>
        </w:numPr>
        <w:spacing w:before="0" w:after="120" w:line="240" w:lineRule="auto"/>
        <w:ind w:hanging="720"/>
        <w:jc w:val="both"/>
        <w:rPr>
          <w:b/>
          <w:bCs/>
          <w:color w:val="000000"/>
        </w:rPr>
      </w:pPr>
      <w:r>
        <w:rPr>
          <w:bCs/>
        </w:rPr>
        <w:t>Write queries to construct the Album and Track tables. You must include primary keys and foreign keys use appropriate datatypes.</w:t>
      </w:r>
    </w:p>
    <w:p w:rsidR="002378C9" w:rsidRDefault="002378C9" w:rsidP="002378C9">
      <w:pPr>
        <w:pStyle w:val="NormalWeb"/>
        <w:spacing w:before="0" w:after="120" w:line="240" w:lineRule="auto"/>
        <w:jc w:val="both"/>
        <w:rPr>
          <w:bCs/>
        </w:rPr>
      </w:pPr>
    </w:p>
    <w:p w:rsidR="002378C9" w:rsidRDefault="002378C9" w:rsidP="002378C9">
      <w:pPr>
        <w:pStyle w:val="NormalWeb"/>
        <w:spacing w:before="0" w:after="120" w:line="240" w:lineRule="auto"/>
        <w:jc w:val="both"/>
        <w:rPr>
          <w:bCs/>
        </w:rPr>
      </w:pPr>
    </w:p>
    <w:p w:rsidR="002378C9" w:rsidRDefault="002378C9" w:rsidP="002378C9">
      <w:pPr>
        <w:pStyle w:val="NormalWeb"/>
        <w:spacing w:before="0" w:after="120" w:line="240" w:lineRule="auto"/>
        <w:jc w:val="both"/>
        <w:rPr>
          <w:b/>
          <w:bCs/>
          <w:color w:val="000000"/>
        </w:rPr>
      </w:pPr>
    </w:p>
    <w:p w:rsidR="00707A91" w:rsidRPr="002378C9" w:rsidRDefault="00707A91" w:rsidP="00707A91">
      <w:pPr>
        <w:pStyle w:val="NormalWeb"/>
        <w:numPr>
          <w:ilvl w:val="0"/>
          <w:numId w:val="3"/>
        </w:numPr>
        <w:spacing w:before="0" w:after="120" w:line="240" w:lineRule="auto"/>
        <w:ind w:hanging="720"/>
        <w:jc w:val="both"/>
        <w:rPr>
          <w:b/>
          <w:bCs/>
          <w:color w:val="000000"/>
        </w:rPr>
      </w:pPr>
      <w:r>
        <w:rPr>
          <w:bCs/>
        </w:rPr>
        <w:t xml:space="preserve">Write a query to pick out the artists who started after </w:t>
      </w:r>
      <w:proofErr w:type="gramStart"/>
      <w:r>
        <w:rPr>
          <w:bCs/>
        </w:rPr>
        <w:t>the 1</w:t>
      </w:r>
      <w:r>
        <w:rPr>
          <w:bCs/>
          <w:vertAlign w:val="superscript"/>
        </w:rPr>
        <w:t>st</w:t>
      </w:r>
      <w:r>
        <w:rPr>
          <w:bCs/>
        </w:rPr>
        <w:t xml:space="preserve"> of January</w:t>
      </w:r>
      <w:proofErr w:type="gramEnd"/>
      <w:r>
        <w:rPr>
          <w:bCs/>
        </w:rPr>
        <w:t xml:space="preserve"> of the year 2000.</w:t>
      </w:r>
    </w:p>
    <w:p w:rsidR="002378C9" w:rsidRDefault="002378C9" w:rsidP="002378C9">
      <w:pPr>
        <w:pStyle w:val="NormalWeb"/>
        <w:spacing w:before="0" w:after="120" w:line="240" w:lineRule="auto"/>
        <w:jc w:val="both"/>
        <w:rPr>
          <w:bCs/>
        </w:rPr>
      </w:pPr>
    </w:p>
    <w:p w:rsidR="002378C9" w:rsidRDefault="002378C9" w:rsidP="002378C9">
      <w:pPr>
        <w:pStyle w:val="NormalWeb"/>
        <w:spacing w:before="0" w:after="120" w:line="240" w:lineRule="auto"/>
        <w:jc w:val="both"/>
        <w:rPr>
          <w:bCs/>
        </w:rPr>
      </w:pPr>
    </w:p>
    <w:p w:rsidR="002378C9" w:rsidRDefault="002378C9" w:rsidP="002378C9">
      <w:pPr>
        <w:pStyle w:val="NormalWeb"/>
        <w:spacing w:before="0" w:after="120" w:line="240" w:lineRule="auto"/>
        <w:jc w:val="both"/>
        <w:rPr>
          <w:bCs/>
        </w:rPr>
      </w:pPr>
    </w:p>
    <w:p w:rsidR="002378C9" w:rsidRDefault="002378C9" w:rsidP="002378C9">
      <w:pPr>
        <w:pStyle w:val="NormalWeb"/>
        <w:spacing w:before="0" w:after="120" w:line="240" w:lineRule="auto"/>
        <w:jc w:val="both"/>
        <w:rPr>
          <w:b/>
          <w:bCs/>
          <w:color w:val="000000"/>
        </w:rPr>
      </w:pPr>
    </w:p>
    <w:p w:rsidR="00707A91" w:rsidRPr="002378C9" w:rsidRDefault="00707A91" w:rsidP="00707A91">
      <w:pPr>
        <w:pStyle w:val="NormalWeb"/>
        <w:numPr>
          <w:ilvl w:val="0"/>
          <w:numId w:val="3"/>
        </w:numPr>
        <w:spacing w:before="0" w:after="120" w:line="240" w:lineRule="auto"/>
        <w:ind w:hanging="720"/>
        <w:jc w:val="both"/>
        <w:rPr>
          <w:b/>
          <w:bCs/>
          <w:color w:val="000000"/>
        </w:rPr>
      </w:pPr>
      <w:r>
        <w:rPr>
          <w:bCs/>
        </w:rPr>
        <w:t>Write a query to pick out the track information for the band Metallica’s album called “Reload”.</w:t>
      </w:r>
    </w:p>
    <w:p w:rsidR="002378C9" w:rsidRDefault="002378C9" w:rsidP="002378C9">
      <w:pPr>
        <w:pStyle w:val="NormalWeb"/>
        <w:spacing w:before="0" w:after="120" w:line="240" w:lineRule="auto"/>
        <w:jc w:val="both"/>
        <w:rPr>
          <w:bCs/>
        </w:rPr>
      </w:pPr>
    </w:p>
    <w:p w:rsidR="002378C9" w:rsidRDefault="002378C9" w:rsidP="002378C9">
      <w:pPr>
        <w:pStyle w:val="NormalWeb"/>
        <w:spacing w:before="0" w:after="120" w:line="240" w:lineRule="auto"/>
        <w:jc w:val="both"/>
        <w:rPr>
          <w:bCs/>
        </w:rPr>
      </w:pPr>
    </w:p>
    <w:p w:rsidR="002378C9" w:rsidRDefault="002378C9" w:rsidP="002378C9">
      <w:pPr>
        <w:pStyle w:val="NormalWeb"/>
        <w:spacing w:before="0" w:after="120" w:line="240" w:lineRule="auto"/>
        <w:jc w:val="both"/>
        <w:rPr>
          <w:b/>
          <w:bCs/>
          <w:color w:val="000000"/>
        </w:rPr>
      </w:pPr>
    </w:p>
    <w:p w:rsidR="00707A91" w:rsidRDefault="00707A91" w:rsidP="00707A91">
      <w:pPr>
        <w:pStyle w:val="NormalWeb"/>
        <w:numPr>
          <w:ilvl w:val="0"/>
          <w:numId w:val="3"/>
        </w:numPr>
        <w:spacing w:before="0" w:after="120" w:line="240" w:lineRule="auto"/>
        <w:ind w:hanging="720"/>
        <w:jc w:val="both"/>
        <w:rPr>
          <w:b/>
          <w:bCs/>
          <w:color w:val="000000"/>
        </w:rPr>
      </w:pPr>
      <w:r>
        <w:rPr>
          <w:bCs/>
        </w:rPr>
        <w:t>Write a query that will pick out the names of all albums by the Foo Fighters.</w:t>
      </w:r>
    </w:p>
    <w:p w:rsidR="002378C9" w:rsidRDefault="002378C9" w:rsidP="00707A91">
      <w:pPr>
        <w:pStyle w:val="NormalWeb"/>
        <w:spacing w:before="0" w:after="120" w:line="240" w:lineRule="auto"/>
        <w:jc w:val="right"/>
        <w:rPr>
          <w:b/>
          <w:bCs/>
          <w:color w:val="000000"/>
        </w:rPr>
      </w:pPr>
    </w:p>
    <w:p w:rsidR="002378C9" w:rsidRDefault="002378C9" w:rsidP="00707A91">
      <w:pPr>
        <w:pStyle w:val="NormalWeb"/>
        <w:spacing w:before="0" w:after="120" w:line="240" w:lineRule="auto"/>
        <w:jc w:val="right"/>
        <w:rPr>
          <w:b/>
          <w:bCs/>
          <w:color w:val="000000"/>
        </w:rPr>
      </w:pPr>
    </w:p>
    <w:p w:rsidR="002378C9" w:rsidRDefault="002378C9" w:rsidP="00707A91">
      <w:pPr>
        <w:pStyle w:val="NormalWeb"/>
        <w:spacing w:before="0" w:after="120" w:line="240" w:lineRule="auto"/>
        <w:jc w:val="right"/>
        <w:rPr>
          <w:b/>
          <w:bCs/>
          <w:color w:val="000000"/>
        </w:rPr>
      </w:pPr>
    </w:p>
    <w:p w:rsidR="00D273A0" w:rsidRDefault="00D273A0" w:rsidP="00707A91">
      <w:pPr>
        <w:pStyle w:val="NormalWeb"/>
        <w:spacing w:before="0" w:after="120" w:line="240" w:lineRule="auto"/>
        <w:jc w:val="right"/>
        <w:rPr>
          <w:b/>
          <w:bCs/>
          <w:color w:val="000000"/>
        </w:rPr>
      </w:pPr>
    </w:p>
    <w:p w:rsidR="00707A91" w:rsidRDefault="00707A91" w:rsidP="00707A91">
      <w:pPr>
        <w:pStyle w:val="NormalWeb"/>
        <w:spacing w:before="0" w:after="120" w:line="240" w:lineRule="auto"/>
        <w:jc w:val="right"/>
        <w:rPr>
          <w:bCs/>
        </w:rPr>
      </w:pPr>
      <w:r>
        <w:rPr>
          <w:b/>
          <w:bCs/>
          <w:color w:val="000000"/>
        </w:rPr>
        <w:t xml:space="preserve"> </w:t>
      </w:r>
    </w:p>
    <w:p w:rsidR="00707A91" w:rsidRPr="00D273A0" w:rsidRDefault="00707A91" w:rsidP="00707A91">
      <w:pPr>
        <w:pStyle w:val="NormalWeb"/>
        <w:numPr>
          <w:ilvl w:val="0"/>
          <w:numId w:val="3"/>
        </w:numPr>
        <w:spacing w:before="0" w:after="120" w:line="240" w:lineRule="auto"/>
        <w:ind w:hanging="720"/>
        <w:jc w:val="both"/>
        <w:rPr>
          <w:b/>
          <w:bCs/>
          <w:color w:val="000000"/>
        </w:rPr>
      </w:pPr>
      <w:r>
        <w:rPr>
          <w:bCs/>
        </w:rPr>
        <w:lastRenderedPageBreak/>
        <w:t>Write a query that will pick out the number of record labels that were involved in the production of each album.</w:t>
      </w:r>
    </w:p>
    <w:p w:rsidR="00D273A0" w:rsidRDefault="00D273A0" w:rsidP="00D273A0">
      <w:pPr>
        <w:pStyle w:val="NormalWeb"/>
        <w:spacing w:before="0" w:after="120" w:line="240" w:lineRule="auto"/>
        <w:jc w:val="both"/>
        <w:rPr>
          <w:bCs/>
        </w:rPr>
      </w:pPr>
    </w:p>
    <w:p w:rsidR="00D273A0" w:rsidRDefault="00D273A0" w:rsidP="00D273A0">
      <w:pPr>
        <w:pStyle w:val="NormalWeb"/>
        <w:spacing w:before="0" w:after="120" w:line="240" w:lineRule="auto"/>
        <w:jc w:val="both"/>
        <w:rPr>
          <w:bCs/>
        </w:rPr>
      </w:pPr>
    </w:p>
    <w:p w:rsidR="00D273A0" w:rsidRDefault="00D273A0" w:rsidP="00D273A0">
      <w:pPr>
        <w:pStyle w:val="NormalWeb"/>
        <w:spacing w:before="0" w:after="120" w:line="240" w:lineRule="auto"/>
        <w:jc w:val="both"/>
        <w:rPr>
          <w:b/>
          <w:bCs/>
          <w:color w:val="000000"/>
        </w:rPr>
      </w:pPr>
    </w:p>
    <w:p w:rsidR="00707A91" w:rsidRPr="00D273A0" w:rsidRDefault="00707A91" w:rsidP="00D273A0">
      <w:pPr>
        <w:pStyle w:val="NormalWeb"/>
        <w:numPr>
          <w:ilvl w:val="0"/>
          <w:numId w:val="8"/>
        </w:numPr>
        <w:spacing w:before="0" w:after="120" w:line="240" w:lineRule="auto"/>
        <w:ind w:left="720" w:hanging="720"/>
        <w:jc w:val="both"/>
        <w:rPr>
          <w:b/>
          <w:bCs/>
        </w:rPr>
      </w:pPr>
      <w:proofErr w:type="gramStart"/>
      <w:r>
        <w:t>Describe the roles of the Concurrency, Backup and Recovery services in an RDBMS?</w:t>
      </w:r>
      <w:proofErr w:type="gramEnd"/>
    </w:p>
    <w:p w:rsidR="002378C9" w:rsidRDefault="002378C9" w:rsidP="002378C9">
      <w:pPr>
        <w:pStyle w:val="NormalWeb"/>
        <w:spacing w:before="0" w:after="120" w:line="240" w:lineRule="auto"/>
        <w:jc w:val="both"/>
      </w:pPr>
    </w:p>
    <w:p w:rsidR="002378C9" w:rsidRDefault="002378C9" w:rsidP="002378C9">
      <w:pPr>
        <w:pStyle w:val="NormalWeb"/>
        <w:spacing w:before="0" w:after="120" w:line="240" w:lineRule="auto"/>
        <w:jc w:val="both"/>
      </w:pPr>
    </w:p>
    <w:p w:rsidR="002378C9" w:rsidRDefault="002378C9" w:rsidP="002378C9">
      <w:pPr>
        <w:pStyle w:val="NormalWeb"/>
        <w:spacing w:before="0" w:after="120" w:line="240" w:lineRule="auto"/>
        <w:jc w:val="both"/>
      </w:pPr>
    </w:p>
    <w:p w:rsidR="002378C9" w:rsidRDefault="002378C9" w:rsidP="002378C9">
      <w:pPr>
        <w:pStyle w:val="NormalWeb"/>
        <w:spacing w:before="0" w:after="120" w:line="240" w:lineRule="auto"/>
        <w:jc w:val="both"/>
        <w:rPr>
          <w:b/>
          <w:bCs/>
        </w:rPr>
      </w:pPr>
    </w:p>
    <w:p w:rsidR="00707A91" w:rsidRPr="002378C9" w:rsidRDefault="00707A91" w:rsidP="00707A91">
      <w:pPr>
        <w:pStyle w:val="NormalWeb"/>
        <w:numPr>
          <w:ilvl w:val="0"/>
          <w:numId w:val="8"/>
        </w:numPr>
        <w:spacing w:before="0" w:after="120" w:line="240" w:lineRule="auto"/>
        <w:ind w:left="720" w:hanging="720"/>
        <w:jc w:val="both"/>
        <w:rPr>
          <w:b/>
          <w:bCs/>
        </w:rPr>
      </w:pPr>
      <w:r>
        <w:t xml:space="preserve">Distributed databases </w:t>
      </w:r>
      <w:proofErr w:type="gramStart"/>
      <w:r>
        <w:t>are used</w:t>
      </w:r>
      <w:proofErr w:type="gramEnd"/>
      <w:r>
        <w:t xml:space="preserve"> to store large amounts of data that cannot be managed in a single database. Identify and discuss five disadvantages of this approach.</w:t>
      </w:r>
    </w:p>
    <w:p w:rsidR="002378C9" w:rsidRDefault="002378C9" w:rsidP="002378C9">
      <w:pPr>
        <w:pStyle w:val="NormalWeb"/>
        <w:spacing w:before="0" w:after="120" w:line="240" w:lineRule="auto"/>
        <w:jc w:val="both"/>
      </w:pPr>
    </w:p>
    <w:p w:rsidR="002378C9" w:rsidRDefault="002378C9" w:rsidP="002378C9">
      <w:pPr>
        <w:pStyle w:val="NormalWeb"/>
        <w:spacing w:before="0" w:after="120" w:line="240" w:lineRule="auto"/>
        <w:jc w:val="both"/>
        <w:rPr>
          <w:b/>
          <w:bCs/>
        </w:rPr>
      </w:pPr>
    </w:p>
    <w:p w:rsidR="002378C9" w:rsidRDefault="002378C9" w:rsidP="002378C9">
      <w:pPr>
        <w:pStyle w:val="NormalWeb"/>
        <w:spacing w:before="0" w:after="120" w:line="240" w:lineRule="auto"/>
        <w:jc w:val="both"/>
        <w:rPr>
          <w:b/>
          <w:bCs/>
        </w:rPr>
      </w:pPr>
    </w:p>
    <w:p w:rsidR="002378C9" w:rsidRDefault="002378C9" w:rsidP="002378C9">
      <w:pPr>
        <w:pStyle w:val="NormalWeb"/>
        <w:spacing w:before="0" w:after="120" w:line="240" w:lineRule="auto"/>
        <w:jc w:val="both"/>
        <w:rPr>
          <w:b/>
          <w:bCs/>
        </w:rPr>
      </w:pPr>
    </w:p>
    <w:p w:rsidR="00707A91" w:rsidRPr="002378C9" w:rsidRDefault="00707A91" w:rsidP="00707A91">
      <w:pPr>
        <w:pStyle w:val="NormalWeb"/>
        <w:numPr>
          <w:ilvl w:val="0"/>
          <w:numId w:val="8"/>
        </w:numPr>
        <w:spacing w:before="0" w:after="120" w:line="240" w:lineRule="auto"/>
        <w:ind w:left="720" w:hanging="720"/>
        <w:jc w:val="both"/>
        <w:rPr>
          <w:b/>
          <w:bCs/>
        </w:rPr>
      </w:pPr>
      <w:r>
        <w:t>Describe how a deductive database works. Define all components of a deductive database.</w:t>
      </w:r>
    </w:p>
    <w:p w:rsidR="002378C9" w:rsidRDefault="002378C9" w:rsidP="002378C9">
      <w:pPr>
        <w:pStyle w:val="NormalWeb"/>
        <w:spacing w:before="0" w:after="120" w:line="240" w:lineRule="auto"/>
        <w:jc w:val="both"/>
      </w:pPr>
    </w:p>
    <w:p w:rsidR="002378C9" w:rsidRDefault="002378C9" w:rsidP="002378C9">
      <w:pPr>
        <w:pStyle w:val="NormalWeb"/>
        <w:spacing w:before="0" w:after="120" w:line="240" w:lineRule="auto"/>
        <w:jc w:val="both"/>
      </w:pPr>
    </w:p>
    <w:p w:rsidR="00707A91" w:rsidRDefault="00707A91" w:rsidP="00707A91">
      <w:pPr>
        <w:spacing w:after="120" w:line="100" w:lineRule="atLeast"/>
        <w:rPr>
          <w:rFonts w:ascii="Times New Roman" w:eastAsia="Times New Roman" w:hAnsi="Times New Roman" w:cs="Times New Roman"/>
          <w:sz w:val="24"/>
          <w:szCs w:val="24"/>
        </w:rPr>
      </w:pPr>
    </w:p>
    <w:p w:rsidR="002378C9" w:rsidRDefault="002378C9" w:rsidP="00707A91">
      <w:pPr>
        <w:spacing w:after="120" w:line="100" w:lineRule="atLeast"/>
        <w:rPr>
          <w:rFonts w:ascii="Times New Roman" w:eastAsia="Times New Roman" w:hAnsi="Times New Roman" w:cs="Times New Roman"/>
          <w:b/>
          <w:bCs/>
          <w:color w:val="000000"/>
          <w:sz w:val="24"/>
          <w:szCs w:val="24"/>
          <w:lang w:eastAsia="en-IE"/>
        </w:rPr>
      </w:pPr>
    </w:p>
    <w:p w:rsidR="00707A91" w:rsidRDefault="00707A91" w:rsidP="00707A91">
      <w:pPr>
        <w:spacing w:after="120" w:line="24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b/>
          <w:bCs/>
          <w:color w:val="000000"/>
          <w:sz w:val="24"/>
          <w:szCs w:val="24"/>
          <w:lang w:eastAsia="en-IE"/>
        </w:rPr>
        <w:t>QUESTION 1</w:t>
      </w:r>
    </w:p>
    <w:p w:rsidR="00707A91" w:rsidRDefault="00707A91" w:rsidP="00707A91">
      <w:pPr>
        <w:spacing w:after="120" w:line="240" w:lineRule="auto"/>
        <w:jc w:val="both"/>
        <w:rPr>
          <w:rFonts w:eastAsia="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Consider the following table called “Employee”. Each employee works on projects that </w:t>
      </w:r>
      <w:proofErr w:type="gramStart"/>
      <w:r>
        <w:rPr>
          <w:rFonts w:ascii="Times New Roman" w:eastAsia="Times New Roman" w:hAnsi="Times New Roman" w:cs="Times New Roman"/>
          <w:color w:val="000000"/>
          <w:sz w:val="24"/>
          <w:szCs w:val="24"/>
          <w:lang w:eastAsia="en-IE"/>
        </w:rPr>
        <w:t>are mentioned</w:t>
      </w:r>
      <w:proofErr w:type="gramEnd"/>
      <w:r>
        <w:rPr>
          <w:rFonts w:ascii="Times New Roman" w:eastAsia="Times New Roman" w:hAnsi="Times New Roman" w:cs="Times New Roman"/>
          <w:color w:val="000000"/>
          <w:sz w:val="24"/>
          <w:szCs w:val="24"/>
          <w:lang w:eastAsia="en-IE"/>
        </w:rPr>
        <w:t xml:space="preserve"> in “</w:t>
      </w:r>
      <w:proofErr w:type="spellStart"/>
      <w:r>
        <w:rPr>
          <w:rFonts w:ascii="Times New Roman" w:eastAsia="Times New Roman" w:hAnsi="Times New Roman" w:cs="Times New Roman"/>
          <w:color w:val="000000"/>
          <w:sz w:val="24"/>
          <w:szCs w:val="24"/>
          <w:lang w:eastAsia="en-IE"/>
        </w:rPr>
        <w:t>ProjectAssigned</w:t>
      </w:r>
      <w:proofErr w:type="spellEnd"/>
      <w:r>
        <w:rPr>
          <w:rFonts w:ascii="Times New Roman" w:eastAsia="Times New Roman" w:hAnsi="Times New Roman" w:cs="Times New Roman"/>
          <w:color w:val="000000"/>
          <w:sz w:val="24"/>
          <w:szCs w:val="24"/>
          <w:lang w:eastAsia="en-IE"/>
        </w:rPr>
        <w:t>” column.</w:t>
      </w:r>
    </w:p>
    <w:p w:rsidR="00707A91" w:rsidRDefault="00707A91" w:rsidP="00707A91">
      <w:pPr>
        <w:spacing w:after="0" w:line="100" w:lineRule="atLeast"/>
        <w:rPr>
          <w:rFonts w:eastAsia="Times New Roman" w:cs="Times New Roman"/>
          <w:color w:val="000000"/>
          <w:sz w:val="24"/>
          <w:szCs w:val="24"/>
          <w:lang w:eastAsia="en-IE"/>
        </w:rPr>
      </w:pPr>
    </w:p>
    <w:tbl>
      <w:tblPr>
        <w:tblW w:w="9241" w:type="dxa"/>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1496"/>
        <w:gridCol w:w="1339"/>
        <w:gridCol w:w="2955"/>
        <w:gridCol w:w="1936"/>
      </w:tblGrid>
      <w:tr w:rsidR="00707A91" w:rsidTr="00707A91">
        <w:trPr>
          <w:trHeight w:val="371"/>
        </w:trPr>
        <w:tc>
          <w:tcPr>
            <w:tcW w:w="1515" w:type="dxa"/>
            <w:shd w:val="clear" w:color="auto" w:fill="FFFFFF"/>
          </w:tcPr>
          <w:p w:rsidR="00707A91" w:rsidRPr="00610510" w:rsidRDefault="00707A91" w:rsidP="00707A91">
            <w:pPr>
              <w:spacing w:after="0" w:line="100" w:lineRule="atLeast"/>
              <w:rPr>
                <w:rFonts w:ascii="Times New Roman" w:eastAsia="Times New Roman" w:hAnsi="Times New Roman" w:cs="Times New Roman"/>
                <w:b/>
                <w:color w:val="000000"/>
                <w:sz w:val="24"/>
                <w:szCs w:val="24"/>
                <w:u w:val="single"/>
                <w:lang w:eastAsia="en-IE"/>
              </w:rPr>
            </w:pPr>
            <w:proofErr w:type="spellStart"/>
            <w:r w:rsidRPr="00610510">
              <w:rPr>
                <w:rFonts w:ascii="Times New Roman" w:eastAsia="Times New Roman" w:hAnsi="Times New Roman" w:cs="Times New Roman"/>
                <w:b/>
                <w:color w:val="000000"/>
                <w:sz w:val="24"/>
                <w:szCs w:val="24"/>
                <w:u w:val="single"/>
                <w:lang w:eastAsia="en-IE"/>
              </w:rPr>
              <w:t>EmployeeID</w:t>
            </w:r>
            <w:proofErr w:type="spellEnd"/>
          </w:p>
        </w:tc>
        <w:tc>
          <w:tcPr>
            <w:tcW w:w="1496" w:type="dxa"/>
            <w:shd w:val="clear" w:color="auto" w:fill="FFFFFF"/>
          </w:tcPr>
          <w:p w:rsidR="00707A91" w:rsidRDefault="00707A91" w:rsidP="00707A91">
            <w:pPr>
              <w:spacing w:after="0" w:line="100" w:lineRule="atLeast"/>
              <w:rPr>
                <w:rFonts w:ascii="Times New Roman" w:eastAsia="Times New Roman" w:hAnsi="Times New Roman" w:cs="Times New Roman"/>
                <w:b/>
                <w:color w:val="000000"/>
                <w:sz w:val="24"/>
                <w:szCs w:val="24"/>
                <w:lang w:eastAsia="en-IE"/>
              </w:rPr>
            </w:pPr>
            <w:proofErr w:type="spellStart"/>
            <w:r>
              <w:rPr>
                <w:rFonts w:ascii="Times New Roman" w:eastAsia="Times New Roman" w:hAnsi="Times New Roman" w:cs="Times New Roman"/>
                <w:b/>
                <w:color w:val="000000"/>
                <w:sz w:val="24"/>
                <w:szCs w:val="24"/>
                <w:lang w:eastAsia="en-IE"/>
              </w:rPr>
              <w:t>FirstName</w:t>
            </w:r>
            <w:proofErr w:type="spellEnd"/>
          </w:p>
        </w:tc>
        <w:tc>
          <w:tcPr>
            <w:tcW w:w="1339" w:type="dxa"/>
            <w:shd w:val="clear" w:color="auto" w:fill="FFFFFF"/>
          </w:tcPr>
          <w:p w:rsidR="00707A91" w:rsidRDefault="00707A91" w:rsidP="00707A91">
            <w:pPr>
              <w:spacing w:after="0" w:line="100" w:lineRule="atLeast"/>
              <w:rPr>
                <w:rFonts w:ascii="Times New Roman" w:eastAsia="Times New Roman" w:hAnsi="Times New Roman" w:cs="Times New Roman"/>
                <w:b/>
                <w:color w:val="000000"/>
                <w:sz w:val="24"/>
                <w:szCs w:val="24"/>
                <w:lang w:eastAsia="en-IE"/>
              </w:rPr>
            </w:pPr>
            <w:proofErr w:type="spellStart"/>
            <w:r>
              <w:rPr>
                <w:rFonts w:ascii="Times New Roman" w:eastAsia="Times New Roman" w:hAnsi="Times New Roman" w:cs="Times New Roman"/>
                <w:b/>
                <w:color w:val="000000"/>
                <w:sz w:val="24"/>
                <w:szCs w:val="24"/>
                <w:lang w:eastAsia="en-IE"/>
              </w:rPr>
              <w:t>LastName</w:t>
            </w:r>
            <w:proofErr w:type="spellEnd"/>
          </w:p>
        </w:tc>
        <w:tc>
          <w:tcPr>
            <w:tcW w:w="2955" w:type="dxa"/>
            <w:shd w:val="clear" w:color="auto" w:fill="FFFFFF"/>
          </w:tcPr>
          <w:p w:rsidR="00707A91" w:rsidRDefault="00707A91" w:rsidP="00707A91">
            <w:pPr>
              <w:spacing w:after="0" w:line="100" w:lineRule="atLeast"/>
              <w:rPr>
                <w:rFonts w:ascii="Times New Roman" w:eastAsia="Times New Roman" w:hAnsi="Times New Roman" w:cs="Times New Roman"/>
                <w:b/>
                <w:color w:val="000000"/>
                <w:sz w:val="24"/>
                <w:szCs w:val="24"/>
                <w:lang w:eastAsia="en-IE"/>
              </w:rPr>
            </w:pPr>
            <w:r>
              <w:rPr>
                <w:rFonts w:ascii="Times New Roman" w:eastAsia="Times New Roman" w:hAnsi="Times New Roman" w:cs="Times New Roman"/>
                <w:b/>
                <w:color w:val="000000"/>
                <w:sz w:val="24"/>
                <w:szCs w:val="24"/>
                <w:lang w:eastAsia="en-IE"/>
              </w:rPr>
              <w:t>Address</w:t>
            </w:r>
          </w:p>
        </w:tc>
        <w:tc>
          <w:tcPr>
            <w:tcW w:w="1936" w:type="dxa"/>
            <w:shd w:val="clear" w:color="auto" w:fill="FFFFFF"/>
          </w:tcPr>
          <w:p w:rsidR="00707A91" w:rsidRPr="00610510" w:rsidRDefault="00707A91" w:rsidP="00707A91">
            <w:pPr>
              <w:spacing w:after="0" w:line="100" w:lineRule="atLeast"/>
              <w:rPr>
                <w:rFonts w:ascii="Times New Roman" w:eastAsia="Times New Roman" w:hAnsi="Times New Roman" w:cs="Times New Roman"/>
                <w:b/>
                <w:color w:val="000000"/>
                <w:sz w:val="24"/>
                <w:szCs w:val="24"/>
                <w:u w:val="single"/>
                <w:lang w:eastAsia="en-IE"/>
              </w:rPr>
            </w:pPr>
            <w:proofErr w:type="spellStart"/>
            <w:r w:rsidRPr="00610510">
              <w:rPr>
                <w:rFonts w:ascii="Times New Roman" w:eastAsia="Times New Roman" w:hAnsi="Times New Roman" w:cs="Times New Roman"/>
                <w:b/>
                <w:color w:val="000000"/>
                <w:sz w:val="24"/>
                <w:szCs w:val="24"/>
                <w:u w:val="single"/>
                <w:lang w:eastAsia="en-IE"/>
              </w:rPr>
              <w:t>ProjectAssigned</w:t>
            </w:r>
            <w:proofErr w:type="spellEnd"/>
          </w:p>
        </w:tc>
      </w:tr>
      <w:tr w:rsidR="00707A91" w:rsidTr="00707A91">
        <w:tc>
          <w:tcPr>
            <w:tcW w:w="151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Emp101</w:t>
            </w:r>
          </w:p>
        </w:tc>
        <w:tc>
          <w:tcPr>
            <w:tcW w:w="149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Sean</w:t>
            </w:r>
          </w:p>
        </w:tc>
        <w:tc>
          <w:tcPr>
            <w:tcW w:w="1339"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Duffy</w:t>
            </w:r>
          </w:p>
        </w:tc>
        <w:tc>
          <w:tcPr>
            <w:tcW w:w="295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21 lower street, city </w:t>
            </w:r>
            <w:proofErr w:type="spellStart"/>
            <w:r>
              <w:rPr>
                <w:rFonts w:ascii="Times New Roman" w:eastAsia="Times New Roman" w:hAnsi="Times New Roman" w:cs="Times New Roman"/>
                <w:color w:val="000000"/>
                <w:sz w:val="24"/>
                <w:szCs w:val="24"/>
                <w:lang w:eastAsia="en-IE"/>
              </w:rPr>
              <w:t>center</w:t>
            </w:r>
            <w:proofErr w:type="spellEnd"/>
          </w:p>
        </w:tc>
        <w:tc>
          <w:tcPr>
            <w:tcW w:w="193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Project001</w:t>
            </w:r>
          </w:p>
        </w:tc>
      </w:tr>
      <w:tr w:rsidR="00707A91" w:rsidTr="00707A91">
        <w:tc>
          <w:tcPr>
            <w:tcW w:w="151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Emp101</w:t>
            </w:r>
          </w:p>
        </w:tc>
        <w:tc>
          <w:tcPr>
            <w:tcW w:w="149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Sean</w:t>
            </w:r>
          </w:p>
        </w:tc>
        <w:tc>
          <w:tcPr>
            <w:tcW w:w="1339"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Duffy</w:t>
            </w:r>
          </w:p>
        </w:tc>
        <w:tc>
          <w:tcPr>
            <w:tcW w:w="295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21 lower street, city </w:t>
            </w:r>
            <w:proofErr w:type="spellStart"/>
            <w:r>
              <w:rPr>
                <w:rFonts w:ascii="Times New Roman" w:eastAsia="Times New Roman" w:hAnsi="Times New Roman" w:cs="Times New Roman"/>
                <w:color w:val="000000"/>
                <w:sz w:val="24"/>
                <w:szCs w:val="24"/>
                <w:lang w:eastAsia="en-IE"/>
              </w:rPr>
              <w:t>center</w:t>
            </w:r>
            <w:proofErr w:type="spellEnd"/>
          </w:p>
        </w:tc>
        <w:tc>
          <w:tcPr>
            <w:tcW w:w="193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Project008</w:t>
            </w:r>
          </w:p>
        </w:tc>
      </w:tr>
      <w:tr w:rsidR="00707A91" w:rsidTr="00707A91">
        <w:tc>
          <w:tcPr>
            <w:tcW w:w="151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Emp119</w:t>
            </w:r>
          </w:p>
        </w:tc>
        <w:tc>
          <w:tcPr>
            <w:tcW w:w="149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Hannah</w:t>
            </w:r>
          </w:p>
        </w:tc>
        <w:tc>
          <w:tcPr>
            <w:tcW w:w="1339"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Murphy</w:t>
            </w:r>
          </w:p>
        </w:tc>
        <w:tc>
          <w:tcPr>
            <w:tcW w:w="295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03 upper street, city west</w:t>
            </w:r>
          </w:p>
        </w:tc>
        <w:tc>
          <w:tcPr>
            <w:tcW w:w="193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Project002</w:t>
            </w:r>
          </w:p>
        </w:tc>
      </w:tr>
      <w:tr w:rsidR="00707A91" w:rsidTr="00707A91">
        <w:tc>
          <w:tcPr>
            <w:tcW w:w="151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Emp119</w:t>
            </w:r>
          </w:p>
        </w:tc>
        <w:tc>
          <w:tcPr>
            <w:tcW w:w="149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Hannah</w:t>
            </w:r>
          </w:p>
        </w:tc>
        <w:tc>
          <w:tcPr>
            <w:tcW w:w="1339"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Murphy</w:t>
            </w:r>
          </w:p>
        </w:tc>
        <w:tc>
          <w:tcPr>
            <w:tcW w:w="295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03 upper street, city west</w:t>
            </w:r>
          </w:p>
        </w:tc>
        <w:tc>
          <w:tcPr>
            <w:tcW w:w="193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Project008</w:t>
            </w:r>
          </w:p>
        </w:tc>
      </w:tr>
      <w:tr w:rsidR="00707A91" w:rsidTr="00707A91">
        <w:tc>
          <w:tcPr>
            <w:tcW w:w="151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Emp710</w:t>
            </w:r>
          </w:p>
        </w:tc>
        <w:tc>
          <w:tcPr>
            <w:tcW w:w="149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Olga</w:t>
            </w:r>
          </w:p>
        </w:tc>
        <w:tc>
          <w:tcPr>
            <w:tcW w:w="1339"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Carter</w:t>
            </w:r>
          </w:p>
        </w:tc>
        <w:tc>
          <w:tcPr>
            <w:tcW w:w="295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77 upper street, city </w:t>
            </w:r>
            <w:proofErr w:type="spellStart"/>
            <w:r>
              <w:rPr>
                <w:rFonts w:ascii="Times New Roman" w:eastAsia="Times New Roman" w:hAnsi="Times New Roman" w:cs="Times New Roman"/>
                <w:color w:val="000000"/>
                <w:sz w:val="24"/>
                <w:szCs w:val="24"/>
                <w:lang w:eastAsia="en-IE"/>
              </w:rPr>
              <w:t>center</w:t>
            </w:r>
            <w:proofErr w:type="spellEnd"/>
          </w:p>
        </w:tc>
        <w:tc>
          <w:tcPr>
            <w:tcW w:w="193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Project003</w:t>
            </w:r>
          </w:p>
        </w:tc>
      </w:tr>
    </w:tbl>
    <w:p w:rsidR="00707A91" w:rsidRDefault="00707A91" w:rsidP="00707A91">
      <w:pPr>
        <w:spacing w:after="0" w:line="100" w:lineRule="atLeast"/>
      </w:pPr>
    </w:p>
    <w:p w:rsidR="00707A91" w:rsidRPr="002378C9" w:rsidRDefault="00707A91" w:rsidP="00707A91">
      <w:pPr>
        <w:numPr>
          <w:ilvl w:val="0"/>
          <w:numId w:val="12"/>
        </w:numPr>
        <w:spacing w:after="120" w:line="240" w:lineRule="auto"/>
        <w:ind w:left="714" w:hanging="714"/>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t>(</w:t>
      </w:r>
      <w:proofErr w:type="spellStart"/>
      <w:r>
        <w:rPr>
          <w:rFonts w:ascii="Times New Roman" w:eastAsia="Times New Roman" w:hAnsi="Times New Roman" w:cs="Times New Roman"/>
          <w:color w:val="000000"/>
          <w:sz w:val="24"/>
          <w:szCs w:val="24"/>
          <w:lang w:eastAsia="en-IE"/>
        </w:rPr>
        <w:t>i</w:t>
      </w:r>
      <w:proofErr w:type="spellEnd"/>
      <w:r>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ab/>
        <w:t xml:space="preserve">Define the term </w:t>
      </w:r>
      <w:r>
        <w:rPr>
          <w:rFonts w:ascii="Times New Roman" w:eastAsia="Times New Roman" w:hAnsi="Times New Roman" w:cs="Times New Roman"/>
          <w:i/>
          <w:iCs/>
          <w:color w:val="000000"/>
          <w:sz w:val="24"/>
          <w:szCs w:val="24"/>
          <w:lang w:eastAsia="en-IE"/>
        </w:rPr>
        <w:t>deletion anomaly.</w:t>
      </w:r>
    </w:p>
    <w:p w:rsidR="002378C9" w:rsidRDefault="002378C9" w:rsidP="002378C9">
      <w:pPr>
        <w:spacing w:after="120" w:line="240" w:lineRule="auto"/>
        <w:jc w:val="both"/>
        <w:rPr>
          <w:rFonts w:ascii="Times New Roman" w:eastAsia="Times New Roman" w:hAnsi="Times New Roman" w:cs="Times New Roman"/>
          <w:i/>
          <w:iCs/>
          <w:color w:val="000000"/>
          <w:sz w:val="24"/>
          <w:szCs w:val="24"/>
          <w:lang w:eastAsia="en-IE"/>
        </w:rPr>
      </w:pPr>
    </w:p>
    <w:p w:rsidR="00D273A0" w:rsidRDefault="00D273A0" w:rsidP="002378C9">
      <w:pPr>
        <w:spacing w:after="120" w:line="240" w:lineRule="auto"/>
        <w:jc w:val="both"/>
        <w:rPr>
          <w:rFonts w:ascii="Times New Roman" w:eastAsia="Times New Roman" w:hAnsi="Times New Roman" w:cs="Times New Roman"/>
          <w:i/>
          <w:iCs/>
          <w:color w:val="000000"/>
          <w:sz w:val="24"/>
          <w:szCs w:val="24"/>
          <w:lang w:eastAsia="en-IE"/>
        </w:rPr>
      </w:pPr>
    </w:p>
    <w:p w:rsidR="002378C9" w:rsidRDefault="002378C9" w:rsidP="002378C9">
      <w:pPr>
        <w:spacing w:after="120" w:line="240" w:lineRule="auto"/>
        <w:jc w:val="both"/>
        <w:rPr>
          <w:rFonts w:ascii="Times New Roman" w:eastAsia="Times New Roman" w:hAnsi="Times New Roman" w:cs="Times New Roman"/>
          <w:b/>
          <w:bCs/>
          <w:color w:val="000000"/>
          <w:sz w:val="24"/>
          <w:szCs w:val="24"/>
          <w:lang w:eastAsia="en-IE"/>
        </w:rPr>
      </w:pPr>
    </w:p>
    <w:p w:rsidR="00707A91" w:rsidRPr="002378C9" w:rsidRDefault="00707A91" w:rsidP="002378C9">
      <w:pPr>
        <w:pStyle w:val="ListParagraph"/>
        <w:numPr>
          <w:ilvl w:val="0"/>
          <w:numId w:val="20"/>
        </w:numPr>
        <w:tabs>
          <w:tab w:val="left" w:pos="1418"/>
        </w:tabs>
        <w:spacing w:after="120" w:line="240" w:lineRule="auto"/>
        <w:jc w:val="both"/>
        <w:rPr>
          <w:rFonts w:ascii="Times New Roman" w:eastAsia="Times New Roman" w:hAnsi="Times New Roman"/>
          <w:color w:val="000000"/>
          <w:sz w:val="24"/>
          <w:szCs w:val="24"/>
          <w:lang w:eastAsia="en-IE"/>
        </w:rPr>
      </w:pPr>
      <w:r w:rsidRPr="002378C9">
        <w:rPr>
          <w:rFonts w:ascii="Times New Roman" w:eastAsia="Times New Roman" w:hAnsi="Times New Roman"/>
          <w:color w:val="000000"/>
          <w:sz w:val="24"/>
          <w:szCs w:val="24"/>
          <w:lang w:eastAsia="en-IE"/>
        </w:rPr>
        <w:t xml:space="preserve">Consider the table above, and describe in words, with specific reference to the table, </w:t>
      </w:r>
      <w:r w:rsidRPr="002378C9">
        <w:rPr>
          <w:rFonts w:ascii="Times New Roman" w:eastAsia="Times New Roman" w:hAnsi="Times New Roman"/>
          <w:color w:val="000000"/>
          <w:sz w:val="24"/>
          <w:szCs w:val="24"/>
          <w:lang w:eastAsia="en-IE"/>
        </w:rPr>
        <w:tab/>
      </w:r>
      <w:r w:rsidRPr="002378C9">
        <w:rPr>
          <w:rFonts w:ascii="Times New Roman" w:eastAsia="Times New Roman" w:hAnsi="Times New Roman"/>
          <w:color w:val="000000"/>
          <w:sz w:val="24"/>
          <w:szCs w:val="24"/>
          <w:lang w:eastAsia="en-IE"/>
        </w:rPr>
        <w:tab/>
        <w:t>a situation where a deletion anomaly could occur.</w:t>
      </w:r>
    </w:p>
    <w:p w:rsidR="002378C9" w:rsidRDefault="002378C9" w:rsidP="002378C9">
      <w:pPr>
        <w:tabs>
          <w:tab w:val="left" w:pos="1418"/>
        </w:tabs>
        <w:spacing w:after="120" w:line="240" w:lineRule="auto"/>
        <w:jc w:val="both"/>
        <w:rPr>
          <w:rFonts w:ascii="Times New Roman" w:eastAsia="Times New Roman" w:hAnsi="Times New Roman"/>
          <w:b/>
          <w:bCs/>
          <w:color w:val="000000"/>
          <w:sz w:val="24"/>
          <w:szCs w:val="24"/>
          <w:lang w:eastAsia="en-IE"/>
        </w:rPr>
      </w:pPr>
    </w:p>
    <w:p w:rsidR="002378C9" w:rsidRPr="002378C9" w:rsidRDefault="002378C9" w:rsidP="002378C9">
      <w:pPr>
        <w:tabs>
          <w:tab w:val="left" w:pos="1418"/>
        </w:tabs>
        <w:spacing w:after="120" w:line="240" w:lineRule="auto"/>
        <w:jc w:val="both"/>
        <w:rPr>
          <w:rFonts w:ascii="Times New Roman" w:eastAsia="Times New Roman" w:hAnsi="Times New Roman"/>
          <w:b/>
          <w:bCs/>
          <w:color w:val="000000"/>
          <w:sz w:val="24"/>
          <w:szCs w:val="24"/>
          <w:lang w:eastAsia="en-IE"/>
        </w:rPr>
      </w:pPr>
    </w:p>
    <w:p w:rsidR="00707A91" w:rsidRDefault="00707A91" w:rsidP="00707A91">
      <w:pPr>
        <w:spacing w:after="120" w:line="24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(b)</w:t>
      </w:r>
      <w:r>
        <w:rPr>
          <w:rFonts w:ascii="Times New Roman" w:eastAsia="Times New Roman" w:hAnsi="Times New Roman" w:cs="Times New Roman"/>
          <w:color w:val="000000"/>
          <w:sz w:val="24"/>
          <w:szCs w:val="24"/>
          <w:lang w:eastAsia="en-IE"/>
        </w:rPr>
        <w:tab/>
        <w:t>(</w:t>
      </w:r>
      <w:proofErr w:type="spellStart"/>
      <w:proofErr w:type="gramStart"/>
      <w:r>
        <w:rPr>
          <w:rFonts w:ascii="Times New Roman" w:eastAsia="Times New Roman" w:hAnsi="Times New Roman" w:cs="Times New Roman"/>
          <w:color w:val="000000"/>
          <w:sz w:val="24"/>
          <w:szCs w:val="24"/>
          <w:lang w:eastAsia="en-IE"/>
        </w:rPr>
        <w:t>i</w:t>
      </w:r>
      <w:proofErr w:type="spellEnd"/>
      <w:proofErr w:type="gramEnd"/>
      <w:r>
        <w:rPr>
          <w:rFonts w:ascii="Times New Roman" w:eastAsia="Times New Roman" w:hAnsi="Times New Roman" w:cs="Times New Roman"/>
          <w:color w:val="000000"/>
          <w:sz w:val="24"/>
          <w:szCs w:val="24"/>
          <w:lang w:eastAsia="en-IE"/>
        </w:rPr>
        <w:t xml:space="preserve">) </w:t>
      </w:r>
      <w:r>
        <w:rPr>
          <w:rFonts w:ascii="Times New Roman" w:eastAsia="Times New Roman" w:hAnsi="Times New Roman" w:cs="Times New Roman"/>
          <w:color w:val="000000"/>
          <w:sz w:val="24"/>
          <w:szCs w:val="24"/>
          <w:lang w:eastAsia="en-IE"/>
        </w:rPr>
        <w:tab/>
        <w:t xml:space="preserve">Define the term </w:t>
      </w:r>
      <w:r>
        <w:rPr>
          <w:rFonts w:ascii="Times New Roman" w:eastAsia="Times New Roman" w:hAnsi="Times New Roman" w:cs="Times New Roman"/>
          <w:i/>
          <w:iCs/>
          <w:color w:val="000000"/>
          <w:sz w:val="24"/>
          <w:szCs w:val="24"/>
          <w:lang w:eastAsia="en-IE"/>
        </w:rPr>
        <w:t>update anomaly.</w:t>
      </w:r>
      <w:r>
        <w:rPr>
          <w:rFonts w:ascii="Times New Roman" w:eastAsia="Times New Roman" w:hAnsi="Times New Roman" w:cs="Times New Roman"/>
          <w:color w:val="000000"/>
          <w:sz w:val="24"/>
          <w:szCs w:val="24"/>
          <w:lang w:eastAsia="en-IE"/>
        </w:rPr>
        <w:t>.</w:t>
      </w:r>
    </w:p>
    <w:p w:rsidR="002378C9" w:rsidRDefault="002378C9" w:rsidP="00707A91">
      <w:pPr>
        <w:spacing w:after="120" w:line="240" w:lineRule="auto"/>
        <w:jc w:val="both"/>
        <w:rPr>
          <w:rFonts w:ascii="Times New Roman" w:eastAsia="Times New Roman" w:hAnsi="Times New Roman" w:cs="Times New Roman"/>
          <w:color w:val="000000"/>
          <w:sz w:val="24"/>
          <w:szCs w:val="24"/>
          <w:lang w:eastAsia="en-IE"/>
        </w:rPr>
      </w:pPr>
    </w:p>
    <w:p w:rsidR="002378C9" w:rsidRDefault="002378C9" w:rsidP="00707A91">
      <w:pPr>
        <w:spacing w:after="120" w:line="240" w:lineRule="auto"/>
        <w:jc w:val="both"/>
        <w:rPr>
          <w:rFonts w:ascii="Times New Roman" w:eastAsia="Times New Roman" w:hAnsi="Times New Roman" w:cs="Times New Roman"/>
          <w:color w:val="000000"/>
          <w:sz w:val="24"/>
          <w:szCs w:val="24"/>
          <w:lang w:eastAsia="en-IE"/>
        </w:rPr>
      </w:pPr>
    </w:p>
    <w:p w:rsidR="002378C9" w:rsidRDefault="002378C9" w:rsidP="00707A91">
      <w:pPr>
        <w:spacing w:after="120" w:line="240" w:lineRule="auto"/>
        <w:jc w:val="both"/>
        <w:rPr>
          <w:rFonts w:ascii="Times New Roman" w:eastAsia="Times New Roman" w:hAnsi="Times New Roman" w:cs="Times New Roman"/>
          <w:b/>
          <w:bCs/>
          <w:color w:val="000000"/>
          <w:sz w:val="24"/>
          <w:szCs w:val="24"/>
          <w:lang w:eastAsia="en-IE"/>
        </w:rPr>
      </w:pPr>
    </w:p>
    <w:p w:rsidR="00707A91" w:rsidRDefault="00707A91" w:rsidP="00707A91">
      <w:pPr>
        <w:spacing w:after="120" w:line="240" w:lineRule="auto"/>
        <w:ind w:left="714" w:hanging="714"/>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b/>
        <w:t>(ii)</w:t>
      </w:r>
      <w:r>
        <w:rPr>
          <w:rFonts w:ascii="Times New Roman" w:eastAsia="Times New Roman" w:hAnsi="Times New Roman" w:cs="Times New Roman"/>
          <w:color w:val="000000"/>
          <w:sz w:val="24"/>
          <w:szCs w:val="24"/>
          <w:lang w:eastAsia="en-IE"/>
        </w:rPr>
        <w:tab/>
        <w:t xml:space="preserve">Consider the table above, and describe in words, with specific reference to the table, </w:t>
      </w:r>
      <w:r>
        <w:rPr>
          <w:rFonts w:ascii="Times New Roman" w:eastAsia="Times New Roman" w:hAnsi="Times New Roman" w:cs="Times New Roman"/>
          <w:color w:val="000000"/>
          <w:sz w:val="24"/>
          <w:szCs w:val="24"/>
          <w:lang w:eastAsia="en-IE"/>
        </w:rPr>
        <w:tab/>
      </w:r>
      <w:r>
        <w:rPr>
          <w:rFonts w:ascii="Times New Roman" w:eastAsia="Times New Roman" w:hAnsi="Times New Roman" w:cs="Times New Roman"/>
          <w:color w:val="000000"/>
          <w:sz w:val="24"/>
          <w:szCs w:val="24"/>
          <w:lang w:eastAsia="en-IE"/>
        </w:rPr>
        <w:tab/>
        <w:t>a situation where an update anomaly could occur.</w:t>
      </w:r>
    </w:p>
    <w:p w:rsidR="002378C9" w:rsidRDefault="002378C9" w:rsidP="00707A91">
      <w:pPr>
        <w:spacing w:after="120" w:line="240" w:lineRule="auto"/>
        <w:ind w:left="714" w:hanging="714"/>
        <w:jc w:val="both"/>
        <w:rPr>
          <w:rFonts w:ascii="Times New Roman" w:eastAsia="Times New Roman" w:hAnsi="Times New Roman" w:cs="Times New Roman"/>
          <w:color w:val="000000"/>
          <w:sz w:val="24"/>
          <w:szCs w:val="24"/>
          <w:lang w:eastAsia="en-IE"/>
        </w:rPr>
      </w:pPr>
    </w:p>
    <w:p w:rsidR="002378C9" w:rsidRDefault="002378C9" w:rsidP="00707A91">
      <w:pPr>
        <w:spacing w:after="120" w:line="240" w:lineRule="auto"/>
        <w:ind w:left="714" w:hanging="714"/>
        <w:jc w:val="both"/>
        <w:rPr>
          <w:rFonts w:ascii="Times New Roman" w:eastAsia="Times New Roman" w:hAnsi="Times New Roman" w:cs="Times New Roman"/>
          <w:color w:val="000000"/>
          <w:sz w:val="24"/>
          <w:szCs w:val="24"/>
          <w:lang w:eastAsia="en-IE"/>
        </w:rPr>
      </w:pPr>
    </w:p>
    <w:p w:rsidR="002378C9" w:rsidRDefault="002378C9" w:rsidP="00707A91">
      <w:pPr>
        <w:spacing w:after="120" w:line="240" w:lineRule="auto"/>
        <w:ind w:left="714" w:hanging="714"/>
        <w:jc w:val="both"/>
        <w:rPr>
          <w:rFonts w:ascii="Times New Roman" w:eastAsia="Times New Roman" w:hAnsi="Times New Roman" w:cs="Times New Roman"/>
          <w:b/>
          <w:bCs/>
          <w:color w:val="000000"/>
          <w:sz w:val="24"/>
          <w:szCs w:val="24"/>
          <w:lang w:eastAsia="en-IE"/>
        </w:rPr>
      </w:pPr>
    </w:p>
    <w:p w:rsidR="00707A91" w:rsidRDefault="00707A91" w:rsidP="00707A91">
      <w:pPr>
        <w:spacing w:after="120" w:line="240" w:lineRule="auto"/>
        <w:ind w:left="714" w:hanging="714"/>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(c)</w:t>
      </w:r>
      <w:r>
        <w:rPr>
          <w:rFonts w:ascii="Times New Roman" w:eastAsia="Times New Roman" w:hAnsi="Times New Roman" w:cs="Times New Roman"/>
          <w:color w:val="000000"/>
          <w:sz w:val="24"/>
          <w:szCs w:val="24"/>
          <w:lang w:eastAsia="en-IE"/>
        </w:rPr>
        <w:tab/>
        <w:t>For this section, assume that the primary key for the above table is {</w:t>
      </w:r>
      <w:proofErr w:type="spellStart"/>
      <w:r>
        <w:rPr>
          <w:rFonts w:ascii="Times New Roman" w:eastAsia="Times New Roman" w:hAnsi="Times New Roman" w:cs="Times New Roman"/>
          <w:color w:val="000000"/>
          <w:sz w:val="24"/>
          <w:szCs w:val="24"/>
          <w:lang w:eastAsia="en-IE"/>
        </w:rPr>
        <w:t>EmployeeID</w:t>
      </w:r>
      <w:proofErr w:type="spellEnd"/>
      <w:r>
        <w:rPr>
          <w:rFonts w:ascii="Times New Roman" w:eastAsia="Times New Roman" w:hAnsi="Times New Roman" w:cs="Times New Roman"/>
          <w:color w:val="000000"/>
          <w:sz w:val="24"/>
          <w:szCs w:val="24"/>
          <w:lang w:eastAsia="en-IE"/>
        </w:rPr>
        <w:t xml:space="preserve"> and </w:t>
      </w:r>
      <w:proofErr w:type="spellStart"/>
      <w:r>
        <w:rPr>
          <w:rFonts w:ascii="Times New Roman" w:eastAsia="Times New Roman" w:hAnsi="Times New Roman" w:cs="Times New Roman"/>
          <w:color w:val="000000"/>
          <w:sz w:val="24"/>
          <w:szCs w:val="24"/>
          <w:lang w:eastAsia="en-IE"/>
        </w:rPr>
        <w:t>ProjectAssigned</w:t>
      </w:r>
      <w:proofErr w:type="spellEnd"/>
      <w:r>
        <w:rPr>
          <w:rFonts w:ascii="Times New Roman" w:eastAsia="Times New Roman" w:hAnsi="Times New Roman" w:cs="Times New Roman"/>
          <w:color w:val="000000"/>
          <w:sz w:val="24"/>
          <w:szCs w:val="24"/>
          <w:lang w:eastAsia="en-IE"/>
        </w:rPr>
        <w:t>}.</w:t>
      </w:r>
    </w:p>
    <w:p w:rsidR="00707A91" w:rsidRDefault="00707A91" w:rsidP="00707A91">
      <w:pPr>
        <w:spacing w:after="120" w:line="24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b/>
        <w:t>(</w:t>
      </w:r>
      <w:proofErr w:type="spellStart"/>
      <w:r>
        <w:rPr>
          <w:rFonts w:ascii="Times New Roman" w:eastAsia="Times New Roman" w:hAnsi="Times New Roman" w:cs="Times New Roman"/>
          <w:color w:val="000000"/>
          <w:sz w:val="24"/>
          <w:szCs w:val="24"/>
          <w:lang w:eastAsia="en-IE"/>
        </w:rPr>
        <w:t>i</w:t>
      </w:r>
      <w:proofErr w:type="spellEnd"/>
      <w:r>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ab/>
        <w:t xml:space="preserve">Define the term </w:t>
      </w:r>
      <w:r>
        <w:rPr>
          <w:rFonts w:ascii="Times New Roman" w:eastAsia="Times New Roman" w:hAnsi="Times New Roman" w:cs="Times New Roman"/>
          <w:i/>
          <w:iCs/>
          <w:color w:val="000000"/>
          <w:sz w:val="24"/>
          <w:szCs w:val="24"/>
          <w:lang w:eastAsia="en-IE"/>
        </w:rPr>
        <w:t>insertion anomaly</w:t>
      </w:r>
      <w:r>
        <w:rPr>
          <w:rFonts w:ascii="Times New Roman" w:eastAsia="Times New Roman" w:hAnsi="Times New Roman" w:cs="Times New Roman"/>
          <w:color w:val="000000"/>
          <w:sz w:val="24"/>
          <w:szCs w:val="24"/>
          <w:lang w:eastAsia="en-IE"/>
        </w:rPr>
        <w:t>.</w:t>
      </w:r>
    </w:p>
    <w:p w:rsidR="002378C9" w:rsidRDefault="002378C9" w:rsidP="00707A91">
      <w:pPr>
        <w:spacing w:after="120" w:line="240" w:lineRule="auto"/>
        <w:jc w:val="both"/>
        <w:rPr>
          <w:rFonts w:ascii="Times New Roman" w:eastAsia="Times New Roman" w:hAnsi="Times New Roman" w:cs="Times New Roman"/>
          <w:color w:val="000000"/>
          <w:sz w:val="24"/>
          <w:szCs w:val="24"/>
          <w:lang w:eastAsia="en-IE"/>
        </w:rPr>
      </w:pPr>
    </w:p>
    <w:p w:rsidR="002378C9" w:rsidRDefault="002378C9" w:rsidP="00707A91">
      <w:pPr>
        <w:spacing w:after="120" w:line="240" w:lineRule="auto"/>
        <w:jc w:val="both"/>
        <w:rPr>
          <w:rFonts w:ascii="Times New Roman" w:eastAsia="Times New Roman" w:hAnsi="Times New Roman" w:cs="Times New Roman"/>
          <w:color w:val="000000"/>
          <w:sz w:val="24"/>
          <w:szCs w:val="24"/>
          <w:lang w:eastAsia="en-IE"/>
        </w:rPr>
      </w:pPr>
    </w:p>
    <w:p w:rsidR="002378C9" w:rsidRDefault="002378C9" w:rsidP="00707A91">
      <w:pPr>
        <w:spacing w:after="120" w:line="240" w:lineRule="auto"/>
        <w:jc w:val="both"/>
        <w:rPr>
          <w:rFonts w:ascii="Times New Roman" w:eastAsia="Times New Roman" w:hAnsi="Times New Roman" w:cs="Times New Roman"/>
          <w:b/>
          <w:bCs/>
          <w:color w:val="000000"/>
          <w:sz w:val="24"/>
          <w:szCs w:val="24"/>
          <w:lang w:eastAsia="en-IE"/>
        </w:rPr>
      </w:pPr>
    </w:p>
    <w:p w:rsidR="00707A91" w:rsidRDefault="00707A91" w:rsidP="00707A91">
      <w:pPr>
        <w:tabs>
          <w:tab w:val="left" w:pos="1418"/>
        </w:tabs>
        <w:spacing w:after="120" w:line="240" w:lineRule="auto"/>
        <w:ind w:left="714" w:hanging="714"/>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b/>
        <w:t>(ii)</w:t>
      </w:r>
      <w:r>
        <w:rPr>
          <w:rFonts w:ascii="Times New Roman" w:eastAsia="Times New Roman" w:hAnsi="Times New Roman" w:cs="Times New Roman"/>
          <w:color w:val="000000"/>
          <w:sz w:val="24"/>
          <w:szCs w:val="24"/>
          <w:lang w:eastAsia="en-IE"/>
        </w:rPr>
        <w:tab/>
        <w:t xml:space="preserve">Give an example of a situation where an insertion anomaly could occur and explain </w:t>
      </w:r>
      <w:r>
        <w:rPr>
          <w:rFonts w:ascii="Times New Roman" w:eastAsia="Times New Roman" w:hAnsi="Times New Roman" w:cs="Times New Roman"/>
          <w:color w:val="000000"/>
          <w:sz w:val="24"/>
          <w:szCs w:val="24"/>
          <w:lang w:eastAsia="en-IE"/>
        </w:rPr>
        <w:tab/>
      </w:r>
      <w:r>
        <w:rPr>
          <w:rFonts w:ascii="Times New Roman" w:eastAsia="Times New Roman" w:hAnsi="Times New Roman" w:cs="Times New Roman"/>
          <w:color w:val="000000"/>
          <w:sz w:val="24"/>
          <w:szCs w:val="24"/>
          <w:lang w:eastAsia="en-IE"/>
        </w:rPr>
        <w:tab/>
        <w:t>why this would happen.</w:t>
      </w:r>
    </w:p>
    <w:p w:rsidR="002378C9" w:rsidRDefault="002378C9" w:rsidP="00707A91">
      <w:pPr>
        <w:tabs>
          <w:tab w:val="left" w:pos="1418"/>
        </w:tabs>
        <w:spacing w:after="120" w:line="240" w:lineRule="auto"/>
        <w:ind w:left="714" w:hanging="714"/>
        <w:jc w:val="both"/>
        <w:rPr>
          <w:rFonts w:ascii="Times New Roman" w:eastAsia="Times New Roman" w:hAnsi="Times New Roman" w:cs="Times New Roman"/>
          <w:color w:val="000000"/>
          <w:sz w:val="24"/>
          <w:szCs w:val="24"/>
          <w:lang w:eastAsia="en-IE"/>
        </w:rPr>
      </w:pPr>
    </w:p>
    <w:p w:rsidR="002378C9" w:rsidRDefault="002378C9" w:rsidP="00707A91">
      <w:pPr>
        <w:tabs>
          <w:tab w:val="left" w:pos="1418"/>
        </w:tabs>
        <w:spacing w:after="120" w:line="240" w:lineRule="auto"/>
        <w:ind w:left="714" w:hanging="714"/>
        <w:jc w:val="both"/>
        <w:rPr>
          <w:rFonts w:ascii="Times New Roman" w:eastAsia="Times New Roman" w:hAnsi="Times New Roman" w:cs="Times New Roman"/>
          <w:b/>
          <w:bCs/>
          <w:color w:val="000000"/>
          <w:sz w:val="24"/>
          <w:szCs w:val="24"/>
          <w:lang w:eastAsia="en-IE"/>
        </w:rPr>
      </w:pPr>
    </w:p>
    <w:p w:rsidR="00707A91" w:rsidRDefault="00707A91" w:rsidP="00707A91">
      <w:pPr>
        <w:spacing w:after="120" w:line="240" w:lineRule="auto"/>
        <w:ind w:left="714" w:hanging="714"/>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(d)</w:t>
      </w:r>
      <w:r>
        <w:rPr>
          <w:rFonts w:ascii="Times New Roman" w:eastAsia="Times New Roman" w:hAnsi="Times New Roman" w:cs="Times New Roman"/>
          <w:color w:val="000000"/>
          <w:sz w:val="24"/>
          <w:szCs w:val="24"/>
          <w:lang w:eastAsia="en-IE"/>
        </w:rPr>
        <w:tab/>
        <w:t>Define the following terms:</w:t>
      </w:r>
    </w:p>
    <w:p w:rsidR="00707A91" w:rsidRDefault="00707A91" w:rsidP="00707A91">
      <w:pPr>
        <w:spacing w:after="120" w:line="24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b/>
        <w:t>(</w:t>
      </w:r>
      <w:proofErr w:type="spellStart"/>
      <w:r>
        <w:rPr>
          <w:rFonts w:ascii="Times New Roman" w:eastAsia="Times New Roman" w:hAnsi="Times New Roman" w:cs="Times New Roman"/>
          <w:color w:val="000000"/>
          <w:sz w:val="24"/>
          <w:szCs w:val="24"/>
          <w:lang w:eastAsia="en-IE"/>
        </w:rPr>
        <w:t>i</w:t>
      </w:r>
      <w:proofErr w:type="spellEnd"/>
      <w:r>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ab/>
      </w:r>
      <w:r>
        <w:rPr>
          <w:rFonts w:ascii="Times New Roman" w:eastAsia="Times New Roman" w:hAnsi="Times New Roman" w:cs="Times New Roman"/>
          <w:i/>
          <w:iCs/>
          <w:color w:val="000000"/>
          <w:sz w:val="24"/>
          <w:szCs w:val="24"/>
          <w:lang w:eastAsia="en-IE"/>
        </w:rPr>
        <w:t>Functional dependency</w:t>
      </w:r>
      <w:r>
        <w:rPr>
          <w:rFonts w:ascii="Times New Roman" w:eastAsia="Times New Roman" w:hAnsi="Times New Roman" w:cs="Times New Roman"/>
          <w:color w:val="000000"/>
          <w:sz w:val="24"/>
          <w:szCs w:val="24"/>
          <w:lang w:eastAsia="en-IE"/>
        </w:rPr>
        <w:t>.</w:t>
      </w:r>
    </w:p>
    <w:p w:rsidR="002378C9" w:rsidRDefault="002378C9" w:rsidP="00707A91">
      <w:pPr>
        <w:spacing w:after="120" w:line="240" w:lineRule="auto"/>
        <w:jc w:val="both"/>
        <w:rPr>
          <w:rFonts w:ascii="Times New Roman" w:eastAsia="Times New Roman" w:hAnsi="Times New Roman" w:cs="Times New Roman"/>
          <w:color w:val="000000"/>
          <w:sz w:val="24"/>
          <w:szCs w:val="24"/>
          <w:lang w:eastAsia="en-IE"/>
        </w:rPr>
      </w:pPr>
    </w:p>
    <w:p w:rsidR="002378C9" w:rsidRDefault="002378C9" w:rsidP="00707A91">
      <w:pPr>
        <w:spacing w:after="120" w:line="240" w:lineRule="auto"/>
        <w:jc w:val="both"/>
        <w:rPr>
          <w:rFonts w:ascii="Times New Roman" w:eastAsia="Times New Roman" w:hAnsi="Times New Roman" w:cs="Times New Roman"/>
          <w:color w:val="000000"/>
          <w:sz w:val="24"/>
          <w:szCs w:val="24"/>
          <w:lang w:eastAsia="en-IE"/>
        </w:rPr>
      </w:pPr>
    </w:p>
    <w:p w:rsidR="002378C9" w:rsidRDefault="002378C9" w:rsidP="00707A91">
      <w:pPr>
        <w:spacing w:after="120" w:line="240" w:lineRule="auto"/>
        <w:jc w:val="both"/>
        <w:rPr>
          <w:rFonts w:ascii="Times New Roman" w:eastAsia="Times New Roman" w:hAnsi="Times New Roman" w:cs="Times New Roman"/>
          <w:b/>
          <w:bCs/>
          <w:color w:val="000000"/>
          <w:sz w:val="24"/>
          <w:szCs w:val="24"/>
          <w:lang w:eastAsia="en-IE"/>
        </w:rPr>
      </w:pPr>
    </w:p>
    <w:p w:rsidR="00707A91" w:rsidRDefault="00707A91" w:rsidP="00707A91">
      <w:pPr>
        <w:tabs>
          <w:tab w:val="left" w:pos="1418"/>
        </w:tabs>
        <w:spacing w:after="120" w:line="240" w:lineRule="auto"/>
        <w:ind w:left="714" w:hanging="714"/>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tab/>
        <w:t>(ii)</w:t>
      </w:r>
      <w:r>
        <w:rPr>
          <w:rFonts w:ascii="Times New Roman" w:eastAsia="Times New Roman" w:hAnsi="Times New Roman" w:cs="Times New Roman"/>
          <w:color w:val="000000"/>
          <w:sz w:val="24"/>
          <w:szCs w:val="24"/>
          <w:lang w:eastAsia="en-IE"/>
        </w:rPr>
        <w:tab/>
      </w:r>
      <w:r>
        <w:rPr>
          <w:rFonts w:ascii="Times New Roman" w:eastAsia="Times New Roman" w:hAnsi="Times New Roman" w:cs="Times New Roman"/>
          <w:i/>
          <w:iCs/>
          <w:color w:val="000000"/>
          <w:sz w:val="24"/>
          <w:szCs w:val="24"/>
          <w:lang w:eastAsia="en-IE"/>
        </w:rPr>
        <w:t>Transitive</w:t>
      </w:r>
      <w:r w:rsidRPr="00137FAE">
        <w:rPr>
          <w:rFonts w:ascii="Times New Roman" w:eastAsia="Times New Roman" w:hAnsi="Times New Roman" w:cs="Times New Roman"/>
          <w:i/>
          <w:iCs/>
          <w:color w:val="000000"/>
          <w:sz w:val="24"/>
          <w:szCs w:val="24"/>
          <w:lang w:eastAsia="en-IE"/>
        </w:rPr>
        <w:t xml:space="preserve"> functional dependency.</w:t>
      </w:r>
    </w:p>
    <w:p w:rsidR="002378C9" w:rsidRDefault="002378C9" w:rsidP="002378C9">
      <w:pPr>
        <w:spacing w:after="120" w:line="100" w:lineRule="atLeast"/>
        <w:jc w:val="right"/>
        <w:rPr>
          <w:rFonts w:ascii="Times New Roman" w:eastAsia="Times New Roman" w:hAnsi="Times New Roman" w:cs="Times New Roman"/>
          <w:b/>
          <w:bCs/>
          <w:color w:val="000000"/>
          <w:sz w:val="24"/>
          <w:szCs w:val="24"/>
          <w:lang w:eastAsia="en-IE"/>
        </w:rPr>
      </w:pPr>
    </w:p>
    <w:p w:rsidR="00707A91" w:rsidRDefault="00707A91" w:rsidP="002378C9">
      <w:pPr>
        <w:spacing w:after="120" w:line="100" w:lineRule="atLeast"/>
        <w:jc w:val="right"/>
        <w:rPr>
          <w:rFonts w:ascii="Times New Roman" w:eastAsia="Times New Roman" w:hAnsi="Times New Roman" w:cs="Times New Roman"/>
          <w:b/>
          <w:bCs/>
          <w:color w:val="800000"/>
          <w:sz w:val="24"/>
          <w:szCs w:val="24"/>
          <w:lang w:eastAsia="en-IE"/>
        </w:rPr>
      </w:pPr>
      <w:r>
        <w:rPr>
          <w:rFonts w:ascii="Times New Roman" w:eastAsia="Times New Roman" w:hAnsi="Times New Roman" w:cs="Times New Roman"/>
          <w:b/>
          <w:bCs/>
          <w:color w:val="000000"/>
          <w:sz w:val="24"/>
          <w:szCs w:val="24"/>
          <w:lang w:eastAsia="en-IE"/>
        </w:rPr>
        <w:t xml:space="preserve"> </w:t>
      </w:r>
    </w:p>
    <w:p w:rsidR="00707A91" w:rsidRDefault="00707A91" w:rsidP="00707A91">
      <w:pPr>
        <w:spacing w:after="0" w:line="100" w:lineRule="atLeast"/>
        <w:rPr>
          <w:rFonts w:ascii="Times New Roman" w:eastAsia="Times New Roman" w:hAnsi="Times New Roman" w:cs="Times New Roman"/>
          <w:b/>
          <w:bCs/>
          <w:color w:val="800000"/>
          <w:sz w:val="24"/>
          <w:szCs w:val="24"/>
          <w:lang w:eastAsia="en-IE"/>
        </w:rPr>
      </w:pPr>
    </w:p>
    <w:p w:rsidR="00707A91" w:rsidRPr="002378C9" w:rsidRDefault="00707A91" w:rsidP="00707A91">
      <w:pPr>
        <w:pStyle w:val="NormalWeb"/>
        <w:numPr>
          <w:ilvl w:val="0"/>
          <w:numId w:val="13"/>
        </w:numPr>
        <w:tabs>
          <w:tab w:val="left" w:pos="720"/>
        </w:tabs>
        <w:spacing w:before="0" w:after="120"/>
        <w:ind w:left="709" w:hanging="709"/>
        <w:jc w:val="both"/>
        <w:rPr>
          <w:b/>
          <w:bCs/>
        </w:rPr>
      </w:pPr>
      <w:r>
        <w:t>What are the different components of a Database Management System (DBMS)? Explain each component.</w:t>
      </w:r>
    </w:p>
    <w:p w:rsidR="002378C9" w:rsidRDefault="002378C9" w:rsidP="002378C9">
      <w:pPr>
        <w:pStyle w:val="NormalWeb"/>
        <w:tabs>
          <w:tab w:val="left" w:pos="720"/>
        </w:tabs>
        <w:spacing w:before="0" w:after="120"/>
        <w:jc w:val="both"/>
      </w:pPr>
    </w:p>
    <w:p w:rsidR="002378C9" w:rsidRDefault="002378C9" w:rsidP="002378C9">
      <w:pPr>
        <w:pStyle w:val="NormalWeb"/>
        <w:tabs>
          <w:tab w:val="left" w:pos="720"/>
        </w:tabs>
        <w:spacing w:before="0" w:after="120"/>
        <w:jc w:val="both"/>
        <w:rPr>
          <w:b/>
          <w:bCs/>
        </w:rPr>
      </w:pPr>
    </w:p>
    <w:p w:rsidR="002378C9" w:rsidRDefault="002378C9" w:rsidP="002378C9">
      <w:pPr>
        <w:pStyle w:val="NormalWeb"/>
        <w:tabs>
          <w:tab w:val="left" w:pos="720"/>
        </w:tabs>
        <w:spacing w:before="0" w:after="120"/>
        <w:jc w:val="both"/>
        <w:rPr>
          <w:b/>
          <w:bCs/>
        </w:rPr>
      </w:pPr>
    </w:p>
    <w:p w:rsidR="002378C9" w:rsidRPr="0016511B" w:rsidRDefault="002378C9" w:rsidP="002378C9">
      <w:pPr>
        <w:pStyle w:val="NormalWeb"/>
        <w:tabs>
          <w:tab w:val="left" w:pos="720"/>
        </w:tabs>
        <w:spacing w:before="0" w:after="120"/>
        <w:jc w:val="both"/>
        <w:rPr>
          <w:b/>
          <w:bCs/>
        </w:rPr>
      </w:pPr>
    </w:p>
    <w:p w:rsidR="00707A91" w:rsidRPr="002378C9" w:rsidRDefault="00707A91" w:rsidP="00707A91">
      <w:pPr>
        <w:pStyle w:val="NormalWeb"/>
        <w:numPr>
          <w:ilvl w:val="0"/>
          <w:numId w:val="13"/>
        </w:numPr>
        <w:tabs>
          <w:tab w:val="left" w:pos="720"/>
        </w:tabs>
        <w:spacing w:before="0" w:after="120"/>
        <w:ind w:left="0" w:firstLine="0"/>
        <w:jc w:val="both"/>
        <w:rPr>
          <w:b/>
          <w:bCs/>
        </w:rPr>
      </w:pPr>
      <w:r>
        <w:rPr>
          <w:bCs/>
        </w:rPr>
        <w:t>What are the three phases of a database design methodology? Explain each phase.</w:t>
      </w:r>
    </w:p>
    <w:p w:rsidR="002378C9" w:rsidRDefault="002378C9" w:rsidP="002378C9">
      <w:pPr>
        <w:pStyle w:val="NormalWeb"/>
        <w:tabs>
          <w:tab w:val="left" w:pos="720"/>
        </w:tabs>
        <w:spacing w:before="0" w:after="120"/>
        <w:jc w:val="both"/>
        <w:rPr>
          <w:bCs/>
        </w:rPr>
      </w:pPr>
    </w:p>
    <w:p w:rsidR="002378C9" w:rsidRDefault="002378C9" w:rsidP="002378C9">
      <w:pPr>
        <w:pStyle w:val="NormalWeb"/>
        <w:tabs>
          <w:tab w:val="left" w:pos="720"/>
        </w:tabs>
        <w:spacing w:before="0" w:after="120"/>
        <w:jc w:val="both"/>
        <w:rPr>
          <w:bCs/>
        </w:rPr>
      </w:pPr>
    </w:p>
    <w:p w:rsidR="002378C9" w:rsidRDefault="002378C9" w:rsidP="002378C9">
      <w:pPr>
        <w:pStyle w:val="NormalWeb"/>
        <w:tabs>
          <w:tab w:val="left" w:pos="720"/>
        </w:tabs>
        <w:spacing w:before="0" w:after="120"/>
        <w:jc w:val="both"/>
        <w:rPr>
          <w:b/>
          <w:bCs/>
        </w:rPr>
      </w:pPr>
    </w:p>
    <w:p w:rsidR="00707A91" w:rsidRDefault="00707A91" w:rsidP="00707A91">
      <w:pPr>
        <w:numPr>
          <w:ilvl w:val="0"/>
          <w:numId w:val="14"/>
        </w:numPr>
        <w:tabs>
          <w:tab w:val="clear" w:pos="2880"/>
          <w:tab w:val="num" w:pos="709"/>
        </w:tabs>
        <w:spacing w:after="120" w:line="100" w:lineRule="atLeast"/>
        <w:ind w:left="0" w:firstLine="0"/>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A</w:t>
      </w:r>
      <w:r>
        <w:rPr>
          <w:rFonts w:ascii="Times New Roman" w:eastAsia="Times New Roman" w:hAnsi="Times New Roman" w:cs="Times New Roman"/>
          <w:sz w:val="24"/>
          <w:szCs w:val="24"/>
        </w:rPr>
        <w:t xml:space="preserve"> </w:t>
      </w:r>
      <w:r>
        <w:rPr>
          <w:rFonts w:ascii="Times New Roman" w:hAnsi="Times New Roman" w:cs="Times New Roman"/>
          <w:sz w:val="24"/>
          <w:szCs w:val="24"/>
        </w:rPr>
        <w:t>database</w:t>
      </w:r>
      <w:r>
        <w:rPr>
          <w:rFonts w:ascii="Times New Roman" w:eastAsia="Times New Roman" w:hAnsi="Times New Roman" w:cs="Times New Roman"/>
          <w:sz w:val="24"/>
          <w:szCs w:val="24"/>
        </w:rPr>
        <w:t xml:space="preserve"> </w:t>
      </w:r>
      <w:r>
        <w:rPr>
          <w:rFonts w:ascii="Times New Roman" w:hAnsi="Times New Roman" w:cs="Times New Roman"/>
          <w:sz w:val="24"/>
          <w:szCs w:val="24"/>
        </w:rPr>
        <w:t>has</w:t>
      </w:r>
      <w:r>
        <w:rPr>
          <w:rFonts w:ascii="Times New Roman" w:eastAsia="Times New Roman" w:hAnsi="Times New Roman" w:cs="Times New Roman"/>
          <w:sz w:val="24"/>
          <w:szCs w:val="24"/>
        </w:rPr>
        <w:t xml:space="preserve"> </w:t>
      </w:r>
      <w:r>
        <w:rPr>
          <w:rFonts w:ascii="Times New Roman" w:hAnsi="Times New Roman" w:cs="Times New Roman"/>
          <w:sz w:val="24"/>
          <w:szCs w:val="24"/>
        </w:rPr>
        <w:t>been</w:t>
      </w:r>
      <w:r>
        <w:rPr>
          <w:rFonts w:ascii="Times New Roman" w:eastAsia="Times New Roman" w:hAnsi="Times New Roman" w:cs="Times New Roman"/>
          <w:sz w:val="24"/>
          <w:szCs w:val="24"/>
        </w:rPr>
        <w:t xml:space="preserve"> </w:t>
      </w:r>
      <w:r>
        <w:rPr>
          <w:rFonts w:ascii="Times New Roman" w:hAnsi="Times New Roman" w:cs="Times New Roman"/>
          <w:sz w:val="24"/>
          <w:szCs w:val="24"/>
        </w:rPr>
        <w:t>created</w:t>
      </w:r>
      <w:r>
        <w:rPr>
          <w:rFonts w:ascii="Times New Roman" w:eastAsia="Times New Roman" w:hAnsi="Times New Roman" w:cs="Times New Roman"/>
          <w:sz w:val="24"/>
          <w:szCs w:val="24"/>
        </w:rPr>
        <w:t xml:space="preserve"> </w:t>
      </w:r>
      <w:r>
        <w:rPr>
          <w:rFonts w:ascii="Times New Roman" w:hAnsi="Times New Roman" w:cs="Times New Roman"/>
          <w:sz w:val="24"/>
          <w:szCs w:val="24"/>
        </w:rPr>
        <w:t>that</w:t>
      </w:r>
      <w:r>
        <w:rPr>
          <w:rFonts w:ascii="Times New Roman" w:eastAsia="Times New Roman" w:hAnsi="Times New Roman" w:cs="Times New Roman"/>
          <w:sz w:val="24"/>
          <w:szCs w:val="24"/>
        </w:rPr>
        <w:t xml:space="preserve"> </w:t>
      </w:r>
      <w:r>
        <w:rPr>
          <w:rFonts w:ascii="Times New Roman" w:hAnsi="Times New Roman" w:cs="Times New Roman"/>
          <w:sz w:val="24"/>
          <w:szCs w:val="24"/>
        </w:rPr>
        <w:t>records</w:t>
      </w:r>
      <w:r>
        <w:rPr>
          <w:rFonts w:ascii="Times New Roman" w:eastAsia="Times New Roman" w:hAnsi="Times New Roman" w:cs="Times New Roman"/>
          <w:sz w:val="24"/>
          <w:szCs w:val="24"/>
        </w:rPr>
        <w:t xml:space="preserve"> </w:t>
      </w:r>
      <w:r>
        <w:rPr>
          <w:rFonts w:ascii="Times New Roman" w:hAnsi="Times New Roman" w:cs="Times New Roman"/>
          <w:sz w:val="24"/>
          <w:szCs w:val="24"/>
        </w:rPr>
        <w:t>details</w:t>
      </w:r>
      <w:r>
        <w:rPr>
          <w:rFonts w:ascii="Times New Roman" w:eastAsia="Times New Roman" w:hAnsi="Times New Roman" w:cs="Times New Roman"/>
          <w:sz w:val="24"/>
          <w:szCs w:val="24"/>
        </w:rPr>
        <w:t xml:space="preserve"> about teachers (and the modules they teach) </w:t>
      </w:r>
      <w:r>
        <w:rPr>
          <w:rFonts w:ascii="Times New Roman" w:eastAsia="Times New Roman" w:hAnsi="Times New Roman" w:cs="Times New Roman"/>
          <w:sz w:val="24"/>
          <w:szCs w:val="24"/>
        </w:rPr>
        <w:tab/>
        <w:t>in a college. The database stores the following information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TeacherID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Lname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Telephone, Email, </w:t>
      </w:r>
      <w:proofErr w:type="spellStart"/>
      <w:r>
        <w:rPr>
          <w:rFonts w:ascii="Times New Roman" w:eastAsia="Times New Roman" w:hAnsi="Times New Roman" w:cs="Times New Roman"/>
          <w:sz w:val="24"/>
          <w:szCs w:val="24"/>
        </w:rPr>
        <w:t>ModuleCode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ModuleName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ModuleDuration</w:t>
      </w:r>
      <w:proofErr w:type="spellEnd"/>
      <w:r>
        <w:rPr>
          <w:rFonts w:ascii="Times New Roman" w:eastAsia="Times New Roman" w:hAnsi="Times New Roman" w:cs="Times New Roman"/>
          <w:sz w:val="24"/>
          <w:szCs w:val="24"/>
        </w:rPr>
        <w:t xml:space="preserve">.  </w:t>
      </w:r>
    </w:p>
    <w:p w:rsidR="00707A91" w:rsidRDefault="00707A91" w:rsidP="00707A91">
      <w:pPr>
        <w:numPr>
          <w:ilvl w:val="0"/>
          <w:numId w:val="25"/>
        </w:numPr>
        <w:spacing w:after="120" w:line="100" w:lineRule="atLeast"/>
        <w:ind w:hanging="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teacher has a unique identifier (</w:t>
      </w:r>
      <w:proofErr w:type="spellStart"/>
      <w:r>
        <w:rPr>
          <w:rFonts w:ascii="Times New Roman" w:eastAsia="Times New Roman" w:hAnsi="Times New Roman" w:cs="Times New Roman"/>
          <w:sz w:val="24"/>
          <w:szCs w:val="24"/>
        </w:rPr>
        <w:t>TeacherID</w:t>
      </w:r>
      <w:proofErr w:type="spellEnd"/>
      <w:r>
        <w:rPr>
          <w:rFonts w:ascii="Times New Roman" w:eastAsia="Times New Roman" w:hAnsi="Times New Roman" w:cs="Times New Roman"/>
          <w:sz w:val="24"/>
          <w:szCs w:val="24"/>
        </w:rPr>
        <w:t xml:space="preserve">), which </w:t>
      </w:r>
      <w:proofErr w:type="gramStart"/>
      <w:r>
        <w:rPr>
          <w:rFonts w:ascii="Times New Roman" w:eastAsia="Times New Roman" w:hAnsi="Times New Roman" w:cs="Times New Roman"/>
          <w:sz w:val="24"/>
          <w:szCs w:val="24"/>
        </w:rPr>
        <w:t>can be used</w:t>
      </w:r>
      <w:proofErr w:type="gramEnd"/>
      <w:r>
        <w:rPr>
          <w:rFonts w:ascii="Times New Roman" w:eastAsia="Times New Roman" w:hAnsi="Times New Roman" w:cs="Times New Roman"/>
          <w:sz w:val="24"/>
          <w:szCs w:val="24"/>
        </w:rPr>
        <w:t xml:space="preserve"> to identify the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Lname</w:t>
      </w:r>
      <w:proofErr w:type="spellEnd"/>
      <w:r>
        <w:rPr>
          <w:rFonts w:ascii="Times New Roman" w:eastAsia="Times New Roman" w:hAnsi="Times New Roman" w:cs="Times New Roman"/>
          <w:sz w:val="24"/>
          <w:szCs w:val="24"/>
        </w:rPr>
        <w:t>, Telephone, and Email of a teacher.</w:t>
      </w:r>
    </w:p>
    <w:p w:rsidR="00707A91" w:rsidRPr="003556C4" w:rsidRDefault="00707A91" w:rsidP="00707A91">
      <w:pPr>
        <w:numPr>
          <w:ilvl w:val="0"/>
          <w:numId w:val="25"/>
        </w:numPr>
        <w:spacing w:after="120" w:line="100" w:lineRule="atLeast"/>
        <w:ind w:left="1418" w:hanging="709"/>
        <w:jc w:val="both"/>
        <w:rPr>
          <w:rFonts w:ascii="Times New Roman" w:eastAsia="Times New Roman" w:hAnsi="Times New Roman" w:cs="Times New Roman"/>
          <w:sz w:val="24"/>
          <w:szCs w:val="24"/>
        </w:rPr>
      </w:pPr>
      <w:r w:rsidRPr="003556C4">
        <w:rPr>
          <w:rFonts w:ascii="Times New Roman" w:eastAsia="Times New Roman" w:hAnsi="Times New Roman" w:cs="Times New Roman"/>
          <w:sz w:val="24"/>
          <w:szCs w:val="24"/>
        </w:rPr>
        <w:t>Each module has a unique id (</w:t>
      </w:r>
      <w:proofErr w:type="spellStart"/>
      <w:r w:rsidRPr="003556C4">
        <w:rPr>
          <w:rFonts w:ascii="Times New Roman" w:eastAsia="Times New Roman" w:hAnsi="Times New Roman" w:cs="Times New Roman"/>
          <w:sz w:val="24"/>
          <w:szCs w:val="24"/>
        </w:rPr>
        <w:t>ModuleCode</w:t>
      </w:r>
      <w:proofErr w:type="spellEnd"/>
      <w:r w:rsidRPr="003556C4">
        <w:rPr>
          <w:rFonts w:ascii="Times New Roman" w:eastAsia="Times New Roman" w:hAnsi="Times New Roman" w:cs="Times New Roman"/>
          <w:sz w:val="24"/>
          <w:szCs w:val="24"/>
        </w:rPr>
        <w:t>) so that we can get module details e.g. name of the module and its duration (recorded in weeks).</w:t>
      </w:r>
    </w:p>
    <w:p w:rsidR="00707A91" w:rsidRPr="00C702F1" w:rsidRDefault="00707A91" w:rsidP="00707A91">
      <w:pPr>
        <w:numPr>
          <w:ilvl w:val="0"/>
          <w:numId w:val="25"/>
        </w:numPr>
        <w:spacing w:after="120" w:line="100" w:lineRule="atLeast"/>
        <w:ind w:hanging="8"/>
        <w:jc w:val="both"/>
        <w:rPr>
          <w:rFonts w:ascii="Times New Roman" w:hAnsi="Times New Roman" w:cs="Times New Roman"/>
          <w:sz w:val="24"/>
          <w:szCs w:val="24"/>
        </w:rPr>
      </w:pPr>
      <w:r>
        <w:rPr>
          <w:rFonts w:ascii="Times New Roman" w:eastAsia="Times New Roman" w:hAnsi="Times New Roman" w:cs="Times New Roman"/>
          <w:sz w:val="24"/>
          <w:szCs w:val="24"/>
        </w:rPr>
        <w:t xml:space="preserve">Each teacher teaches more than </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module. </w:t>
      </w:r>
    </w:p>
    <w:p w:rsidR="00707A91" w:rsidRDefault="00707A91" w:rsidP="00707A91">
      <w:pPr>
        <w:spacing w:after="120" w:line="100" w:lineRule="atLeast"/>
        <w:ind w:left="357" w:firstLine="357"/>
        <w:jc w:val="both"/>
        <w:rPr>
          <w:rFonts w:ascii="Times New Roman" w:hAnsi="Times New Roman" w:cs="Times New Roman"/>
          <w:sz w:val="24"/>
          <w:szCs w:val="24"/>
        </w:rPr>
      </w:pPr>
      <w:r>
        <w:rPr>
          <w:rFonts w:ascii="Times New Roman" w:hAnsi="Times New Roman" w:cs="Times New Roman"/>
          <w:sz w:val="24"/>
          <w:szCs w:val="24"/>
        </w:rPr>
        <w:t xml:space="preserve">Suppose we have the </w:t>
      </w:r>
      <w:proofErr w:type="gramStart"/>
      <w:r>
        <w:rPr>
          <w:rFonts w:ascii="Times New Roman" w:hAnsi="Times New Roman" w:cs="Times New Roman"/>
          <w:sz w:val="24"/>
          <w:szCs w:val="24"/>
        </w:rPr>
        <w:t>following</w:t>
      </w:r>
      <w:proofErr w:type="gramEnd"/>
      <w:r>
        <w:rPr>
          <w:rFonts w:ascii="Times New Roman" w:eastAsia="Times New Roman" w:hAnsi="Times New Roman" w:cs="Times New Roman"/>
          <w:sz w:val="24"/>
          <w:szCs w:val="24"/>
        </w:rPr>
        <w:t xml:space="preserve"> </w:t>
      </w:r>
      <w:r>
        <w:rPr>
          <w:rFonts w:ascii="Times New Roman" w:hAnsi="Times New Roman" w:cs="Times New Roman"/>
          <w:sz w:val="24"/>
          <w:szCs w:val="24"/>
        </w:rPr>
        <w:t>relation</w:t>
      </w:r>
      <w:r>
        <w:rPr>
          <w:rFonts w:ascii="Times New Roman" w:eastAsia="Times New Roman" w:hAnsi="Times New Roman" w:cs="Times New Roman"/>
          <w:sz w:val="24"/>
          <w:szCs w:val="24"/>
        </w:rPr>
        <w:t xml:space="preserve"> created </w:t>
      </w:r>
      <w:r>
        <w:rPr>
          <w:rFonts w:ascii="Times New Roman" w:hAnsi="Times New Roman" w:cs="Times New Roman"/>
          <w:sz w:val="24"/>
          <w:szCs w:val="24"/>
        </w:rPr>
        <w:t>that stores all the information:</w:t>
      </w:r>
    </w:p>
    <w:p w:rsidR="00707A91" w:rsidRDefault="00707A91" w:rsidP="00707A91">
      <w:pPr>
        <w:spacing w:after="120" w:line="100" w:lineRule="atLeast"/>
        <w:ind w:left="714" w:right="28"/>
        <w:jc w:val="both"/>
      </w:pPr>
      <w:proofErr w:type="spellStart"/>
      <w:proofErr w:type="gramStart"/>
      <w:r>
        <w:rPr>
          <w:rFonts w:ascii="Times New Roman" w:hAnsi="Times New Roman" w:cs="Times New Roman"/>
          <w:sz w:val="24"/>
          <w:szCs w:val="24"/>
        </w:rPr>
        <w:t>TeacherModule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u w:val="single"/>
        </w:rPr>
        <w:t>TeacherID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Lname</w:t>
      </w:r>
      <w:proofErr w:type="spellEnd"/>
      <w:r>
        <w:rPr>
          <w:rFonts w:ascii="Times New Roman" w:hAnsi="Times New Roman" w:cs="Times New Roman"/>
          <w:sz w:val="24"/>
          <w:szCs w:val="24"/>
        </w:rPr>
        <w:t xml:space="preserve">, Telephone, Email, </w:t>
      </w:r>
      <w:proofErr w:type="spellStart"/>
      <w:r>
        <w:rPr>
          <w:rFonts w:ascii="Times New Roman" w:hAnsi="Times New Roman" w:cs="Times New Roman"/>
          <w:sz w:val="24"/>
          <w:szCs w:val="24"/>
          <w:u w:val="single"/>
        </w:rPr>
        <w:t>ModuleCode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ModuleName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ModuleDuration</w:t>
      </w:r>
      <w:proofErr w:type="spellEnd"/>
      <w:r>
        <w:rPr>
          <w:rFonts w:ascii="Times New Roman" w:hAnsi="Times New Roman" w:cs="Times New Roman"/>
          <w:sz w:val="24"/>
          <w:szCs w:val="24"/>
        </w:rPr>
        <w:t>)</w:t>
      </w:r>
    </w:p>
    <w:p w:rsidR="00707A91" w:rsidRPr="002378C9" w:rsidRDefault="00707A91" w:rsidP="00707A91">
      <w:pPr>
        <w:pStyle w:val="NormalWeb"/>
        <w:numPr>
          <w:ilvl w:val="0"/>
          <w:numId w:val="11"/>
        </w:numPr>
        <w:tabs>
          <w:tab w:val="left" w:pos="1410"/>
        </w:tabs>
        <w:spacing w:before="0" w:after="120"/>
        <w:ind w:left="720" w:firstLine="0"/>
        <w:jc w:val="both"/>
        <w:rPr>
          <w:b/>
          <w:bCs/>
          <w:lang w:eastAsia="en-IE"/>
        </w:rPr>
      </w:pPr>
      <w:r>
        <w:t xml:space="preserve">Explain the criteria for a table to </w:t>
      </w:r>
      <w:proofErr w:type="gramStart"/>
      <w:r>
        <w:t>be classified</w:t>
      </w:r>
      <w:proofErr w:type="gramEnd"/>
      <w:r>
        <w:t xml:space="preserve"> as 1NF. State whether the given table </w:t>
      </w:r>
      <w:r>
        <w:tab/>
        <w:t>structure is in 1NF and give a reason for your answer.</w:t>
      </w:r>
    </w:p>
    <w:p w:rsidR="002378C9" w:rsidRDefault="002378C9" w:rsidP="002378C9">
      <w:pPr>
        <w:pStyle w:val="NormalWeb"/>
        <w:tabs>
          <w:tab w:val="left" w:pos="1410"/>
        </w:tabs>
        <w:spacing w:before="0" w:after="120"/>
        <w:jc w:val="both"/>
      </w:pPr>
    </w:p>
    <w:p w:rsidR="002378C9" w:rsidRDefault="002378C9" w:rsidP="002378C9">
      <w:pPr>
        <w:pStyle w:val="NormalWeb"/>
        <w:tabs>
          <w:tab w:val="left" w:pos="1410"/>
        </w:tabs>
        <w:spacing w:before="0" w:after="120"/>
        <w:jc w:val="both"/>
      </w:pPr>
    </w:p>
    <w:p w:rsidR="002378C9" w:rsidRDefault="002378C9" w:rsidP="002378C9">
      <w:pPr>
        <w:pStyle w:val="NormalWeb"/>
        <w:tabs>
          <w:tab w:val="left" w:pos="1410"/>
        </w:tabs>
        <w:spacing w:before="0" w:after="120"/>
        <w:jc w:val="both"/>
      </w:pPr>
    </w:p>
    <w:p w:rsidR="002378C9" w:rsidRDefault="002378C9" w:rsidP="002378C9">
      <w:pPr>
        <w:pStyle w:val="NormalWeb"/>
        <w:tabs>
          <w:tab w:val="left" w:pos="1410"/>
        </w:tabs>
        <w:spacing w:before="0" w:after="120"/>
        <w:jc w:val="both"/>
      </w:pPr>
    </w:p>
    <w:p w:rsidR="002378C9" w:rsidRDefault="002378C9" w:rsidP="002378C9">
      <w:pPr>
        <w:pStyle w:val="NormalWeb"/>
        <w:tabs>
          <w:tab w:val="left" w:pos="1410"/>
        </w:tabs>
        <w:spacing w:before="0" w:after="120"/>
        <w:jc w:val="both"/>
        <w:rPr>
          <w:b/>
          <w:bCs/>
          <w:lang w:eastAsia="en-IE"/>
        </w:rPr>
      </w:pPr>
    </w:p>
    <w:p w:rsidR="00707A91" w:rsidRPr="002378C9" w:rsidRDefault="00707A91" w:rsidP="00707A91">
      <w:pPr>
        <w:pStyle w:val="NormalWeb"/>
        <w:numPr>
          <w:ilvl w:val="0"/>
          <w:numId w:val="11"/>
        </w:numPr>
        <w:tabs>
          <w:tab w:val="left" w:pos="1410"/>
        </w:tabs>
        <w:spacing w:before="0" w:after="120"/>
        <w:ind w:left="720" w:firstLine="0"/>
        <w:jc w:val="both"/>
        <w:rPr>
          <w:b/>
        </w:rPr>
      </w:pPr>
      <w:r>
        <w:t xml:space="preserve">Explain the criteria for a table to be classified as 2NF and state if the given table </w:t>
      </w:r>
      <w:r>
        <w:tab/>
        <w:t xml:space="preserve">structure is already in 2NF. If the given table is not in 2NF, decompose it so that it is </w:t>
      </w:r>
      <w:r>
        <w:tab/>
        <w:t>in 2NF.</w:t>
      </w:r>
    </w:p>
    <w:p w:rsidR="002378C9" w:rsidRDefault="002378C9" w:rsidP="002378C9">
      <w:pPr>
        <w:pStyle w:val="NormalWeb"/>
        <w:tabs>
          <w:tab w:val="left" w:pos="1410"/>
        </w:tabs>
        <w:spacing w:before="0" w:after="120"/>
        <w:jc w:val="both"/>
      </w:pPr>
    </w:p>
    <w:p w:rsidR="002378C9" w:rsidRDefault="002378C9" w:rsidP="002378C9">
      <w:pPr>
        <w:pStyle w:val="NormalWeb"/>
        <w:tabs>
          <w:tab w:val="left" w:pos="1410"/>
        </w:tabs>
        <w:spacing w:before="0" w:after="120"/>
        <w:jc w:val="both"/>
      </w:pPr>
    </w:p>
    <w:p w:rsidR="002378C9" w:rsidRDefault="002378C9" w:rsidP="002378C9">
      <w:pPr>
        <w:pStyle w:val="NormalWeb"/>
        <w:tabs>
          <w:tab w:val="left" w:pos="1410"/>
        </w:tabs>
        <w:spacing w:before="0" w:after="120"/>
        <w:jc w:val="both"/>
      </w:pPr>
    </w:p>
    <w:p w:rsidR="002378C9" w:rsidRDefault="002378C9" w:rsidP="002378C9">
      <w:pPr>
        <w:pStyle w:val="NormalWeb"/>
        <w:tabs>
          <w:tab w:val="left" w:pos="1410"/>
        </w:tabs>
        <w:spacing w:before="0" w:after="120"/>
        <w:jc w:val="both"/>
        <w:rPr>
          <w:b/>
        </w:rPr>
      </w:pPr>
    </w:p>
    <w:p w:rsidR="00707A91" w:rsidRDefault="00707A91" w:rsidP="00707A91">
      <w:pPr>
        <w:pStyle w:val="NormalWeb"/>
        <w:numPr>
          <w:ilvl w:val="0"/>
          <w:numId w:val="11"/>
        </w:numPr>
        <w:tabs>
          <w:tab w:val="left" w:pos="1410"/>
        </w:tabs>
        <w:spacing w:before="0" w:after="120"/>
        <w:ind w:left="720" w:firstLine="0"/>
        <w:jc w:val="both"/>
        <w:rPr>
          <w:b/>
          <w:bCs/>
          <w:lang w:eastAsia="en-IE"/>
        </w:rPr>
      </w:pPr>
      <w:r>
        <w:t xml:space="preserve">Explain the criteria for a table to </w:t>
      </w:r>
      <w:proofErr w:type="gramStart"/>
      <w:r>
        <w:t>be classified</w:t>
      </w:r>
      <w:proofErr w:type="gramEnd"/>
      <w:r>
        <w:t xml:space="preserve"> as 3NF and state if table(s) you have </w:t>
      </w:r>
      <w:r>
        <w:tab/>
        <w:t xml:space="preserve">after part (ii) are already in 3NF. If the table(s) are not already in 3NF, decompose </w:t>
      </w:r>
      <w:r>
        <w:tab/>
        <w:t>them so that they are.</w:t>
      </w:r>
    </w:p>
    <w:p w:rsidR="00707A91" w:rsidRDefault="00707A91" w:rsidP="00707A91">
      <w:pPr>
        <w:pStyle w:val="NormalWeb"/>
        <w:tabs>
          <w:tab w:val="left" w:pos="720"/>
        </w:tabs>
        <w:spacing w:before="0" w:after="120"/>
        <w:rPr>
          <w:b/>
          <w:bCs/>
        </w:rPr>
      </w:pPr>
      <w:r>
        <w:tab/>
      </w:r>
    </w:p>
    <w:p w:rsidR="00707A91" w:rsidRDefault="00707A91" w:rsidP="00707A91">
      <w:pPr>
        <w:pageBreakBefore/>
        <w:spacing w:after="12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b/>
          <w:bCs/>
          <w:sz w:val="24"/>
          <w:szCs w:val="24"/>
          <w:lang w:eastAsia="en-IE"/>
        </w:rPr>
        <w:lastRenderedPageBreak/>
        <w:t>QUESTION 3</w:t>
      </w:r>
    </w:p>
    <w:p w:rsidR="00707A91"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A music company needs a new database to </w:t>
      </w:r>
      <w:proofErr w:type="gramStart"/>
      <w:r>
        <w:rPr>
          <w:rFonts w:ascii="Times New Roman" w:eastAsia="Times New Roman" w:hAnsi="Times New Roman" w:cs="Times New Roman"/>
          <w:sz w:val="24"/>
          <w:szCs w:val="24"/>
          <w:lang w:eastAsia="en-IE"/>
        </w:rPr>
        <w:t>be developed</w:t>
      </w:r>
      <w:proofErr w:type="gramEnd"/>
      <w:r>
        <w:rPr>
          <w:rFonts w:ascii="Times New Roman" w:eastAsia="Times New Roman" w:hAnsi="Times New Roman" w:cs="Times New Roman"/>
          <w:sz w:val="24"/>
          <w:szCs w:val="24"/>
          <w:lang w:eastAsia="en-IE"/>
        </w:rPr>
        <w:t xml:space="preserve"> to store all the necessary information about musicians, albums, songs, and live performances. Following is further detail.</w:t>
      </w:r>
    </w:p>
    <w:p w:rsidR="00707A91" w:rsidRPr="00037F16" w:rsidRDefault="00707A91" w:rsidP="00707A91">
      <w:pPr>
        <w:numPr>
          <w:ilvl w:val="0"/>
          <w:numId w:val="15"/>
        </w:num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Each musician in the company has a unique SSN, </w:t>
      </w:r>
      <w:proofErr w:type="spellStart"/>
      <w:r>
        <w:rPr>
          <w:rFonts w:ascii="Times New Roman" w:eastAsia="Times New Roman" w:hAnsi="Times New Roman" w:cs="Times New Roman"/>
          <w:sz w:val="24"/>
          <w:szCs w:val="24"/>
          <w:lang w:eastAsia="en-IE"/>
        </w:rPr>
        <w:t>Fname</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Lname</w:t>
      </w:r>
      <w:proofErr w:type="spellEnd"/>
      <w:r>
        <w:rPr>
          <w:rFonts w:ascii="Times New Roman" w:eastAsia="Times New Roman" w:hAnsi="Times New Roman" w:cs="Times New Roman"/>
          <w:sz w:val="24"/>
          <w:szCs w:val="24"/>
          <w:lang w:eastAsia="en-IE"/>
        </w:rPr>
        <w:t>, an address, and a phone number.</w:t>
      </w:r>
    </w:p>
    <w:p w:rsidR="00707A91" w:rsidRDefault="00707A91" w:rsidP="00707A91">
      <w:pPr>
        <w:numPr>
          <w:ilvl w:val="0"/>
          <w:numId w:val="15"/>
        </w:numPr>
        <w:spacing w:after="120" w:line="100" w:lineRule="atLeast"/>
        <w:jc w:val="both"/>
        <w:rPr>
          <w:rFonts w:ascii="Times New Roman" w:eastAsia="Times New Roman" w:hAnsi="Times New Roman" w:cs="Times New Roman"/>
          <w:sz w:val="24"/>
          <w:szCs w:val="24"/>
          <w:lang w:eastAsia="en-IE"/>
        </w:rPr>
      </w:pPr>
      <w:r w:rsidRPr="00AC4BDD">
        <w:rPr>
          <w:rFonts w:ascii="Times New Roman" w:eastAsia="Times New Roman" w:hAnsi="Times New Roman" w:cs="Times New Roman"/>
          <w:sz w:val="24"/>
          <w:szCs w:val="24"/>
          <w:lang w:eastAsia="en-IE"/>
        </w:rPr>
        <w:t>Each album re</w:t>
      </w:r>
      <w:r>
        <w:rPr>
          <w:rFonts w:ascii="Times New Roman" w:eastAsia="Times New Roman" w:hAnsi="Times New Roman" w:cs="Times New Roman"/>
          <w:sz w:val="24"/>
          <w:szCs w:val="24"/>
          <w:lang w:eastAsia="en-IE"/>
        </w:rPr>
        <w:t xml:space="preserve">corded has an </w:t>
      </w:r>
      <w:proofErr w:type="spellStart"/>
      <w:r>
        <w:rPr>
          <w:rFonts w:ascii="Times New Roman" w:eastAsia="Times New Roman" w:hAnsi="Times New Roman" w:cs="Times New Roman"/>
          <w:sz w:val="24"/>
          <w:szCs w:val="24"/>
          <w:lang w:eastAsia="en-IE"/>
        </w:rPr>
        <w:t>albumID</w:t>
      </w:r>
      <w:proofErr w:type="spellEnd"/>
      <w:r>
        <w:rPr>
          <w:rFonts w:ascii="Times New Roman" w:eastAsia="Times New Roman" w:hAnsi="Times New Roman" w:cs="Times New Roman"/>
          <w:sz w:val="24"/>
          <w:szCs w:val="24"/>
          <w:lang w:eastAsia="en-IE"/>
        </w:rPr>
        <w:t xml:space="preserve">, </w:t>
      </w:r>
      <w:r w:rsidRPr="00AC4BDD">
        <w:rPr>
          <w:rFonts w:ascii="Times New Roman" w:eastAsia="Times New Roman" w:hAnsi="Times New Roman" w:cs="Times New Roman"/>
          <w:sz w:val="24"/>
          <w:szCs w:val="24"/>
          <w:lang w:eastAsia="en-IE"/>
        </w:rPr>
        <w:t>title and an author</w:t>
      </w:r>
      <w:r>
        <w:rPr>
          <w:rFonts w:ascii="Times New Roman" w:eastAsia="Times New Roman" w:hAnsi="Times New Roman" w:cs="Times New Roman"/>
          <w:sz w:val="24"/>
          <w:szCs w:val="24"/>
          <w:lang w:eastAsia="en-IE"/>
        </w:rPr>
        <w:t xml:space="preserve"> (musician)</w:t>
      </w:r>
      <w:r w:rsidRPr="00AC4BDD">
        <w:rPr>
          <w:rFonts w:ascii="Times New Roman" w:eastAsia="Times New Roman" w:hAnsi="Times New Roman" w:cs="Times New Roman"/>
          <w:sz w:val="24"/>
          <w:szCs w:val="24"/>
          <w:lang w:eastAsia="en-IE"/>
        </w:rPr>
        <w:t>.</w:t>
      </w:r>
    </w:p>
    <w:p w:rsidR="00707A91" w:rsidRDefault="00707A91" w:rsidP="00707A91">
      <w:pPr>
        <w:numPr>
          <w:ilvl w:val="0"/>
          <w:numId w:val="15"/>
        </w:numPr>
        <w:spacing w:after="120" w:line="100" w:lineRule="atLeast"/>
        <w:jc w:val="both"/>
        <w:rPr>
          <w:rFonts w:ascii="Times New Roman" w:eastAsia="Times New Roman" w:hAnsi="Times New Roman" w:cs="Times New Roman"/>
          <w:sz w:val="24"/>
          <w:szCs w:val="24"/>
          <w:lang w:eastAsia="en-IE"/>
        </w:rPr>
      </w:pPr>
      <w:r w:rsidRPr="00AC4BDD">
        <w:rPr>
          <w:rFonts w:ascii="Times New Roman" w:eastAsia="Times New Roman" w:hAnsi="Times New Roman" w:cs="Times New Roman"/>
          <w:sz w:val="24"/>
          <w:szCs w:val="24"/>
          <w:lang w:eastAsia="en-IE"/>
        </w:rPr>
        <w:t>Each album has a number of songs on it</w:t>
      </w:r>
      <w:r>
        <w:rPr>
          <w:rFonts w:ascii="Times New Roman" w:eastAsia="Times New Roman" w:hAnsi="Times New Roman" w:cs="Times New Roman"/>
          <w:sz w:val="24"/>
          <w:szCs w:val="24"/>
          <w:lang w:eastAsia="en-IE"/>
        </w:rPr>
        <w:t xml:space="preserve">. Each song has a unique </w:t>
      </w:r>
      <w:proofErr w:type="spellStart"/>
      <w:r>
        <w:rPr>
          <w:rFonts w:ascii="Times New Roman" w:eastAsia="Times New Roman" w:hAnsi="Times New Roman" w:cs="Times New Roman"/>
          <w:sz w:val="24"/>
          <w:szCs w:val="24"/>
          <w:lang w:eastAsia="en-IE"/>
        </w:rPr>
        <w:t>SongID</w:t>
      </w:r>
      <w:proofErr w:type="spellEnd"/>
      <w:r>
        <w:rPr>
          <w:rFonts w:ascii="Times New Roman" w:eastAsia="Times New Roman" w:hAnsi="Times New Roman" w:cs="Times New Roman"/>
          <w:sz w:val="24"/>
          <w:szCs w:val="24"/>
          <w:lang w:eastAsia="en-IE"/>
        </w:rPr>
        <w:t>, name, length, and a track number.</w:t>
      </w:r>
    </w:p>
    <w:p w:rsidR="00707A91" w:rsidRDefault="00707A91" w:rsidP="00707A91">
      <w:pPr>
        <w:numPr>
          <w:ilvl w:val="0"/>
          <w:numId w:val="15"/>
        </w:numPr>
        <w:spacing w:after="120" w:line="100" w:lineRule="atLeast"/>
        <w:jc w:val="both"/>
        <w:rPr>
          <w:rFonts w:ascii="Times New Roman" w:eastAsia="Times New Roman" w:hAnsi="Times New Roman" w:cs="Times New Roman"/>
          <w:sz w:val="24"/>
          <w:szCs w:val="24"/>
          <w:lang w:eastAsia="en-IE"/>
        </w:rPr>
      </w:pPr>
      <w:proofErr w:type="gramStart"/>
      <w:r w:rsidRPr="00AC4BDD">
        <w:rPr>
          <w:rFonts w:ascii="Times New Roman" w:eastAsia="Times New Roman" w:hAnsi="Times New Roman" w:cs="Times New Roman"/>
          <w:sz w:val="24"/>
          <w:szCs w:val="24"/>
          <w:lang w:eastAsia="en-IE"/>
        </w:rPr>
        <w:t>Each song is perf</w:t>
      </w:r>
      <w:r>
        <w:rPr>
          <w:rFonts w:ascii="Times New Roman" w:eastAsia="Times New Roman" w:hAnsi="Times New Roman" w:cs="Times New Roman"/>
          <w:sz w:val="24"/>
          <w:szCs w:val="24"/>
          <w:lang w:eastAsia="en-IE"/>
        </w:rPr>
        <w:t>ormed by one or more musicians</w:t>
      </w:r>
      <w:proofErr w:type="gramEnd"/>
      <w:r w:rsidRPr="00AC4BDD">
        <w:rPr>
          <w:rFonts w:ascii="Times New Roman" w:eastAsia="Times New Roman" w:hAnsi="Times New Roman" w:cs="Times New Roman"/>
          <w:sz w:val="24"/>
          <w:szCs w:val="24"/>
          <w:lang w:eastAsia="en-IE"/>
        </w:rPr>
        <w:t>, and a musician may perform a number of songs.</w:t>
      </w:r>
    </w:p>
    <w:p w:rsidR="00707A91" w:rsidRPr="00C670F4" w:rsidRDefault="00707A91" w:rsidP="00707A91">
      <w:pPr>
        <w:numPr>
          <w:ilvl w:val="0"/>
          <w:numId w:val="15"/>
        </w:numPr>
        <w:spacing w:after="120" w:line="100" w:lineRule="atLeast"/>
        <w:jc w:val="both"/>
        <w:rPr>
          <w:rFonts w:ascii="Times New Roman" w:eastAsia="Times New Roman" w:hAnsi="Times New Roman" w:cs="Times New Roman"/>
          <w:sz w:val="24"/>
          <w:szCs w:val="24"/>
          <w:lang w:eastAsia="en-IE"/>
        </w:rPr>
      </w:pPr>
      <w:r w:rsidRPr="00AC4BDD">
        <w:rPr>
          <w:rFonts w:ascii="Times New Roman" w:eastAsia="Times New Roman" w:hAnsi="Times New Roman" w:cs="Times New Roman"/>
          <w:sz w:val="24"/>
          <w:szCs w:val="24"/>
          <w:lang w:eastAsia="en-IE"/>
        </w:rPr>
        <w:t xml:space="preserve">Musicians also perform in live performances. </w:t>
      </w:r>
      <w:r>
        <w:rPr>
          <w:rFonts w:ascii="Times New Roman" w:eastAsia="Times New Roman" w:hAnsi="Times New Roman" w:cs="Times New Roman"/>
          <w:sz w:val="24"/>
          <w:szCs w:val="24"/>
          <w:lang w:eastAsia="en-IE"/>
        </w:rPr>
        <w:t>The company</w:t>
      </w:r>
      <w:r w:rsidRPr="00AC4BDD">
        <w:rPr>
          <w:rFonts w:ascii="Times New Roman" w:eastAsia="Times New Roman" w:hAnsi="Times New Roman" w:cs="Times New Roman"/>
          <w:sz w:val="24"/>
          <w:szCs w:val="24"/>
          <w:lang w:eastAsia="en-IE"/>
        </w:rPr>
        <w:t xml:space="preserve"> want</w:t>
      </w:r>
      <w:r>
        <w:rPr>
          <w:rFonts w:ascii="Times New Roman" w:eastAsia="Times New Roman" w:hAnsi="Times New Roman" w:cs="Times New Roman"/>
          <w:sz w:val="24"/>
          <w:szCs w:val="24"/>
          <w:lang w:eastAsia="en-IE"/>
        </w:rPr>
        <w:t>s</w:t>
      </w:r>
      <w:r w:rsidRPr="00AC4BDD">
        <w:rPr>
          <w:rFonts w:ascii="Times New Roman" w:eastAsia="Times New Roman" w:hAnsi="Times New Roman" w:cs="Times New Roman"/>
          <w:sz w:val="24"/>
          <w:szCs w:val="24"/>
          <w:lang w:eastAsia="en-IE"/>
        </w:rPr>
        <w:t xml:space="preserve"> to keep track of the location and time of each performance that a given musician took part </w:t>
      </w:r>
      <w:proofErr w:type="gramStart"/>
      <w:r w:rsidRPr="00AC4BDD">
        <w:rPr>
          <w:rFonts w:ascii="Times New Roman" w:eastAsia="Times New Roman" w:hAnsi="Times New Roman" w:cs="Times New Roman"/>
          <w:sz w:val="24"/>
          <w:szCs w:val="24"/>
          <w:lang w:eastAsia="en-IE"/>
        </w:rPr>
        <w:t>in</w:t>
      </w:r>
      <w:proofErr w:type="gramEnd"/>
      <w:r w:rsidRPr="00AC4BDD">
        <w:rPr>
          <w:rFonts w:ascii="Times New Roman" w:eastAsia="Times New Roman" w:hAnsi="Times New Roman" w:cs="Times New Roman"/>
          <w:sz w:val="24"/>
          <w:szCs w:val="24"/>
          <w:lang w:eastAsia="en-IE"/>
        </w:rPr>
        <w:t xml:space="preserve">. </w:t>
      </w:r>
    </w:p>
    <w:p w:rsidR="00707A91" w:rsidRPr="002378C9" w:rsidRDefault="00707A91" w:rsidP="002378C9">
      <w:pPr>
        <w:pStyle w:val="ListParagraph"/>
        <w:numPr>
          <w:ilvl w:val="0"/>
          <w:numId w:val="48"/>
        </w:numPr>
        <w:spacing w:after="120" w:line="100" w:lineRule="atLeast"/>
        <w:rPr>
          <w:rFonts w:ascii="Times New Roman" w:eastAsia="Times New Roman" w:hAnsi="Times New Roman"/>
          <w:sz w:val="24"/>
          <w:szCs w:val="24"/>
          <w:lang w:eastAsia="en-IE"/>
        </w:rPr>
      </w:pPr>
      <w:r w:rsidRPr="002378C9">
        <w:rPr>
          <w:rFonts w:ascii="Times New Roman" w:eastAsia="Times New Roman" w:hAnsi="Times New Roman"/>
          <w:sz w:val="24"/>
          <w:szCs w:val="24"/>
          <w:lang w:eastAsia="en-IE"/>
        </w:rPr>
        <w:t>Draw an entity relationship diagram for above specification. Provide only the final version of ER diagram. List attributes for each entity type in the diagram. Document assumptions you made when drawing the ER diagram.</w:t>
      </w:r>
    </w:p>
    <w:p w:rsidR="002378C9" w:rsidRDefault="002378C9" w:rsidP="002378C9">
      <w:pPr>
        <w:spacing w:after="120" w:line="100" w:lineRule="atLeast"/>
      </w:pPr>
    </w:p>
    <w:p w:rsidR="002378C9" w:rsidRDefault="002378C9" w:rsidP="002378C9">
      <w:pPr>
        <w:spacing w:after="120" w:line="100" w:lineRule="atLeast"/>
      </w:pPr>
    </w:p>
    <w:p w:rsidR="002378C9" w:rsidRDefault="002378C9" w:rsidP="002378C9">
      <w:pPr>
        <w:spacing w:after="120" w:line="100" w:lineRule="atLeast"/>
      </w:pPr>
    </w:p>
    <w:p w:rsidR="002378C9" w:rsidRDefault="002378C9" w:rsidP="002378C9">
      <w:pPr>
        <w:spacing w:after="120" w:line="100" w:lineRule="atLeast"/>
      </w:pPr>
    </w:p>
    <w:p w:rsidR="002378C9" w:rsidRDefault="002378C9" w:rsidP="002378C9">
      <w:pPr>
        <w:spacing w:after="120" w:line="100" w:lineRule="atLeast"/>
      </w:pPr>
    </w:p>
    <w:p w:rsidR="002378C9" w:rsidRDefault="002378C9" w:rsidP="002378C9">
      <w:pPr>
        <w:spacing w:after="120" w:line="100" w:lineRule="atLeast"/>
      </w:pPr>
    </w:p>
    <w:p w:rsidR="002378C9" w:rsidRDefault="002378C9" w:rsidP="002378C9">
      <w:pPr>
        <w:spacing w:after="120" w:line="100" w:lineRule="atLeast"/>
      </w:pPr>
    </w:p>
    <w:p w:rsidR="002378C9" w:rsidRDefault="002378C9" w:rsidP="002378C9">
      <w:pPr>
        <w:spacing w:after="120" w:line="100" w:lineRule="atLeast"/>
      </w:pPr>
    </w:p>
    <w:p w:rsidR="002378C9" w:rsidRDefault="002378C9" w:rsidP="002378C9">
      <w:pPr>
        <w:spacing w:after="120" w:line="100" w:lineRule="atLeast"/>
      </w:pPr>
    </w:p>
    <w:p w:rsidR="002378C9" w:rsidRDefault="002378C9" w:rsidP="002378C9">
      <w:pPr>
        <w:spacing w:after="120" w:line="100" w:lineRule="atLeast"/>
      </w:pPr>
    </w:p>
    <w:p w:rsidR="002378C9" w:rsidRDefault="002378C9" w:rsidP="002378C9">
      <w:pPr>
        <w:spacing w:after="120" w:line="100" w:lineRule="atLeast"/>
      </w:pPr>
    </w:p>
    <w:p w:rsidR="00707A91" w:rsidRDefault="00707A91" w:rsidP="002378C9">
      <w:pPr>
        <w:pStyle w:val="NormalWeb"/>
        <w:numPr>
          <w:ilvl w:val="0"/>
          <w:numId w:val="48"/>
        </w:numPr>
        <w:spacing w:before="0" w:after="120"/>
        <w:rPr>
          <w:color w:val="000000"/>
        </w:rPr>
      </w:pPr>
      <w:r>
        <w:rPr>
          <w:color w:val="000000"/>
        </w:rPr>
        <w:t>Convert (map) the ER diagram to relational schema.</w:t>
      </w:r>
    </w:p>
    <w:p w:rsidR="002378C9" w:rsidRDefault="002378C9" w:rsidP="002378C9">
      <w:pPr>
        <w:pStyle w:val="NormalWeb"/>
        <w:spacing w:before="0" w:after="120"/>
        <w:rPr>
          <w:color w:val="000000"/>
        </w:rPr>
      </w:pPr>
    </w:p>
    <w:p w:rsidR="002378C9" w:rsidRDefault="002378C9" w:rsidP="002378C9">
      <w:pPr>
        <w:pStyle w:val="NormalWeb"/>
        <w:spacing w:before="0" w:after="120"/>
        <w:rPr>
          <w:color w:val="000000"/>
        </w:rPr>
      </w:pPr>
    </w:p>
    <w:p w:rsidR="002378C9" w:rsidRDefault="002378C9" w:rsidP="002378C9">
      <w:pPr>
        <w:pStyle w:val="NormalWeb"/>
        <w:spacing w:before="0" w:after="120"/>
        <w:rPr>
          <w:color w:val="000000"/>
        </w:rPr>
      </w:pPr>
    </w:p>
    <w:p w:rsidR="002378C9" w:rsidRDefault="002378C9" w:rsidP="002378C9">
      <w:pPr>
        <w:pStyle w:val="NormalWeb"/>
        <w:spacing w:before="0" w:after="120"/>
        <w:rPr>
          <w:color w:val="000000"/>
        </w:rPr>
      </w:pPr>
    </w:p>
    <w:p w:rsidR="002378C9" w:rsidRDefault="002378C9" w:rsidP="002378C9">
      <w:pPr>
        <w:pStyle w:val="NormalWeb"/>
        <w:spacing w:before="0" w:after="120"/>
        <w:rPr>
          <w:b/>
          <w:bCs/>
          <w:color w:val="000000"/>
        </w:rPr>
      </w:pPr>
    </w:p>
    <w:p w:rsidR="00707A91" w:rsidRPr="00DF3A02" w:rsidRDefault="00707A91" w:rsidP="00707A91">
      <w:pPr>
        <w:spacing w:after="120" w:line="100" w:lineRule="atLeast"/>
        <w:jc w:val="center"/>
        <w:rPr>
          <w:b/>
          <w:bCs/>
        </w:rPr>
      </w:pPr>
      <w:r>
        <w:rPr>
          <w:color w:val="000000"/>
        </w:rPr>
        <w:br w:type="column"/>
      </w:r>
      <w:r>
        <w:rPr>
          <w:rFonts w:ascii="Times New Roman" w:hAnsi="Times New Roman" w:cs="Times New Roman"/>
          <w:b/>
          <w:sz w:val="24"/>
          <w:szCs w:val="24"/>
        </w:rPr>
        <w:lastRenderedPageBreak/>
        <w:t>SECTION</w:t>
      </w:r>
      <w:r>
        <w:rPr>
          <w:rFonts w:ascii="Times New Roman" w:eastAsia="Times New Roman" w:hAnsi="Times New Roman" w:cs="Times New Roman"/>
          <w:b/>
          <w:sz w:val="24"/>
          <w:szCs w:val="24"/>
        </w:rPr>
        <w:t xml:space="preserve"> </w:t>
      </w:r>
      <w:r>
        <w:rPr>
          <w:rFonts w:ascii="Times New Roman" w:hAnsi="Times New Roman" w:cs="Times New Roman"/>
          <w:b/>
          <w:sz w:val="24"/>
          <w:szCs w:val="24"/>
        </w:rPr>
        <w:t>B</w:t>
      </w:r>
      <w:r>
        <w:rPr>
          <w:rFonts w:ascii="Times New Roman" w:eastAsia="Times New Roman" w:hAnsi="Times New Roman" w:cs="Times New Roman"/>
          <w:b/>
          <w:sz w:val="24"/>
          <w:szCs w:val="24"/>
        </w:rPr>
        <w:t xml:space="preserve"> – </w:t>
      </w:r>
      <w:r>
        <w:rPr>
          <w:rFonts w:ascii="Times New Roman" w:hAnsi="Times New Roman" w:cs="Times New Roman"/>
          <w:b/>
          <w:sz w:val="24"/>
          <w:szCs w:val="24"/>
          <w:u w:val="single"/>
        </w:rPr>
        <w:t>TWO</w:t>
      </w:r>
      <w:r>
        <w:rPr>
          <w:rFonts w:ascii="Times New Roman" w:eastAsia="Times New Roman" w:hAnsi="Times New Roman" w:cs="Times New Roman"/>
          <w:b/>
          <w:sz w:val="24"/>
          <w:szCs w:val="24"/>
        </w:rPr>
        <w:t xml:space="preserve"> QUESTIONS TO BE ATTEMPTED</w:t>
      </w:r>
    </w:p>
    <w:p w:rsidR="00707A91" w:rsidRDefault="00707A91" w:rsidP="00707A91">
      <w:pPr>
        <w:pStyle w:val="NormalWeb"/>
        <w:spacing w:before="0" w:after="120"/>
        <w:rPr>
          <w:b/>
          <w:bCs/>
        </w:rPr>
      </w:pPr>
    </w:p>
    <w:p w:rsidR="00707A91" w:rsidRDefault="00707A91" w:rsidP="00707A91">
      <w:pPr>
        <w:pStyle w:val="NormalWeb"/>
        <w:spacing w:before="0" w:after="120"/>
        <w:rPr>
          <w:b/>
          <w:bCs/>
        </w:rPr>
      </w:pPr>
      <w:r>
        <w:rPr>
          <w:b/>
          <w:bCs/>
        </w:rPr>
        <w:t>QUESTION 4</w:t>
      </w:r>
    </w:p>
    <w:p w:rsidR="00707A91"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Consider the following relational schema, in which the primary keys have been underlined:</w:t>
      </w:r>
    </w:p>
    <w:p w:rsidR="00707A91" w:rsidRPr="008D3678" w:rsidRDefault="00707A91" w:rsidP="00707A91">
      <w:pPr>
        <w:spacing w:after="120" w:line="100" w:lineRule="atLeast"/>
        <w:jc w:val="both"/>
        <w:rPr>
          <w:rFonts w:ascii="Times New Roman" w:eastAsia="Times New Roman" w:hAnsi="Times New Roman" w:cs="Times New Roman"/>
          <w:sz w:val="24"/>
          <w:szCs w:val="24"/>
          <w:lang w:eastAsia="en-IE"/>
        </w:rPr>
      </w:pPr>
      <w:r w:rsidRPr="002D4133">
        <w:rPr>
          <w:rFonts w:ascii="Times New Roman" w:eastAsia="Times New Roman" w:hAnsi="Times New Roman" w:cs="Times New Roman"/>
          <w:b/>
          <w:sz w:val="24"/>
          <w:szCs w:val="24"/>
          <w:lang w:eastAsia="en-IE"/>
        </w:rPr>
        <w:t>Student</w:t>
      </w:r>
      <w:r>
        <w:rPr>
          <w:rFonts w:ascii="Times New Roman" w:eastAsia="Times New Roman" w:hAnsi="Times New Roman" w:cs="Times New Roman"/>
          <w:sz w:val="24"/>
          <w:szCs w:val="24"/>
          <w:lang w:eastAsia="en-IE"/>
        </w:rPr>
        <w:t xml:space="preserve"> </w:t>
      </w:r>
      <w:r w:rsidRPr="008D3678">
        <w:rPr>
          <w:rFonts w:ascii="Times New Roman" w:eastAsia="Times New Roman" w:hAnsi="Times New Roman" w:cs="Times New Roman"/>
          <w:sz w:val="24"/>
          <w:szCs w:val="24"/>
          <w:lang w:eastAsia="en-IE"/>
        </w:rPr>
        <w:t>(</w:t>
      </w:r>
      <w:proofErr w:type="spellStart"/>
      <w:r w:rsidRPr="00C54BF2">
        <w:rPr>
          <w:rFonts w:ascii="Times New Roman" w:eastAsia="Times New Roman" w:hAnsi="Times New Roman" w:cs="Times New Roman"/>
          <w:sz w:val="24"/>
          <w:szCs w:val="24"/>
          <w:u w:val="single"/>
          <w:lang w:eastAsia="en-IE"/>
        </w:rPr>
        <w:t>snum</w:t>
      </w:r>
      <w:proofErr w:type="spellEnd"/>
      <w:r w:rsidRPr="008D3678">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fname</w:t>
      </w:r>
      <w:proofErr w:type="spellEnd"/>
      <w:r>
        <w:rPr>
          <w:rFonts w:ascii="Times New Roman" w:eastAsia="Times New Roman" w:hAnsi="Times New Roman" w:cs="Times New Roman"/>
          <w:sz w:val="24"/>
          <w:szCs w:val="24"/>
          <w:lang w:eastAsia="en-IE"/>
        </w:rPr>
        <w:t xml:space="preserve">, </w:t>
      </w:r>
      <w:proofErr w:type="spellStart"/>
      <w:r w:rsidRPr="008D3678">
        <w:rPr>
          <w:rFonts w:ascii="Times New Roman" w:eastAsia="Times New Roman" w:hAnsi="Times New Roman" w:cs="Times New Roman"/>
          <w:sz w:val="24"/>
          <w:szCs w:val="24"/>
          <w:lang w:eastAsia="en-IE"/>
        </w:rPr>
        <w:t>sname</w:t>
      </w:r>
      <w:proofErr w:type="spellEnd"/>
      <w:r w:rsidRPr="008D3678">
        <w:rPr>
          <w:rFonts w:ascii="Times New Roman" w:eastAsia="Times New Roman" w:hAnsi="Times New Roman" w:cs="Times New Roman"/>
          <w:sz w:val="24"/>
          <w:szCs w:val="24"/>
          <w:lang w:eastAsia="en-IE"/>
        </w:rPr>
        <w:t>, major, level, age)</w:t>
      </w:r>
    </w:p>
    <w:p w:rsidR="00707A91" w:rsidRPr="008D3678" w:rsidRDefault="00707A91" w:rsidP="00707A91">
      <w:pPr>
        <w:spacing w:after="120" w:line="100" w:lineRule="atLeast"/>
        <w:jc w:val="both"/>
        <w:rPr>
          <w:rFonts w:ascii="Times New Roman" w:eastAsia="Times New Roman" w:hAnsi="Times New Roman" w:cs="Times New Roman"/>
          <w:sz w:val="24"/>
          <w:szCs w:val="24"/>
          <w:lang w:eastAsia="en-IE"/>
        </w:rPr>
      </w:pPr>
      <w:r w:rsidRPr="002D4133">
        <w:rPr>
          <w:rFonts w:ascii="Times New Roman" w:eastAsia="Times New Roman" w:hAnsi="Times New Roman" w:cs="Times New Roman"/>
          <w:b/>
          <w:sz w:val="24"/>
          <w:szCs w:val="24"/>
          <w:lang w:eastAsia="en-IE"/>
        </w:rPr>
        <w:t>Class</w:t>
      </w:r>
      <w:r>
        <w:rPr>
          <w:rFonts w:ascii="Times New Roman" w:eastAsia="Times New Roman" w:hAnsi="Times New Roman" w:cs="Times New Roman"/>
          <w:sz w:val="24"/>
          <w:szCs w:val="24"/>
          <w:lang w:eastAsia="en-IE"/>
        </w:rPr>
        <w:t xml:space="preserve"> </w:t>
      </w:r>
      <w:r w:rsidRPr="008D3678">
        <w:rPr>
          <w:rFonts w:ascii="Times New Roman" w:eastAsia="Times New Roman" w:hAnsi="Times New Roman" w:cs="Times New Roman"/>
          <w:sz w:val="24"/>
          <w:szCs w:val="24"/>
          <w:lang w:eastAsia="en-IE"/>
        </w:rPr>
        <w:t>(</w:t>
      </w:r>
      <w:proofErr w:type="spellStart"/>
      <w:r w:rsidRPr="00C54BF2">
        <w:rPr>
          <w:rFonts w:ascii="Times New Roman" w:eastAsia="Times New Roman" w:hAnsi="Times New Roman" w:cs="Times New Roman"/>
          <w:sz w:val="24"/>
          <w:szCs w:val="24"/>
          <w:u w:val="single"/>
          <w:lang w:eastAsia="en-IE"/>
        </w:rPr>
        <w:t>cname</w:t>
      </w:r>
      <w:proofErr w:type="spellEnd"/>
      <w:r w:rsidRPr="008D3678">
        <w:rPr>
          <w:rFonts w:ascii="Times New Roman" w:eastAsia="Times New Roman" w:hAnsi="Times New Roman" w:cs="Times New Roman"/>
          <w:sz w:val="24"/>
          <w:szCs w:val="24"/>
          <w:lang w:eastAsia="en-IE"/>
        </w:rPr>
        <w:t xml:space="preserve">, </w:t>
      </w:r>
      <w:proofErr w:type="spellStart"/>
      <w:r w:rsidRPr="008D3678">
        <w:rPr>
          <w:rFonts w:ascii="Times New Roman" w:eastAsia="Times New Roman" w:hAnsi="Times New Roman" w:cs="Times New Roman"/>
          <w:sz w:val="24"/>
          <w:szCs w:val="24"/>
          <w:lang w:eastAsia="en-IE"/>
        </w:rPr>
        <w:t>meets_at</w:t>
      </w:r>
      <w:proofErr w:type="spellEnd"/>
      <w:r w:rsidRPr="008D3678">
        <w:rPr>
          <w:rFonts w:ascii="Times New Roman" w:eastAsia="Times New Roman" w:hAnsi="Times New Roman" w:cs="Times New Roman"/>
          <w:sz w:val="24"/>
          <w:szCs w:val="24"/>
          <w:lang w:eastAsia="en-IE"/>
        </w:rPr>
        <w:t xml:space="preserve">, room, </w:t>
      </w:r>
      <w:proofErr w:type="gramStart"/>
      <w:r w:rsidRPr="008D3678">
        <w:rPr>
          <w:rFonts w:ascii="Times New Roman" w:eastAsia="Times New Roman" w:hAnsi="Times New Roman" w:cs="Times New Roman"/>
          <w:sz w:val="24"/>
          <w:szCs w:val="24"/>
          <w:lang w:eastAsia="en-IE"/>
        </w:rPr>
        <w:t>fid</w:t>
      </w:r>
      <w:proofErr w:type="gramEnd"/>
      <w:r w:rsidRPr="008D3678">
        <w:rPr>
          <w:rFonts w:ascii="Times New Roman" w:eastAsia="Times New Roman" w:hAnsi="Times New Roman" w:cs="Times New Roman"/>
          <w:sz w:val="24"/>
          <w:szCs w:val="24"/>
          <w:lang w:eastAsia="en-IE"/>
        </w:rPr>
        <w:t>)</w:t>
      </w:r>
    </w:p>
    <w:p w:rsidR="00707A91" w:rsidRPr="008D3678" w:rsidRDefault="00707A91" w:rsidP="00707A91">
      <w:pPr>
        <w:spacing w:after="120" w:line="100" w:lineRule="atLeast"/>
        <w:jc w:val="both"/>
        <w:rPr>
          <w:rFonts w:ascii="Times New Roman" w:eastAsia="Times New Roman" w:hAnsi="Times New Roman" w:cs="Times New Roman"/>
          <w:sz w:val="24"/>
          <w:szCs w:val="24"/>
          <w:lang w:eastAsia="en-IE"/>
        </w:rPr>
      </w:pPr>
      <w:r w:rsidRPr="002D4133">
        <w:rPr>
          <w:rFonts w:ascii="Times New Roman" w:eastAsia="Times New Roman" w:hAnsi="Times New Roman" w:cs="Times New Roman"/>
          <w:b/>
          <w:sz w:val="24"/>
          <w:szCs w:val="24"/>
          <w:lang w:eastAsia="en-IE"/>
        </w:rPr>
        <w:t>Enrolled</w:t>
      </w:r>
      <w:r>
        <w:rPr>
          <w:rFonts w:ascii="Times New Roman" w:eastAsia="Times New Roman" w:hAnsi="Times New Roman" w:cs="Times New Roman"/>
          <w:sz w:val="24"/>
          <w:szCs w:val="24"/>
          <w:lang w:eastAsia="en-IE"/>
        </w:rPr>
        <w:t xml:space="preserve"> </w:t>
      </w:r>
      <w:r w:rsidRPr="008D3678">
        <w:rPr>
          <w:rFonts w:ascii="Times New Roman" w:eastAsia="Times New Roman" w:hAnsi="Times New Roman" w:cs="Times New Roman"/>
          <w:sz w:val="24"/>
          <w:szCs w:val="24"/>
          <w:lang w:eastAsia="en-IE"/>
        </w:rPr>
        <w:t>(</w:t>
      </w:r>
      <w:proofErr w:type="spellStart"/>
      <w:r w:rsidRPr="00C54BF2">
        <w:rPr>
          <w:rFonts w:ascii="Times New Roman" w:eastAsia="Times New Roman" w:hAnsi="Times New Roman" w:cs="Times New Roman"/>
          <w:sz w:val="24"/>
          <w:szCs w:val="24"/>
          <w:u w:val="single"/>
          <w:lang w:eastAsia="en-IE"/>
        </w:rPr>
        <w:t>snum</w:t>
      </w:r>
      <w:proofErr w:type="spellEnd"/>
      <w:r w:rsidRPr="008D3678">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 </w:t>
      </w:r>
      <w:proofErr w:type="spellStart"/>
      <w:r w:rsidRPr="00C54BF2">
        <w:rPr>
          <w:rFonts w:ascii="Times New Roman" w:eastAsia="Times New Roman" w:hAnsi="Times New Roman" w:cs="Times New Roman"/>
          <w:sz w:val="24"/>
          <w:szCs w:val="24"/>
          <w:u w:val="single"/>
          <w:lang w:eastAsia="en-IE"/>
        </w:rPr>
        <w:t>cname</w:t>
      </w:r>
      <w:proofErr w:type="spellEnd"/>
      <w:r w:rsidRPr="008D3678">
        <w:rPr>
          <w:rFonts w:ascii="Times New Roman" w:eastAsia="Times New Roman" w:hAnsi="Times New Roman" w:cs="Times New Roman"/>
          <w:sz w:val="24"/>
          <w:szCs w:val="24"/>
          <w:lang w:eastAsia="en-IE"/>
        </w:rPr>
        <w:t>)</w:t>
      </w:r>
    </w:p>
    <w:p w:rsidR="00707A91" w:rsidRPr="008D3678" w:rsidRDefault="00707A91" w:rsidP="00707A91">
      <w:pPr>
        <w:spacing w:after="120" w:line="100" w:lineRule="atLeast"/>
        <w:jc w:val="both"/>
        <w:rPr>
          <w:rFonts w:ascii="Times New Roman" w:eastAsia="Times New Roman" w:hAnsi="Times New Roman" w:cs="Times New Roman"/>
          <w:sz w:val="24"/>
          <w:szCs w:val="24"/>
          <w:lang w:eastAsia="en-IE"/>
        </w:rPr>
      </w:pPr>
      <w:r w:rsidRPr="002D4133">
        <w:rPr>
          <w:rFonts w:ascii="Times New Roman" w:eastAsia="Times New Roman" w:hAnsi="Times New Roman" w:cs="Times New Roman"/>
          <w:b/>
          <w:sz w:val="24"/>
          <w:szCs w:val="24"/>
          <w:lang w:eastAsia="en-IE"/>
        </w:rPr>
        <w:t>Faculty</w:t>
      </w:r>
      <w:r>
        <w:rPr>
          <w:rFonts w:ascii="Times New Roman" w:eastAsia="Times New Roman" w:hAnsi="Times New Roman" w:cs="Times New Roman"/>
          <w:sz w:val="24"/>
          <w:szCs w:val="24"/>
          <w:lang w:eastAsia="en-IE"/>
        </w:rPr>
        <w:t xml:space="preserve"> </w:t>
      </w:r>
      <w:r w:rsidRPr="008D3678">
        <w:rPr>
          <w:rFonts w:ascii="Times New Roman" w:eastAsia="Times New Roman" w:hAnsi="Times New Roman" w:cs="Times New Roman"/>
          <w:sz w:val="24"/>
          <w:szCs w:val="24"/>
          <w:lang w:eastAsia="en-IE"/>
        </w:rPr>
        <w:t>(</w:t>
      </w:r>
      <w:r w:rsidRPr="00F37356">
        <w:rPr>
          <w:rFonts w:ascii="Times New Roman" w:eastAsia="Times New Roman" w:hAnsi="Times New Roman" w:cs="Times New Roman"/>
          <w:sz w:val="24"/>
          <w:szCs w:val="24"/>
          <w:u w:val="single"/>
          <w:lang w:eastAsia="en-IE"/>
        </w:rPr>
        <w:t>fid</w:t>
      </w:r>
      <w:r w:rsidRPr="008D3678">
        <w:rPr>
          <w:rFonts w:ascii="Times New Roman" w:eastAsia="Times New Roman" w:hAnsi="Times New Roman" w:cs="Times New Roman"/>
          <w:sz w:val="24"/>
          <w:szCs w:val="24"/>
          <w:lang w:eastAsia="en-IE"/>
        </w:rPr>
        <w:t xml:space="preserve">, </w:t>
      </w:r>
      <w:proofErr w:type="spellStart"/>
      <w:r w:rsidRPr="008D3678">
        <w:rPr>
          <w:rFonts w:ascii="Times New Roman" w:eastAsia="Times New Roman" w:hAnsi="Times New Roman" w:cs="Times New Roman"/>
          <w:sz w:val="24"/>
          <w:szCs w:val="24"/>
          <w:lang w:eastAsia="en-IE"/>
        </w:rPr>
        <w:t>fname</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sname</w:t>
      </w:r>
      <w:proofErr w:type="spellEnd"/>
      <w:r w:rsidRPr="008D3678">
        <w:rPr>
          <w:rFonts w:ascii="Times New Roman" w:eastAsia="Times New Roman" w:hAnsi="Times New Roman" w:cs="Times New Roman"/>
          <w:sz w:val="24"/>
          <w:szCs w:val="24"/>
          <w:lang w:eastAsia="en-IE"/>
        </w:rPr>
        <w:t xml:space="preserve">, </w:t>
      </w:r>
      <w:proofErr w:type="spellStart"/>
      <w:r w:rsidRPr="008D3678">
        <w:rPr>
          <w:rFonts w:ascii="Times New Roman" w:eastAsia="Times New Roman" w:hAnsi="Times New Roman" w:cs="Times New Roman"/>
          <w:sz w:val="24"/>
          <w:szCs w:val="24"/>
          <w:lang w:eastAsia="en-IE"/>
        </w:rPr>
        <w:t>deptid</w:t>
      </w:r>
      <w:proofErr w:type="spellEnd"/>
      <w:r w:rsidRPr="008D3678">
        <w:rPr>
          <w:rFonts w:ascii="Times New Roman" w:eastAsia="Times New Roman" w:hAnsi="Times New Roman" w:cs="Times New Roman"/>
          <w:sz w:val="24"/>
          <w:szCs w:val="24"/>
          <w:lang w:eastAsia="en-IE"/>
        </w:rPr>
        <w:t>)</w:t>
      </w:r>
    </w:p>
    <w:p w:rsidR="00707A91" w:rsidRDefault="00707A91" w:rsidP="00707A91">
      <w:pPr>
        <w:spacing w:after="120" w:line="100" w:lineRule="atLeast"/>
        <w:jc w:val="both"/>
        <w:rPr>
          <w:rFonts w:ascii="Times New Roman" w:eastAsia="Times New Roman" w:hAnsi="Times New Roman" w:cs="Times New Roman"/>
          <w:sz w:val="24"/>
          <w:szCs w:val="24"/>
          <w:lang w:eastAsia="en-IE"/>
        </w:rPr>
      </w:pPr>
      <w:r w:rsidRPr="00AB66A0">
        <w:rPr>
          <w:rFonts w:ascii="Times New Roman" w:eastAsia="Times New Roman" w:hAnsi="Times New Roman" w:cs="Times New Roman"/>
          <w:sz w:val="24"/>
          <w:szCs w:val="24"/>
          <w:lang w:eastAsia="en-IE"/>
        </w:rPr>
        <w:t xml:space="preserve">A student </w:t>
      </w:r>
      <w:proofErr w:type="gramStart"/>
      <w:r w:rsidRPr="00AB66A0">
        <w:rPr>
          <w:rFonts w:ascii="Times New Roman" w:eastAsia="Times New Roman" w:hAnsi="Times New Roman" w:cs="Times New Roman"/>
          <w:sz w:val="24"/>
          <w:szCs w:val="24"/>
          <w:lang w:eastAsia="en-IE"/>
        </w:rPr>
        <w:t>is uniquely identified</w:t>
      </w:r>
      <w:proofErr w:type="gramEnd"/>
      <w:r w:rsidRPr="00AB66A0">
        <w:rPr>
          <w:rFonts w:ascii="Times New Roman" w:eastAsia="Times New Roman" w:hAnsi="Times New Roman" w:cs="Times New Roman"/>
          <w:sz w:val="24"/>
          <w:szCs w:val="24"/>
          <w:lang w:eastAsia="en-IE"/>
        </w:rPr>
        <w:t xml:space="preserve"> by a student number </w:t>
      </w:r>
      <w:proofErr w:type="spellStart"/>
      <w:r w:rsidRPr="00AB66A0">
        <w:rPr>
          <w:rFonts w:ascii="Times New Roman" w:eastAsia="Times New Roman" w:hAnsi="Times New Roman" w:cs="Times New Roman"/>
          <w:sz w:val="24"/>
          <w:szCs w:val="24"/>
          <w:lang w:eastAsia="en-IE"/>
        </w:rPr>
        <w:t>snum</w:t>
      </w:r>
      <w:proofErr w:type="spellEnd"/>
      <w:r w:rsidRPr="00AB66A0">
        <w:rPr>
          <w:rFonts w:ascii="Times New Roman" w:eastAsia="Times New Roman" w:hAnsi="Times New Roman" w:cs="Times New Roman"/>
          <w:sz w:val="24"/>
          <w:szCs w:val="24"/>
          <w:lang w:eastAsia="en-IE"/>
        </w:rPr>
        <w:t xml:space="preserve">, and information about their name, major, grade level, and age is stored. Classes </w:t>
      </w:r>
      <w:proofErr w:type="gramStart"/>
      <w:r w:rsidRPr="00AB66A0">
        <w:rPr>
          <w:rFonts w:ascii="Times New Roman" w:eastAsia="Times New Roman" w:hAnsi="Times New Roman" w:cs="Times New Roman"/>
          <w:sz w:val="24"/>
          <w:szCs w:val="24"/>
          <w:lang w:eastAsia="en-IE"/>
        </w:rPr>
        <w:t>are uniquely identified</w:t>
      </w:r>
      <w:proofErr w:type="gramEnd"/>
      <w:r w:rsidRPr="00AB66A0">
        <w:rPr>
          <w:rFonts w:ascii="Times New Roman" w:eastAsia="Times New Roman" w:hAnsi="Times New Roman" w:cs="Times New Roman"/>
          <w:sz w:val="24"/>
          <w:szCs w:val="24"/>
          <w:lang w:eastAsia="en-IE"/>
        </w:rPr>
        <w:t xml:space="preserve"> by their name, and their meeting time, room number, and faculty instructor are stored. Enrolled lists which students (</w:t>
      </w:r>
      <w:proofErr w:type="spellStart"/>
      <w:r w:rsidRPr="00AB66A0">
        <w:rPr>
          <w:rFonts w:ascii="Times New Roman" w:eastAsia="Times New Roman" w:hAnsi="Times New Roman" w:cs="Times New Roman"/>
          <w:sz w:val="24"/>
          <w:szCs w:val="24"/>
          <w:lang w:eastAsia="en-IE"/>
        </w:rPr>
        <w:t>snum</w:t>
      </w:r>
      <w:proofErr w:type="spellEnd"/>
      <w:r w:rsidRPr="00AB66A0">
        <w:rPr>
          <w:rFonts w:ascii="Times New Roman" w:eastAsia="Times New Roman" w:hAnsi="Times New Roman" w:cs="Times New Roman"/>
          <w:sz w:val="24"/>
          <w:szCs w:val="24"/>
          <w:lang w:eastAsia="en-IE"/>
        </w:rPr>
        <w:t xml:space="preserve">) </w:t>
      </w:r>
      <w:proofErr w:type="gramStart"/>
      <w:r w:rsidRPr="00AB66A0">
        <w:rPr>
          <w:rFonts w:ascii="Times New Roman" w:eastAsia="Times New Roman" w:hAnsi="Times New Roman" w:cs="Times New Roman"/>
          <w:sz w:val="24"/>
          <w:szCs w:val="24"/>
          <w:lang w:eastAsia="en-IE"/>
        </w:rPr>
        <w:t>are enrolled</w:t>
      </w:r>
      <w:proofErr w:type="gramEnd"/>
      <w:r w:rsidRPr="00AB66A0">
        <w:rPr>
          <w:rFonts w:ascii="Times New Roman" w:eastAsia="Times New Roman" w:hAnsi="Times New Roman" w:cs="Times New Roman"/>
          <w:sz w:val="24"/>
          <w:szCs w:val="24"/>
          <w:lang w:eastAsia="en-IE"/>
        </w:rPr>
        <w:t xml:space="preserve"> in which classes (</w:t>
      </w:r>
      <w:proofErr w:type="spellStart"/>
      <w:r w:rsidRPr="00AB66A0">
        <w:rPr>
          <w:rFonts w:ascii="Times New Roman" w:eastAsia="Times New Roman" w:hAnsi="Times New Roman" w:cs="Times New Roman"/>
          <w:sz w:val="24"/>
          <w:szCs w:val="24"/>
          <w:lang w:eastAsia="en-IE"/>
        </w:rPr>
        <w:t>cname</w:t>
      </w:r>
      <w:proofErr w:type="spellEnd"/>
      <w:r w:rsidRPr="00AB66A0">
        <w:rPr>
          <w:rFonts w:ascii="Times New Roman" w:eastAsia="Times New Roman" w:hAnsi="Times New Roman" w:cs="Times New Roman"/>
          <w:sz w:val="24"/>
          <w:szCs w:val="24"/>
          <w:lang w:eastAsia="en-IE"/>
        </w:rPr>
        <w:t xml:space="preserve">). Faculty </w:t>
      </w:r>
      <w:proofErr w:type="gramStart"/>
      <w:r>
        <w:rPr>
          <w:rFonts w:ascii="Times New Roman" w:eastAsia="Times New Roman" w:hAnsi="Times New Roman" w:cs="Times New Roman"/>
          <w:sz w:val="24"/>
          <w:szCs w:val="24"/>
          <w:lang w:eastAsia="en-IE"/>
        </w:rPr>
        <w:t>is</w:t>
      </w:r>
      <w:r w:rsidRPr="00AB66A0">
        <w:rPr>
          <w:rFonts w:ascii="Times New Roman" w:eastAsia="Times New Roman" w:hAnsi="Times New Roman" w:cs="Times New Roman"/>
          <w:sz w:val="24"/>
          <w:szCs w:val="24"/>
          <w:lang w:eastAsia="en-IE"/>
        </w:rPr>
        <w:t xml:space="preserve"> uniquely identified</w:t>
      </w:r>
      <w:proofErr w:type="gramEnd"/>
      <w:r w:rsidRPr="00AB66A0">
        <w:rPr>
          <w:rFonts w:ascii="Times New Roman" w:eastAsia="Times New Roman" w:hAnsi="Times New Roman" w:cs="Times New Roman"/>
          <w:sz w:val="24"/>
          <w:szCs w:val="24"/>
          <w:lang w:eastAsia="en-IE"/>
        </w:rPr>
        <w:t xml:space="preserve"> by fid</w:t>
      </w:r>
      <w:r>
        <w:rPr>
          <w:rFonts w:ascii="Times New Roman" w:eastAsia="Times New Roman" w:hAnsi="Times New Roman" w:cs="Times New Roman"/>
          <w:sz w:val="24"/>
          <w:szCs w:val="24"/>
          <w:lang w:eastAsia="en-IE"/>
        </w:rPr>
        <w:t xml:space="preserve">, and information </w:t>
      </w:r>
      <w:r w:rsidRPr="00AB66A0">
        <w:rPr>
          <w:rFonts w:ascii="Times New Roman" w:eastAsia="Times New Roman" w:hAnsi="Times New Roman" w:cs="Times New Roman"/>
          <w:sz w:val="24"/>
          <w:szCs w:val="24"/>
          <w:lang w:eastAsia="en-IE"/>
        </w:rPr>
        <w:t>about their name and department</w:t>
      </w:r>
      <w:r>
        <w:rPr>
          <w:rFonts w:ascii="Times New Roman" w:eastAsia="Times New Roman" w:hAnsi="Times New Roman" w:cs="Times New Roman"/>
          <w:sz w:val="24"/>
          <w:szCs w:val="24"/>
          <w:lang w:eastAsia="en-IE"/>
        </w:rPr>
        <w:t xml:space="preserve"> is stored</w:t>
      </w:r>
      <w:r w:rsidRPr="00AB66A0">
        <w:rPr>
          <w:rFonts w:ascii="Times New Roman" w:eastAsia="Times New Roman" w:hAnsi="Times New Roman" w:cs="Times New Roman"/>
          <w:sz w:val="24"/>
          <w:szCs w:val="24"/>
          <w:lang w:eastAsia="en-IE"/>
        </w:rPr>
        <w:t>.</w:t>
      </w:r>
    </w:p>
    <w:p w:rsidR="00707A91" w:rsidRPr="00F37356"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Write SQL queries to answer the following:</w:t>
      </w:r>
    </w:p>
    <w:p w:rsidR="00707A91" w:rsidRPr="001562D3" w:rsidRDefault="00707A91" w:rsidP="00707A91">
      <w:pPr>
        <w:pStyle w:val="NormalWeb"/>
        <w:numPr>
          <w:ilvl w:val="0"/>
          <w:numId w:val="26"/>
        </w:numPr>
        <w:tabs>
          <w:tab w:val="left" w:pos="705"/>
        </w:tabs>
        <w:spacing w:before="0" w:after="120"/>
        <w:ind w:left="720" w:hanging="720"/>
        <w:jc w:val="both"/>
        <w:rPr>
          <w:b/>
          <w:bCs/>
        </w:rPr>
      </w:pPr>
      <w:r>
        <w:t xml:space="preserve">Write SQL to create </w:t>
      </w:r>
      <w:r w:rsidRPr="00E467C1">
        <w:rPr>
          <w:b/>
        </w:rPr>
        <w:t>Student</w:t>
      </w:r>
      <w:r>
        <w:t xml:space="preserve">, </w:t>
      </w:r>
      <w:r w:rsidRPr="00E467C1">
        <w:rPr>
          <w:b/>
        </w:rPr>
        <w:t>Class</w:t>
      </w:r>
      <w:r>
        <w:t xml:space="preserve">, </w:t>
      </w:r>
      <w:r w:rsidRPr="00E467C1">
        <w:rPr>
          <w:b/>
        </w:rPr>
        <w:t>Faculty</w:t>
      </w:r>
      <w:r>
        <w:t xml:space="preserve">, and </w:t>
      </w:r>
      <w:r w:rsidRPr="00E467C1">
        <w:rPr>
          <w:b/>
        </w:rPr>
        <w:t>Enrolled</w:t>
      </w:r>
      <w:r>
        <w:t xml:space="preserve"> tables from the relational schema provided above. Select appropriate data types for each attribute. Also remember to set primary and </w:t>
      </w:r>
      <w:proofErr w:type="spellStart"/>
      <w:r>
        <w:t>forgien</w:t>
      </w:r>
      <w:proofErr w:type="spellEnd"/>
      <w:r>
        <w:t xml:space="preserve"> keys.</w:t>
      </w:r>
    </w:p>
    <w:p w:rsidR="002378C9" w:rsidRDefault="002378C9"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2378C9" w:rsidRDefault="002378C9"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2378C9" w:rsidRDefault="002378C9"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2378C9" w:rsidRDefault="002378C9"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2378C9" w:rsidRDefault="002378C9"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707A91" w:rsidRPr="00C4461E" w:rsidRDefault="00707A91" w:rsidP="00707A91">
      <w:pPr>
        <w:spacing w:after="120" w:line="100" w:lineRule="atLeast"/>
        <w:ind w:left="720" w:hanging="714"/>
        <w:jc w:val="right"/>
        <w:rPr>
          <w:rFonts w:ascii="Times New Roman" w:eastAsia="Times New Roman" w:hAnsi="Times New Roman" w:cs="Times New Roman"/>
          <w:b/>
          <w:bCs/>
          <w:sz w:val="24"/>
          <w:szCs w:val="24"/>
          <w:lang w:eastAsia="en-IE"/>
        </w:rPr>
      </w:pPr>
      <w:r w:rsidRPr="00C4461E">
        <w:rPr>
          <w:rFonts w:ascii="Times New Roman" w:eastAsia="Times New Roman" w:hAnsi="Times New Roman" w:cs="Times New Roman"/>
          <w:b/>
          <w:bCs/>
          <w:sz w:val="24"/>
          <w:szCs w:val="24"/>
          <w:lang w:eastAsia="en-IE"/>
        </w:rPr>
        <w:tab/>
      </w:r>
    </w:p>
    <w:p w:rsidR="00707A91" w:rsidRDefault="00707A91" w:rsidP="00707A91">
      <w:pPr>
        <w:spacing w:after="120" w:line="100" w:lineRule="atLeast"/>
        <w:ind w:left="720" w:hanging="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(b)</w:t>
      </w:r>
      <w:r>
        <w:rPr>
          <w:rFonts w:ascii="Times New Roman" w:eastAsia="Times New Roman" w:hAnsi="Times New Roman" w:cs="Times New Roman"/>
          <w:sz w:val="24"/>
          <w:szCs w:val="24"/>
          <w:lang w:eastAsia="en-IE"/>
        </w:rPr>
        <w:tab/>
        <w:t xml:space="preserve">Find </w:t>
      </w:r>
      <w:proofErr w:type="spellStart"/>
      <w:r>
        <w:rPr>
          <w:rFonts w:ascii="Times New Roman" w:eastAsia="Times New Roman" w:hAnsi="Times New Roman" w:cs="Times New Roman"/>
          <w:sz w:val="24"/>
          <w:szCs w:val="24"/>
          <w:lang w:eastAsia="en-IE"/>
        </w:rPr>
        <w:t>fname</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sname</w:t>
      </w:r>
      <w:proofErr w:type="spellEnd"/>
      <w:r>
        <w:rPr>
          <w:rFonts w:ascii="Times New Roman" w:eastAsia="Times New Roman" w:hAnsi="Times New Roman" w:cs="Times New Roman"/>
          <w:sz w:val="24"/>
          <w:szCs w:val="24"/>
          <w:lang w:eastAsia="en-IE"/>
        </w:rPr>
        <w:t>, and major of all students who are seniors (level = ‘SR’).</w:t>
      </w:r>
    </w:p>
    <w:p w:rsidR="002378C9" w:rsidRDefault="002378C9" w:rsidP="00707A91">
      <w:pPr>
        <w:spacing w:after="120" w:line="100" w:lineRule="atLeast"/>
        <w:ind w:left="720" w:hanging="720"/>
      </w:pPr>
    </w:p>
    <w:p w:rsidR="002378C9" w:rsidRDefault="002378C9"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2378C9" w:rsidRDefault="002378C9"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2378C9" w:rsidRDefault="002378C9"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2378C9" w:rsidRDefault="002378C9"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2378C9" w:rsidRDefault="002378C9"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707A91" w:rsidRPr="002378C9" w:rsidRDefault="002378C9" w:rsidP="002378C9">
      <w:pPr>
        <w:spacing w:after="120" w:line="100" w:lineRule="atLeast"/>
        <w:ind w:left="720" w:hanging="714"/>
      </w:pPr>
      <w:r>
        <w:rPr>
          <w:rFonts w:ascii="Times New Roman" w:eastAsia="Times New Roman" w:hAnsi="Times New Roman" w:cs="Times New Roman"/>
          <w:b/>
          <w:bCs/>
          <w:sz w:val="24"/>
          <w:szCs w:val="24"/>
          <w:lang w:eastAsia="en-IE"/>
        </w:rPr>
        <w:t xml:space="preserve">© </w:t>
      </w:r>
      <w:r w:rsidR="00707A91" w:rsidRPr="002378C9">
        <w:rPr>
          <w:rFonts w:ascii="Times New Roman" w:eastAsia="Times New Roman" w:hAnsi="Times New Roman"/>
          <w:sz w:val="24"/>
          <w:szCs w:val="24"/>
          <w:lang w:eastAsia="en-IE"/>
        </w:rPr>
        <w:t xml:space="preserve">List the detail of faculty members who taught only in room JS003. </w:t>
      </w:r>
    </w:p>
    <w:p w:rsidR="002378C9" w:rsidRDefault="002378C9" w:rsidP="002378C9">
      <w:pPr>
        <w:spacing w:after="120" w:line="100" w:lineRule="atLeast"/>
      </w:pPr>
    </w:p>
    <w:p w:rsidR="002378C9" w:rsidRDefault="002378C9" w:rsidP="002378C9">
      <w:pPr>
        <w:spacing w:after="120" w:line="100" w:lineRule="atLeast"/>
      </w:pPr>
    </w:p>
    <w:p w:rsidR="002378C9" w:rsidRDefault="002378C9" w:rsidP="002378C9">
      <w:pPr>
        <w:spacing w:after="120" w:line="100" w:lineRule="atLeast"/>
      </w:pPr>
    </w:p>
    <w:p w:rsidR="002378C9" w:rsidRDefault="002378C9" w:rsidP="002378C9">
      <w:pPr>
        <w:spacing w:after="120" w:line="100" w:lineRule="atLeast"/>
      </w:pPr>
    </w:p>
    <w:p w:rsidR="002378C9" w:rsidRDefault="002378C9" w:rsidP="002378C9">
      <w:pPr>
        <w:spacing w:after="120" w:line="100" w:lineRule="atLeast"/>
      </w:pPr>
    </w:p>
    <w:p w:rsidR="002378C9" w:rsidRDefault="002378C9" w:rsidP="002378C9">
      <w:pPr>
        <w:spacing w:after="120" w:line="100" w:lineRule="atLeast"/>
      </w:pPr>
    </w:p>
    <w:p w:rsidR="002378C9" w:rsidRDefault="002378C9" w:rsidP="002378C9">
      <w:pPr>
        <w:spacing w:after="120" w:line="100" w:lineRule="atLeast"/>
      </w:pPr>
    </w:p>
    <w:p w:rsidR="002378C9" w:rsidRDefault="002378C9" w:rsidP="002378C9">
      <w:pPr>
        <w:spacing w:after="120" w:line="100" w:lineRule="atLeast"/>
      </w:pPr>
    </w:p>
    <w:p w:rsidR="00707A91" w:rsidRPr="002378C9" w:rsidRDefault="00707A91" w:rsidP="002378C9">
      <w:pPr>
        <w:pStyle w:val="ListParagraph"/>
        <w:numPr>
          <w:ilvl w:val="0"/>
          <w:numId w:val="48"/>
        </w:numPr>
        <w:spacing w:after="120" w:line="100" w:lineRule="atLeast"/>
        <w:rPr>
          <w:rFonts w:ascii="Times New Roman" w:eastAsia="Times New Roman" w:hAnsi="Times New Roman"/>
          <w:sz w:val="24"/>
          <w:szCs w:val="24"/>
          <w:lang w:eastAsia="en-IE"/>
        </w:rPr>
      </w:pPr>
      <w:r w:rsidRPr="002378C9">
        <w:rPr>
          <w:rFonts w:ascii="Times New Roman" w:eastAsia="Times New Roman" w:hAnsi="Times New Roman"/>
          <w:sz w:val="24"/>
          <w:szCs w:val="24"/>
          <w:lang w:eastAsia="en-IE"/>
        </w:rPr>
        <w:lastRenderedPageBreak/>
        <w:t>For each level, print the level and total number of students belong to that level.</w:t>
      </w:r>
    </w:p>
    <w:p w:rsidR="002378C9" w:rsidRDefault="002378C9" w:rsidP="002378C9">
      <w:pPr>
        <w:pStyle w:val="ListParagraph"/>
        <w:spacing w:after="120" w:line="100" w:lineRule="atLeast"/>
        <w:ind w:left="1080"/>
      </w:pPr>
    </w:p>
    <w:p w:rsidR="002378C9" w:rsidRDefault="002378C9" w:rsidP="002378C9">
      <w:pPr>
        <w:pStyle w:val="ListParagraph"/>
        <w:spacing w:after="120" w:line="100" w:lineRule="atLeast"/>
        <w:ind w:left="1080"/>
      </w:pPr>
    </w:p>
    <w:p w:rsidR="002378C9" w:rsidRDefault="002378C9" w:rsidP="002378C9">
      <w:pPr>
        <w:pStyle w:val="ListParagraph"/>
        <w:spacing w:after="120" w:line="100" w:lineRule="atLeast"/>
        <w:ind w:left="1080"/>
      </w:pPr>
    </w:p>
    <w:p w:rsidR="002378C9" w:rsidRDefault="002378C9" w:rsidP="002378C9">
      <w:pPr>
        <w:pStyle w:val="ListParagraph"/>
        <w:spacing w:after="120" w:line="100" w:lineRule="atLeast"/>
        <w:ind w:left="1080"/>
      </w:pPr>
    </w:p>
    <w:p w:rsidR="002378C9" w:rsidRDefault="002378C9" w:rsidP="002378C9">
      <w:pPr>
        <w:pStyle w:val="ListParagraph"/>
        <w:spacing w:after="120" w:line="100" w:lineRule="atLeast"/>
        <w:ind w:left="1080"/>
      </w:pPr>
    </w:p>
    <w:p w:rsidR="002378C9" w:rsidRDefault="002378C9" w:rsidP="002378C9">
      <w:pPr>
        <w:pStyle w:val="ListParagraph"/>
        <w:spacing w:after="120" w:line="100" w:lineRule="atLeast"/>
        <w:ind w:left="1080"/>
      </w:pPr>
    </w:p>
    <w:p w:rsidR="002378C9" w:rsidRDefault="002378C9" w:rsidP="002378C9">
      <w:pPr>
        <w:pStyle w:val="ListParagraph"/>
        <w:spacing w:after="120" w:line="100" w:lineRule="atLeast"/>
        <w:ind w:left="1080"/>
      </w:pPr>
    </w:p>
    <w:p w:rsidR="002378C9" w:rsidRPr="002378C9" w:rsidRDefault="002378C9" w:rsidP="002378C9">
      <w:pPr>
        <w:pStyle w:val="ListParagraph"/>
        <w:spacing w:after="120" w:line="100" w:lineRule="atLeast"/>
        <w:ind w:left="1080"/>
      </w:pPr>
    </w:p>
    <w:p w:rsidR="00707A91" w:rsidRPr="00325A50"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Consider the following relational schema, in which the primary keys have been underlined:</w:t>
      </w:r>
    </w:p>
    <w:p w:rsidR="00707A91" w:rsidRPr="008D3678"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b/>
          <w:sz w:val="24"/>
          <w:szCs w:val="24"/>
          <w:lang w:eastAsia="en-IE"/>
        </w:rPr>
        <w:t>Customer</w:t>
      </w:r>
      <w:r>
        <w:rPr>
          <w:rFonts w:ascii="Times New Roman" w:eastAsia="Times New Roman" w:hAnsi="Times New Roman" w:cs="Times New Roman"/>
          <w:sz w:val="24"/>
          <w:szCs w:val="24"/>
          <w:lang w:eastAsia="en-IE"/>
        </w:rPr>
        <w:t xml:space="preserve"> </w:t>
      </w:r>
      <w:r w:rsidRPr="008D3678">
        <w:rPr>
          <w:rFonts w:ascii="Times New Roman" w:eastAsia="Times New Roman" w:hAnsi="Times New Roman" w:cs="Times New Roman"/>
          <w:sz w:val="24"/>
          <w:szCs w:val="24"/>
          <w:lang w:eastAsia="en-IE"/>
        </w:rPr>
        <w:t>(</w:t>
      </w:r>
      <w:proofErr w:type="spellStart"/>
      <w:r>
        <w:rPr>
          <w:rFonts w:ascii="Times New Roman" w:eastAsia="Times New Roman" w:hAnsi="Times New Roman" w:cs="Times New Roman"/>
          <w:sz w:val="24"/>
          <w:szCs w:val="24"/>
          <w:u w:val="single"/>
          <w:lang w:eastAsia="en-IE"/>
        </w:rPr>
        <w:t>cust_id</w:t>
      </w:r>
      <w:proofErr w:type="spellEnd"/>
      <w:r w:rsidRPr="008D3678">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fname</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lname</w:t>
      </w:r>
      <w:proofErr w:type="spellEnd"/>
      <w:r w:rsidRPr="008D3678">
        <w:rPr>
          <w:rFonts w:ascii="Times New Roman" w:eastAsia="Times New Roman" w:hAnsi="Times New Roman" w:cs="Times New Roman"/>
          <w:sz w:val="24"/>
          <w:szCs w:val="24"/>
          <w:lang w:eastAsia="en-IE"/>
        </w:rPr>
        <w:t>)</w:t>
      </w:r>
    </w:p>
    <w:p w:rsidR="00707A91"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b/>
          <w:sz w:val="24"/>
          <w:szCs w:val="24"/>
          <w:lang w:eastAsia="en-IE"/>
        </w:rPr>
        <w:t>Employee</w:t>
      </w:r>
      <w:r>
        <w:rPr>
          <w:rFonts w:ascii="Times New Roman" w:eastAsia="Times New Roman" w:hAnsi="Times New Roman" w:cs="Times New Roman"/>
          <w:sz w:val="24"/>
          <w:szCs w:val="24"/>
          <w:lang w:eastAsia="en-IE"/>
        </w:rPr>
        <w:t xml:space="preserve"> </w:t>
      </w:r>
      <w:r w:rsidRPr="008D3678">
        <w:rPr>
          <w:rFonts w:ascii="Times New Roman" w:eastAsia="Times New Roman" w:hAnsi="Times New Roman" w:cs="Times New Roman"/>
          <w:sz w:val="24"/>
          <w:szCs w:val="24"/>
          <w:lang w:eastAsia="en-IE"/>
        </w:rPr>
        <w:t>(</w:t>
      </w:r>
      <w:proofErr w:type="spellStart"/>
      <w:r>
        <w:rPr>
          <w:rFonts w:ascii="Times New Roman" w:eastAsia="Times New Roman" w:hAnsi="Times New Roman" w:cs="Times New Roman"/>
          <w:sz w:val="24"/>
          <w:szCs w:val="24"/>
          <w:u w:val="single"/>
          <w:lang w:eastAsia="en-IE"/>
        </w:rPr>
        <w:t>emp_id</w:t>
      </w:r>
      <w:proofErr w:type="spellEnd"/>
      <w:r w:rsidRPr="008D3678">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fname</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lname</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manager_emp_id</w:t>
      </w:r>
      <w:proofErr w:type="spellEnd"/>
      <w:r w:rsidRPr="008D3678">
        <w:rPr>
          <w:rFonts w:ascii="Times New Roman" w:eastAsia="Times New Roman" w:hAnsi="Times New Roman" w:cs="Times New Roman"/>
          <w:sz w:val="24"/>
          <w:szCs w:val="24"/>
          <w:lang w:eastAsia="en-IE"/>
        </w:rPr>
        <w:t>)</w:t>
      </w:r>
    </w:p>
    <w:p w:rsidR="00707A91" w:rsidRPr="008D3678" w:rsidRDefault="00707A91" w:rsidP="00707A91">
      <w:pPr>
        <w:spacing w:after="120" w:line="100" w:lineRule="atLeast"/>
        <w:jc w:val="both"/>
        <w:rPr>
          <w:rFonts w:ascii="Times New Roman" w:eastAsia="Times New Roman" w:hAnsi="Times New Roman" w:cs="Times New Roman"/>
          <w:sz w:val="24"/>
          <w:szCs w:val="24"/>
          <w:lang w:eastAsia="en-IE"/>
        </w:rPr>
      </w:pPr>
      <w:proofErr w:type="spellStart"/>
      <w:r>
        <w:rPr>
          <w:rFonts w:ascii="Times New Roman" w:eastAsia="Times New Roman" w:hAnsi="Times New Roman" w:cs="Times New Roman"/>
          <w:b/>
          <w:sz w:val="24"/>
          <w:szCs w:val="24"/>
          <w:lang w:eastAsia="en-IE"/>
        </w:rPr>
        <w:t>Cust_Order</w:t>
      </w:r>
      <w:proofErr w:type="spellEnd"/>
      <w:r>
        <w:rPr>
          <w:rFonts w:ascii="Times New Roman" w:eastAsia="Times New Roman" w:hAnsi="Times New Roman" w:cs="Times New Roman"/>
          <w:sz w:val="24"/>
          <w:szCs w:val="24"/>
          <w:lang w:eastAsia="en-IE"/>
        </w:rPr>
        <w:t xml:space="preserve"> </w:t>
      </w:r>
      <w:r w:rsidRPr="008D3678">
        <w:rPr>
          <w:rFonts w:ascii="Times New Roman" w:eastAsia="Times New Roman" w:hAnsi="Times New Roman" w:cs="Times New Roman"/>
          <w:sz w:val="24"/>
          <w:szCs w:val="24"/>
          <w:lang w:eastAsia="en-IE"/>
        </w:rPr>
        <w:t>(</w:t>
      </w:r>
      <w:proofErr w:type="spellStart"/>
      <w:r>
        <w:rPr>
          <w:rFonts w:ascii="Times New Roman" w:eastAsia="Times New Roman" w:hAnsi="Times New Roman" w:cs="Times New Roman"/>
          <w:sz w:val="24"/>
          <w:szCs w:val="24"/>
          <w:u w:val="single"/>
          <w:lang w:eastAsia="en-IE"/>
        </w:rPr>
        <w:t>order_id</w:t>
      </w:r>
      <w:proofErr w:type="spellEnd"/>
      <w:r w:rsidRPr="008D3678">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 </w:t>
      </w:r>
      <w:proofErr w:type="spellStart"/>
      <w:r w:rsidRPr="008D5BD2">
        <w:rPr>
          <w:rFonts w:ascii="Times New Roman" w:eastAsia="Times New Roman" w:hAnsi="Times New Roman" w:cs="Times New Roman"/>
          <w:sz w:val="24"/>
          <w:szCs w:val="24"/>
          <w:lang w:eastAsia="en-IE"/>
        </w:rPr>
        <w:t>cust_id</w:t>
      </w:r>
      <w:proofErr w:type="spellEnd"/>
      <w:r w:rsidRPr="008D5BD2">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emp_id</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sale_price</w:t>
      </w:r>
      <w:proofErr w:type="spellEnd"/>
      <w:r>
        <w:rPr>
          <w:rFonts w:ascii="Times New Roman" w:eastAsia="Times New Roman" w:hAnsi="Times New Roman" w:cs="Times New Roman"/>
          <w:sz w:val="24"/>
          <w:szCs w:val="24"/>
          <w:lang w:eastAsia="en-IE"/>
        </w:rPr>
        <w:t>)</w:t>
      </w:r>
    </w:p>
    <w:p w:rsidR="00707A91" w:rsidRDefault="00707A91" w:rsidP="00707A91">
      <w:pPr>
        <w:spacing w:after="120" w:line="100" w:lineRule="atLeast"/>
        <w:jc w:val="both"/>
        <w:rPr>
          <w:rFonts w:ascii="Times New Roman" w:eastAsia="Times New Roman" w:hAnsi="Times New Roman" w:cs="Times New Roman"/>
          <w:sz w:val="24"/>
          <w:szCs w:val="24"/>
          <w:lang w:eastAsia="en-IE"/>
        </w:rPr>
      </w:pPr>
      <w:r w:rsidRPr="00AB66A0">
        <w:rPr>
          <w:rFonts w:ascii="Times New Roman" w:eastAsia="Times New Roman" w:hAnsi="Times New Roman" w:cs="Times New Roman"/>
          <w:sz w:val="24"/>
          <w:szCs w:val="24"/>
          <w:lang w:eastAsia="en-IE"/>
        </w:rPr>
        <w:t xml:space="preserve">A </w:t>
      </w:r>
      <w:r>
        <w:rPr>
          <w:rFonts w:ascii="Times New Roman" w:eastAsia="Times New Roman" w:hAnsi="Times New Roman" w:cs="Times New Roman"/>
          <w:sz w:val="24"/>
          <w:szCs w:val="24"/>
          <w:lang w:eastAsia="en-IE"/>
        </w:rPr>
        <w:t>customer</w:t>
      </w:r>
      <w:r w:rsidRPr="00AB66A0">
        <w:rPr>
          <w:rFonts w:ascii="Times New Roman" w:eastAsia="Times New Roman" w:hAnsi="Times New Roman" w:cs="Times New Roman"/>
          <w:sz w:val="24"/>
          <w:szCs w:val="24"/>
          <w:lang w:eastAsia="en-IE"/>
        </w:rPr>
        <w:t xml:space="preserve"> </w:t>
      </w:r>
      <w:proofErr w:type="gramStart"/>
      <w:r w:rsidRPr="00AB66A0">
        <w:rPr>
          <w:rFonts w:ascii="Times New Roman" w:eastAsia="Times New Roman" w:hAnsi="Times New Roman" w:cs="Times New Roman"/>
          <w:sz w:val="24"/>
          <w:szCs w:val="24"/>
          <w:lang w:eastAsia="en-IE"/>
        </w:rPr>
        <w:t>is uniquely identified</w:t>
      </w:r>
      <w:proofErr w:type="gramEnd"/>
      <w:r w:rsidRPr="00AB66A0">
        <w:rPr>
          <w:rFonts w:ascii="Times New Roman" w:eastAsia="Times New Roman" w:hAnsi="Times New Roman" w:cs="Times New Roman"/>
          <w:sz w:val="24"/>
          <w:szCs w:val="24"/>
          <w:lang w:eastAsia="en-IE"/>
        </w:rPr>
        <w:t xml:space="preserve"> by a </w:t>
      </w:r>
      <w:r>
        <w:rPr>
          <w:rFonts w:ascii="Times New Roman" w:eastAsia="Times New Roman" w:hAnsi="Times New Roman" w:cs="Times New Roman"/>
          <w:sz w:val="24"/>
          <w:szCs w:val="24"/>
          <w:lang w:eastAsia="en-IE"/>
        </w:rPr>
        <w:t>customer id</w:t>
      </w:r>
      <w:r w:rsidRPr="00AB66A0">
        <w:rPr>
          <w:rFonts w:ascii="Times New Roman" w:eastAsia="Times New Roman" w:hAnsi="Times New Roman" w:cs="Times New Roman"/>
          <w:sz w:val="24"/>
          <w:szCs w:val="24"/>
          <w:lang w:eastAsia="en-IE"/>
        </w:rPr>
        <w:t xml:space="preserve">, and information about their name is stored. </w:t>
      </w:r>
      <w:r>
        <w:rPr>
          <w:rFonts w:ascii="Times New Roman" w:eastAsia="Times New Roman" w:hAnsi="Times New Roman" w:cs="Times New Roman"/>
          <w:sz w:val="24"/>
          <w:szCs w:val="24"/>
          <w:lang w:eastAsia="en-IE"/>
        </w:rPr>
        <w:t xml:space="preserve">An employee </w:t>
      </w:r>
      <w:proofErr w:type="gramStart"/>
      <w:r>
        <w:rPr>
          <w:rFonts w:ascii="Times New Roman" w:eastAsia="Times New Roman" w:hAnsi="Times New Roman" w:cs="Times New Roman"/>
          <w:sz w:val="24"/>
          <w:szCs w:val="24"/>
          <w:lang w:eastAsia="en-IE"/>
        </w:rPr>
        <w:t xml:space="preserve">is </w:t>
      </w:r>
      <w:r w:rsidRPr="00AB66A0">
        <w:rPr>
          <w:rFonts w:ascii="Times New Roman" w:eastAsia="Times New Roman" w:hAnsi="Times New Roman" w:cs="Times New Roman"/>
          <w:sz w:val="24"/>
          <w:szCs w:val="24"/>
          <w:lang w:eastAsia="en-IE"/>
        </w:rPr>
        <w:t>uniquely identified</w:t>
      </w:r>
      <w:proofErr w:type="gramEnd"/>
      <w:r w:rsidRPr="00AB66A0">
        <w:rPr>
          <w:rFonts w:ascii="Times New Roman" w:eastAsia="Times New Roman" w:hAnsi="Times New Roman" w:cs="Times New Roman"/>
          <w:sz w:val="24"/>
          <w:szCs w:val="24"/>
          <w:lang w:eastAsia="en-IE"/>
        </w:rPr>
        <w:t xml:space="preserve"> by </w:t>
      </w:r>
      <w:r>
        <w:rPr>
          <w:rFonts w:ascii="Times New Roman" w:eastAsia="Times New Roman" w:hAnsi="Times New Roman" w:cs="Times New Roman"/>
          <w:sz w:val="24"/>
          <w:szCs w:val="24"/>
          <w:lang w:eastAsia="en-IE"/>
        </w:rPr>
        <w:t>employee id</w:t>
      </w:r>
      <w:r w:rsidRPr="00AB66A0">
        <w:rPr>
          <w:rFonts w:ascii="Times New Roman" w:eastAsia="Times New Roman" w:hAnsi="Times New Roman" w:cs="Times New Roman"/>
          <w:sz w:val="24"/>
          <w:szCs w:val="24"/>
          <w:lang w:eastAsia="en-IE"/>
        </w:rPr>
        <w:t xml:space="preserve">, and </w:t>
      </w:r>
      <w:r>
        <w:rPr>
          <w:rFonts w:ascii="Times New Roman" w:eastAsia="Times New Roman" w:hAnsi="Times New Roman" w:cs="Times New Roman"/>
          <w:sz w:val="24"/>
          <w:szCs w:val="24"/>
          <w:lang w:eastAsia="en-IE"/>
        </w:rPr>
        <w:t>information about their</w:t>
      </w:r>
      <w:r w:rsidRPr="00AB66A0">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name and manager id</w:t>
      </w:r>
      <w:r w:rsidRPr="00AB66A0">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is</w:t>
      </w:r>
      <w:r w:rsidRPr="00AB66A0">
        <w:rPr>
          <w:rFonts w:ascii="Times New Roman" w:eastAsia="Times New Roman" w:hAnsi="Times New Roman" w:cs="Times New Roman"/>
          <w:sz w:val="24"/>
          <w:szCs w:val="24"/>
          <w:lang w:eastAsia="en-IE"/>
        </w:rPr>
        <w:t xml:space="preserve"> stored. </w:t>
      </w:r>
      <w:proofErr w:type="spellStart"/>
      <w:r>
        <w:rPr>
          <w:rFonts w:ascii="Times New Roman" w:eastAsia="Times New Roman" w:hAnsi="Times New Roman" w:cs="Times New Roman"/>
          <w:sz w:val="24"/>
          <w:szCs w:val="24"/>
          <w:lang w:eastAsia="en-IE"/>
        </w:rPr>
        <w:t>Cust_Order</w:t>
      </w:r>
      <w:proofErr w:type="spellEnd"/>
      <w:r>
        <w:rPr>
          <w:rFonts w:ascii="Times New Roman" w:eastAsia="Times New Roman" w:hAnsi="Times New Roman" w:cs="Times New Roman"/>
          <w:sz w:val="24"/>
          <w:szCs w:val="24"/>
          <w:lang w:eastAsia="en-IE"/>
        </w:rPr>
        <w:t xml:space="preserve"> table stores information regarding orders, customers who place orders, employees who deal with orders and sale price of orders. </w:t>
      </w:r>
    </w:p>
    <w:p w:rsidR="00707A91" w:rsidRPr="00F37356"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Write SQL queries to answer the following:</w:t>
      </w:r>
    </w:p>
    <w:p w:rsidR="00707A91" w:rsidRDefault="00707A91" w:rsidP="00707A91">
      <w:pPr>
        <w:spacing w:after="120" w:line="100" w:lineRule="atLeast"/>
        <w:jc w:val="both"/>
        <w:rPr>
          <w:rFonts w:ascii="Times New Roman" w:eastAsia="Times New Roman" w:hAnsi="Times New Roman" w:cs="Times New Roman"/>
          <w:sz w:val="24"/>
          <w:szCs w:val="24"/>
          <w:lang w:eastAsia="en-IE"/>
        </w:rPr>
      </w:pPr>
    </w:p>
    <w:p w:rsidR="00707A91" w:rsidRPr="002378C9" w:rsidRDefault="00707A91" w:rsidP="00707A91">
      <w:pPr>
        <w:pStyle w:val="NormalWeb"/>
        <w:numPr>
          <w:ilvl w:val="0"/>
          <w:numId w:val="27"/>
        </w:numPr>
        <w:tabs>
          <w:tab w:val="left" w:pos="720"/>
        </w:tabs>
        <w:spacing w:before="0" w:after="120"/>
        <w:ind w:left="709" w:hanging="709"/>
        <w:rPr>
          <w:b/>
          <w:bCs/>
        </w:rPr>
      </w:pPr>
      <w:r>
        <w:rPr>
          <w:bCs/>
        </w:rPr>
        <w:t xml:space="preserve">Write SQL to alter the </w:t>
      </w:r>
      <w:r>
        <w:rPr>
          <w:b/>
          <w:bCs/>
        </w:rPr>
        <w:t>Employee</w:t>
      </w:r>
      <w:r>
        <w:rPr>
          <w:bCs/>
        </w:rPr>
        <w:t xml:space="preserve"> table by changing </w:t>
      </w:r>
      <w:proofErr w:type="spellStart"/>
      <w:r w:rsidRPr="00527B6E">
        <w:rPr>
          <w:bCs/>
          <w:i/>
        </w:rPr>
        <w:t>fname</w:t>
      </w:r>
      <w:proofErr w:type="spellEnd"/>
      <w:r>
        <w:rPr>
          <w:bCs/>
        </w:rPr>
        <w:t xml:space="preserve"> and </w:t>
      </w:r>
      <w:proofErr w:type="spellStart"/>
      <w:r>
        <w:rPr>
          <w:bCs/>
          <w:i/>
        </w:rPr>
        <w:t>l</w:t>
      </w:r>
      <w:r w:rsidRPr="00527B6E">
        <w:rPr>
          <w:bCs/>
          <w:i/>
        </w:rPr>
        <w:t>name</w:t>
      </w:r>
      <w:proofErr w:type="spellEnd"/>
      <w:r>
        <w:rPr>
          <w:bCs/>
        </w:rPr>
        <w:t xml:space="preserve"> attributes to</w:t>
      </w:r>
      <w:r>
        <w:rPr>
          <w:bCs/>
          <w:i/>
        </w:rPr>
        <w:t xml:space="preserve"> </w:t>
      </w:r>
      <w:proofErr w:type="spellStart"/>
      <w:r>
        <w:rPr>
          <w:bCs/>
          <w:i/>
        </w:rPr>
        <w:t>f</w:t>
      </w:r>
      <w:r w:rsidRPr="00527B6E">
        <w:rPr>
          <w:bCs/>
          <w:i/>
        </w:rPr>
        <w:t>irst_name</w:t>
      </w:r>
      <w:proofErr w:type="spellEnd"/>
      <w:r>
        <w:rPr>
          <w:bCs/>
        </w:rPr>
        <w:t xml:space="preserve"> and </w:t>
      </w:r>
      <w:proofErr w:type="spellStart"/>
      <w:r w:rsidRPr="00527B6E">
        <w:rPr>
          <w:bCs/>
          <w:i/>
        </w:rPr>
        <w:t>last_name</w:t>
      </w:r>
      <w:proofErr w:type="spellEnd"/>
      <w:r>
        <w:rPr>
          <w:bCs/>
        </w:rPr>
        <w:t xml:space="preserve"> respectively.</w:t>
      </w:r>
    </w:p>
    <w:p w:rsidR="002378C9" w:rsidRDefault="002378C9" w:rsidP="002378C9">
      <w:pPr>
        <w:pStyle w:val="NormalWeb"/>
        <w:tabs>
          <w:tab w:val="left" w:pos="720"/>
        </w:tabs>
        <w:spacing w:before="0" w:after="120"/>
        <w:rPr>
          <w:bCs/>
        </w:rPr>
      </w:pPr>
    </w:p>
    <w:p w:rsidR="002378C9" w:rsidRDefault="002378C9" w:rsidP="002378C9">
      <w:pPr>
        <w:pStyle w:val="NormalWeb"/>
        <w:tabs>
          <w:tab w:val="left" w:pos="720"/>
        </w:tabs>
        <w:spacing w:before="0" w:after="120"/>
        <w:rPr>
          <w:bCs/>
        </w:rPr>
      </w:pPr>
    </w:p>
    <w:p w:rsidR="002378C9" w:rsidRDefault="002378C9" w:rsidP="002378C9">
      <w:pPr>
        <w:pStyle w:val="NormalWeb"/>
        <w:tabs>
          <w:tab w:val="left" w:pos="720"/>
        </w:tabs>
        <w:spacing w:before="0" w:after="120"/>
        <w:rPr>
          <w:bCs/>
        </w:rPr>
      </w:pPr>
    </w:p>
    <w:p w:rsidR="00707A91" w:rsidRDefault="002378C9" w:rsidP="002378C9">
      <w:pPr>
        <w:pStyle w:val="NormalWeb"/>
        <w:spacing w:before="0" w:after="120"/>
        <w:rPr>
          <w:color w:val="000000"/>
        </w:rPr>
      </w:pPr>
      <w:r>
        <w:rPr>
          <w:color w:val="000000"/>
        </w:rPr>
        <w:t xml:space="preserve">     </w:t>
      </w:r>
      <w:r w:rsidR="00707A91">
        <w:rPr>
          <w:color w:val="000000"/>
        </w:rPr>
        <w:t xml:space="preserve">Display the total sales price of all orders from each customer. </w:t>
      </w:r>
    </w:p>
    <w:p w:rsidR="002378C9" w:rsidRDefault="002378C9" w:rsidP="002378C9">
      <w:pPr>
        <w:pStyle w:val="NormalWeb"/>
        <w:spacing w:before="0" w:after="120"/>
        <w:rPr>
          <w:color w:val="000000"/>
        </w:rPr>
      </w:pPr>
    </w:p>
    <w:p w:rsidR="002378C9" w:rsidRDefault="002378C9" w:rsidP="002378C9">
      <w:pPr>
        <w:pStyle w:val="NormalWeb"/>
        <w:spacing w:before="0" w:after="120"/>
        <w:rPr>
          <w:color w:val="000000"/>
        </w:rPr>
      </w:pPr>
    </w:p>
    <w:p w:rsidR="002378C9" w:rsidRDefault="002378C9" w:rsidP="002378C9">
      <w:pPr>
        <w:pStyle w:val="NormalWeb"/>
        <w:spacing w:before="0" w:after="120"/>
        <w:rPr>
          <w:color w:val="000000"/>
        </w:rPr>
      </w:pPr>
    </w:p>
    <w:p w:rsidR="002378C9" w:rsidRDefault="002378C9" w:rsidP="002378C9">
      <w:pPr>
        <w:pStyle w:val="NormalWeb"/>
        <w:spacing w:before="0" w:after="120"/>
        <w:rPr>
          <w:b/>
          <w:bCs/>
          <w:color w:val="000000"/>
        </w:rPr>
      </w:pPr>
    </w:p>
    <w:p w:rsidR="00707A91" w:rsidRDefault="002378C9" w:rsidP="00707A91">
      <w:pPr>
        <w:spacing w:after="120" w:line="100" w:lineRule="atLeast"/>
        <w:ind w:left="726" w:hanging="720"/>
      </w:pPr>
      <w:r>
        <w:rPr>
          <w:rFonts w:ascii="Times New Roman" w:eastAsia="Times New Roman" w:hAnsi="Times New Roman" w:cs="Times New Roman"/>
          <w:color w:val="000000"/>
          <w:sz w:val="24"/>
          <w:szCs w:val="24"/>
        </w:rPr>
        <w:t xml:space="preserve"> </w:t>
      </w:r>
      <w:r w:rsidR="00707A91">
        <w:rPr>
          <w:rFonts w:ascii="Times New Roman" w:eastAsia="Times New Roman" w:hAnsi="Times New Roman" w:cs="Times New Roman"/>
          <w:color w:val="000000"/>
          <w:sz w:val="24"/>
          <w:szCs w:val="24"/>
        </w:rPr>
        <w:t>(c</w:t>
      </w:r>
      <w:r w:rsidR="00707A91" w:rsidRPr="00AF449C">
        <w:rPr>
          <w:rFonts w:ascii="Times New Roman" w:eastAsia="Times New Roman" w:hAnsi="Times New Roman" w:cs="Times New Roman"/>
          <w:color w:val="000000"/>
          <w:sz w:val="24"/>
          <w:szCs w:val="24"/>
        </w:rPr>
        <w:t>)</w:t>
      </w:r>
      <w:r w:rsidR="00707A91">
        <w:rPr>
          <w:color w:val="000000"/>
        </w:rPr>
        <w:tab/>
      </w:r>
      <w:r w:rsidR="00707A91">
        <w:rPr>
          <w:rFonts w:ascii="Times New Roman" w:eastAsia="Times New Roman" w:hAnsi="Times New Roman" w:cs="Times New Roman"/>
          <w:sz w:val="24"/>
          <w:szCs w:val="24"/>
          <w:lang w:eastAsia="en-IE"/>
        </w:rPr>
        <w:t xml:space="preserve">Display the total sales price of all orders from each customer where only customers who spent more than 1500 (in total) are considered. </w:t>
      </w:r>
    </w:p>
    <w:p w:rsidR="002378C9" w:rsidRDefault="002378C9"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2378C9" w:rsidRDefault="002378C9"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2378C9" w:rsidRDefault="002378C9"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2378C9" w:rsidRDefault="002378C9"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707A91" w:rsidRDefault="002378C9" w:rsidP="00707A91">
      <w:pPr>
        <w:spacing w:after="120" w:line="100" w:lineRule="atLeast"/>
        <w:ind w:left="720" w:hanging="714"/>
        <w:jc w:val="right"/>
      </w:pPr>
      <w:r>
        <w:rPr>
          <w:rFonts w:ascii="Times New Roman" w:eastAsia="Times New Roman" w:hAnsi="Times New Roman" w:cs="Times New Roman"/>
          <w:b/>
          <w:bCs/>
          <w:sz w:val="24"/>
          <w:szCs w:val="24"/>
          <w:lang w:eastAsia="en-IE"/>
        </w:rPr>
        <w:t xml:space="preserve"> </w:t>
      </w:r>
    </w:p>
    <w:p w:rsidR="00707A91" w:rsidRDefault="00707A91" w:rsidP="002378C9">
      <w:pPr>
        <w:pStyle w:val="NormalWeb"/>
        <w:numPr>
          <w:ilvl w:val="0"/>
          <w:numId w:val="48"/>
        </w:numPr>
        <w:spacing w:before="0" w:after="120"/>
        <w:rPr>
          <w:lang w:eastAsia="en-IE"/>
        </w:rPr>
      </w:pPr>
      <w:r>
        <w:rPr>
          <w:lang w:eastAsia="en-IE"/>
        </w:rPr>
        <w:t xml:space="preserve">Update the </w:t>
      </w:r>
      <w:proofErr w:type="spellStart"/>
      <w:r>
        <w:rPr>
          <w:lang w:eastAsia="en-IE"/>
        </w:rPr>
        <w:t>fname</w:t>
      </w:r>
      <w:proofErr w:type="spellEnd"/>
      <w:r>
        <w:rPr>
          <w:lang w:eastAsia="en-IE"/>
        </w:rPr>
        <w:t xml:space="preserve"> and </w:t>
      </w:r>
      <w:proofErr w:type="spellStart"/>
      <w:r>
        <w:rPr>
          <w:lang w:eastAsia="en-IE"/>
        </w:rPr>
        <w:t>lname</w:t>
      </w:r>
      <w:proofErr w:type="spellEnd"/>
      <w:r>
        <w:rPr>
          <w:lang w:eastAsia="en-IE"/>
        </w:rPr>
        <w:t xml:space="preserve"> of customer with </w:t>
      </w:r>
      <w:proofErr w:type="spellStart"/>
      <w:r>
        <w:rPr>
          <w:lang w:eastAsia="en-IE"/>
        </w:rPr>
        <w:t>cust_id</w:t>
      </w:r>
      <w:proofErr w:type="spellEnd"/>
      <w:r>
        <w:rPr>
          <w:lang w:eastAsia="en-IE"/>
        </w:rPr>
        <w:t xml:space="preserve"> = 120 to “Andy”  “Carter”.</w:t>
      </w:r>
    </w:p>
    <w:p w:rsidR="002378C9" w:rsidRDefault="002378C9" w:rsidP="002378C9">
      <w:pPr>
        <w:pStyle w:val="NormalWeb"/>
        <w:spacing w:before="0" w:after="120"/>
        <w:rPr>
          <w:lang w:eastAsia="en-IE"/>
        </w:rPr>
      </w:pPr>
    </w:p>
    <w:p w:rsidR="002378C9" w:rsidRDefault="002378C9" w:rsidP="002378C9">
      <w:pPr>
        <w:pStyle w:val="NormalWeb"/>
        <w:spacing w:before="0" w:after="120"/>
        <w:rPr>
          <w:lang w:eastAsia="en-IE"/>
        </w:rPr>
      </w:pPr>
    </w:p>
    <w:p w:rsidR="002378C9" w:rsidRDefault="002378C9" w:rsidP="002378C9">
      <w:pPr>
        <w:pStyle w:val="NormalWeb"/>
        <w:spacing w:before="0" w:after="120"/>
        <w:rPr>
          <w:lang w:eastAsia="en-IE"/>
        </w:rPr>
      </w:pPr>
    </w:p>
    <w:p w:rsidR="002378C9" w:rsidRDefault="002378C9" w:rsidP="002378C9">
      <w:pPr>
        <w:pStyle w:val="NormalWeb"/>
        <w:spacing w:before="0" w:after="120"/>
        <w:rPr>
          <w:b/>
          <w:bCs/>
          <w:color w:val="000000"/>
        </w:rPr>
      </w:pPr>
    </w:p>
    <w:p w:rsidR="00707A91" w:rsidRDefault="00707A91" w:rsidP="002378C9">
      <w:pPr>
        <w:pStyle w:val="NormalWeb"/>
        <w:numPr>
          <w:ilvl w:val="0"/>
          <w:numId w:val="48"/>
        </w:numPr>
        <w:spacing w:before="0" w:after="120"/>
        <w:rPr>
          <w:lang w:eastAsia="en-IE"/>
        </w:rPr>
      </w:pPr>
      <w:r>
        <w:rPr>
          <w:lang w:eastAsia="en-IE"/>
        </w:rPr>
        <w:lastRenderedPageBreak/>
        <w:t xml:space="preserve">Delete all orders that have a </w:t>
      </w:r>
      <w:proofErr w:type="spellStart"/>
      <w:r>
        <w:rPr>
          <w:lang w:eastAsia="en-IE"/>
        </w:rPr>
        <w:t>sale_price</w:t>
      </w:r>
      <w:proofErr w:type="spellEnd"/>
      <w:r>
        <w:rPr>
          <w:lang w:eastAsia="en-IE"/>
        </w:rPr>
        <w:t xml:space="preserve"> less than 50.</w:t>
      </w:r>
    </w:p>
    <w:p w:rsidR="002378C9" w:rsidRDefault="002378C9" w:rsidP="002378C9">
      <w:pPr>
        <w:pStyle w:val="NormalWeb"/>
        <w:spacing w:before="0" w:after="120"/>
        <w:rPr>
          <w:lang w:eastAsia="en-IE"/>
        </w:rPr>
      </w:pPr>
    </w:p>
    <w:p w:rsidR="002378C9" w:rsidRDefault="002378C9" w:rsidP="002378C9">
      <w:pPr>
        <w:pStyle w:val="NormalWeb"/>
        <w:spacing w:before="0" w:after="120"/>
        <w:rPr>
          <w:lang w:eastAsia="en-IE"/>
        </w:rPr>
      </w:pPr>
    </w:p>
    <w:p w:rsidR="002378C9" w:rsidRDefault="002378C9" w:rsidP="002378C9">
      <w:pPr>
        <w:pStyle w:val="NormalWeb"/>
        <w:spacing w:before="0" w:after="120"/>
        <w:rPr>
          <w:lang w:eastAsia="en-IE"/>
        </w:rPr>
      </w:pPr>
    </w:p>
    <w:p w:rsidR="002378C9" w:rsidRDefault="002378C9" w:rsidP="002378C9">
      <w:pPr>
        <w:pStyle w:val="NormalWeb"/>
        <w:spacing w:before="0" w:after="120"/>
        <w:rPr>
          <w:lang w:eastAsia="en-IE"/>
        </w:rPr>
      </w:pPr>
    </w:p>
    <w:p w:rsidR="002378C9" w:rsidRDefault="002378C9" w:rsidP="002378C9">
      <w:pPr>
        <w:pStyle w:val="NormalWeb"/>
        <w:spacing w:before="0" w:after="120"/>
        <w:rPr>
          <w:b/>
          <w:bCs/>
          <w:color w:val="000000"/>
        </w:rPr>
      </w:pPr>
    </w:p>
    <w:p w:rsidR="00707A91" w:rsidRDefault="00707A91" w:rsidP="00707A91">
      <w:pPr>
        <w:pStyle w:val="NormalWeb"/>
        <w:numPr>
          <w:ilvl w:val="0"/>
          <w:numId w:val="28"/>
        </w:numPr>
        <w:tabs>
          <w:tab w:val="left" w:pos="705"/>
        </w:tabs>
        <w:spacing w:before="0" w:after="120"/>
        <w:ind w:left="709" w:hanging="709"/>
        <w:jc w:val="both"/>
      </w:pPr>
      <w:r w:rsidRPr="00AD2C31">
        <w:t xml:space="preserve">Explain the difference between Data Definition </w:t>
      </w:r>
      <w:r>
        <w:t>L</w:t>
      </w:r>
      <w:r w:rsidRPr="00AD2C31">
        <w:t>anguage (DDL)</w:t>
      </w:r>
      <w:r>
        <w:t xml:space="preserve">, </w:t>
      </w:r>
      <w:r w:rsidRPr="00AD2C31">
        <w:t>Data Manipulation</w:t>
      </w:r>
      <w:r>
        <w:tab/>
        <w:t>L</w:t>
      </w:r>
      <w:r w:rsidRPr="00AD2C31">
        <w:t>anguage (DML)</w:t>
      </w:r>
      <w:r>
        <w:t xml:space="preserve">, and Data Control </w:t>
      </w:r>
      <w:proofErr w:type="spellStart"/>
      <w:r>
        <w:t>Lanaguage</w:t>
      </w:r>
      <w:proofErr w:type="spellEnd"/>
      <w:r>
        <w:t xml:space="preserve"> (DCL). </w:t>
      </w:r>
    </w:p>
    <w:p w:rsidR="00707A91" w:rsidRDefault="00707A91" w:rsidP="00707A91">
      <w:pPr>
        <w:pStyle w:val="NormalWeb"/>
        <w:tabs>
          <w:tab w:val="left" w:pos="705"/>
        </w:tabs>
        <w:spacing w:before="0" w:after="120"/>
        <w:ind w:left="2880"/>
        <w:jc w:val="right"/>
        <w:rPr>
          <w:b/>
          <w:bCs/>
        </w:rPr>
      </w:pPr>
    </w:p>
    <w:p w:rsidR="002378C9" w:rsidRDefault="002378C9" w:rsidP="00707A91">
      <w:pPr>
        <w:pStyle w:val="NormalWeb"/>
        <w:tabs>
          <w:tab w:val="left" w:pos="705"/>
        </w:tabs>
        <w:spacing w:before="0" w:after="120"/>
        <w:ind w:left="2880"/>
        <w:jc w:val="right"/>
        <w:rPr>
          <w:b/>
          <w:bCs/>
        </w:rPr>
      </w:pPr>
    </w:p>
    <w:p w:rsidR="002378C9" w:rsidRDefault="002378C9" w:rsidP="00707A91">
      <w:pPr>
        <w:pStyle w:val="NormalWeb"/>
        <w:tabs>
          <w:tab w:val="left" w:pos="705"/>
        </w:tabs>
        <w:spacing w:before="0" w:after="120"/>
        <w:ind w:left="2880"/>
        <w:jc w:val="right"/>
        <w:rPr>
          <w:b/>
          <w:bCs/>
        </w:rPr>
      </w:pPr>
    </w:p>
    <w:p w:rsidR="002378C9" w:rsidRDefault="002378C9" w:rsidP="00707A91">
      <w:pPr>
        <w:pStyle w:val="NormalWeb"/>
        <w:tabs>
          <w:tab w:val="left" w:pos="705"/>
        </w:tabs>
        <w:spacing w:before="0" w:after="120"/>
        <w:ind w:left="2880"/>
        <w:jc w:val="right"/>
        <w:rPr>
          <w:b/>
          <w:bCs/>
        </w:rPr>
      </w:pPr>
    </w:p>
    <w:p w:rsidR="002378C9" w:rsidRPr="008E1905" w:rsidRDefault="002378C9" w:rsidP="00707A91">
      <w:pPr>
        <w:pStyle w:val="NormalWeb"/>
        <w:tabs>
          <w:tab w:val="left" w:pos="705"/>
        </w:tabs>
        <w:spacing w:before="0" w:after="120"/>
        <w:ind w:left="2880"/>
        <w:jc w:val="right"/>
        <w:rPr>
          <w:b/>
          <w:bCs/>
        </w:rPr>
      </w:pPr>
    </w:p>
    <w:p w:rsidR="00707A91" w:rsidRPr="001562D3" w:rsidRDefault="00707A91" w:rsidP="00707A91">
      <w:pPr>
        <w:pStyle w:val="NormalWeb"/>
        <w:numPr>
          <w:ilvl w:val="0"/>
          <w:numId w:val="28"/>
        </w:numPr>
        <w:tabs>
          <w:tab w:val="left" w:pos="705"/>
        </w:tabs>
        <w:spacing w:before="0" w:after="120"/>
        <w:ind w:left="720" w:hanging="720"/>
        <w:jc w:val="both"/>
        <w:rPr>
          <w:b/>
          <w:bCs/>
        </w:rPr>
      </w:pPr>
      <w:r>
        <w:t>Cardinality of relationships has three types</w:t>
      </w:r>
      <w:proofErr w:type="gramStart"/>
      <w:r>
        <w:t>;</w:t>
      </w:r>
      <w:proofErr w:type="gramEnd"/>
      <w:r>
        <w:t xml:space="preserve"> </w:t>
      </w:r>
      <w:r w:rsidRPr="007C7B9B">
        <w:t>one-to-one, one-to-many</w:t>
      </w:r>
      <w:r>
        <w:t>,</w:t>
      </w:r>
      <w:r w:rsidRPr="007C7B9B">
        <w:t xml:space="preserve"> and many-to-many. </w:t>
      </w:r>
      <w:r>
        <w:t>Explain and g</w:t>
      </w:r>
      <w:r w:rsidRPr="007C7B9B">
        <w:t xml:space="preserve">ive an example of each of the </w:t>
      </w:r>
      <w:r>
        <w:t>cardinality</w:t>
      </w:r>
      <w:r w:rsidRPr="007C7B9B">
        <w:t xml:space="preserve"> </w:t>
      </w:r>
      <w:r>
        <w:t>type</w:t>
      </w:r>
      <w:r w:rsidRPr="007C7B9B">
        <w:t xml:space="preserve"> using appropriate diagrams</w:t>
      </w:r>
      <w:r>
        <w:t>.</w:t>
      </w:r>
    </w:p>
    <w:p w:rsidR="00707A91" w:rsidRDefault="00707A91" w:rsidP="002378C9">
      <w:pPr>
        <w:pStyle w:val="NormalWeb"/>
        <w:spacing w:before="0" w:after="120"/>
        <w:ind w:left="720"/>
        <w:jc w:val="right"/>
        <w:rPr>
          <w:b/>
          <w:bCs/>
        </w:rPr>
      </w:pPr>
    </w:p>
    <w:p w:rsidR="002378C9" w:rsidRDefault="002378C9" w:rsidP="00707A91">
      <w:pPr>
        <w:pStyle w:val="NormalWeb"/>
        <w:spacing w:before="0" w:after="120"/>
        <w:ind w:left="720" w:hanging="720"/>
        <w:jc w:val="right"/>
        <w:rPr>
          <w:b/>
          <w:bCs/>
        </w:rPr>
      </w:pPr>
    </w:p>
    <w:p w:rsidR="002378C9" w:rsidRDefault="002378C9" w:rsidP="00707A91">
      <w:pPr>
        <w:pStyle w:val="NormalWeb"/>
        <w:spacing w:before="0" w:after="120"/>
        <w:ind w:left="720" w:hanging="720"/>
        <w:jc w:val="right"/>
        <w:rPr>
          <w:b/>
          <w:bCs/>
        </w:rPr>
      </w:pPr>
    </w:p>
    <w:p w:rsidR="002378C9" w:rsidRDefault="002378C9" w:rsidP="00707A91">
      <w:pPr>
        <w:pStyle w:val="NormalWeb"/>
        <w:spacing w:before="0" w:after="120"/>
        <w:ind w:left="720" w:hanging="720"/>
        <w:jc w:val="right"/>
        <w:rPr>
          <w:b/>
          <w:bCs/>
        </w:rPr>
      </w:pPr>
    </w:p>
    <w:p w:rsidR="002378C9" w:rsidRDefault="002378C9" w:rsidP="00707A91">
      <w:pPr>
        <w:pStyle w:val="NormalWeb"/>
        <w:spacing w:before="0" w:after="120"/>
        <w:ind w:left="720" w:hanging="720"/>
        <w:jc w:val="right"/>
        <w:rPr>
          <w:b/>
          <w:bCs/>
        </w:rPr>
      </w:pPr>
    </w:p>
    <w:p w:rsidR="002378C9" w:rsidRPr="00AD2C31" w:rsidRDefault="002378C9" w:rsidP="00707A91">
      <w:pPr>
        <w:pStyle w:val="NormalWeb"/>
        <w:spacing w:before="0" w:after="120"/>
        <w:ind w:left="720" w:hanging="720"/>
        <w:jc w:val="right"/>
      </w:pPr>
    </w:p>
    <w:p w:rsidR="00707A91" w:rsidRPr="002378C9" w:rsidRDefault="00707A91" w:rsidP="00707A91">
      <w:pPr>
        <w:pStyle w:val="NormalWeb"/>
        <w:numPr>
          <w:ilvl w:val="0"/>
          <w:numId w:val="28"/>
        </w:numPr>
        <w:tabs>
          <w:tab w:val="left" w:pos="720"/>
        </w:tabs>
        <w:spacing w:before="0" w:after="120"/>
        <w:ind w:left="0" w:firstLine="0"/>
        <w:rPr>
          <w:b/>
          <w:bCs/>
        </w:rPr>
      </w:pPr>
      <w:r>
        <w:t>Describe the potential advantages of distributed databases.</w:t>
      </w:r>
    </w:p>
    <w:p w:rsidR="002378C9" w:rsidRDefault="002378C9" w:rsidP="002378C9">
      <w:pPr>
        <w:pStyle w:val="NormalWeb"/>
        <w:tabs>
          <w:tab w:val="left" w:pos="720"/>
        </w:tabs>
        <w:spacing w:before="0" w:after="120"/>
      </w:pPr>
    </w:p>
    <w:p w:rsidR="002378C9" w:rsidRDefault="002378C9" w:rsidP="002378C9">
      <w:pPr>
        <w:pStyle w:val="NormalWeb"/>
        <w:tabs>
          <w:tab w:val="left" w:pos="720"/>
        </w:tabs>
        <w:spacing w:before="0" w:after="120"/>
      </w:pPr>
    </w:p>
    <w:p w:rsidR="002378C9" w:rsidRDefault="002378C9" w:rsidP="002378C9">
      <w:pPr>
        <w:pStyle w:val="NormalWeb"/>
        <w:tabs>
          <w:tab w:val="left" w:pos="720"/>
        </w:tabs>
        <w:spacing w:before="0" w:after="120"/>
      </w:pPr>
    </w:p>
    <w:p w:rsidR="002378C9" w:rsidRDefault="002378C9" w:rsidP="002378C9">
      <w:pPr>
        <w:pStyle w:val="NormalWeb"/>
        <w:tabs>
          <w:tab w:val="left" w:pos="720"/>
        </w:tabs>
        <w:spacing w:before="0" w:after="120"/>
      </w:pPr>
    </w:p>
    <w:p w:rsidR="002378C9" w:rsidRDefault="002378C9" w:rsidP="002378C9">
      <w:pPr>
        <w:pStyle w:val="NormalWeb"/>
        <w:tabs>
          <w:tab w:val="left" w:pos="720"/>
        </w:tabs>
        <w:spacing w:before="0" w:after="120"/>
      </w:pPr>
    </w:p>
    <w:p w:rsidR="00707A91" w:rsidRDefault="00707A91" w:rsidP="00707A91">
      <w:pPr>
        <w:spacing w:after="120" w:line="100" w:lineRule="atLeast"/>
        <w:rPr>
          <w:rFonts w:ascii="Times New Roman" w:eastAsia="Times New Roman" w:hAnsi="Times New Roman" w:cs="Times New Roman"/>
          <w:b/>
          <w:bCs/>
          <w:color w:val="000000"/>
          <w:sz w:val="24"/>
          <w:szCs w:val="24"/>
          <w:lang w:eastAsia="en-IE"/>
        </w:rPr>
      </w:pPr>
    </w:p>
    <w:p w:rsidR="00707A91" w:rsidRDefault="00707A91" w:rsidP="00707A91">
      <w:pPr>
        <w:spacing w:after="120" w:line="240" w:lineRule="auto"/>
        <w:jc w:val="both"/>
        <w:rPr>
          <w:rFonts w:ascii="Times New Roman" w:hAnsi="Times New Roman" w:cs="Times New Roman"/>
          <w:b/>
          <w:sz w:val="24"/>
          <w:szCs w:val="24"/>
        </w:rPr>
      </w:pPr>
      <w:r w:rsidRPr="0053453A">
        <w:rPr>
          <w:rFonts w:ascii="Times New Roman" w:hAnsi="Times New Roman" w:cs="Times New Roman"/>
          <w:b/>
          <w:sz w:val="24"/>
          <w:szCs w:val="24"/>
        </w:rPr>
        <w:t>QUESTION 1</w:t>
      </w:r>
    </w:p>
    <w:p w:rsidR="00707A91" w:rsidRPr="0053453A" w:rsidRDefault="00707A91" w:rsidP="00707A91">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Answer all parts</w:t>
      </w:r>
    </w:p>
    <w:p w:rsidR="00707A91" w:rsidRDefault="00707A91" w:rsidP="00707A91">
      <w:pPr>
        <w:spacing w:after="180" w:line="240" w:lineRule="auto"/>
        <w:jc w:val="both"/>
        <w:rPr>
          <w:rFonts w:ascii="Times New Roman" w:hAnsi="Times New Roman" w:cs="Times New Roman"/>
          <w:sz w:val="24"/>
          <w:szCs w:val="24"/>
        </w:rPr>
      </w:pPr>
      <w:r w:rsidRPr="0053453A">
        <w:rPr>
          <w:rFonts w:ascii="Times New Roman" w:hAnsi="Times New Roman" w:cs="Times New Roman"/>
          <w:sz w:val="24"/>
          <w:szCs w:val="24"/>
        </w:rPr>
        <w:t>Below is a table from a database that contains informa</w:t>
      </w:r>
      <w:r>
        <w:rPr>
          <w:rFonts w:ascii="Times New Roman" w:hAnsi="Times New Roman" w:cs="Times New Roman"/>
          <w:sz w:val="24"/>
          <w:szCs w:val="24"/>
        </w:rPr>
        <w:t>tion about software developers. A</w:t>
      </w:r>
      <w:r w:rsidRPr="0053453A">
        <w:rPr>
          <w:rFonts w:ascii="Times New Roman" w:hAnsi="Times New Roman" w:cs="Times New Roman"/>
          <w:sz w:val="24"/>
          <w:szCs w:val="24"/>
        </w:rPr>
        <w:t xml:space="preserve"> developer </w:t>
      </w:r>
      <w:proofErr w:type="gramStart"/>
      <w:r w:rsidRPr="0053453A">
        <w:rPr>
          <w:rFonts w:ascii="Times New Roman" w:hAnsi="Times New Roman" w:cs="Times New Roman"/>
          <w:sz w:val="24"/>
          <w:szCs w:val="24"/>
        </w:rPr>
        <w:t xml:space="preserve">is assigned </w:t>
      </w:r>
      <w:r>
        <w:rPr>
          <w:rFonts w:ascii="Times New Roman" w:hAnsi="Times New Roman" w:cs="Times New Roman"/>
          <w:sz w:val="24"/>
          <w:szCs w:val="24"/>
        </w:rPr>
        <w:t xml:space="preserve">to </w:t>
      </w:r>
      <w:r w:rsidRPr="0053453A">
        <w:rPr>
          <w:rFonts w:ascii="Times New Roman" w:hAnsi="Times New Roman" w:cs="Times New Roman"/>
          <w:sz w:val="24"/>
          <w:szCs w:val="24"/>
        </w:rPr>
        <w:t>a single room and a</w:t>
      </w:r>
      <w:r>
        <w:rPr>
          <w:rFonts w:ascii="Times New Roman" w:hAnsi="Times New Roman" w:cs="Times New Roman"/>
          <w:sz w:val="24"/>
          <w:szCs w:val="24"/>
        </w:rPr>
        <w:t>ssigned a</w:t>
      </w:r>
      <w:r w:rsidRPr="0053453A">
        <w:rPr>
          <w:rFonts w:ascii="Times New Roman" w:hAnsi="Times New Roman" w:cs="Times New Roman"/>
          <w:sz w:val="24"/>
          <w:szCs w:val="24"/>
        </w:rPr>
        <w:t xml:space="preserve"> team lead</w:t>
      </w:r>
      <w:proofErr w:type="gramEnd"/>
      <w:r w:rsidRPr="0053453A">
        <w:rPr>
          <w:rFonts w:ascii="Times New Roman" w:hAnsi="Times New Roman" w:cs="Times New Roman"/>
          <w:sz w:val="24"/>
          <w:szCs w:val="24"/>
        </w:rPr>
        <w:t xml:space="preserve">. </w:t>
      </w:r>
      <w:proofErr w:type="gramStart"/>
      <w:r w:rsidRPr="0053453A">
        <w:rPr>
          <w:rFonts w:ascii="Times New Roman" w:hAnsi="Times New Roman" w:cs="Times New Roman"/>
          <w:sz w:val="24"/>
          <w:szCs w:val="24"/>
        </w:rPr>
        <w:t>Each developer was asked to provide their</w:t>
      </w:r>
      <w:proofErr w:type="gramEnd"/>
      <w:r w:rsidRPr="0053453A">
        <w:rPr>
          <w:rFonts w:ascii="Times New Roman" w:hAnsi="Times New Roman" w:cs="Times New Roman"/>
          <w:sz w:val="24"/>
          <w:szCs w:val="24"/>
        </w:rPr>
        <w:t xml:space="preserve"> personal mobile phone numbers for use </w:t>
      </w:r>
      <w:r>
        <w:rPr>
          <w:rFonts w:ascii="Times New Roman" w:hAnsi="Times New Roman" w:cs="Times New Roman"/>
          <w:sz w:val="24"/>
          <w:szCs w:val="24"/>
        </w:rPr>
        <w:t>as a contact phone number.</w:t>
      </w:r>
    </w:p>
    <w:p w:rsidR="002378C9" w:rsidRDefault="002378C9" w:rsidP="00707A91">
      <w:pPr>
        <w:spacing w:after="180" w:line="240" w:lineRule="auto"/>
        <w:jc w:val="both"/>
        <w:rPr>
          <w:rFonts w:ascii="Times New Roman" w:hAnsi="Times New Roman" w:cs="Times New Roman"/>
          <w:sz w:val="24"/>
          <w:szCs w:val="24"/>
        </w:rPr>
      </w:pPr>
    </w:p>
    <w:p w:rsidR="002378C9" w:rsidRDefault="002378C9" w:rsidP="00707A91">
      <w:pPr>
        <w:spacing w:after="180" w:line="240" w:lineRule="auto"/>
        <w:jc w:val="both"/>
        <w:rPr>
          <w:rFonts w:ascii="Times New Roman" w:hAnsi="Times New Roman" w:cs="Times New Roman"/>
          <w:sz w:val="24"/>
          <w:szCs w:val="24"/>
        </w:rPr>
      </w:pPr>
    </w:p>
    <w:p w:rsidR="00D273A0" w:rsidRPr="0053453A" w:rsidRDefault="00D273A0" w:rsidP="00707A91">
      <w:pPr>
        <w:spacing w:after="180" w:line="240" w:lineRule="auto"/>
        <w:jc w:val="both"/>
        <w:rPr>
          <w:rFonts w:ascii="Times New Roman" w:hAnsi="Times New Roman" w:cs="Times New Roman"/>
          <w:sz w:val="24"/>
          <w:szCs w:val="24"/>
        </w:rPr>
      </w:pPr>
    </w:p>
    <w:tbl>
      <w:tblPr>
        <w:tblW w:w="4878" w:type="pct"/>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7"/>
        <w:gridCol w:w="1778"/>
        <w:gridCol w:w="1485"/>
        <w:gridCol w:w="1893"/>
        <w:gridCol w:w="1035"/>
        <w:gridCol w:w="2022"/>
      </w:tblGrid>
      <w:tr w:rsidR="00707A91" w:rsidRPr="0053453A" w:rsidTr="00707A91">
        <w:trPr>
          <w:trHeight w:val="281"/>
        </w:trPr>
        <w:tc>
          <w:tcPr>
            <w:tcW w:w="565" w:type="pct"/>
            <w:shd w:val="clear" w:color="auto" w:fill="FFFFFF"/>
          </w:tcPr>
          <w:p w:rsidR="00707A91" w:rsidRPr="0053453A" w:rsidRDefault="00707A91" w:rsidP="00707A91">
            <w:pPr>
              <w:spacing w:line="360" w:lineRule="auto"/>
              <w:rPr>
                <w:rFonts w:ascii="Times New Roman" w:hAnsi="Times New Roman" w:cs="Times New Roman"/>
                <w:b/>
                <w:sz w:val="24"/>
                <w:szCs w:val="24"/>
                <w:u w:val="single"/>
              </w:rPr>
            </w:pPr>
            <w:proofErr w:type="spellStart"/>
            <w:r w:rsidRPr="0053453A">
              <w:rPr>
                <w:rFonts w:ascii="Times New Roman" w:hAnsi="Times New Roman" w:cs="Times New Roman"/>
                <w:b/>
                <w:sz w:val="24"/>
                <w:szCs w:val="24"/>
                <w:u w:val="single"/>
              </w:rPr>
              <w:lastRenderedPageBreak/>
              <w:t>devID</w:t>
            </w:r>
            <w:proofErr w:type="spellEnd"/>
          </w:p>
        </w:tc>
        <w:tc>
          <w:tcPr>
            <w:tcW w:w="960" w:type="pct"/>
            <w:shd w:val="clear" w:color="auto" w:fill="FFFFFF"/>
          </w:tcPr>
          <w:p w:rsidR="00707A91" w:rsidRPr="0053453A" w:rsidRDefault="00707A91" w:rsidP="00707A91">
            <w:pPr>
              <w:spacing w:line="360" w:lineRule="auto"/>
              <w:rPr>
                <w:rFonts w:ascii="Times New Roman" w:hAnsi="Times New Roman" w:cs="Times New Roman"/>
                <w:b/>
                <w:sz w:val="24"/>
                <w:szCs w:val="24"/>
              </w:rPr>
            </w:pPr>
            <w:r w:rsidRPr="0053453A">
              <w:rPr>
                <w:rFonts w:ascii="Times New Roman" w:hAnsi="Times New Roman" w:cs="Times New Roman"/>
                <w:b/>
                <w:sz w:val="24"/>
                <w:szCs w:val="24"/>
              </w:rPr>
              <w:t>Name</w:t>
            </w:r>
          </w:p>
        </w:tc>
        <w:tc>
          <w:tcPr>
            <w:tcW w:w="802" w:type="pct"/>
            <w:shd w:val="clear" w:color="auto" w:fill="FFFFFF"/>
          </w:tcPr>
          <w:p w:rsidR="00707A91" w:rsidRPr="0053453A" w:rsidRDefault="00707A91" w:rsidP="00707A91">
            <w:pPr>
              <w:spacing w:line="360" w:lineRule="auto"/>
              <w:rPr>
                <w:rFonts w:ascii="Times New Roman" w:hAnsi="Times New Roman" w:cs="Times New Roman"/>
                <w:b/>
                <w:sz w:val="24"/>
                <w:szCs w:val="24"/>
              </w:rPr>
            </w:pPr>
            <w:r w:rsidRPr="0053453A">
              <w:rPr>
                <w:rFonts w:ascii="Times New Roman" w:hAnsi="Times New Roman" w:cs="Times New Roman"/>
                <w:b/>
                <w:sz w:val="24"/>
                <w:szCs w:val="24"/>
              </w:rPr>
              <w:t>mobile</w:t>
            </w:r>
          </w:p>
        </w:tc>
        <w:tc>
          <w:tcPr>
            <w:tcW w:w="1022" w:type="pct"/>
            <w:shd w:val="clear" w:color="auto" w:fill="FFFFFF"/>
          </w:tcPr>
          <w:p w:rsidR="00707A91" w:rsidRPr="0053453A" w:rsidRDefault="00707A91" w:rsidP="00707A91">
            <w:pPr>
              <w:spacing w:line="360" w:lineRule="auto"/>
              <w:rPr>
                <w:rFonts w:ascii="Times New Roman" w:hAnsi="Times New Roman" w:cs="Times New Roman"/>
                <w:b/>
                <w:sz w:val="24"/>
                <w:szCs w:val="24"/>
              </w:rPr>
            </w:pPr>
            <w:r w:rsidRPr="0053453A">
              <w:rPr>
                <w:rFonts w:ascii="Times New Roman" w:hAnsi="Times New Roman" w:cs="Times New Roman"/>
                <w:b/>
                <w:sz w:val="24"/>
                <w:szCs w:val="24"/>
              </w:rPr>
              <w:t>dob</w:t>
            </w:r>
          </w:p>
        </w:tc>
        <w:tc>
          <w:tcPr>
            <w:tcW w:w="559" w:type="pct"/>
            <w:shd w:val="clear" w:color="auto" w:fill="FFFFFF"/>
          </w:tcPr>
          <w:p w:rsidR="00707A91" w:rsidRPr="0053453A" w:rsidRDefault="00707A91" w:rsidP="00707A91">
            <w:pPr>
              <w:spacing w:line="360" w:lineRule="auto"/>
              <w:rPr>
                <w:rFonts w:ascii="Times New Roman" w:hAnsi="Times New Roman" w:cs="Times New Roman"/>
                <w:b/>
                <w:sz w:val="24"/>
                <w:szCs w:val="24"/>
              </w:rPr>
            </w:pPr>
            <w:r w:rsidRPr="0053453A">
              <w:rPr>
                <w:rFonts w:ascii="Times New Roman" w:hAnsi="Times New Roman" w:cs="Times New Roman"/>
                <w:b/>
                <w:sz w:val="24"/>
                <w:szCs w:val="24"/>
              </w:rPr>
              <w:t>room</w:t>
            </w:r>
          </w:p>
        </w:tc>
        <w:tc>
          <w:tcPr>
            <w:tcW w:w="1092" w:type="pct"/>
            <w:shd w:val="clear" w:color="auto" w:fill="FFFFFF"/>
          </w:tcPr>
          <w:p w:rsidR="00707A91" w:rsidRPr="0053453A" w:rsidRDefault="00707A91" w:rsidP="00707A91">
            <w:pPr>
              <w:spacing w:line="360" w:lineRule="auto"/>
              <w:rPr>
                <w:rFonts w:ascii="Times New Roman" w:hAnsi="Times New Roman" w:cs="Times New Roman"/>
                <w:b/>
                <w:sz w:val="24"/>
                <w:szCs w:val="24"/>
              </w:rPr>
            </w:pPr>
            <w:proofErr w:type="spellStart"/>
            <w:r w:rsidRPr="0053453A">
              <w:rPr>
                <w:rFonts w:ascii="Times New Roman" w:hAnsi="Times New Roman" w:cs="Times New Roman"/>
                <w:b/>
                <w:sz w:val="24"/>
                <w:szCs w:val="24"/>
              </w:rPr>
              <w:t>teamLead</w:t>
            </w:r>
            <w:proofErr w:type="spellEnd"/>
          </w:p>
        </w:tc>
      </w:tr>
      <w:tr w:rsidR="00707A91" w:rsidRPr="0053453A" w:rsidTr="00707A91">
        <w:trPr>
          <w:trHeight w:val="208"/>
        </w:trPr>
        <w:tc>
          <w:tcPr>
            <w:tcW w:w="565"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0</w:t>
            </w:r>
          </w:p>
        </w:tc>
        <w:tc>
          <w:tcPr>
            <w:tcW w:w="960"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 xml:space="preserve">A </w:t>
            </w:r>
            <w:proofErr w:type="spellStart"/>
            <w:r w:rsidRPr="0053453A">
              <w:rPr>
                <w:rFonts w:ascii="Times New Roman" w:hAnsi="Times New Roman" w:cs="Times New Roman"/>
                <w:sz w:val="24"/>
                <w:szCs w:val="24"/>
              </w:rPr>
              <w:t>Carmac</w:t>
            </w:r>
            <w:proofErr w:type="spellEnd"/>
          </w:p>
        </w:tc>
        <w:tc>
          <w:tcPr>
            <w:tcW w:w="80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555-1111</w:t>
            </w:r>
          </w:p>
        </w:tc>
        <w:tc>
          <w:tcPr>
            <w:tcW w:w="102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1992-2-14</w:t>
            </w:r>
          </w:p>
        </w:tc>
        <w:tc>
          <w:tcPr>
            <w:tcW w:w="559"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RD2</w:t>
            </w:r>
          </w:p>
        </w:tc>
        <w:tc>
          <w:tcPr>
            <w:tcW w:w="109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M Stewart</w:t>
            </w:r>
          </w:p>
        </w:tc>
      </w:tr>
      <w:tr w:rsidR="00707A91" w:rsidRPr="0053453A" w:rsidTr="00707A91">
        <w:trPr>
          <w:trHeight w:val="208"/>
        </w:trPr>
        <w:tc>
          <w:tcPr>
            <w:tcW w:w="565"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1</w:t>
            </w:r>
          </w:p>
        </w:tc>
        <w:tc>
          <w:tcPr>
            <w:tcW w:w="960"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M Gates</w:t>
            </w:r>
          </w:p>
        </w:tc>
        <w:tc>
          <w:tcPr>
            <w:tcW w:w="80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555-3333</w:t>
            </w:r>
          </w:p>
        </w:tc>
        <w:tc>
          <w:tcPr>
            <w:tcW w:w="102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1991-1-3</w:t>
            </w:r>
          </w:p>
        </w:tc>
        <w:tc>
          <w:tcPr>
            <w:tcW w:w="559"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RD2</w:t>
            </w:r>
          </w:p>
        </w:tc>
        <w:tc>
          <w:tcPr>
            <w:tcW w:w="109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M Stewart</w:t>
            </w:r>
          </w:p>
        </w:tc>
      </w:tr>
      <w:tr w:rsidR="00707A91" w:rsidRPr="0053453A" w:rsidTr="00707A91">
        <w:trPr>
          <w:trHeight w:val="212"/>
        </w:trPr>
        <w:tc>
          <w:tcPr>
            <w:tcW w:w="565"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2</w:t>
            </w:r>
          </w:p>
        </w:tc>
        <w:tc>
          <w:tcPr>
            <w:tcW w:w="960"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K Woz</w:t>
            </w:r>
          </w:p>
        </w:tc>
        <w:tc>
          <w:tcPr>
            <w:tcW w:w="80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555-4444</w:t>
            </w:r>
          </w:p>
        </w:tc>
        <w:tc>
          <w:tcPr>
            <w:tcW w:w="102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1988-11-12</w:t>
            </w:r>
          </w:p>
        </w:tc>
        <w:tc>
          <w:tcPr>
            <w:tcW w:w="559"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RD2</w:t>
            </w:r>
          </w:p>
        </w:tc>
        <w:tc>
          <w:tcPr>
            <w:tcW w:w="109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M Stewart</w:t>
            </w:r>
          </w:p>
        </w:tc>
      </w:tr>
      <w:tr w:rsidR="00707A91" w:rsidRPr="0053453A" w:rsidTr="00707A91">
        <w:trPr>
          <w:trHeight w:val="208"/>
        </w:trPr>
        <w:tc>
          <w:tcPr>
            <w:tcW w:w="565"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3</w:t>
            </w:r>
          </w:p>
        </w:tc>
        <w:tc>
          <w:tcPr>
            <w:tcW w:w="960"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 xml:space="preserve">K </w:t>
            </w:r>
            <w:proofErr w:type="spellStart"/>
            <w:r w:rsidRPr="0053453A">
              <w:rPr>
                <w:rFonts w:ascii="Times New Roman" w:hAnsi="Times New Roman" w:cs="Times New Roman"/>
                <w:sz w:val="24"/>
                <w:szCs w:val="24"/>
              </w:rPr>
              <w:t>Gambale</w:t>
            </w:r>
            <w:proofErr w:type="spellEnd"/>
          </w:p>
        </w:tc>
        <w:tc>
          <w:tcPr>
            <w:tcW w:w="80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555-9999</w:t>
            </w:r>
          </w:p>
        </w:tc>
        <w:tc>
          <w:tcPr>
            <w:tcW w:w="102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1989-11-29</w:t>
            </w:r>
          </w:p>
        </w:tc>
        <w:tc>
          <w:tcPr>
            <w:tcW w:w="559"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5</w:t>
            </w:r>
          </w:p>
        </w:tc>
        <w:tc>
          <w:tcPr>
            <w:tcW w:w="109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J Taggart</w:t>
            </w:r>
          </w:p>
        </w:tc>
      </w:tr>
      <w:tr w:rsidR="00707A91" w:rsidRPr="0053453A" w:rsidTr="00707A91">
        <w:trPr>
          <w:trHeight w:val="208"/>
        </w:trPr>
        <w:tc>
          <w:tcPr>
            <w:tcW w:w="565"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4</w:t>
            </w:r>
          </w:p>
        </w:tc>
        <w:tc>
          <w:tcPr>
            <w:tcW w:w="960"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 xml:space="preserve">H </w:t>
            </w:r>
            <w:proofErr w:type="spellStart"/>
            <w:r w:rsidRPr="0053453A">
              <w:rPr>
                <w:rFonts w:ascii="Times New Roman" w:hAnsi="Times New Roman" w:cs="Times New Roman"/>
                <w:sz w:val="24"/>
                <w:szCs w:val="24"/>
              </w:rPr>
              <w:t>Codd</w:t>
            </w:r>
            <w:proofErr w:type="spellEnd"/>
          </w:p>
        </w:tc>
        <w:tc>
          <w:tcPr>
            <w:tcW w:w="80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555-7777</w:t>
            </w:r>
          </w:p>
        </w:tc>
        <w:tc>
          <w:tcPr>
            <w:tcW w:w="102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1979-1-11</w:t>
            </w:r>
          </w:p>
        </w:tc>
        <w:tc>
          <w:tcPr>
            <w:tcW w:w="559"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RD5</w:t>
            </w:r>
          </w:p>
        </w:tc>
        <w:tc>
          <w:tcPr>
            <w:tcW w:w="109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M Vans</w:t>
            </w:r>
          </w:p>
        </w:tc>
      </w:tr>
      <w:tr w:rsidR="00707A91" w:rsidRPr="0053453A" w:rsidTr="00707A91">
        <w:trPr>
          <w:trHeight w:val="71"/>
        </w:trPr>
        <w:tc>
          <w:tcPr>
            <w:tcW w:w="565"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5</w:t>
            </w:r>
          </w:p>
        </w:tc>
        <w:tc>
          <w:tcPr>
            <w:tcW w:w="960"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K Enfield</w:t>
            </w:r>
          </w:p>
        </w:tc>
        <w:tc>
          <w:tcPr>
            <w:tcW w:w="80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555-6666</w:t>
            </w:r>
          </w:p>
        </w:tc>
        <w:tc>
          <w:tcPr>
            <w:tcW w:w="102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1982-7-12</w:t>
            </w:r>
          </w:p>
        </w:tc>
        <w:tc>
          <w:tcPr>
            <w:tcW w:w="559"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1</w:t>
            </w:r>
          </w:p>
        </w:tc>
        <w:tc>
          <w:tcPr>
            <w:tcW w:w="1092" w:type="pct"/>
            <w:shd w:val="clear" w:color="auto" w:fill="FFFFFF"/>
          </w:tcPr>
          <w:p w:rsidR="00707A91" w:rsidRPr="0053453A" w:rsidRDefault="00707A91" w:rsidP="00707A91">
            <w:pPr>
              <w:spacing w:line="360" w:lineRule="auto"/>
              <w:rPr>
                <w:rFonts w:ascii="Times New Roman" w:hAnsi="Times New Roman" w:cs="Times New Roman"/>
                <w:sz w:val="24"/>
                <w:szCs w:val="24"/>
              </w:rPr>
            </w:pPr>
            <w:r w:rsidRPr="0053453A">
              <w:rPr>
                <w:rFonts w:ascii="Times New Roman" w:hAnsi="Times New Roman" w:cs="Times New Roman"/>
                <w:sz w:val="24"/>
                <w:szCs w:val="24"/>
              </w:rPr>
              <w:t>J Taggart</w:t>
            </w:r>
          </w:p>
        </w:tc>
      </w:tr>
    </w:tbl>
    <w:p w:rsidR="00707A91" w:rsidRDefault="00707A91" w:rsidP="00707A91">
      <w:pPr>
        <w:pStyle w:val="ListParagraph"/>
        <w:numPr>
          <w:ilvl w:val="0"/>
          <w:numId w:val="29"/>
        </w:numPr>
        <w:spacing w:before="180" w:after="120" w:line="240" w:lineRule="auto"/>
        <w:ind w:left="709" w:hanging="709"/>
        <w:contextualSpacing w:val="0"/>
        <w:rPr>
          <w:rFonts w:ascii="Times New Roman" w:hAnsi="Times New Roman"/>
          <w:sz w:val="24"/>
          <w:szCs w:val="24"/>
        </w:rPr>
      </w:pPr>
      <w:r w:rsidRPr="0053453A">
        <w:rPr>
          <w:rFonts w:ascii="Times New Roman" w:hAnsi="Times New Roman"/>
          <w:sz w:val="24"/>
          <w:szCs w:val="24"/>
        </w:rPr>
        <w:t xml:space="preserve">Are there any consequences </w:t>
      </w:r>
      <w:r>
        <w:rPr>
          <w:rFonts w:ascii="Times New Roman" w:hAnsi="Times New Roman"/>
          <w:sz w:val="24"/>
          <w:szCs w:val="24"/>
        </w:rPr>
        <w:t xml:space="preserve">when </w:t>
      </w:r>
      <w:r w:rsidRPr="0053453A">
        <w:rPr>
          <w:rFonts w:ascii="Times New Roman" w:hAnsi="Times New Roman"/>
          <w:sz w:val="24"/>
          <w:szCs w:val="24"/>
        </w:rPr>
        <w:t>del</w:t>
      </w:r>
      <w:r>
        <w:rPr>
          <w:rFonts w:ascii="Times New Roman" w:hAnsi="Times New Roman"/>
          <w:sz w:val="24"/>
          <w:szCs w:val="24"/>
        </w:rPr>
        <w:t xml:space="preserve">eting the row with the </w:t>
      </w:r>
      <w:proofErr w:type="spellStart"/>
      <w:r>
        <w:rPr>
          <w:rFonts w:ascii="Times New Roman" w:hAnsi="Times New Roman"/>
          <w:sz w:val="24"/>
          <w:szCs w:val="24"/>
        </w:rPr>
        <w:t>dev</w:t>
      </w:r>
      <w:r w:rsidRPr="0053453A">
        <w:rPr>
          <w:rFonts w:ascii="Times New Roman" w:hAnsi="Times New Roman"/>
          <w:sz w:val="24"/>
          <w:szCs w:val="24"/>
        </w:rPr>
        <w:t>ID</w:t>
      </w:r>
      <w:proofErr w:type="spellEnd"/>
      <w:r w:rsidRPr="0053453A">
        <w:rPr>
          <w:rFonts w:ascii="Times New Roman" w:hAnsi="Times New Roman"/>
          <w:sz w:val="24"/>
          <w:szCs w:val="24"/>
        </w:rPr>
        <w:t xml:space="preserve"> </w:t>
      </w:r>
      <w:r>
        <w:rPr>
          <w:rFonts w:ascii="Times New Roman" w:hAnsi="Times New Roman"/>
          <w:sz w:val="24"/>
          <w:szCs w:val="24"/>
        </w:rPr>
        <w:t xml:space="preserve">value </w:t>
      </w:r>
      <w:r w:rsidRPr="0053453A">
        <w:rPr>
          <w:rFonts w:ascii="Times New Roman" w:hAnsi="Times New Roman"/>
          <w:sz w:val="24"/>
          <w:szCs w:val="24"/>
        </w:rPr>
        <w:t xml:space="preserve">of </w:t>
      </w:r>
      <w:proofErr w:type="gramStart"/>
      <w:r w:rsidRPr="0053453A">
        <w:rPr>
          <w:rFonts w:ascii="Times New Roman" w:hAnsi="Times New Roman"/>
          <w:sz w:val="24"/>
          <w:szCs w:val="24"/>
        </w:rPr>
        <w:t>4</w:t>
      </w:r>
      <w:proofErr w:type="gramEnd"/>
      <w:r w:rsidRPr="0053453A">
        <w:rPr>
          <w:rFonts w:ascii="Times New Roman" w:hAnsi="Times New Roman"/>
          <w:sz w:val="24"/>
          <w:szCs w:val="24"/>
        </w:rPr>
        <w:t xml:space="preserve">? What would this </w:t>
      </w:r>
      <w:r>
        <w:rPr>
          <w:rFonts w:ascii="Times New Roman" w:hAnsi="Times New Roman"/>
          <w:sz w:val="24"/>
          <w:szCs w:val="24"/>
        </w:rPr>
        <w:t>undesirable</w:t>
      </w:r>
      <w:r w:rsidRPr="00DA1E95">
        <w:rPr>
          <w:rFonts w:ascii="Times New Roman" w:hAnsi="Times New Roman"/>
          <w:sz w:val="24"/>
          <w:szCs w:val="24"/>
        </w:rPr>
        <w:t xml:space="preserve"> </w:t>
      </w:r>
      <w:proofErr w:type="gramStart"/>
      <w:r w:rsidRPr="00DA1E95">
        <w:rPr>
          <w:rFonts w:ascii="Times New Roman" w:hAnsi="Times New Roman"/>
          <w:sz w:val="24"/>
          <w:szCs w:val="24"/>
        </w:rPr>
        <w:t>side-effect</w:t>
      </w:r>
      <w:proofErr w:type="gramEnd"/>
      <w:r>
        <w:rPr>
          <w:rFonts w:ascii="Times New Roman" w:hAnsi="Times New Roman"/>
          <w:sz w:val="24"/>
          <w:szCs w:val="24"/>
        </w:rPr>
        <w:t xml:space="preserve"> </w:t>
      </w:r>
      <w:r w:rsidRPr="0053453A">
        <w:rPr>
          <w:rFonts w:ascii="Times New Roman" w:hAnsi="Times New Roman"/>
          <w:sz w:val="24"/>
          <w:szCs w:val="24"/>
        </w:rPr>
        <w:t xml:space="preserve">be called? </w:t>
      </w:r>
    </w:p>
    <w:p w:rsidR="002378C9" w:rsidRDefault="002378C9" w:rsidP="002378C9">
      <w:pPr>
        <w:spacing w:before="180" w:after="120" w:line="240" w:lineRule="auto"/>
        <w:rPr>
          <w:rFonts w:ascii="Times New Roman" w:hAnsi="Times New Roman"/>
          <w:sz w:val="24"/>
          <w:szCs w:val="24"/>
        </w:rPr>
      </w:pPr>
    </w:p>
    <w:p w:rsidR="002378C9" w:rsidRDefault="002378C9" w:rsidP="002378C9">
      <w:pPr>
        <w:spacing w:before="180" w:after="120" w:line="240" w:lineRule="auto"/>
        <w:rPr>
          <w:rFonts w:ascii="Times New Roman" w:hAnsi="Times New Roman"/>
          <w:sz w:val="24"/>
          <w:szCs w:val="24"/>
        </w:rPr>
      </w:pPr>
    </w:p>
    <w:p w:rsidR="002378C9" w:rsidRPr="002378C9" w:rsidRDefault="002378C9" w:rsidP="002378C9">
      <w:pPr>
        <w:spacing w:before="180" w:after="120" w:line="240" w:lineRule="auto"/>
        <w:rPr>
          <w:rFonts w:ascii="Times New Roman" w:hAnsi="Times New Roman"/>
          <w:sz w:val="24"/>
          <w:szCs w:val="24"/>
        </w:rPr>
      </w:pPr>
    </w:p>
    <w:p w:rsidR="00707A91" w:rsidRDefault="00707A91" w:rsidP="00707A91">
      <w:pPr>
        <w:pStyle w:val="ListParagraph"/>
        <w:numPr>
          <w:ilvl w:val="0"/>
          <w:numId w:val="29"/>
        </w:numPr>
        <w:spacing w:after="120" w:line="240" w:lineRule="auto"/>
        <w:ind w:left="709" w:hanging="709"/>
        <w:contextualSpacing w:val="0"/>
        <w:rPr>
          <w:rFonts w:ascii="Times New Roman" w:hAnsi="Times New Roman"/>
          <w:sz w:val="24"/>
          <w:szCs w:val="24"/>
        </w:rPr>
      </w:pPr>
      <w:r w:rsidRPr="0053453A">
        <w:rPr>
          <w:rFonts w:ascii="Times New Roman" w:hAnsi="Times New Roman"/>
          <w:sz w:val="24"/>
          <w:szCs w:val="24"/>
        </w:rPr>
        <w:t>What is an update anomaly? Provide an example of such an anomaly using the table above</w:t>
      </w:r>
      <w:r w:rsidRPr="00410B96">
        <w:rPr>
          <w:rFonts w:ascii="Times New Roman" w:hAnsi="Times New Roman"/>
          <w:sz w:val="24"/>
          <w:szCs w:val="24"/>
        </w:rPr>
        <w:t>.</w:t>
      </w:r>
      <w:r w:rsidRPr="0094529D">
        <w:rPr>
          <w:rFonts w:ascii="Times New Roman" w:hAnsi="Times New Roman"/>
          <w:sz w:val="24"/>
          <w:szCs w:val="24"/>
        </w:rPr>
        <w:t xml:space="preserve"> </w:t>
      </w:r>
    </w:p>
    <w:p w:rsidR="002378C9" w:rsidRDefault="002378C9" w:rsidP="002378C9">
      <w:pPr>
        <w:spacing w:after="120" w:line="240" w:lineRule="auto"/>
        <w:rPr>
          <w:rFonts w:ascii="Times New Roman" w:hAnsi="Times New Roman"/>
          <w:sz w:val="24"/>
          <w:szCs w:val="24"/>
        </w:rPr>
      </w:pPr>
    </w:p>
    <w:p w:rsidR="002378C9" w:rsidRDefault="002378C9" w:rsidP="002378C9">
      <w:pPr>
        <w:spacing w:after="120" w:line="240" w:lineRule="auto"/>
        <w:rPr>
          <w:rFonts w:ascii="Times New Roman" w:hAnsi="Times New Roman"/>
          <w:sz w:val="24"/>
          <w:szCs w:val="24"/>
        </w:rPr>
      </w:pPr>
    </w:p>
    <w:p w:rsidR="002378C9" w:rsidRPr="002378C9" w:rsidRDefault="002378C9" w:rsidP="002378C9">
      <w:pPr>
        <w:spacing w:after="120" w:line="240" w:lineRule="auto"/>
        <w:rPr>
          <w:rFonts w:ascii="Times New Roman" w:hAnsi="Times New Roman"/>
          <w:sz w:val="24"/>
          <w:szCs w:val="24"/>
        </w:rPr>
      </w:pPr>
    </w:p>
    <w:p w:rsidR="00707A91" w:rsidRDefault="00707A91" w:rsidP="00707A91">
      <w:pPr>
        <w:pStyle w:val="ListParagraph"/>
        <w:numPr>
          <w:ilvl w:val="0"/>
          <w:numId w:val="29"/>
        </w:numPr>
        <w:spacing w:after="120" w:line="240" w:lineRule="auto"/>
        <w:ind w:left="709" w:hanging="709"/>
        <w:contextualSpacing w:val="0"/>
        <w:rPr>
          <w:rFonts w:ascii="Times New Roman" w:hAnsi="Times New Roman"/>
          <w:sz w:val="24"/>
          <w:szCs w:val="24"/>
        </w:rPr>
      </w:pPr>
      <w:r w:rsidRPr="00051EBD">
        <w:rPr>
          <w:rFonts w:ascii="Times New Roman" w:hAnsi="Times New Roman"/>
          <w:sz w:val="24"/>
          <w:szCs w:val="24"/>
        </w:rPr>
        <w:t xml:space="preserve">Identify two functional dependencies from the table above based </w:t>
      </w:r>
      <w:r w:rsidRPr="00051EBD">
        <w:rPr>
          <w:rFonts w:ascii="Times New Roman" w:hAnsi="Times New Roman"/>
          <w:i/>
          <w:sz w:val="24"/>
          <w:szCs w:val="24"/>
        </w:rPr>
        <w:t>only</w:t>
      </w:r>
      <w:r w:rsidRPr="00051EBD">
        <w:rPr>
          <w:rFonts w:ascii="Times New Roman" w:hAnsi="Times New Roman"/>
          <w:sz w:val="24"/>
          <w:szCs w:val="24"/>
        </w:rPr>
        <w:t xml:space="preserve"> on the information in the table. Try </w:t>
      </w:r>
      <w:proofErr w:type="gramStart"/>
      <w:r w:rsidRPr="00051EBD">
        <w:rPr>
          <w:rFonts w:ascii="Times New Roman" w:hAnsi="Times New Roman"/>
          <w:sz w:val="24"/>
          <w:szCs w:val="24"/>
        </w:rPr>
        <w:t>and</w:t>
      </w:r>
      <w:proofErr w:type="gramEnd"/>
      <w:r w:rsidRPr="00051EBD">
        <w:rPr>
          <w:rFonts w:ascii="Times New Roman" w:hAnsi="Times New Roman"/>
          <w:sz w:val="24"/>
          <w:szCs w:val="24"/>
        </w:rPr>
        <w:t xml:space="preserve"> use the correct notation (X → Y) where X and Y are sets of attributes from the above table. </w:t>
      </w:r>
    </w:p>
    <w:p w:rsidR="002378C9" w:rsidRDefault="002378C9" w:rsidP="002378C9">
      <w:pPr>
        <w:spacing w:after="120" w:line="240" w:lineRule="auto"/>
        <w:rPr>
          <w:rFonts w:ascii="Times New Roman" w:hAnsi="Times New Roman"/>
          <w:sz w:val="24"/>
          <w:szCs w:val="24"/>
        </w:rPr>
      </w:pPr>
    </w:p>
    <w:p w:rsidR="002378C9" w:rsidRDefault="002378C9" w:rsidP="002378C9">
      <w:pPr>
        <w:spacing w:after="120" w:line="240" w:lineRule="auto"/>
        <w:rPr>
          <w:rFonts w:ascii="Times New Roman" w:hAnsi="Times New Roman"/>
          <w:sz w:val="24"/>
          <w:szCs w:val="24"/>
        </w:rPr>
      </w:pPr>
    </w:p>
    <w:p w:rsidR="002378C9" w:rsidRPr="002378C9" w:rsidRDefault="002378C9" w:rsidP="002378C9">
      <w:pPr>
        <w:spacing w:after="120" w:line="240" w:lineRule="auto"/>
        <w:rPr>
          <w:rFonts w:ascii="Times New Roman" w:hAnsi="Times New Roman"/>
          <w:sz w:val="24"/>
          <w:szCs w:val="24"/>
        </w:rPr>
      </w:pPr>
    </w:p>
    <w:p w:rsidR="00707A91" w:rsidRPr="00051EBD" w:rsidRDefault="00707A91" w:rsidP="00707A91">
      <w:pPr>
        <w:pStyle w:val="ListParagraph"/>
        <w:spacing w:after="120" w:line="240" w:lineRule="auto"/>
        <w:ind w:left="1080"/>
        <w:contextualSpacing w:val="0"/>
        <w:jc w:val="right"/>
        <w:rPr>
          <w:rFonts w:ascii="Times New Roman" w:hAnsi="Times New Roman"/>
          <w:b/>
          <w:color w:val="FF0000"/>
          <w:sz w:val="24"/>
          <w:szCs w:val="24"/>
        </w:rPr>
      </w:pPr>
    </w:p>
    <w:p w:rsidR="00707A91" w:rsidRPr="002A38CB" w:rsidRDefault="00707A91" w:rsidP="00707A91">
      <w:pPr>
        <w:pStyle w:val="ListParagraph"/>
        <w:numPr>
          <w:ilvl w:val="0"/>
          <w:numId w:val="29"/>
        </w:numPr>
        <w:spacing w:after="120" w:line="240" w:lineRule="auto"/>
        <w:ind w:left="709" w:hanging="709"/>
        <w:contextualSpacing w:val="0"/>
        <w:rPr>
          <w:rFonts w:ascii="Times New Roman" w:hAnsi="Times New Roman"/>
          <w:sz w:val="24"/>
          <w:szCs w:val="24"/>
        </w:rPr>
      </w:pPr>
      <w:r w:rsidRPr="002A38CB">
        <w:rPr>
          <w:rFonts w:ascii="Times New Roman" w:hAnsi="Times New Roman"/>
          <w:sz w:val="24"/>
          <w:szCs w:val="24"/>
        </w:rPr>
        <w:t>Suggest suitable data types for the above attributes based on the above information. What does the primary key “</w:t>
      </w:r>
      <w:proofErr w:type="spellStart"/>
      <w:r w:rsidRPr="002A38CB">
        <w:rPr>
          <w:rFonts w:ascii="Times New Roman" w:hAnsi="Times New Roman"/>
          <w:sz w:val="24"/>
          <w:szCs w:val="24"/>
        </w:rPr>
        <w:t>devID</w:t>
      </w:r>
      <w:proofErr w:type="spellEnd"/>
      <w:r w:rsidRPr="002A38CB">
        <w:rPr>
          <w:rFonts w:ascii="Times New Roman" w:hAnsi="Times New Roman"/>
          <w:sz w:val="24"/>
          <w:szCs w:val="24"/>
        </w:rPr>
        <w:t xml:space="preserve">” look like in terms of key type and data type? </w:t>
      </w:r>
    </w:p>
    <w:p w:rsidR="002378C9" w:rsidRDefault="002378C9" w:rsidP="00707A91">
      <w:pPr>
        <w:spacing w:after="120" w:line="240" w:lineRule="auto"/>
        <w:jc w:val="right"/>
        <w:rPr>
          <w:rFonts w:ascii="Times New Roman" w:hAnsi="Times New Roman" w:cs="Times New Roman"/>
          <w:sz w:val="24"/>
          <w:szCs w:val="24"/>
        </w:rPr>
      </w:pPr>
    </w:p>
    <w:p w:rsidR="00707A91" w:rsidRPr="006D5D71" w:rsidRDefault="00707A91" w:rsidP="00707A91">
      <w:pPr>
        <w:spacing w:after="120" w:line="240" w:lineRule="auto"/>
        <w:jc w:val="right"/>
        <w:rPr>
          <w:rFonts w:ascii="Times New Roman" w:hAnsi="Times New Roman" w:cs="Times New Roman"/>
          <w:b/>
          <w:sz w:val="24"/>
          <w:szCs w:val="24"/>
        </w:rPr>
      </w:pPr>
      <w:r>
        <w:rPr>
          <w:rFonts w:ascii="Times New Roman" w:hAnsi="Times New Roman" w:cs="Times New Roman"/>
          <w:sz w:val="24"/>
          <w:szCs w:val="24"/>
        </w:rPr>
        <w:br w:type="page"/>
      </w:r>
    </w:p>
    <w:p w:rsidR="00707A91" w:rsidRDefault="00707A91" w:rsidP="00707A91">
      <w:pPr>
        <w:spacing w:after="120" w:line="240" w:lineRule="auto"/>
        <w:rPr>
          <w:rFonts w:ascii="Times New Roman" w:hAnsi="Times New Roman" w:cs="Times New Roman"/>
          <w:b/>
          <w:sz w:val="24"/>
          <w:szCs w:val="24"/>
        </w:rPr>
      </w:pPr>
      <w:r w:rsidRPr="0053453A">
        <w:rPr>
          <w:rFonts w:ascii="Times New Roman" w:hAnsi="Times New Roman" w:cs="Times New Roman"/>
          <w:b/>
          <w:sz w:val="24"/>
          <w:szCs w:val="24"/>
        </w:rPr>
        <w:lastRenderedPageBreak/>
        <w:t>QUESTION 2</w:t>
      </w:r>
    </w:p>
    <w:p w:rsidR="00707A91" w:rsidRPr="0053453A" w:rsidRDefault="00707A91" w:rsidP="00707A91">
      <w:pPr>
        <w:spacing w:after="120" w:line="240" w:lineRule="auto"/>
        <w:rPr>
          <w:rFonts w:ascii="Times New Roman" w:hAnsi="Times New Roman" w:cs="Times New Roman"/>
          <w:b/>
          <w:sz w:val="24"/>
          <w:szCs w:val="24"/>
        </w:rPr>
      </w:pPr>
      <w:r>
        <w:rPr>
          <w:rFonts w:ascii="Times New Roman" w:hAnsi="Times New Roman" w:cs="Times New Roman"/>
          <w:b/>
          <w:sz w:val="24"/>
          <w:szCs w:val="24"/>
        </w:rPr>
        <w:t>Answer all parts</w:t>
      </w:r>
    </w:p>
    <w:p w:rsidR="00707A91" w:rsidRPr="0053453A" w:rsidRDefault="00707A91" w:rsidP="00707A91">
      <w:pPr>
        <w:spacing w:after="120" w:line="240" w:lineRule="auto"/>
        <w:rPr>
          <w:rFonts w:ascii="Times New Roman" w:hAnsi="Times New Roman" w:cs="Times New Roman"/>
          <w:sz w:val="24"/>
          <w:szCs w:val="24"/>
        </w:rPr>
      </w:pPr>
      <w:r w:rsidRPr="0053453A">
        <w:rPr>
          <w:rFonts w:ascii="Times New Roman" w:hAnsi="Times New Roman" w:cs="Times New Roman"/>
          <w:sz w:val="24"/>
          <w:szCs w:val="24"/>
        </w:rPr>
        <w:t>The following information represents the structure of a database from a baking website:</w:t>
      </w:r>
    </w:p>
    <w:p w:rsidR="00707A91" w:rsidRPr="0053453A" w:rsidRDefault="00707A91" w:rsidP="00707A91">
      <w:pPr>
        <w:spacing w:after="120" w:line="240" w:lineRule="auto"/>
        <w:rPr>
          <w:rFonts w:ascii="Times New Roman" w:hAnsi="Times New Roman" w:cs="Times New Roman"/>
          <w:sz w:val="24"/>
          <w:szCs w:val="24"/>
        </w:rPr>
      </w:pPr>
      <w:r w:rsidRPr="0053453A">
        <w:rPr>
          <w:rFonts w:ascii="Times New Roman" w:hAnsi="Times New Roman" w:cs="Times New Roman"/>
          <w:sz w:val="24"/>
          <w:szCs w:val="24"/>
        </w:rPr>
        <w:t xml:space="preserve">Each recipe has a </w:t>
      </w:r>
      <w:proofErr w:type="spellStart"/>
      <w:r w:rsidRPr="0053453A">
        <w:rPr>
          <w:rFonts w:ascii="Times New Roman" w:hAnsi="Times New Roman" w:cs="Times New Roman"/>
          <w:sz w:val="24"/>
          <w:szCs w:val="24"/>
        </w:rPr>
        <w:t>recipeID</w:t>
      </w:r>
      <w:proofErr w:type="spellEnd"/>
      <w:r w:rsidRPr="0053453A">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53453A">
        <w:rPr>
          <w:rFonts w:ascii="Times New Roman" w:hAnsi="Times New Roman" w:cs="Times New Roman"/>
          <w:sz w:val="24"/>
          <w:szCs w:val="24"/>
        </w:rPr>
        <w:t>name</w:t>
      </w:r>
      <w:r>
        <w:rPr>
          <w:rFonts w:ascii="Times New Roman" w:hAnsi="Times New Roman" w:cs="Times New Roman"/>
          <w:sz w:val="24"/>
          <w:szCs w:val="24"/>
        </w:rPr>
        <w:t xml:space="preserve"> of the recipe</w:t>
      </w:r>
      <w:r w:rsidRPr="0053453A">
        <w:rPr>
          <w:rFonts w:ascii="Times New Roman" w:hAnsi="Times New Roman" w:cs="Times New Roman"/>
          <w:sz w:val="24"/>
          <w:szCs w:val="24"/>
        </w:rPr>
        <w:t>, instructions, difficulty to make on a scale from 1 to 5, preparation time in minutes, and cooking time in minutes.</w:t>
      </w:r>
    </w:p>
    <w:p w:rsidR="00707A91" w:rsidRPr="0053453A" w:rsidRDefault="00707A91" w:rsidP="00707A91">
      <w:pPr>
        <w:spacing w:after="120" w:line="240" w:lineRule="auto"/>
        <w:rPr>
          <w:rFonts w:ascii="Times New Roman" w:hAnsi="Times New Roman" w:cs="Times New Roman"/>
          <w:sz w:val="24"/>
          <w:szCs w:val="24"/>
        </w:rPr>
      </w:pPr>
      <w:r w:rsidRPr="0053453A">
        <w:rPr>
          <w:rFonts w:ascii="Times New Roman" w:hAnsi="Times New Roman" w:cs="Times New Roman"/>
          <w:sz w:val="24"/>
          <w:szCs w:val="24"/>
        </w:rPr>
        <w:t xml:space="preserve">Each recipe can have one or more ingredients.  Each ingredient has an </w:t>
      </w:r>
      <w:proofErr w:type="spellStart"/>
      <w:r w:rsidRPr="0053453A">
        <w:rPr>
          <w:rFonts w:ascii="Times New Roman" w:hAnsi="Times New Roman" w:cs="Times New Roman"/>
          <w:sz w:val="24"/>
          <w:szCs w:val="24"/>
        </w:rPr>
        <w:t>ingredientID</w:t>
      </w:r>
      <w:proofErr w:type="spellEnd"/>
      <w:r w:rsidRPr="0053453A">
        <w:rPr>
          <w:rFonts w:ascii="Times New Roman" w:hAnsi="Times New Roman" w:cs="Times New Roman"/>
          <w:sz w:val="24"/>
          <w:szCs w:val="24"/>
        </w:rPr>
        <w:t>, ingredient name, and unit of measurement (</w:t>
      </w:r>
      <w:r>
        <w:rPr>
          <w:rFonts w:ascii="Times New Roman" w:hAnsi="Times New Roman" w:cs="Times New Roman"/>
          <w:sz w:val="24"/>
          <w:szCs w:val="24"/>
        </w:rPr>
        <w:t>“</w:t>
      </w:r>
      <w:r w:rsidRPr="0053453A">
        <w:rPr>
          <w:rFonts w:ascii="Times New Roman" w:hAnsi="Times New Roman" w:cs="Times New Roman"/>
          <w:sz w:val="24"/>
          <w:szCs w:val="24"/>
        </w:rPr>
        <w:t xml:space="preserve">g” or </w:t>
      </w:r>
      <w:r>
        <w:rPr>
          <w:rFonts w:ascii="Times New Roman" w:hAnsi="Times New Roman" w:cs="Times New Roman"/>
          <w:sz w:val="24"/>
          <w:szCs w:val="24"/>
        </w:rPr>
        <w:t>“</w:t>
      </w:r>
      <w:r w:rsidRPr="0053453A">
        <w:rPr>
          <w:rFonts w:ascii="Times New Roman" w:hAnsi="Times New Roman" w:cs="Times New Roman"/>
          <w:sz w:val="24"/>
          <w:szCs w:val="24"/>
        </w:rPr>
        <w:t>ml” etc.).</w:t>
      </w:r>
    </w:p>
    <w:p w:rsidR="00707A91" w:rsidRPr="0053453A" w:rsidRDefault="00707A91" w:rsidP="00707A91">
      <w:pPr>
        <w:spacing w:after="120" w:line="240" w:lineRule="auto"/>
        <w:rPr>
          <w:rFonts w:ascii="Times New Roman" w:hAnsi="Times New Roman" w:cs="Times New Roman"/>
          <w:sz w:val="24"/>
          <w:szCs w:val="24"/>
        </w:rPr>
      </w:pPr>
      <w:r w:rsidRPr="0053453A">
        <w:rPr>
          <w:rFonts w:ascii="Times New Roman" w:hAnsi="Times New Roman" w:cs="Times New Roman"/>
          <w:sz w:val="24"/>
          <w:szCs w:val="24"/>
        </w:rPr>
        <w:t xml:space="preserve">Each guest has a </w:t>
      </w:r>
      <w:proofErr w:type="spellStart"/>
      <w:r w:rsidRPr="0053453A">
        <w:rPr>
          <w:rFonts w:ascii="Times New Roman" w:hAnsi="Times New Roman" w:cs="Times New Roman"/>
          <w:sz w:val="24"/>
          <w:szCs w:val="24"/>
        </w:rPr>
        <w:t>guestID</w:t>
      </w:r>
      <w:proofErr w:type="spellEnd"/>
      <w:r w:rsidRPr="0053453A">
        <w:rPr>
          <w:rFonts w:ascii="Times New Roman" w:hAnsi="Times New Roman" w:cs="Times New Roman"/>
          <w:sz w:val="24"/>
          <w:szCs w:val="24"/>
        </w:rPr>
        <w:t>, name</w:t>
      </w:r>
      <w:r>
        <w:rPr>
          <w:rFonts w:ascii="Times New Roman" w:hAnsi="Times New Roman" w:cs="Times New Roman"/>
          <w:sz w:val="24"/>
          <w:szCs w:val="24"/>
        </w:rPr>
        <w:t xml:space="preserve"> of the guest</w:t>
      </w:r>
      <w:r w:rsidRPr="0053453A">
        <w:rPr>
          <w:rFonts w:ascii="Times New Roman" w:hAnsi="Times New Roman" w:cs="Times New Roman"/>
          <w:sz w:val="24"/>
          <w:szCs w:val="24"/>
        </w:rPr>
        <w:t xml:space="preserve">, and a password.  Each guest can review multiple recipes but only review </w:t>
      </w:r>
      <w:r>
        <w:rPr>
          <w:rFonts w:ascii="Times New Roman" w:hAnsi="Times New Roman" w:cs="Times New Roman"/>
          <w:sz w:val="24"/>
          <w:szCs w:val="24"/>
        </w:rPr>
        <w:t>each</w:t>
      </w:r>
      <w:r w:rsidRPr="0053453A">
        <w:rPr>
          <w:rFonts w:ascii="Times New Roman" w:hAnsi="Times New Roman" w:cs="Times New Roman"/>
          <w:sz w:val="24"/>
          <w:szCs w:val="24"/>
        </w:rPr>
        <w:t xml:space="preserve"> recipe once.</w:t>
      </w:r>
    </w:p>
    <w:p w:rsidR="00707A91" w:rsidRPr="0053453A" w:rsidRDefault="00707A91" w:rsidP="00707A91">
      <w:pPr>
        <w:spacing w:after="120" w:line="240" w:lineRule="auto"/>
        <w:rPr>
          <w:rFonts w:ascii="Times New Roman" w:hAnsi="Times New Roman" w:cs="Times New Roman"/>
          <w:sz w:val="24"/>
          <w:szCs w:val="24"/>
        </w:rPr>
      </w:pPr>
      <w:r w:rsidRPr="0053453A">
        <w:rPr>
          <w:rFonts w:ascii="Times New Roman" w:hAnsi="Times New Roman" w:cs="Times New Roman"/>
          <w:sz w:val="24"/>
          <w:szCs w:val="24"/>
        </w:rPr>
        <w:t xml:space="preserve">A review contains, a </w:t>
      </w:r>
      <w:proofErr w:type="spellStart"/>
      <w:r w:rsidRPr="0053453A">
        <w:rPr>
          <w:rFonts w:ascii="Times New Roman" w:hAnsi="Times New Roman" w:cs="Times New Roman"/>
          <w:sz w:val="24"/>
          <w:szCs w:val="24"/>
        </w:rPr>
        <w:t>guestID</w:t>
      </w:r>
      <w:proofErr w:type="spellEnd"/>
      <w:r w:rsidRPr="0053453A">
        <w:rPr>
          <w:rFonts w:ascii="Times New Roman" w:hAnsi="Times New Roman" w:cs="Times New Roman"/>
          <w:sz w:val="24"/>
          <w:szCs w:val="24"/>
        </w:rPr>
        <w:t xml:space="preserve">, a </w:t>
      </w:r>
      <w:proofErr w:type="spellStart"/>
      <w:r w:rsidRPr="0053453A">
        <w:rPr>
          <w:rFonts w:ascii="Times New Roman" w:hAnsi="Times New Roman" w:cs="Times New Roman"/>
          <w:sz w:val="24"/>
          <w:szCs w:val="24"/>
        </w:rPr>
        <w:t>recipeID</w:t>
      </w:r>
      <w:proofErr w:type="spellEnd"/>
      <w:r w:rsidRPr="0053453A">
        <w:rPr>
          <w:rFonts w:ascii="Times New Roman" w:hAnsi="Times New Roman" w:cs="Times New Roman"/>
          <w:sz w:val="24"/>
          <w:szCs w:val="24"/>
        </w:rPr>
        <w:t>, the text of the review, and a rating from 1 to 5.</w:t>
      </w:r>
    </w:p>
    <w:p w:rsidR="00707A91" w:rsidRPr="00D83696" w:rsidRDefault="00707A91" w:rsidP="00707A91">
      <w:pPr>
        <w:pStyle w:val="ListParagraph"/>
        <w:numPr>
          <w:ilvl w:val="0"/>
          <w:numId w:val="31"/>
        </w:numPr>
        <w:spacing w:after="120" w:line="240" w:lineRule="auto"/>
        <w:ind w:left="709" w:hanging="709"/>
        <w:contextualSpacing w:val="0"/>
        <w:rPr>
          <w:rFonts w:ascii="Times New Roman" w:hAnsi="Times New Roman"/>
          <w:sz w:val="24"/>
          <w:szCs w:val="24"/>
        </w:rPr>
      </w:pPr>
      <w:r w:rsidRPr="00D83696">
        <w:rPr>
          <w:rFonts w:ascii="Times New Roman" w:hAnsi="Times New Roman"/>
          <w:sz w:val="24"/>
          <w:szCs w:val="24"/>
        </w:rPr>
        <w:t xml:space="preserve">Identify and list all the entities present in the above specification.  </w:t>
      </w:r>
    </w:p>
    <w:p w:rsidR="002378C9" w:rsidRDefault="002378C9" w:rsidP="002378C9">
      <w:pPr>
        <w:spacing w:after="120" w:line="240" w:lineRule="auto"/>
        <w:rPr>
          <w:rFonts w:ascii="Times New Roman" w:hAnsi="Times New Roman"/>
          <w:sz w:val="24"/>
          <w:szCs w:val="24"/>
        </w:rPr>
      </w:pPr>
    </w:p>
    <w:p w:rsidR="002378C9" w:rsidRDefault="002378C9" w:rsidP="002378C9">
      <w:pPr>
        <w:spacing w:after="120" w:line="240" w:lineRule="auto"/>
        <w:rPr>
          <w:rFonts w:ascii="Times New Roman" w:hAnsi="Times New Roman"/>
          <w:sz w:val="24"/>
          <w:szCs w:val="24"/>
        </w:rPr>
      </w:pPr>
    </w:p>
    <w:p w:rsidR="002378C9" w:rsidRPr="002378C9" w:rsidRDefault="002378C9" w:rsidP="002378C9">
      <w:pPr>
        <w:spacing w:after="120" w:line="240" w:lineRule="auto"/>
        <w:rPr>
          <w:rFonts w:ascii="Times New Roman" w:hAnsi="Times New Roman"/>
          <w:sz w:val="24"/>
          <w:szCs w:val="24"/>
        </w:rPr>
      </w:pPr>
    </w:p>
    <w:p w:rsidR="00707A91" w:rsidRDefault="00707A91" w:rsidP="00707A91">
      <w:pPr>
        <w:pStyle w:val="ListParagraph"/>
        <w:numPr>
          <w:ilvl w:val="0"/>
          <w:numId w:val="31"/>
        </w:numPr>
        <w:spacing w:after="120" w:line="240" w:lineRule="auto"/>
        <w:ind w:left="709" w:hanging="709"/>
        <w:contextualSpacing w:val="0"/>
        <w:rPr>
          <w:rFonts w:ascii="Times New Roman" w:hAnsi="Times New Roman"/>
          <w:sz w:val="24"/>
          <w:szCs w:val="24"/>
        </w:rPr>
      </w:pPr>
      <w:r w:rsidRPr="0053453A">
        <w:rPr>
          <w:rFonts w:ascii="Times New Roman" w:hAnsi="Times New Roman"/>
          <w:sz w:val="24"/>
          <w:szCs w:val="24"/>
        </w:rPr>
        <w:t xml:space="preserve">Identify and list all the relationships present in the above specification.  </w:t>
      </w:r>
    </w:p>
    <w:p w:rsidR="002378C9" w:rsidRDefault="002378C9" w:rsidP="002378C9">
      <w:pPr>
        <w:spacing w:after="120" w:line="240" w:lineRule="auto"/>
        <w:rPr>
          <w:rFonts w:ascii="Times New Roman" w:hAnsi="Times New Roman"/>
          <w:sz w:val="24"/>
          <w:szCs w:val="24"/>
        </w:rPr>
      </w:pPr>
    </w:p>
    <w:p w:rsidR="002378C9" w:rsidRDefault="002378C9" w:rsidP="002378C9">
      <w:pPr>
        <w:spacing w:after="120" w:line="240" w:lineRule="auto"/>
        <w:rPr>
          <w:rFonts w:ascii="Times New Roman" w:hAnsi="Times New Roman"/>
          <w:sz w:val="24"/>
          <w:szCs w:val="24"/>
        </w:rPr>
      </w:pPr>
    </w:p>
    <w:p w:rsidR="002378C9" w:rsidRDefault="002378C9" w:rsidP="002378C9">
      <w:pPr>
        <w:spacing w:after="120" w:line="240" w:lineRule="auto"/>
        <w:rPr>
          <w:rFonts w:ascii="Times New Roman" w:hAnsi="Times New Roman"/>
          <w:sz w:val="24"/>
          <w:szCs w:val="24"/>
        </w:rPr>
      </w:pPr>
    </w:p>
    <w:p w:rsidR="002378C9" w:rsidRPr="002378C9" w:rsidRDefault="002378C9" w:rsidP="002378C9">
      <w:pPr>
        <w:spacing w:after="120" w:line="240" w:lineRule="auto"/>
        <w:rPr>
          <w:rFonts w:ascii="Times New Roman" w:hAnsi="Times New Roman"/>
          <w:sz w:val="24"/>
          <w:szCs w:val="24"/>
        </w:rPr>
      </w:pPr>
    </w:p>
    <w:p w:rsidR="00707A91" w:rsidRDefault="00707A91" w:rsidP="00707A91">
      <w:pPr>
        <w:pStyle w:val="ListParagraph"/>
        <w:numPr>
          <w:ilvl w:val="0"/>
          <w:numId w:val="31"/>
        </w:numPr>
        <w:spacing w:after="120" w:line="240" w:lineRule="auto"/>
        <w:ind w:left="709" w:hanging="709"/>
        <w:contextualSpacing w:val="0"/>
        <w:rPr>
          <w:rFonts w:ascii="Times New Roman" w:hAnsi="Times New Roman"/>
          <w:sz w:val="24"/>
          <w:szCs w:val="24"/>
        </w:rPr>
      </w:pPr>
      <w:r w:rsidRPr="0053453A">
        <w:rPr>
          <w:rFonts w:ascii="Times New Roman" w:hAnsi="Times New Roman"/>
          <w:sz w:val="24"/>
          <w:szCs w:val="24"/>
        </w:rPr>
        <w:t xml:space="preserve">Draw an entity-relationship diagram for the above specification.  </w:t>
      </w:r>
    </w:p>
    <w:p w:rsidR="002378C9" w:rsidRPr="002378C9" w:rsidRDefault="002378C9" w:rsidP="002378C9">
      <w:pPr>
        <w:pStyle w:val="ListParagraph"/>
        <w:spacing w:after="120" w:line="240" w:lineRule="auto"/>
        <w:ind w:left="709"/>
        <w:contextualSpacing w:val="0"/>
        <w:rPr>
          <w:rFonts w:ascii="Times New Roman" w:hAnsi="Times New Roman"/>
          <w:sz w:val="24"/>
          <w:szCs w:val="24"/>
        </w:rPr>
      </w:pPr>
    </w:p>
    <w:p w:rsidR="002378C9" w:rsidRDefault="002378C9" w:rsidP="002378C9">
      <w:pPr>
        <w:pStyle w:val="ListParagraph"/>
        <w:spacing w:after="120" w:line="240" w:lineRule="auto"/>
        <w:ind w:left="709"/>
        <w:contextualSpacing w:val="0"/>
        <w:rPr>
          <w:rFonts w:ascii="Times New Roman" w:hAnsi="Times New Roman"/>
          <w:sz w:val="24"/>
          <w:szCs w:val="24"/>
        </w:rPr>
      </w:pPr>
    </w:p>
    <w:p w:rsidR="002378C9" w:rsidRDefault="002378C9" w:rsidP="002378C9">
      <w:pPr>
        <w:pStyle w:val="ListParagraph"/>
        <w:spacing w:after="120" w:line="240" w:lineRule="auto"/>
        <w:ind w:left="709"/>
        <w:contextualSpacing w:val="0"/>
        <w:rPr>
          <w:rFonts w:ascii="Times New Roman" w:hAnsi="Times New Roman"/>
          <w:sz w:val="24"/>
          <w:szCs w:val="24"/>
        </w:rPr>
      </w:pPr>
    </w:p>
    <w:p w:rsidR="002378C9" w:rsidRDefault="002378C9" w:rsidP="002378C9">
      <w:pPr>
        <w:pStyle w:val="ListParagraph"/>
        <w:spacing w:after="120" w:line="240" w:lineRule="auto"/>
        <w:ind w:left="709"/>
        <w:contextualSpacing w:val="0"/>
        <w:rPr>
          <w:rFonts w:ascii="Times New Roman" w:hAnsi="Times New Roman"/>
          <w:sz w:val="24"/>
          <w:szCs w:val="24"/>
        </w:rPr>
      </w:pPr>
    </w:p>
    <w:p w:rsidR="002378C9" w:rsidRDefault="002378C9" w:rsidP="002378C9">
      <w:pPr>
        <w:pStyle w:val="ListParagraph"/>
        <w:spacing w:after="120" w:line="240" w:lineRule="auto"/>
        <w:ind w:left="709"/>
        <w:contextualSpacing w:val="0"/>
        <w:rPr>
          <w:rFonts w:ascii="Times New Roman" w:hAnsi="Times New Roman"/>
          <w:sz w:val="24"/>
          <w:szCs w:val="24"/>
        </w:rPr>
      </w:pPr>
    </w:p>
    <w:p w:rsidR="002378C9" w:rsidRDefault="002378C9" w:rsidP="002378C9">
      <w:pPr>
        <w:pStyle w:val="ListParagraph"/>
        <w:spacing w:after="120" w:line="240" w:lineRule="auto"/>
        <w:ind w:left="709"/>
        <w:contextualSpacing w:val="0"/>
        <w:rPr>
          <w:rFonts w:ascii="Times New Roman" w:hAnsi="Times New Roman"/>
          <w:sz w:val="24"/>
          <w:szCs w:val="24"/>
        </w:rPr>
      </w:pPr>
    </w:p>
    <w:p w:rsidR="002378C9" w:rsidRDefault="002378C9" w:rsidP="002378C9">
      <w:pPr>
        <w:pStyle w:val="ListParagraph"/>
        <w:spacing w:after="120" w:line="240" w:lineRule="auto"/>
        <w:ind w:left="709"/>
        <w:contextualSpacing w:val="0"/>
        <w:rPr>
          <w:rFonts w:ascii="Times New Roman" w:hAnsi="Times New Roman"/>
          <w:sz w:val="24"/>
          <w:szCs w:val="24"/>
        </w:rPr>
      </w:pPr>
    </w:p>
    <w:p w:rsidR="00707A91" w:rsidRDefault="00707A91" w:rsidP="00707A91">
      <w:pPr>
        <w:pStyle w:val="ListParagraph"/>
        <w:numPr>
          <w:ilvl w:val="0"/>
          <w:numId w:val="31"/>
        </w:numPr>
        <w:spacing w:after="120" w:line="240" w:lineRule="auto"/>
        <w:ind w:left="709" w:hanging="709"/>
        <w:contextualSpacing w:val="0"/>
        <w:rPr>
          <w:rFonts w:ascii="Times New Roman" w:hAnsi="Times New Roman"/>
          <w:sz w:val="24"/>
          <w:szCs w:val="24"/>
        </w:rPr>
      </w:pPr>
      <w:r w:rsidRPr="0053453A">
        <w:rPr>
          <w:rFonts w:ascii="Times New Roman" w:hAnsi="Times New Roman"/>
          <w:sz w:val="24"/>
          <w:szCs w:val="24"/>
        </w:rPr>
        <w:t xml:space="preserve">Create a </w:t>
      </w:r>
      <w:r>
        <w:rPr>
          <w:rFonts w:ascii="Times New Roman" w:hAnsi="Times New Roman"/>
          <w:sz w:val="24"/>
          <w:szCs w:val="24"/>
        </w:rPr>
        <w:t>relational</w:t>
      </w:r>
      <w:r w:rsidRPr="0053453A">
        <w:rPr>
          <w:rFonts w:ascii="Times New Roman" w:hAnsi="Times New Roman"/>
          <w:sz w:val="24"/>
          <w:szCs w:val="24"/>
        </w:rPr>
        <w:t xml:space="preserve"> schema from your entity-relationship</w:t>
      </w:r>
      <w:r>
        <w:rPr>
          <w:rFonts w:ascii="Times New Roman" w:hAnsi="Times New Roman"/>
          <w:sz w:val="24"/>
          <w:szCs w:val="24"/>
        </w:rPr>
        <w:t xml:space="preserve"> model</w:t>
      </w:r>
      <w:r w:rsidRPr="0053453A">
        <w:rPr>
          <w:rFonts w:ascii="Times New Roman" w:hAnsi="Times New Roman"/>
          <w:sz w:val="24"/>
          <w:szCs w:val="24"/>
        </w:rPr>
        <w:t xml:space="preserve">.  </w:t>
      </w:r>
    </w:p>
    <w:p w:rsidR="002378C9" w:rsidRDefault="002378C9" w:rsidP="002378C9">
      <w:pPr>
        <w:spacing w:after="120" w:line="240" w:lineRule="auto"/>
        <w:rPr>
          <w:rFonts w:ascii="Times New Roman" w:hAnsi="Times New Roman"/>
          <w:sz w:val="24"/>
          <w:szCs w:val="24"/>
        </w:rPr>
      </w:pPr>
    </w:p>
    <w:p w:rsidR="002378C9" w:rsidRDefault="002378C9" w:rsidP="002378C9">
      <w:pPr>
        <w:spacing w:after="120" w:line="240" w:lineRule="auto"/>
        <w:rPr>
          <w:rFonts w:ascii="Times New Roman" w:hAnsi="Times New Roman"/>
          <w:sz w:val="24"/>
          <w:szCs w:val="24"/>
        </w:rPr>
      </w:pPr>
    </w:p>
    <w:p w:rsidR="002378C9" w:rsidRDefault="002378C9" w:rsidP="002378C9">
      <w:pPr>
        <w:spacing w:after="120" w:line="240" w:lineRule="auto"/>
        <w:rPr>
          <w:rFonts w:ascii="Times New Roman" w:hAnsi="Times New Roman"/>
          <w:sz w:val="24"/>
          <w:szCs w:val="24"/>
        </w:rPr>
      </w:pPr>
    </w:p>
    <w:p w:rsidR="002378C9" w:rsidRDefault="002378C9" w:rsidP="002378C9">
      <w:pPr>
        <w:spacing w:after="120" w:line="240" w:lineRule="auto"/>
        <w:rPr>
          <w:rFonts w:ascii="Times New Roman" w:hAnsi="Times New Roman"/>
          <w:sz w:val="24"/>
          <w:szCs w:val="24"/>
        </w:rPr>
      </w:pPr>
    </w:p>
    <w:p w:rsidR="002378C9" w:rsidRDefault="002378C9" w:rsidP="002378C9">
      <w:pPr>
        <w:spacing w:after="120" w:line="240" w:lineRule="auto"/>
        <w:rPr>
          <w:rFonts w:ascii="Times New Roman" w:hAnsi="Times New Roman"/>
          <w:sz w:val="24"/>
          <w:szCs w:val="24"/>
        </w:rPr>
      </w:pPr>
    </w:p>
    <w:p w:rsidR="002378C9" w:rsidRDefault="002378C9" w:rsidP="002378C9">
      <w:pPr>
        <w:spacing w:after="120" w:line="240" w:lineRule="auto"/>
        <w:rPr>
          <w:rFonts w:ascii="Times New Roman" w:hAnsi="Times New Roman"/>
          <w:sz w:val="24"/>
          <w:szCs w:val="24"/>
        </w:rPr>
      </w:pPr>
    </w:p>
    <w:p w:rsidR="002378C9" w:rsidRDefault="002378C9" w:rsidP="002378C9">
      <w:pPr>
        <w:spacing w:after="120" w:line="240" w:lineRule="auto"/>
        <w:rPr>
          <w:rFonts w:ascii="Times New Roman" w:hAnsi="Times New Roman"/>
          <w:sz w:val="24"/>
          <w:szCs w:val="24"/>
        </w:rPr>
      </w:pPr>
    </w:p>
    <w:p w:rsidR="002378C9" w:rsidRDefault="002378C9" w:rsidP="002378C9">
      <w:pPr>
        <w:spacing w:after="120" w:line="240" w:lineRule="auto"/>
        <w:rPr>
          <w:rFonts w:ascii="Times New Roman" w:hAnsi="Times New Roman"/>
          <w:sz w:val="24"/>
          <w:szCs w:val="24"/>
        </w:rPr>
      </w:pPr>
    </w:p>
    <w:p w:rsidR="002378C9" w:rsidRDefault="002378C9" w:rsidP="002378C9">
      <w:pPr>
        <w:spacing w:after="120" w:line="240" w:lineRule="auto"/>
        <w:rPr>
          <w:rFonts w:ascii="Times New Roman" w:hAnsi="Times New Roman"/>
          <w:sz w:val="24"/>
          <w:szCs w:val="24"/>
        </w:rPr>
      </w:pPr>
    </w:p>
    <w:p w:rsidR="002378C9" w:rsidRPr="002378C9" w:rsidRDefault="002378C9" w:rsidP="002378C9">
      <w:pPr>
        <w:spacing w:after="120" w:line="240" w:lineRule="auto"/>
        <w:rPr>
          <w:rFonts w:ascii="Times New Roman" w:hAnsi="Times New Roman"/>
          <w:sz w:val="24"/>
          <w:szCs w:val="24"/>
        </w:rPr>
      </w:pPr>
    </w:p>
    <w:p w:rsidR="00707A91" w:rsidRDefault="00707A91" w:rsidP="00707A91">
      <w:pPr>
        <w:pStyle w:val="ListParagraph"/>
        <w:numPr>
          <w:ilvl w:val="0"/>
          <w:numId w:val="31"/>
        </w:numPr>
        <w:spacing w:after="120" w:line="240" w:lineRule="auto"/>
        <w:ind w:left="709" w:hanging="709"/>
        <w:contextualSpacing w:val="0"/>
        <w:rPr>
          <w:rFonts w:ascii="Times New Roman" w:hAnsi="Times New Roman"/>
          <w:sz w:val="24"/>
          <w:szCs w:val="24"/>
        </w:rPr>
      </w:pPr>
      <w:r w:rsidRPr="0053453A">
        <w:rPr>
          <w:rFonts w:ascii="Times New Roman" w:hAnsi="Times New Roman"/>
          <w:sz w:val="24"/>
          <w:szCs w:val="24"/>
        </w:rPr>
        <w:lastRenderedPageBreak/>
        <w:t xml:space="preserve">Identify and explain all the keys and the types of keys involved in </w:t>
      </w:r>
      <w:r>
        <w:rPr>
          <w:rFonts w:ascii="Times New Roman" w:hAnsi="Times New Roman"/>
          <w:sz w:val="24"/>
          <w:szCs w:val="24"/>
        </w:rPr>
        <w:t xml:space="preserve">relational </w:t>
      </w:r>
      <w:r w:rsidRPr="0053453A">
        <w:rPr>
          <w:rFonts w:ascii="Times New Roman" w:hAnsi="Times New Roman"/>
          <w:sz w:val="24"/>
          <w:szCs w:val="24"/>
        </w:rPr>
        <w:t>schema</w:t>
      </w:r>
      <w:r>
        <w:rPr>
          <w:rFonts w:ascii="Times New Roman" w:hAnsi="Times New Roman"/>
          <w:sz w:val="24"/>
          <w:szCs w:val="24"/>
        </w:rPr>
        <w:t xml:space="preserve"> from answer.</w:t>
      </w:r>
    </w:p>
    <w:p w:rsidR="00707A91" w:rsidRDefault="00707A91" w:rsidP="00707A91">
      <w:pPr>
        <w:spacing w:after="120" w:line="240" w:lineRule="auto"/>
        <w:jc w:val="right"/>
        <w:rPr>
          <w:rFonts w:ascii="Times New Roman" w:hAnsi="Times New Roman" w:cs="Times New Roman"/>
          <w:b/>
          <w:sz w:val="24"/>
          <w:szCs w:val="24"/>
        </w:rPr>
      </w:pPr>
    </w:p>
    <w:p w:rsidR="002378C9" w:rsidRDefault="002378C9" w:rsidP="00707A91">
      <w:pPr>
        <w:spacing w:after="120" w:line="240" w:lineRule="auto"/>
        <w:jc w:val="right"/>
        <w:rPr>
          <w:rFonts w:ascii="Times New Roman" w:hAnsi="Times New Roman" w:cs="Times New Roman"/>
          <w:b/>
          <w:sz w:val="24"/>
          <w:szCs w:val="24"/>
        </w:rPr>
      </w:pPr>
    </w:p>
    <w:p w:rsidR="002378C9" w:rsidRDefault="002378C9" w:rsidP="00707A91">
      <w:pPr>
        <w:spacing w:after="120" w:line="240" w:lineRule="auto"/>
        <w:jc w:val="right"/>
        <w:rPr>
          <w:rFonts w:ascii="Times New Roman" w:hAnsi="Times New Roman" w:cs="Times New Roman"/>
          <w:b/>
          <w:sz w:val="24"/>
          <w:szCs w:val="24"/>
        </w:rPr>
      </w:pPr>
    </w:p>
    <w:p w:rsidR="002378C9" w:rsidRDefault="002378C9" w:rsidP="00707A91">
      <w:pPr>
        <w:spacing w:after="120" w:line="240" w:lineRule="auto"/>
        <w:jc w:val="right"/>
        <w:rPr>
          <w:rFonts w:ascii="Times New Roman" w:hAnsi="Times New Roman" w:cs="Times New Roman"/>
          <w:b/>
          <w:sz w:val="24"/>
          <w:szCs w:val="24"/>
        </w:rPr>
      </w:pPr>
    </w:p>
    <w:p w:rsidR="002378C9" w:rsidRDefault="002378C9" w:rsidP="00707A91">
      <w:pPr>
        <w:spacing w:after="120" w:line="240" w:lineRule="auto"/>
        <w:jc w:val="right"/>
        <w:rPr>
          <w:rFonts w:ascii="Times New Roman" w:hAnsi="Times New Roman" w:cs="Times New Roman"/>
          <w:b/>
          <w:sz w:val="24"/>
          <w:szCs w:val="24"/>
        </w:rPr>
      </w:pPr>
    </w:p>
    <w:p w:rsidR="002378C9" w:rsidRDefault="002378C9" w:rsidP="00707A91">
      <w:pPr>
        <w:spacing w:after="120" w:line="240" w:lineRule="auto"/>
        <w:jc w:val="right"/>
        <w:rPr>
          <w:rFonts w:ascii="Times New Roman" w:hAnsi="Times New Roman" w:cs="Times New Roman"/>
          <w:b/>
          <w:sz w:val="24"/>
          <w:szCs w:val="24"/>
        </w:rPr>
      </w:pPr>
    </w:p>
    <w:p w:rsidR="002378C9" w:rsidRDefault="002378C9" w:rsidP="00707A91">
      <w:pPr>
        <w:spacing w:after="120" w:line="240" w:lineRule="auto"/>
        <w:jc w:val="right"/>
        <w:rPr>
          <w:rFonts w:ascii="Times New Roman" w:hAnsi="Times New Roman" w:cs="Times New Roman"/>
          <w:b/>
          <w:sz w:val="24"/>
          <w:szCs w:val="24"/>
        </w:rPr>
      </w:pPr>
    </w:p>
    <w:p w:rsidR="002378C9" w:rsidRPr="0053453A" w:rsidRDefault="002378C9" w:rsidP="00707A91">
      <w:pPr>
        <w:spacing w:after="120" w:line="240" w:lineRule="auto"/>
        <w:jc w:val="right"/>
        <w:rPr>
          <w:rFonts w:ascii="Times New Roman" w:hAnsi="Times New Roman" w:cs="Times New Roman"/>
          <w:b/>
          <w:sz w:val="24"/>
          <w:szCs w:val="24"/>
        </w:rPr>
      </w:pPr>
    </w:p>
    <w:p w:rsidR="00707A91" w:rsidRDefault="00707A91" w:rsidP="00707A91">
      <w:pPr>
        <w:spacing w:after="120" w:line="240" w:lineRule="auto"/>
        <w:jc w:val="both"/>
        <w:rPr>
          <w:rFonts w:ascii="Times New Roman" w:hAnsi="Times New Roman" w:cs="Times New Roman"/>
          <w:b/>
          <w:sz w:val="24"/>
          <w:szCs w:val="24"/>
        </w:rPr>
      </w:pPr>
      <w:r w:rsidRPr="003E7023">
        <w:rPr>
          <w:rFonts w:ascii="Times New Roman" w:hAnsi="Times New Roman" w:cs="Times New Roman"/>
          <w:b/>
          <w:sz w:val="24"/>
          <w:szCs w:val="24"/>
        </w:rPr>
        <w:t>QUESTION 3</w:t>
      </w:r>
    </w:p>
    <w:p w:rsidR="00707A91" w:rsidRDefault="00707A91" w:rsidP="00707A91">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Answer all parts</w:t>
      </w:r>
    </w:p>
    <w:p w:rsidR="00707A91" w:rsidRDefault="00707A91" w:rsidP="00707A91">
      <w:pPr>
        <w:pStyle w:val="ListParagraph"/>
        <w:numPr>
          <w:ilvl w:val="0"/>
          <w:numId w:val="30"/>
        </w:numPr>
        <w:spacing w:after="120" w:line="240" w:lineRule="auto"/>
        <w:ind w:left="709" w:hanging="709"/>
        <w:contextualSpacing w:val="0"/>
        <w:jc w:val="both"/>
        <w:rPr>
          <w:rFonts w:ascii="Times New Roman" w:hAnsi="Times New Roman"/>
          <w:sz w:val="24"/>
          <w:szCs w:val="24"/>
        </w:rPr>
      </w:pPr>
      <w:r w:rsidRPr="00120B79">
        <w:rPr>
          <w:rFonts w:ascii="Times New Roman" w:hAnsi="Times New Roman"/>
          <w:sz w:val="24"/>
          <w:szCs w:val="24"/>
        </w:rPr>
        <w:t xml:space="preserve">Explain the cardinalities (or degrees) of relationships in </w:t>
      </w:r>
      <w:r>
        <w:rPr>
          <w:rFonts w:ascii="Times New Roman" w:hAnsi="Times New Roman"/>
          <w:sz w:val="24"/>
          <w:szCs w:val="24"/>
        </w:rPr>
        <w:t xml:space="preserve">relational </w:t>
      </w:r>
      <w:r w:rsidRPr="00120B79">
        <w:rPr>
          <w:rFonts w:ascii="Times New Roman" w:hAnsi="Times New Roman"/>
          <w:sz w:val="24"/>
          <w:szCs w:val="24"/>
        </w:rPr>
        <w:t>databas</w:t>
      </w:r>
      <w:r>
        <w:rPr>
          <w:rFonts w:ascii="Times New Roman" w:hAnsi="Times New Roman"/>
          <w:sz w:val="24"/>
          <w:szCs w:val="24"/>
        </w:rPr>
        <w:t>e</w:t>
      </w:r>
      <w:r w:rsidRPr="00120B79">
        <w:rPr>
          <w:rFonts w:ascii="Times New Roman" w:hAnsi="Times New Roman"/>
          <w:sz w:val="24"/>
          <w:szCs w:val="24"/>
        </w:rPr>
        <w:t xml:space="preserve"> design. Provide simple examples in the form of a sentence and the cardinality of the relationship that </w:t>
      </w:r>
      <w:proofErr w:type="gramStart"/>
      <w:r w:rsidRPr="00120B79">
        <w:rPr>
          <w:rFonts w:ascii="Times New Roman" w:hAnsi="Times New Roman"/>
          <w:sz w:val="24"/>
          <w:szCs w:val="24"/>
        </w:rPr>
        <w:t>is represented</w:t>
      </w:r>
      <w:proofErr w:type="gramEnd"/>
      <w:r w:rsidRPr="00120B79">
        <w:rPr>
          <w:rFonts w:ascii="Times New Roman" w:hAnsi="Times New Roman"/>
          <w:sz w:val="24"/>
          <w:szCs w:val="24"/>
        </w:rPr>
        <w:t xml:space="preserve"> in the sentence. </w:t>
      </w:r>
    </w:p>
    <w:p w:rsidR="00707A91" w:rsidRPr="00120B79" w:rsidRDefault="00707A91" w:rsidP="00707A91">
      <w:pPr>
        <w:pStyle w:val="ListParagraph"/>
        <w:spacing w:after="120" w:line="240" w:lineRule="auto"/>
        <w:contextualSpacing w:val="0"/>
        <w:jc w:val="right"/>
        <w:rPr>
          <w:rFonts w:ascii="Times New Roman" w:hAnsi="Times New Roman"/>
          <w:sz w:val="24"/>
          <w:szCs w:val="24"/>
        </w:rPr>
      </w:pPr>
      <w:r w:rsidRPr="00120B79">
        <w:rPr>
          <w:rFonts w:ascii="Times New Roman" w:hAnsi="Times New Roman"/>
          <w:b/>
          <w:sz w:val="24"/>
          <w:szCs w:val="24"/>
        </w:rPr>
        <w:t>(</w:t>
      </w:r>
      <w:proofErr w:type="gramStart"/>
      <w:r w:rsidRPr="00120B79">
        <w:rPr>
          <w:rFonts w:ascii="Times New Roman" w:hAnsi="Times New Roman"/>
          <w:b/>
          <w:sz w:val="24"/>
          <w:szCs w:val="24"/>
        </w:rPr>
        <w:t>5</w:t>
      </w:r>
      <w:proofErr w:type="gramEnd"/>
      <w:r w:rsidRPr="00120B79">
        <w:rPr>
          <w:rFonts w:ascii="Times New Roman" w:hAnsi="Times New Roman"/>
          <w:b/>
          <w:sz w:val="24"/>
          <w:szCs w:val="24"/>
        </w:rPr>
        <w:t xml:space="preserve"> marks) </w:t>
      </w:r>
    </w:p>
    <w:p w:rsidR="00707A91" w:rsidRPr="0053453A" w:rsidRDefault="00707A91" w:rsidP="00707A91">
      <w:pPr>
        <w:spacing w:after="180" w:line="240" w:lineRule="auto"/>
        <w:ind w:firstLine="720"/>
        <w:rPr>
          <w:rFonts w:ascii="Times New Roman" w:hAnsi="Times New Roman" w:cs="Times New Roman"/>
          <w:sz w:val="24"/>
          <w:szCs w:val="24"/>
        </w:rPr>
      </w:pPr>
      <w:r w:rsidRPr="0053453A">
        <w:rPr>
          <w:rFonts w:ascii="Times New Roman" w:hAnsi="Times New Roman" w:cs="Times New Roman"/>
          <w:sz w:val="24"/>
          <w:szCs w:val="24"/>
        </w:rPr>
        <w:t>The following table contains the information from a car hire company.</w:t>
      </w:r>
    </w:p>
    <w:tbl>
      <w:tblPr>
        <w:tblStyle w:val="TableGrid"/>
        <w:tblW w:w="9229" w:type="dxa"/>
        <w:tblInd w:w="-23" w:type="dxa"/>
        <w:tblLook w:val="04A0" w:firstRow="1" w:lastRow="0" w:firstColumn="1" w:lastColumn="0" w:noHBand="0" w:noVBand="1"/>
      </w:tblPr>
      <w:tblGrid>
        <w:gridCol w:w="5121"/>
        <w:gridCol w:w="993"/>
        <w:gridCol w:w="1269"/>
        <w:gridCol w:w="870"/>
        <w:gridCol w:w="976"/>
      </w:tblGrid>
      <w:tr w:rsidR="00707A91" w:rsidRPr="003E7023" w:rsidTr="00707A91">
        <w:trPr>
          <w:trHeight w:val="292"/>
        </w:trPr>
        <w:tc>
          <w:tcPr>
            <w:tcW w:w="5121" w:type="dxa"/>
            <w:noWrap/>
            <w:hideMark/>
          </w:tcPr>
          <w:p w:rsidR="00707A91" w:rsidRPr="003E7023" w:rsidRDefault="00707A91" w:rsidP="00707A91">
            <w:pPr>
              <w:spacing w:line="360" w:lineRule="auto"/>
              <w:rPr>
                <w:rFonts w:ascii="Times New Roman" w:hAnsi="Times New Roman" w:cs="Times New Roman"/>
                <w:u w:val="single"/>
              </w:rPr>
            </w:pPr>
            <w:proofErr w:type="spellStart"/>
            <w:r w:rsidRPr="003E7023">
              <w:rPr>
                <w:rFonts w:ascii="Times New Roman" w:hAnsi="Times New Roman" w:cs="Times New Roman"/>
                <w:u w:val="single"/>
              </w:rPr>
              <w:t>chassisNo</w:t>
            </w:r>
            <w:proofErr w:type="spellEnd"/>
          </w:p>
        </w:tc>
        <w:tc>
          <w:tcPr>
            <w:tcW w:w="993"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model</w:t>
            </w:r>
          </w:p>
        </w:tc>
        <w:tc>
          <w:tcPr>
            <w:tcW w:w="1269" w:type="dxa"/>
            <w:noWrap/>
            <w:hideMark/>
          </w:tcPr>
          <w:p w:rsidR="00707A91" w:rsidRPr="003E7023" w:rsidRDefault="00707A91" w:rsidP="00707A91">
            <w:pPr>
              <w:spacing w:line="360" w:lineRule="auto"/>
              <w:rPr>
                <w:rFonts w:ascii="Times New Roman" w:hAnsi="Times New Roman" w:cs="Times New Roman"/>
              </w:rPr>
            </w:pPr>
            <w:proofErr w:type="spellStart"/>
            <w:r w:rsidRPr="003E7023">
              <w:rPr>
                <w:rFonts w:ascii="Times New Roman" w:hAnsi="Times New Roman" w:cs="Times New Roman"/>
              </w:rPr>
              <w:t>engineSize</w:t>
            </w:r>
            <w:proofErr w:type="spellEnd"/>
          </w:p>
        </w:tc>
        <w:tc>
          <w:tcPr>
            <w:tcW w:w="870" w:type="dxa"/>
            <w:noWrap/>
            <w:hideMark/>
          </w:tcPr>
          <w:p w:rsidR="00707A91" w:rsidRPr="003E7023" w:rsidRDefault="00707A91" w:rsidP="00707A91">
            <w:pPr>
              <w:spacing w:line="360" w:lineRule="auto"/>
              <w:rPr>
                <w:rFonts w:ascii="Times New Roman" w:hAnsi="Times New Roman" w:cs="Times New Roman"/>
              </w:rPr>
            </w:pPr>
            <w:proofErr w:type="spellStart"/>
            <w:r w:rsidRPr="003E7023">
              <w:rPr>
                <w:rFonts w:ascii="Times New Roman" w:hAnsi="Times New Roman" w:cs="Times New Roman"/>
              </w:rPr>
              <w:t>colour</w:t>
            </w:r>
            <w:proofErr w:type="spellEnd"/>
          </w:p>
        </w:tc>
        <w:tc>
          <w:tcPr>
            <w:tcW w:w="976"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mileage</w:t>
            </w:r>
          </w:p>
        </w:tc>
      </w:tr>
      <w:tr w:rsidR="00707A91" w:rsidRPr="003E7023" w:rsidTr="00707A91">
        <w:trPr>
          <w:trHeight w:val="292"/>
        </w:trPr>
        <w:tc>
          <w:tcPr>
            <w:tcW w:w="5121"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C3B26CDC-D732-24BB-997C-CFAB0D424FCD</w:t>
            </w:r>
          </w:p>
        </w:tc>
        <w:tc>
          <w:tcPr>
            <w:tcW w:w="993"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puma</w:t>
            </w:r>
          </w:p>
        </w:tc>
        <w:tc>
          <w:tcPr>
            <w:tcW w:w="1269"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1.9</w:t>
            </w:r>
          </w:p>
        </w:tc>
        <w:tc>
          <w:tcPr>
            <w:tcW w:w="870"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indigo</w:t>
            </w:r>
          </w:p>
        </w:tc>
        <w:tc>
          <w:tcPr>
            <w:tcW w:w="976"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57737</w:t>
            </w:r>
          </w:p>
        </w:tc>
      </w:tr>
      <w:tr w:rsidR="00707A91" w:rsidRPr="003E7023" w:rsidTr="00707A91">
        <w:trPr>
          <w:trHeight w:val="292"/>
        </w:trPr>
        <w:tc>
          <w:tcPr>
            <w:tcW w:w="5121"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CFFE6F6D-A75A-D1F6-7F58-8385801AEA49</w:t>
            </w:r>
          </w:p>
        </w:tc>
        <w:tc>
          <w:tcPr>
            <w:tcW w:w="993"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puma</w:t>
            </w:r>
          </w:p>
        </w:tc>
        <w:tc>
          <w:tcPr>
            <w:tcW w:w="1269"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1.9</w:t>
            </w:r>
          </w:p>
        </w:tc>
        <w:tc>
          <w:tcPr>
            <w:tcW w:w="870"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violet</w:t>
            </w:r>
          </w:p>
        </w:tc>
        <w:tc>
          <w:tcPr>
            <w:tcW w:w="976"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54828</w:t>
            </w:r>
          </w:p>
        </w:tc>
      </w:tr>
      <w:tr w:rsidR="00707A91" w:rsidRPr="003E7023" w:rsidTr="00707A91">
        <w:trPr>
          <w:trHeight w:val="292"/>
        </w:trPr>
        <w:tc>
          <w:tcPr>
            <w:tcW w:w="5121"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0230A5A4-AB09-8023-0041-D3F195FD3134</w:t>
            </w:r>
          </w:p>
        </w:tc>
        <w:tc>
          <w:tcPr>
            <w:tcW w:w="993" w:type="dxa"/>
            <w:noWrap/>
            <w:hideMark/>
          </w:tcPr>
          <w:p w:rsidR="00707A91" w:rsidRPr="003E7023" w:rsidRDefault="00707A91" w:rsidP="00707A91">
            <w:pPr>
              <w:spacing w:line="360" w:lineRule="auto"/>
              <w:rPr>
                <w:rFonts w:ascii="Times New Roman" w:hAnsi="Times New Roman" w:cs="Times New Roman"/>
              </w:rPr>
            </w:pPr>
            <w:proofErr w:type="spellStart"/>
            <w:r w:rsidRPr="003E7023">
              <w:rPr>
                <w:rFonts w:ascii="Times New Roman" w:hAnsi="Times New Roman" w:cs="Times New Roman"/>
              </w:rPr>
              <w:t>espace</w:t>
            </w:r>
            <w:proofErr w:type="spellEnd"/>
          </w:p>
        </w:tc>
        <w:tc>
          <w:tcPr>
            <w:tcW w:w="1269"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1.4</w:t>
            </w:r>
          </w:p>
        </w:tc>
        <w:tc>
          <w:tcPr>
            <w:tcW w:w="870"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green</w:t>
            </w:r>
          </w:p>
        </w:tc>
        <w:tc>
          <w:tcPr>
            <w:tcW w:w="976"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68526</w:t>
            </w:r>
          </w:p>
        </w:tc>
      </w:tr>
      <w:tr w:rsidR="00707A91" w:rsidRPr="003E7023" w:rsidTr="00707A91">
        <w:trPr>
          <w:trHeight w:val="292"/>
        </w:trPr>
        <w:tc>
          <w:tcPr>
            <w:tcW w:w="5121"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24C61FC3-3732-C40E-1549-B52D3EEA449E</w:t>
            </w:r>
          </w:p>
        </w:tc>
        <w:tc>
          <w:tcPr>
            <w:tcW w:w="993"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c4</w:t>
            </w:r>
          </w:p>
        </w:tc>
        <w:tc>
          <w:tcPr>
            <w:tcW w:w="1269"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1.6</w:t>
            </w:r>
          </w:p>
        </w:tc>
        <w:tc>
          <w:tcPr>
            <w:tcW w:w="870"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violet</w:t>
            </w:r>
          </w:p>
        </w:tc>
        <w:tc>
          <w:tcPr>
            <w:tcW w:w="976"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19920</w:t>
            </w:r>
          </w:p>
        </w:tc>
      </w:tr>
      <w:tr w:rsidR="00707A91" w:rsidRPr="003E7023" w:rsidTr="00707A91">
        <w:trPr>
          <w:trHeight w:val="292"/>
        </w:trPr>
        <w:tc>
          <w:tcPr>
            <w:tcW w:w="5121"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52FA82BC-A85F-62B5-AD5D-667ACFE870D2</w:t>
            </w:r>
          </w:p>
        </w:tc>
        <w:tc>
          <w:tcPr>
            <w:tcW w:w="993" w:type="dxa"/>
            <w:noWrap/>
            <w:hideMark/>
          </w:tcPr>
          <w:p w:rsidR="00707A91" w:rsidRPr="003E7023" w:rsidRDefault="00707A91" w:rsidP="00707A91">
            <w:pPr>
              <w:spacing w:line="360" w:lineRule="auto"/>
              <w:rPr>
                <w:rFonts w:ascii="Times New Roman" w:hAnsi="Times New Roman" w:cs="Times New Roman"/>
              </w:rPr>
            </w:pPr>
            <w:proofErr w:type="spellStart"/>
            <w:r w:rsidRPr="003E7023">
              <w:rPr>
                <w:rFonts w:ascii="Times New Roman" w:hAnsi="Times New Roman" w:cs="Times New Roman"/>
              </w:rPr>
              <w:t>mondeo</w:t>
            </w:r>
            <w:proofErr w:type="spellEnd"/>
          </w:p>
        </w:tc>
        <w:tc>
          <w:tcPr>
            <w:tcW w:w="1269"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2</w:t>
            </w:r>
          </w:p>
        </w:tc>
        <w:tc>
          <w:tcPr>
            <w:tcW w:w="870"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yellow</w:t>
            </w:r>
          </w:p>
        </w:tc>
        <w:tc>
          <w:tcPr>
            <w:tcW w:w="976"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75673</w:t>
            </w:r>
          </w:p>
        </w:tc>
      </w:tr>
      <w:tr w:rsidR="00707A91" w:rsidRPr="003E7023" w:rsidTr="00707A91">
        <w:trPr>
          <w:trHeight w:val="292"/>
        </w:trPr>
        <w:tc>
          <w:tcPr>
            <w:tcW w:w="5121"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4F54FF8C-09AA-EA7A-3F19-E36AB25D5581</w:t>
            </w:r>
          </w:p>
        </w:tc>
        <w:tc>
          <w:tcPr>
            <w:tcW w:w="993" w:type="dxa"/>
            <w:noWrap/>
            <w:hideMark/>
          </w:tcPr>
          <w:p w:rsidR="00707A91" w:rsidRPr="003E7023" w:rsidRDefault="00707A91" w:rsidP="00707A91">
            <w:pPr>
              <w:spacing w:line="360" w:lineRule="auto"/>
              <w:rPr>
                <w:rFonts w:ascii="Times New Roman" w:hAnsi="Times New Roman" w:cs="Times New Roman"/>
              </w:rPr>
            </w:pPr>
            <w:proofErr w:type="spellStart"/>
            <w:r w:rsidRPr="003E7023">
              <w:rPr>
                <w:rFonts w:ascii="Times New Roman" w:hAnsi="Times New Roman" w:cs="Times New Roman"/>
              </w:rPr>
              <w:t>espace</w:t>
            </w:r>
            <w:proofErr w:type="spellEnd"/>
          </w:p>
        </w:tc>
        <w:tc>
          <w:tcPr>
            <w:tcW w:w="1269"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1.4</w:t>
            </w:r>
          </w:p>
        </w:tc>
        <w:tc>
          <w:tcPr>
            <w:tcW w:w="870"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violet</w:t>
            </w:r>
          </w:p>
        </w:tc>
        <w:tc>
          <w:tcPr>
            <w:tcW w:w="976"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20702</w:t>
            </w:r>
          </w:p>
        </w:tc>
      </w:tr>
      <w:tr w:rsidR="00707A91" w:rsidRPr="003E7023" w:rsidTr="00707A91">
        <w:trPr>
          <w:trHeight w:val="292"/>
        </w:trPr>
        <w:tc>
          <w:tcPr>
            <w:tcW w:w="5121"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03EC2711-8A7F-A41D-BD8D-0627D64D5CD8</w:t>
            </w:r>
          </w:p>
        </w:tc>
        <w:tc>
          <w:tcPr>
            <w:tcW w:w="993"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c4</w:t>
            </w:r>
          </w:p>
        </w:tc>
        <w:tc>
          <w:tcPr>
            <w:tcW w:w="1269"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1.6</w:t>
            </w:r>
          </w:p>
        </w:tc>
        <w:tc>
          <w:tcPr>
            <w:tcW w:w="870"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green</w:t>
            </w:r>
          </w:p>
        </w:tc>
        <w:tc>
          <w:tcPr>
            <w:tcW w:w="976"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58937</w:t>
            </w:r>
          </w:p>
        </w:tc>
      </w:tr>
      <w:tr w:rsidR="00707A91" w:rsidRPr="003E7023" w:rsidTr="00707A91">
        <w:trPr>
          <w:trHeight w:val="292"/>
        </w:trPr>
        <w:tc>
          <w:tcPr>
            <w:tcW w:w="5121"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0A9E52E8-9A1B-0E26-B960-7002C6245CB8</w:t>
            </w:r>
          </w:p>
        </w:tc>
        <w:tc>
          <w:tcPr>
            <w:tcW w:w="993" w:type="dxa"/>
            <w:noWrap/>
            <w:hideMark/>
          </w:tcPr>
          <w:p w:rsidR="00707A91" w:rsidRPr="003E7023" w:rsidRDefault="00707A91" w:rsidP="00707A91">
            <w:pPr>
              <w:spacing w:line="360" w:lineRule="auto"/>
              <w:rPr>
                <w:rFonts w:ascii="Times New Roman" w:hAnsi="Times New Roman" w:cs="Times New Roman"/>
              </w:rPr>
            </w:pPr>
            <w:proofErr w:type="spellStart"/>
            <w:r w:rsidRPr="003E7023">
              <w:rPr>
                <w:rFonts w:ascii="Times New Roman" w:hAnsi="Times New Roman" w:cs="Times New Roman"/>
              </w:rPr>
              <w:t>mondeo</w:t>
            </w:r>
            <w:proofErr w:type="spellEnd"/>
          </w:p>
        </w:tc>
        <w:tc>
          <w:tcPr>
            <w:tcW w:w="1269"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2</w:t>
            </w:r>
          </w:p>
        </w:tc>
        <w:tc>
          <w:tcPr>
            <w:tcW w:w="870"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indigo</w:t>
            </w:r>
          </w:p>
        </w:tc>
        <w:tc>
          <w:tcPr>
            <w:tcW w:w="976"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134105</w:t>
            </w:r>
          </w:p>
        </w:tc>
      </w:tr>
      <w:tr w:rsidR="00707A91" w:rsidRPr="003E7023" w:rsidTr="00707A91">
        <w:trPr>
          <w:trHeight w:val="292"/>
        </w:trPr>
        <w:tc>
          <w:tcPr>
            <w:tcW w:w="5121"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BFABE077-5A51-9706-DC4F-8EF6FB6C9337</w:t>
            </w:r>
          </w:p>
        </w:tc>
        <w:tc>
          <w:tcPr>
            <w:tcW w:w="993"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puma</w:t>
            </w:r>
          </w:p>
        </w:tc>
        <w:tc>
          <w:tcPr>
            <w:tcW w:w="1269"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1.9</w:t>
            </w:r>
          </w:p>
        </w:tc>
        <w:tc>
          <w:tcPr>
            <w:tcW w:w="870"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red</w:t>
            </w:r>
          </w:p>
        </w:tc>
        <w:tc>
          <w:tcPr>
            <w:tcW w:w="976"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120259</w:t>
            </w:r>
          </w:p>
        </w:tc>
      </w:tr>
      <w:tr w:rsidR="00707A91" w:rsidRPr="003E7023" w:rsidTr="00707A91">
        <w:trPr>
          <w:trHeight w:val="292"/>
        </w:trPr>
        <w:tc>
          <w:tcPr>
            <w:tcW w:w="5121"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8425DE5D-AA95-F047-F4D8-7D0A04AF2EBC</w:t>
            </w:r>
          </w:p>
        </w:tc>
        <w:tc>
          <w:tcPr>
            <w:tcW w:w="993" w:type="dxa"/>
            <w:noWrap/>
            <w:hideMark/>
          </w:tcPr>
          <w:p w:rsidR="00707A91" w:rsidRPr="003E7023" w:rsidRDefault="00707A91" w:rsidP="00707A91">
            <w:pPr>
              <w:spacing w:line="360" w:lineRule="auto"/>
              <w:rPr>
                <w:rFonts w:ascii="Times New Roman" w:hAnsi="Times New Roman" w:cs="Times New Roman"/>
              </w:rPr>
            </w:pPr>
            <w:proofErr w:type="spellStart"/>
            <w:r w:rsidRPr="003E7023">
              <w:rPr>
                <w:rFonts w:ascii="Times New Roman" w:hAnsi="Times New Roman" w:cs="Times New Roman"/>
              </w:rPr>
              <w:t>espace</w:t>
            </w:r>
            <w:proofErr w:type="spellEnd"/>
          </w:p>
        </w:tc>
        <w:tc>
          <w:tcPr>
            <w:tcW w:w="1269"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1.4</w:t>
            </w:r>
          </w:p>
        </w:tc>
        <w:tc>
          <w:tcPr>
            <w:tcW w:w="870"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red</w:t>
            </w:r>
          </w:p>
        </w:tc>
        <w:tc>
          <w:tcPr>
            <w:tcW w:w="976" w:type="dxa"/>
            <w:noWrap/>
            <w:hideMark/>
          </w:tcPr>
          <w:p w:rsidR="00707A91" w:rsidRPr="003E7023" w:rsidRDefault="00707A91" w:rsidP="00707A91">
            <w:pPr>
              <w:spacing w:line="360" w:lineRule="auto"/>
              <w:rPr>
                <w:rFonts w:ascii="Times New Roman" w:hAnsi="Times New Roman" w:cs="Times New Roman"/>
              </w:rPr>
            </w:pPr>
            <w:r w:rsidRPr="003E7023">
              <w:rPr>
                <w:rFonts w:ascii="Times New Roman" w:hAnsi="Times New Roman" w:cs="Times New Roman"/>
              </w:rPr>
              <w:t>29251</w:t>
            </w:r>
          </w:p>
        </w:tc>
      </w:tr>
    </w:tbl>
    <w:p w:rsidR="00726F44" w:rsidRDefault="00726F44" w:rsidP="00726F44">
      <w:pPr>
        <w:pStyle w:val="ListParagraph"/>
        <w:spacing w:before="180" w:after="120" w:line="240" w:lineRule="auto"/>
        <w:ind w:left="709"/>
        <w:contextualSpacing w:val="0"/>
        <w:rPr>
          <w:rFonts w:ascii="Times New Roman" w:hAnsi="Times New Roman"/>
          <w:sz w:val="24"/>
          <w:szCs w:val="24"/>
        </w:rPr>
      </w:pPr>
    </w:p>
    <w:p w:rsidR="00726F44" w:rsidRPr="00726F44" w:rsidRDefault="00726F44" w:rsidP="00726F44">
      <w:pPr>
        <w:spacing w:before="180" w:after="120" w:line="240" w:lineRule="auto"/>
        <w:rPr>
          <w:rFonts w:ascii="Times New Roman" w:hAnsi="Times New Roman"/>
          <w:sz w:val="24"/>
          <w:szCs w:val="24"/>
        </w:rPr>
      </w:pPr>
    </w:p>
    <w:p w:rsidR="00707A91" w:rsidRDefault="00707A91" w:rsidP="00707A91">
      <w:pPr>
        <w:pStyle w:val="ListParagraph"/>
        <w:numPr>
          <w:ilvl w:val="0"/>
          <w:numId w:val="30"/>
        </w:numPr>
        <w:spacing w:before="180" w:after="120" w:line="240" w:lineRule="auto"/>
        <w:ind w:left="709" w:hanging="709"/>
        <w:contextualSpacing w:val="0"/>
        <w:rPr>
          <w:rFonts w:ascii="Times New Roman" w:hAnsi="Times New Roman"/>
          <w:sz w:val="24"/>
          <w:szCs w:val="24"/>
        </w:rPr>
      </w:pPr>
      <w:proofErr w:type="gramStart"/>
      <w:r w:rsidRPr="00DA1E95">
        <w:rPr>
          <w:rFonts w:ascii="Times New Roman" w:hAnsi="Times New Roman"/>
          <w:sz w:val="24"/>
          <w:szCs w:val="24"/>
        </w:rPr>
        <w:lastRenderedPageBreak/>
        <w:t>In terms of database normalisation, identify the form of this table?</w:t>
      </w:r>
      <w:proofErr w:type="gramEnd"/>
      <w:r w:rsidRPr="00DA1E95">
        <w:rPr>
          <w:rFonts w:ascii="Times New Roman" w:hAnsi="Times New Roman"/>
          <w:sz w:val="24"/>
          <w:szCs w:val="24"/>
        </w:rPr>
        <w:t xml:space="preserve"> Explain your answer. </w:t>
      </w:r>
    </w:p>
    <w:p w:rsidR="00726F44" w:rsidRDefault="00726F44" w:rsidP="00726F44">
      <w:pPr>
        <w:spacing w:before="180" w:after="120" w:line="240" w:lineRule="auto"/>
        <w:rPr>
          <w:rFonts w:ascii="Times New Roman" w:hAnsi="Times New Roman"/>
          <w:sz w:val="24"/>
          <w:szCs w:val="24"/>
        </w:rPr>
      </w:pPr>
    </w:p>
    <w:p w:rsidR="00726F44" w:rsidRDefault="00726F44" w:rsidP="00726F44">
      <w:pPr>
        <w:spacing w:before="180" w:after="120" w:line="240" w:lineRule="auto"/>
        <w:rPr>
          <w:rFonts w:ascii="Times New Roman" w:hAnsi="Times New Roman"/>
          <w:sz w:val="24"/>
          <w:szCs w:val="24"/>
        </w:rPr>
      </w:pPr>
    </w:p>
    <w:p w:rsidR="00726F44" w:rsidRDefault="00726F44" w:rsidP="00726F44">
      <w:pPr>
        <w:spacing w:before="180" w:after="120" w:line="240" w:lineRule="auto"/>
        <w:rPr>
          <w:rFonts w:ascii="Times New Roman" w:hAnsi="Times New Roman"/>
          <w:sz w:val="24"/>
          <w:szCs w:val="24"/>
        </w:rPr>
      </w:pPr>
    </w:p>
    <w:p w:rsidR="00726F44" w:rsidRPr="00726F44" w:rsidRDefault="00726F44" w:rsidP="00726F44">
      <w:pPr>
        <w:spacing w:before="180" w:after="120" w:line="240" w:lineRule="auto"/>
        <w:rPr>
          <w:rFonts w:ascii="Times New Roman" w:hAnsi="Times New Roman"/>
          <w:sz w:val="24"/>
          <w:szCs w:val="24"/>
        </w:rPr>
      </w:pPr>
    </w:p>
    <w:p w:rsidR="00726F44" w:rsidRPr="00726F44" w:rsidRDefault="00726F44" w:rsidP="00726F44">
      <w:pPr>
        <w:pStyle w:val="ListParagraph"/>
        <w:spacing w:after="120" w:line="240" w:lineRule="auto"/>
        <w:ind w:left="709"/>
        <w:contextualSpacing w:val="0"/>
        <w:rPr>
          <w:rFonts w:ascii="Times New Roman" w:hAnsi="Times New Roman"/>
          <w:sz w:val="24"/>
          <w:szCs w:val="24"/>
        </w:rPr>
      </w:pPr>
    </w:p>
    <w:p w:rsidR="00726F44" w:rsidRPr="00726F44" w:rsidRDefault="00726F44" w:rsidP="00726F44">
      <w:pPr>
        <w:pStyle w:val="ListParagraph"/>
        <w:spacing w:after="120" w:line="240" w:lineRule="auto"/>
        <w:ind w:left="709"/>
        <w:contextualSpacing w:val="0"/>
        <w:rPr>
          <w:rFonts w:ascii="Times New Roman" w:hAnsi="Times New Roman"/>
          <w:sz w:val="24"/>
          <w:szCs w:val="24"/>
        </w:rPr>
      </w:pPr>
    </w:p>
    <w:p w:rsidR="00707A91" w:rsidRPr="00DC512A" w:rsidRDefault="00707A91" w:rsidP="00707A91">
      <w:pPr>
        <w:pStyle w:val="ListParagraph"/>
        <w:numPr>
          <w:ilvl w:val="0"/>
          <w:numId w:val="30"/>
        </w:numPr>
        <w:spacing w:after="120" w:line="240" w:lineRule="auto"/>
        <w:ind w:left="709" w:hanging="709"/>
        <w:contextualSpacing w:val="0"/>
        <w:rPr>
          <w:rFonts w:ascii="Times New Roman" w:hAnsi="Times New Roman"/>
          <w:sz w:val="24"/>
          <w:szCs w:val="24"/>
        </w:rPr>
      </w:pPr>
      <w:r w:rsidRPr="00DA1E95">
        <w:rPr>
          <w:rFonts w:ascii="Times New Roman" w:hAnsi="Times New Roman"/>
          <w:sz w:val="24"/>
          <w:szCs w:val="24"/>
        </w:rPr>
        <w:t>Based on the data in the table</w:t>
      </w:r>
      <w:r>
        <w:rPr>
          <w:rFonts w:ascii="Times New Roman" w:hAnsi="Times New Roman"/>
          <w:sz w:val="24"/>
          <w:szCs w:val="24"/>
        </w:rPr>
        <w:t>,</w:t>
      </w:r>
      <w:r w:rsidRPr="00DA1E95">
        <w:rPr>
          <w:rFonts w:ascii="Times New Roman" w:hAnsi="Times New Roman"/>
          <w:sz w:val="24"/>
          <w:szCs w:val="24"/>
        </w:rPr>
        <w:t xml:space="preserve"> explain how you would restructure the </w:t>
      </w:r>
      <w:r>
        <w:rPr>
          <w:rFonts w:ascii="Times New Roman" w:hAnsi="Times New Roman"/>
          <w:sz w:val="24"/>
          <w:szCs w:val="24"/>
        </w:rPr>
        <w:t xml:space="preserve">table </w:t>
      </w:r>
      <w:r w:rsidRPr="00DA1E95">
        <w:rPr>
          <w:rFonts w:ascii="Times New Roman" w:hAnsi="Times New Roman"/>
          <w:sz w:val="24"/>
          <w:szCs w:val="24"/>
        </w:rPr>
        <w:t>into 3NF. Mention any interim stages of normalisation if they exist.</w:t>
      </w:r>
      <w:r>
        <w:rPr>
          <w:rFonts w:ascii="Times New Roman" w:hAnsi="Times New Roman"/>
          <w:sz w:val="24"/>
          <w:szCs w:val="24"/>
        </w:rPr>
        <w:t xml:space="preserve"> T</w:t>
      </w:r>
      <w:r w:rsidRPr="00120B79">
        <w:rPr>
          <w:rFonts w:ascii="Times New Roman" w:hAnsi="Times New Roman"/>
          <w:sz w:val="24"/>
          <w:szCs w:val="24"/>
        </w:rPr>
        <w:t>he normalised data</w:t>
      </w:r>
      <w:r>
        <w:rPr>
          <w:rFonts w:ascii="Times New Roman" w:hAnsi="Times New Roman"/>
          <w:sz w:val="24"/>
          <w:szCs w:val="24"/>
        </w:rPr>
        <w:t xml:space="preserve"> is not required</w:t>
      </w:r>
      <w:r w:rsidRPr="00120B79">
        <w:rPr>
          <w:rFonts w:ascii="Times New Roman" w:hAnsi="Times New Roman"/>
          <w:sz w:val="24"/>
          <w:szCs w:val="24"/>
        </w:rPr>
        <w:t xml:space="preserve">, only the </w:t>
      </w:r>
      <w:r>
        <w:rPr>
          <w:rFonts w:ascii="Times New Roman" w:hAnsi="Times New Roman"/>
          <w:sz w:val="24"/>
          <w:szCs w:val="24"/>
        </w:rPr>
        <w:t xml:space="preserve">normalised </w:t>
      </w:r>
      <w:r w:rsidRPr="00120B79">
        <w:rPr>
          <w:rFonts w:ascii="Times New Roman" w:hAnsi="Times New Roman"/>
          <w:sz w:val="24"/>
          <w:szCs w:val="24"/>
        </w:rPr>
        <w:t>structures.</w:t>
      </w:r>
      <w:r w:rsidRPr="00DA1E95">
        <w:rPr>
          <w:rFonts w:ascii="Times New Roman" w:hAnsi="Times New Roman"/>
          <w:sz w:val="24"/>
          <w:szCs w:val="24"/>
        </w:rPr>
        <w:t xml:space="preserve"> </w:t>
      </w:r>
    </w:p>
    <w:p w:rsidR="00707A91" w:rsidRDefault="00707A91" w:rsidP="00707A91">
      <w:pPr>
        <w:spacing w:after="120" w:line="240" w:lineRule="auto"/>
        <w:jc w:val="right"/>
        <w:rPr>
          <w:rFonts w:ascii="Times New Roman" w:hAnsi="Times New Roman" w:cs="Times New Roman"/>
          <w:b/>
          <w:sz w:val="24"/>
          <w:szCs w:val="24"/>
        </w:rPr>
      </w:pPr>
    </w:p>
    <w:p w:rsidR="00726F44" w:rsidRDefault="00726F44" w:rsidP="00707A91">
      <w:pPr>
        <w:spacing w:after="120" w:line="240" w:lineRule="auto"/>
        <w:jc w:val="right"/>
        <w:rPr>
          <w:rFonts w:ascii="Times New Roman" w:hAnsi="Times New Roman" w:cs="Times New Roman"/>
          <w:b/>
          <w:sz w:val="24"/>
          <w:szCs w:val="24"/>
        </w:rPr>
      </w:pPr>
    </w:p>
    <w:p w:rsidR="00707A91" w:rsidRDefault="00707A91" w:rsidP="00707A91">
      <w:pPr>
        <w:spacing w:after="120" w:line="240" w:lineRule="auto"/>
        <w:jc w:val="right"/>
        <w:rPr>
          <w:rFonts w:ascii="Times New Roman" w:hAnsi="Times New Roman" w:cs="Times New Roman"/>
          <w:b/>
          <w:sz w:val="24"/>
          <w:szCs w:val="24"/>
        </w:rPr>
      </w:pPr>
    </w:p>
    <w:p w:rsidR="00726F44" w:rsidRDefault="00726F44" w:rsidP="00707A91">
      <w:pPr>
        <w:spacing w:after="120" w:line="240" w:lineRule="auto"/>
        <w:jc w:val="right"/>
        <w:rPr>
          <w:rFonts w:ascii="Times New Roman" w:hAnsi="Times New Roman" w:cs="Times New Roman"/>
          <w:b/>
          <w:sz w:val="24"/>
          <w:szCs w:val="24"/>
        </w:rPr>
      </w:pPr>
    </w:p>
    <w:p w:rsidR="00707A91" w:rsidRDefault="00707A91" w:rsidP="00707A91">
      <w:pPr>
        <w:pStyle w:val="NormalWeb"/>
        <w:spacing w:before="0" w:after="120"/>
        <w:rPr>
          <w:b/>
          <w:bCs/>
        </w:rPr>
      </w:pPr>
    </w:p>
    <w:p w:rsidR="00707A91" w:rsidRDefault="00707A91" w:rsidP="00707A91">
      <w:pPr>
        <w:pStyle w:val="NormalWeb"/>
        <w:spacing w:before="0" w:after="120" w:line="240" w:lineRule="auto"/>
        <w:jc w:val="both"/>
        <w:rPr>
          <w:b/>
          <w:bCs/>
        </w:rPr>
      </w:pPr>
      <w:r>
        <w:rPr>
          <w:b/>
          <w:bCs/>
        </w:rPr>
        <w:t>QUESTION 4</w:t>
      </w:r>
    </w:p>
    <w:p w:rsidR="00707A91" w:rsidRDefault="00707A91" w:rsidP="00707A91">
      <w:pPr>
        <w:pStyle w:val="NormalWeb"/>
        <w:spacing w:before="0" w:after="120" w:line="240" w:lineRule="auto"/>
        <w:jc w:val="both"/>
      </w:pPr>
      <w:r>
        <w:rPr>
          <w:b/>
          <w:bCs/>
        </w:rPr>
        <w:t>Answer all parts</w:t>
      </w:r>
    </w:p>
    <w:p w:rsidR="00707A91" w:rsidRDefault="00707A91" w:rsidP="00707A91">
      <w:pPr>
        <w:spacing w:after="120" w:line="240" w:lineRule="auto"/>
        <w:jc w:val="both"/>
        <w:rPr>
          <w:rFonts w:ascii="Times New Roman" w:hAnsi="Times New Roman" w:cs="Times New Roman"/>
          <w:b/>
          <w:sz w:val="24"/>
          <w:szCs w:val="24"/>
        </w:rPr>
      </w:pPr>
      <w:r>
        <w:rPr>
          <w:rFonts w:ascii="Times New Roman" w:hAnsi="Times New Roman" w:cs="Times New Roman"/>
          <w:sz w:val="24"/>
          <w:szCs w:val="24"/>
        </w:rPr>
        <w:t xml:space="preserve">Consider the following relational schema for a company: </w:t>
      </w:r>
    </w:p>
    <w:p w:rsidR="00707A91" w:rsidRDefault="00707A91" w:rsidP="00707A91">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Region</w:t>
      </w:r>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RegionCode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RegionName</w:t>
      </w:r>
      <w:proofErr w:type="spellEnd"/>
      <w:r>
        <w:rPr>
          <w:rFonts w:ascii="Times New Roman" w:hAnsi="Times New Roman" w:cs="Times New Roman"/>
          <w:sz w:val="24"/>
          <w:szCs w:val="24"/>
        </w:rPr>
        <w:t>)</w:t>
      </w:r>
    </w:p>
    <w:p w:rsidR="00707A91" w:rsidRDefault="00707A91" w:rsidP="00707A91">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Customer</w:t>
      </w:r>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CustCode</w:t>
      </w:r>
      <w:proofErr w:type="spellEnd"/>
      <w:r>
        <w:rPr>
          <w:rFonts w:ascii="Times New Roman" w:hAnsi="Times New Roman" w:cs="Times New Roman"/>
          <w:sz w:val="24"/>
          <w:szCs w:val="24"/>
          <w:u w:val="single"/>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CustName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CustAdress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CustBalance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RegionCode</w:t>
      </w:r>
      <w:proofErr w:type="spellEnd"/>
      <w:r>
        <w:rPr>
          <w:rFonts w:ascii="Times New Roman" w:hAnsi="Times New Roman" w:cs="Times New Roman"/>
          <w:sz w:val="24"/>
          <w:szCs w:val="24"/>
        </w:rPr>
        <w:t>)</w:t>
      </w:r>
    </w:p>
    <w:p w:rsidR="00707A91" w:rsidRDefault="00707A91" w:rsidP="00707A91">
      <w:pPr>
        <w:spacing w:after="120" w:line="240" w:lineRule="auto"/>
        <w:jc w:val="both"/>
        <w:outlineLvl w:val="0"/>
        <w:rPr>
          <w:rFonts w:ascii="Times New Roman" w:hAnsi="Times New Roman" w:cs="Times New Roman"/>
          <w:b/>
          <w:sz w:val="24"/>
          <w:szCs w:val="24"/>
        </w:rPr>
      </w:pPr>
      <w:proofErr w:type="spellStart"/>
      <w:r>
        <w:rPr>
          <w:rFonts w:ascii="Times New Roman" w:hAnsi="Times New Roman" w:cs="Times New Roman"/>
          <w:b/>
          <w:sz w:val="24"/>
          <w:szCs w:val="24"/>
        </w:rPr>
        <w:t>EmployeeType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EmployeeType</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rPr>
        <w:t>HourlyPayRate</w:t>
      </w:r>
      <w:proofErr w:type="spellEnd"/>
      <w:r>
        <w:rPr>
          <w:rFonts w:ascii="Times New Roman" w:hAnsi="Times New Roman" w:cs="Times New Roman"/>
          <w:sz w:val="24"/>
          <w:szCs w:val="24"/>
        </w:rPr>
        <w:t>,)</w:t>
      </w:r>
    </w:p>
    <w:p w:rsidR="00707A91" w:rsidRDefault="00707A91" w:rsidP="00707A91">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Employee</w:t>
      </w:r>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EmployeeNo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EmployeeName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EmployeeAddress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RegionCode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EmployeeType</w:t>
      </w:r>
      <w:proofErr w:type="spellEnd"/>
      <w:r>
        <w:rPr>
          <w:rFonts w:ascii="Times New Roman" w:hAnsi="Times New Roman" w:cs="Times New Roman"/>
          <w:sz w:val="24"/>
          <w:szCs w:val="24"/>
        </w:rPr>
        <w:t>)</w:t>
      </w:r>
    </w:p>
    <w:p w:rsidR="00707A91" w:rsidRDefault="00707A91" w:rsidP="00707A91">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Product</w:t>
      </w:r>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ProductCode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StockOnHand</w:t>
      </w:r>
      <w:proofErr w:type="spellEnd"/>
      <w:r>
        <w:rPr>
          <w:rFonts w:ascii="Times New Roman" w:hAnsi="Times New Roman" w:cs="Times New Roman"/>
          <w:sz w:val="24"/>
          <w:szCs w:val="24"/>
        </w:rPr>
        <w:t>)</w:t>
      </w:r>
    </w:p>
    <w:p w:rsidR="00707A91" w:rsidRDefault="00707A91" w:rsidP="00707A91">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Order</w:t>
      </w:r>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OrderNo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QtyOrdered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EmployeeNo</w:t>
      </w:r>
      <w:proofErr w:type="spellEnd"/>
      <w:r>
        <w:rPr>
          <w:rFonts w:ascii="Times New Roman" w:hAnsi="Times New Roman" w:cs="Times New Roman"/>
          <w:sz w:val="24"/>
          <w:szCs w:val="24"/>
        </w:rPr>
        <w:t>)</w:t>
      </w:r>
    </w:p>
    <w:p w:rsidR="00707A91" w:rsidRDefault="00707A91" w:rsidP="00707A9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primary keys are underlined.  </w:t>
      </w:r>
    </w:p>
    <w:p w:rsidR="00707A91" w:rsidRDefault="00707A91" w:rsidP="00707A9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 xml:space="preserve">Region is uniquely identified by a </w:t>
      </w:r>
      <w:proofErr w:type="spellStart"/>
      <w:r>
        <w:rPr>
          <w:rFonts w:ascii="Times New Roman" w:hAnsi="Times New Roman" w:cs="Times New Roman"/>
          <w:sz w:val="24"/>
          <w:szCs w:val="24"/>
        </w:rPr>
        <w:t>RegionCode</w:t>
      </w:r>
      <w:proofErr w:type="spellEnd"/>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Each Customer is uniquely identified by a </w:t>
      </w:r>
      <w:proofErr w:type="spellStart"/>
      <w:r>
        <w:rPr>
          <w:rFonts w:ascii="Times New Roman" w:hAnsi="Times New Roman" w:cs="Times New Roman"/>
          <w:sz w:val="24"/>
          <w:szCs w:val="24"/>
        </w:rPr>
        <w:t>CustCode</w:t>
      </w:r>
      <w:proofErr w:type="spellEnd"/>
      <w:proofErr w:type="gramEnd"/>
      <w:r>
        <w:rPr>
          <w:rFonts w:ascii="Times New Roman" w:hAnsi="Times New Roman" w:cs="Times New Roman"/>
          <w:sz w:val="24"/>
          <w:szCs w:val="24"/>
        </w:rPr>
        <w:t xml:space="preserve">. Each Customer can order more than one Product and each Product can have many Customers. </w:t>
      </w:r>
      <w:proofErr w:type="gramStart"/>
      <w:r>
        <w:rPr>
          <w:rFonts w:ascii="Times New Roman" w:hAnsi="Times New Roman" w:cs="Times New Roman"/>
          <w:sz w:val="24"/>
          <w:szCs w:val="24"/>
        </w:rPr>
        <w:t>Each Order is dealt with by an employee</w:t>
      </w:r>
      <w:proofErr w:type="gramEnd"/>
      <w:r>
        <w:rPr>
          <w:rFonts w:ascii="Times New Roman" w:hAnsi="Times New Roman" w:cs="Times New Roman"/>
          <w:sz w:val="24"/>
          <w:szCs w:val="24"/>
        </w:rPr>
        <w:t xml:space="preserve"> and an Employee can work with more than one Order. </w:t>
      </w:r>
    </w:p>
    <w:p w:rsidR="00707A91" w:rsidRDefault="00707A91" w:rsidP="00707A9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Write SQL queries to answer the following:</w:t>
      </w:r>
    </w:p>
    <w:p w:rsidR="00707A91" w:rsidRDefault="00707A91" w:rsidP="00707A91">
      <w:pPr>
        <w:pStyle w:val="ListParagraph"/>
        <w:numPr>
          <w:ilvl w:val="0"/>
          <w:numId w:val="2"/>
        </w:numPr>
        <w:tabs>
          <w:tab w:val="clear" w:pos="0"/>
        </w:tabs>
        <w:spacing w:after="120" w:line="240" w:lineRule="auto"/>
        <w:ind w:left="709" w:hanging="709"/>
        <w:contextualSpacing w:val="0"/>
        <w:jc w:val="both"/>
        <w:rPr>
          <w:rFonts w:ascii="Times New Roman" w:hAnsi="Times New Roman"/>
          <w:b/>
          <w:sz w:val="24"/>
          <w:szCs w:val="24"/>
        </w:rPr>
      </w:pPr>
      <w:r>
        <w:rPr>
          <w:rFonts w:ascii="Times New Roman" w:hAnsi="Times New Roman"/>
          <w:sz w:val="24"/>
          <w:szCs w:val="24"/>
        </w:rPr>
        <w:t xml:space="preserve">Create </w:t>
      </w:r>
      <w:r>
        <w:rPr>
          <w:rFonts w:ascii="Times New Roman" w:hAnsi="Times New Roman"/>
          <w:b/>
          <w:sz w:val="24"/>
          <w:szCs w:val="24"/>
        </w:rPr>
        <w:t>Customer</w:t>
      </w:r>
      <w:r>
        <w:rPr>
          <w:rFonts w:ascii="Times New Roman" w:hAnsi="Times New Roman"/>
          <w:sz w:val="24"/>
          <w:szCs w:val="24"/>
        </w:rPr>
        <w:t xml:space="preserve">, </w:t>
      </w:r>
      <w:r>
        <w:rPr>
          <w:rFonts w:ascii="Times New Roman" w:hAnsi="Times New Roman"/>
          <w:b/>
          <w:sz w:val="24"/>
          <w:szCs w:val="24"/>
        </w:rPr>
        <w:t>Product</w:t>
      </w:r>
      <w:r>
        <w:rPr>
          <w:rFonts w:ascii="Times New Roman" w:hAnsi="Times New Roman"/>
          <w:sz w:val="24"/>
          <w:szCs w:val="24"/>
        </w:rPr>
        <w:t xml:space="preserve">, and </w:t>
      </w:r>
      <w:r>
        <w:rPr>
          <w:rFonts w:ascii="Times New Roman" w:hAnsi="Times New Roman"/>
          <w:b/>
          <w:sz w:val="24"/>
          <w:szCs w:val="24"/>
        </w:rPr>
        <w:t>Order</w:t>
      </w:r>
      <w:r>
        <w:rPr>
          <w:rFonts w:ascii="Times New Roman" w:hAnsi="Times New Roman"/>
          <w:sz w:val="24"/>
          <w:szCs w:val="24"/>
        </w:rPr>
        <w:t xml:space="preserve"> tables from the relational schema described above.  Select appropriate data types for each attribute.  Remember to set the primary and foreign keys.</w:t>
      </w:r>
    </w:p>
    <w:p w:rsidR="00707A91" w:rsidRDefault="00707A91" w:rsidP="00726F44">
      <w:pPr>
        <w:spacing w:after="120" w:line="240" w:lineRule="auto"/>
        <w:jc w:val="center"/>
        <w:rPr>
          <w:rFonts w:ascii="Times New Roman" w:hAnsi="Times New Roman" w:cs="Times New Roman"/>
          <w:b/>
          <w:sz w:val="24"/>
          <w:szCs w:val="24"/>
        </w:rPr>
      </w:pPr>
    </w:p>
    <w:p w:rsidR="00726F44" w:rsidRDefault="00726F44" w:rsidP="00726F44">
      <w:pPr>
        <w:spacing w:after="120" w:line="240" w:lineRule="auto"/>
        <w:jc w:val="center"/>
        <w:rPr>
          <w:rFonts w:ascii="Times New Roman" w:hAnsi="Times New Roman" w:cs="Times New Roman"/>
          <w:b/>
          <w:sz w:val="24"/>
          <w:szCs w:val="24"/>
        </w:rPr>
      </w:pPr>
    </w:p>
    <w:p w:rsidR="00726F44" w:rsidRDefault="00726F44" w:rsidP="00726F44">
      <w:pPr>
        <w:spacing w:after="120" w:line="240" w:lineRule="auto"/>
        <w:jc w:val="center"/>
        <w:rPr>
          <w:rFonts w:ascii="Times New Roman" w:hAnsi="Times New Roman" w:cs="Times New Roman"/>
          <w:b/>
          <w:sz w:val="24"/>
          <w:szCs w:val="24"/>
        </w:rPr>
      </w:pPr>
    </w:p>
    <w:p w:rsidR="00726F44" w:rsidRPr="00925A46" w:rsidRDefault="00726F44" w:rsidP="00726F44">
      <w:pPr>
        <w:spacing w:after="120" w:line="240" w:lineRule="auto"/>
        <w:jc w:val="center"/>
        <w:rPr>
          <w:rFonts w:ascii="Times New Roman" w:hAnsi="Times New Roman" w:cs="Times New Roman"/>
          <w:b/>
          <w:sz w:val="24"/>
          <w:szCs w:val="24"/>
        </w:rPr>
      </w:pPr>
    </w:p>
    <w:p w:rsidR="00707A91" w:rsidRPr="00726F44" w:rsidRDefault="00707A91" w:rsidP="00707A91">
      <w:pPr>
        <w:pStyle w:val="ListParagraph"/>
        <w:numPr>
          <w:ilvl w:val="0"/>
          <w:numId w:val="2"/>
        </w:numPr>
        <w:tabs>
          <w:tab w:val="clear" w:pos="0"/>
        </w:tabs>
        <w:spacing w:after="120" w:line="240" w:lineRule="auto"/>
        <w:ind w:left="709" w:hanging="709"/>
        <w:contextualSpacing w:val="0"/>
        <w:jc w:val="both"/>
        <w:rPr>
          <w:rFonts w:ascii="Times New Roman" w:eastAsia="Times New Roman" w:hAnsi="Times New Roman"/>
          <w:b/>
          <w:sz w:val="24"/>
          <w:szCs w:val="24"/>
        </w:rPr>
      </w:pPr>
      <w:r>
        <w:rPr>
          <w:rFonts w:ascii="Times New Roman" w:hAnsi="Times New Roman"/>
          <w:sz w:val="24"/>
          <w:szCs w:val="24"/>
        </w:rPr>
        <w:lastRenderedPageBreak/>
        <w:t>List the Employee numbers, names and address of all the employees working in the Region whose code is MUN and the name is John Smith.</w:t>
      </w:r>
    </w:p>
    <w:p w:rsidR="00726F44" w:rsidRDefault="00726F44" w:rsidP="00726F44">
      <w:pPr>
        <w:spacing w:after="120" w:line="240" w:lineRule="auto"/>
        <w:jc w:val="both"/>
        <w:rPr>
          <w:rFonts w:ascii="Times New Roman" w:eastAsia="Times New Roman" w:hAnsi="Times New Roman"/>
          <w:b/>
          <w:sz w:val="24"/>
          <w:szCs w:val="24"/>
        </w:rPr>
      </w:pPr>
    </w:p>
    <w:p w:rsidR="00726F44" w:rsidRDefault="00726F44" w:rsidP="00726F44">
      <w:pPr>
        <w:spacing w:after="120" w:line="240" w:lineRule="auto"/>
        <w:jc w:val="both"/>
        <w:rPr>
          <w:rFonts w:ascii="Times New Roman" w:eastAsia="Times New Roman" w:hAnsi="Times New Roman"/>
          <w:b/>
          <w:sz w:val="24"/>
          <w:szCs w:val="24"/>
        </w:rPr>
      </w:pPr>
    </w:p>
    <w:p w:rsidR="00726F44" w:rsidRDefault="00726F44" w:rsidP="00726F44">
      <w:pPr>
        <w:spacing w:after="120" w:line="240" w:lineRule="auto"/>
        <w:jc w:val="both"/>
        <w:rPr>
          <w:rFonts w:ascii="Times New Roman" w:eastAsia="Times New Roman" w:hAnsi="Times New Roman"/>
          <w:b/>
          <w:sz w:val="24"/>
          <w:szCs w:val="24"/>
        </w:rPr>
      </w:pPr>
    </w:p>
    <w:p w:rsidR="00726F44" w:rsidRPr="00726F44" w:rsidRDefault="00726F44" w:rsidP="00726F44">
      <w:pPr>
        <w:spacing w:after="120" w:line="240" w:lineRule="auto"/>
        <w:jc w:val="both"/>
        <w:rPr>
          <w:rFonts w:ascii="Times New Roman" w:eastAsia="Times New Roman" w:hAnsi="Times New Roman"/>
          <w:b/>
          <w:sz w:val="24"/>
          <w:szCs w:val="24"/>
        </w:rPr>
      </w:pPr>
    </w:p>
    <w:p w:rsidR="00707A91" w:rsidRPr="00726F44" w:rsidRDefault="00707A91" w:rsidP="00726F44">
      <w:pPr>
        <w:pStyle w:val="ListParagraph"/>
        <w:numPr>
          <w:ilvl w:val="0"/>
          <w:numId w:val="2"/>
        </w:numPr>
        <w:tabs>
          <w:tab w:val="clear" w:pos="0"/>
        </w:tabs>
        <w:spacing w:after="120" w:line="240" w:lineRule="auto"/>
        <w:ind w:left="709" w:hanging="709"/>
        <w:contextualSpacing w:val="0"/>
        <w:jc w:val="both"/>
        <w:rPr>
          <w:rFonts w:ascii="Times New Roman" w:eastAsia="Times New Roman" w:hAnsi="Times New Roman"/>
          <w:b/>
          <w:sz w:val="24"/>
          <w:szCs w:val="24"/>
        </w:rPr>
      </w:pPr>
      <w:r w:rsidRPr="00726F44">
        <w:rPr>
          <w:rFonts w:ascii="Times New Roman" w:hAnsi="Times New Roman"/>
          <w:sz w:val="24"/>
          <w:szCs w:val="24"/>
        </w:rPr>
        <w:t xml:space="preserve">List the Employee names and address of all the employees working in the </w:t>
      </w:r>
      <w:proofErr w:type="spellStart"/>
      <w:r w:rsidRPr="00726F44">
        <w:rPr>
          <w:rFonts w:ascii="Times New Roman" w:hAnsi="Times New Roman"/>
          <w:sz w:val="24"/>
          <w:szCs w:val="24"/>
        </w:rPr>
        <w:t>EmployeeType</w:t>
      </w:r>
      <w:proofErr w:type="spellEnd"/>
      <w:r w:rsidRPr="00726F44">
        <w:rPr>
          <w:rFonts w:ascii="Times New Roman" w:hAnsi="Times New Roman"/>
          <w:sz w:val="24"/>
          <w:szCs w:val="24"/>
        </w:rPr>
        <w:t xml:space="preserve"> whose code is </w:t>
      </w:r>
      <w:proofErr w:type="gramStart"/>
      <w:r w:rsidRPr="00726F44">
        <w:rPr>
          <w:rFonts w:ascii="Times New Roman" w:hAnsi="Times New Roman"/>
          <w:sz w:val="24"/>
          <w:szCs w:val="24"/>
        </w:rPr>
        <w:t>1</w:t>
      </w:r>
      <w:proofErr w:type="gramEnd"/>
      <w:r w:rsidRPr="00726F44">
        <w:rPr>
          <w:rFonts w:ascii="Times New Roman" w:hAnsi="Times New Roman"/>
          <w:sz w:val="24"/>
          <w:szCs w:val="24"/>
        </w:rPr>
        <w:t xml:space="preserve"> and the hourly rate of pay is €40.</w:t>
      </w:r>
    </w:p>
    <w:p w:rsidR="00726F44" w:rsidRDefault="00726F44" w:rsidP="00726F44">
      <w:pPr>
        <w:spacing w:after="120" w:line="240" w:lineRule="auto"/>
        <w:jc w:val="both"/>
        <w:rPr>
          <w:rFonts w:ascii="Times New Roman" w:eastAsia="Times New Roman" w:hAnsi="Times New Roman"/>
          <w:b/>
          <w:sz w:val="24"/>
          <w:szCs w:val="24"/>
        </w:rPr>
      </w:pPr>
    </w:p>
    <w:p w:rsidR="00726F44" w:rsidRDefault="00726F44" w:rsidP="00726F44">
      <w:pPr>
        <w:spacing w:after="120" w:line="240" w:lineRule="auto"/>
        <w:jc w:val="both"/>
        <w:rPr>
          <w:rFonts w:ascii="Times New Roman" w:eastAsia="Times New Roman" w:hAnsi="Times New Roman"/>
          <w:b/>
          <w:sz w:val="24"/>
          <w:szCs w:val="24"/>
        </w:rPr>
      </w:pPr>
    </w:p>
    <w:p w:rsidR="00726F44" w:rsidRDefault="00726F44" w:rsidP="00726F44">
      <w:pPr>
        <w:spacing w:after="120" w:line="240" w:lineRule="auto"/>
        <w:jc w:val="both"/>
        <w:rPr>
          <w:rFonts w:ascii="Times New Roman" w:eastAsia="Times New Roman" w:hAnsi="Times New Roman"/>
          <w:b/>
          <w:sz w:val="24"/>
          <w:szCs w:val="24"/>
        </w:rPr>
      </w:pPr>
    </w:p>
    <w:p w:rsidR="00726F44" w:rsidRPr="00726F44" w:rsidRDefault="00726F44" w:rsidP="00726F44">
      <w:pPr>
        <w:spacing w:after="120" w:line="240" w:lineRule="auto"/>
        <w:jc w:val="both"/>
        <w:rPr>
          <w:rFonts w:ascii="Times New Roman" w:eastAsia="Times New Roman" w:hAnsi="Times New Roman"/>
          <w:b/>
          <w:sz w:val="24"/>
          <w:szCs w:val="24"/>
        </w:rPr>
      </w:pPr>
    </w:p>
    <w:p w:rsidR="00707A91" w:rsidRPr="00925A46" w:rsidRDefault="00707A91" w:rsidP="00707A91">
      <w:pPr>
        <w:pStyle w:val="ListParagraph"/>
        <w:spacing w:after="120" w:line="240" w:lineRule="auto"/>
        <w:ind w:left="360"/>
        <w:contextualSpacing w:val="0"/>
        <w:jc w:val="right"/>
        <w:rPr>
          <w:rFonts w:ascii="Times New Roman" w:hAnsi="Times New Roman"/>
          <w:b/>
          <w:sz w:val="24"/>
          <w:szCs w:val="24"/>
        </w:rPr>
      </w:pPr>
      <w:r>
        <w:rPr>
          <w:rFonts w:ascii="Times New Roman" w:hAnsi="Times New Roman"/>
          <w:b/>
          <w:sz w:val="24"/>
          <w:szCs w:val="24"/>
        </w:rPr>
        <w:t xml:space="preserve"> </w:t>
      </w:r>
    </w:p>
    <w:p w:rsidR="00707A91" w:rsidRDefault="00707A91" w:rsidP="00707A91">
      <w:pPr>
        <w:pStyle w:val="ListParagraph"/>
        <w:numPr>
          <w:ilvl w:val="0"/>
          <w:numId w:val="2"/>
        </w:numPr>
        <w:tabs>
          <w:tab w:val="clear" w:pos="0"/>
        </w:tabs>
        <w:spacing w:after="120" w:line="240" w:lineRule="auto"/>
        <w:ind w:left="709" w:hanging="709"/>
        <w:contextualSpacing w:val="0"/>
        <w:jc w:val="both"/>
        <w:rPr>
          <w:rFonts w:ascii="Times New Roman" w:hAnsi="Times New Roman"/>
          <w:b/>
          <w:sz w:val="24"/>
          <w:szCs w:val="24"/>
        </w:rPr>
      </w:pPr>
      <w:r>
        <w:rPr>
          <w:rFonts w:ascii="Times New Roman" w:hAnsi="Times New Roman"/>
          <w:sz w:val="24"/>
          <w:szCs w:val="24"/>
        </w:rPr>
        <w:t xml:space="preserve">Write the statement to update the unit price of </w:t>
      </w:r>
      <w:proofErr w:type="spellStart"/>
      <w:r>
        <w:rPr>
          <w:rFonts w:ascii="Times New Roman" w:hAnsi="Times New Roman"/>
          <w:sz w:val="24"/>
          <w:szCs w:val="24"/>
        </w:rPr>
        <w:t>ProductCode</w:t>
      </w:r>
      <w:proofErr w:type="spellEnd"/>
      <w:r>
        <w:rPr>
          <w:rFonts w:ascii="Times New Roman" w:hAnsi="Times New Roman"/>
          <w:sz w:val="24"/>
          <w:szCs w:val="24"/>
        </w:rPr>
        <w:t xml:space="preserve"> S106 by €2.</w:t>
      </w:r>
    </w:p>
    <w:p w:rsidR="00707A91" w:rsidRDefault="00707A91" w:rsidP="00707A91">
      <w:pPr>
        <w:spacing w:after="120" w:line="240" w:lineRule="auto"/>
        <w:jc w:val="right"/>
        <w:outlineLvl w:val="0"/>
        <w:rPr>
          <w:rFonts w:ascii="Times New Roman" w:hAnsi="Times New Roman" w:cs="Times New Roman"/>
          <w:b/>
          <w:sz w:val="24"/>
          <w:szCs w:val="24"/>
        </w:rPr>
      </w:pPr>
    </w:p>
    <w:p w:rsidR="00726F44" w:rsidRDefault="00726F44" w:rsidP="00707A91">
      <w:pPr>
        <w:spacing w:after="120" w:line="240" w:lineRule="auto"/>
        <w:jc w:val="right"/>
        <w:outlineLvl w:val="0"/>
        <w:rPr>
          <w:rFonts w:ascii="Times New Roman" w:hAnsi="Times New Roman" w:cs="Times New Roman"/>
          <w:b/>
          <w:sz w:val="24"/>
          <w:szCs w:val="24"/>
        </w:rPr>
      </w:pPr>
    </w:p>
    <w:p w:rsidR="00726F44" w:rsidRDefault="00726F44" w:rsidP="00707A91">
      <w:pPr>
        <w:spacing w:after="120" w:line="240" w:lineRule="auto"/>
        <w:jc w:val="right"/>
        <w:outlineLvl w:val="0"/>
        <w:rPr>
          <w:rFonts w:ascii="Times New Roman" w:hAnsi="Times New Roman" w:cs="Times New Roman"/>
          <w:b/>
          <w:sz w:val="24"/>
          <w:szCs w:val="24"/>
        </w:rPr>
      </w:pPr>
    </w:p>
    <w:p w:rsidR="00726F44" w:rsidRDefault="00726F44" w:rsidP="00707A91">
      <w:pPr>
        <w:spacing w:after="120" w:line="240" w:lineRule="auto"/>
        <w:jc w:val="right"/>
        <w:outlineLvl w:val="0"/>
        <w:rPr>
          <w:rFonts w:ascii="Times New Roman" w:hAnsi="Times New Roman" w:cs="Times New Roman"/>
          <w:b/>
          <w:sz w:val="24"/>
          <w:szCs w:val="24"/>
        </w:rPr>
      </w:pPr>
    </w:p>
    <w:p w:rsidR="00726F44" w:rsidRDefault="00726F44" w:rsidP="00707A91">
      <w:pPr>
        <w:spacing w:after="120" w:line="240" w:lineRule="auto"/>
        <w:jc w:val="right"/>
        <w:outlineLvl w:val="0"/>
        <w:rPr>
          <w:rFonts w:ascii="Times New Roman" w:hAnsi="Times New Roman" w:cs="Times New Roman"/>
          <w:b/>
          <w:sz w:val="24"/>
          <w:szCs w:val="24"/>
        </w:rPr>
      </w:pPr>
    </w:p>
    <w:p w:rsidR="00726F44" w:rsidRPr="006748D4" w:rsidRDefault="00726F44" w:rsidP="00707A91">
      <w:pPr>
        <w:spacing w:after="120" w:line="240" w:lineRule="auto"/>
        <w:jc w:val="right"/>
        <w:outlineLvl w:val="0"/>
        <w:rPr>
          <w:rFonts w:ascii="Times New Roman" w:hAnsi="Times New Roman" w:cs="Times New Roman"/>
          <w:b/>
          <w:bCs/>
          <w:sz w:val="24"/>
          <w:szCs w:val="24"/>
        </w:rPr>
      </w:pPr>
    </w:p>
    <w:p w:rsidR="00707A91" w:rsidRDefault="00707A91" w:rsidP="00707A91">
      <w:pPr>
        <w:spacing w:after="120" w:line="240" w:lineRule="auto"/>
        <w:rPr>
          <w:rFonts w:ascii="Times New Roman" w:hAnsi="Times New Roman" w:cs="Times New Roman"/>
          <w:b/>
          <w:sz w:val="24"/>
          <w:szCs w:val="24"/>
        </w:rPr>
      </w:pPr>
      <w:r w:rsidRPr="006748D4">
        <w:rPr>
          <w:rFonts w:ascii="Times New Roman" w:hAnsi="Times New Roman" w:cs="Times New Roman"/>
          <w:b/>
          <w:sz w:val="24"/>
          <w:szCs w:val="24"/>
        </w:rPr>
        <w:t>QUESTION 5</w:t>
      </w:r>
    </w:p>
    <w:p w:rsidR="00707A91" w:rsidRPr="006748D4" w:rsidRDefault="00707A91" w:rsidP="00707A91">
      <w:pPr>
        <w:spacing w:after="120" w:line="240" w:lineRule="auto"/>
        <w:rPr>
          <w:rFonts w:ascii="Times New Roman" w:hAnsi="Times New Roman" w:cs="Times New Roman"/>
          <w:b/>
          <w:sz w:val="24"/>
          <w:szCs w:val="24"/>
        </w:rPr>
      </w:pPr>
      <w:r>
        <w:rPr>
          <w:rFonts w:ascii="Times New Roman" w:hAnsi="Times New Roman" w:cs="Times New Roman"/>
          <w:b/>
          <w:sz w:val="24"/>
          <w:szCs w:val="24"/>
        </w:rPr>
        <w:t>Answer all parts</w:t>
      </w:r>
    </w:p>
    <w:p w:rsidR="00707A91" w:rsidRDefault="00707A91" w:rsidP="00707A91">
      <w:pPr>
        <w:pStyle w:val="NormalWeb"/>
        <w:spacing w:before="0" w:after="120" w:line="240" w:lineRule="auto"/>
        <w:jc w:val="both"/>
        <w:rPr>
          <w:bCs/>
        </w:rPr>
      </w:pPr>
      <w:r>
        <w:rPr>
          <w:bCs/>
        </w:rPr>
        <w:t>Consider the following relational schema for a music database:</w:t>
      </w:r>
    </w:p>
    <w:p w:rsidR="00707A91" w:rsidRDefault="00707A91" w:rsidP="00707A91">
      <w:pPr>
        <w:pStyle w:val="NormalWeb"/>
        <w:spacing w:before="0" w:after="120" w:line="240" w:lineRule="auto"/>
        <w:jc w:val="both"/>
        <w:rPr>
          <w:bCs/>
        </w:rPr>
      </w:pPr>
      <w:r>
        <w:rPr>
          <w:bCs/>
        </w:rPr>
        <w:tab/>
      </w:r>
      <w:proofErr w:type="gramStart"/>
      <w:r>
        <w:rPr>
          <w:bCs/>
        </w:rPr>
        <w:t>Author(</w:t>
      </w:r>
      <w:proofErr w:type="spellStart"/>
      <w:proofErr w:type="gramEnd"/>
      <w:r>
        <w:rPr>
          <w:bCs/>
          <w:u w:val="single"/>
        </w:rPr>
        <w:t>AuthorID</w:t>
      </w:r>
      <w:proofErr w:type="spellEnd"/>
      <w:r>
        <w:rPr>
          <w:bCs/>
        </w:rPr>
        <w:t xml:space="preserve">, </w:t>
      </w:r>
      <w:proofErr w:type="spellStart"/>
      <w:r>
        <w:rPr>
          <w:bCs/>
        </w:rPr>
        <w:t>AuthorName</w:t>
      </w:r>
      <w:proofErr w:type="spellEnd"/>
      <w:r>
        <w:rPr>
          <w:bCs/>
        </w:rPr>
        <w:t xml:space="preserve">, Address, </w:t>
      </w:r>
      <w:proofErr w:type="spellStart"/>
      <w:r>
        <w:rPr>
          <w:bCs/>
        </w:rPr>
        <w:t>TelephoneNo</w:t>
      </w:r>
      <w:proofErr w:type="spellEnd"/>
      <w:r>
        <w:rPr>
          <w:bCs/>
        </w:rPr>
        <w:t xml:space="preserve">, </w:t>
      </w:r>
      <w:proofErr w:type="spellStart"/>
      <w:r>
        <w:rPr>
          <w:bCs/>
        </w:rPr>
        <w:t>PublisherCode</w:t>
      </w:r>
      <w:proofErr w:type="spellEnd"/>
      <w:r>
        <w:rPr>
          <w:bCs/>
        </w:rPr>
        <w:t>)</w:t>
      </w:r>
    </w:p>
    <w:p w:rsidR="00707A91" w:rsidRDefault="00707A91" w:rsidP="00707A91">
      <w:pPr>
        <w:pStyle w:val="NormalWeb"/>
        <w:spacing w:before="0" w:after="120" w:line="240" w:lineRule="auto"/>
        <w:jc w:val="both"/>
        <w:rPr>
          <w:bCs/>
        </w:rPr>
      </w:pPr>
      <w:r>
        <w:rPr>
          <w:bCs/>
        </w:rPr>
        <w:tab/>
        <w:t>Book (</w:t>
      </w:r>
      <w:proofErr w:type="spellStart"/>
      <w:r>
        <w:rPr>
          <w:bCs/>
          <w:u w:val="single"/>
        </w:rPr>
        <w:t>BookID</w:t>
      </w:r>
      <w:proofErr w:type="spellEnd"/>
      <w:r>
        <w:rPr>
          <w:bCs/>
        </w:rPr>
        <w:t xml:space="preserve">, Name, </w:t>
      </w:r>
      <w:proofErr w:type="spellStart"/>
      <w:r>
        <w:rPr>
          <w:bCs/>
        </w:rPr>
        <w:t>ReleaseDate</w:t>
      </w:r>
      <w:proofErr w:type="spellEnd"/>
      <w:r>
        <w:rPr>
          <w:bCs/>
        </w:rPr>
        <w:t xml:space="preserve">, Price, </w:t>
      </w:r>
      <w:proofErr w:type="spellStart"/>
      <w:r>
        <w:rPr>
          <w:bCs/>
        </w:rPr>
        <w:t>AuthorID</w:t>
      </w:r>
      <w:proofErr w:type="spellEnd"/>
      <w:r>
        <w:rPr>
          <w:bCs/>
        </w:rPr>
        <w:t>)</w:t>
      </w:r>
    </w:p>
    <w:p w:rsidR="00707A91" w:rsidRDefault="00707A91" w:rsidP="00707A91">
      <w:pPr>
        <w:pStyle w:val="NormalWeb"/>
        <w:spacing w:before="0" w:after="120" w:line="240" w:lineRule="auto"/>
        <w:jc w:val="both"/>
        <w:rPr>
          <w:bCs/>
        </w:rPr>
      </w:pPr>
      <w:r>
        <w:rPr>
          <w:bCs/>
        </w:rPr>
        <w:tab/>
      </w:r>
      <w:proofErr w:type="gramStart"/>
      <w:r>
        <w:rPr>
          <w:bCs/>
        </w:rPr>
        <w:t>Publisher(</w:t>
      </w:r>
      <w:proofErr w:type="spellStart"/>
      <w:proofErr w:type="gramEnd"/>
      <w:r>
        <w:rPr>
          <w:bCs/>
          <w:u w:val="single"/>
        </w:rPr>
        <w:t>PublisherID</w:t>
      </w:r>
      <w:proofErr w:type="spellEnd"/>
      <w:r>
        <w:rPr>
          <w:bCs/>
        </w:rPr>
        <w:t xml:space="preserve">, Name, Address, </w:t>
      </w:r>
      <w:proofErr w:type="spellStart"/>
      <w:r>
        <w:rPr>
          <w:bCs/>
        </w:rPr>
        <w:t>AuthorID</w:t>
      </w:r>
      <w:proofErr w:type="spellEnd"/>
      <w:r>
        <w:rPr>
          <w:bCs/>
        </w:rPr>
        <w:t>)</w:t>
      </w:r>
      <w:r>
        <w:rPr>
          <w:bCs/>
        </w:rPr>
        <w:tab/>
      </w:r>
    </w:p>
    <w:p w:rsidR="00707A91" w:rsidRDefault="00707A91" w:rsidP="00707A91">
      <w:pPr>
        <w:pStyle w:val="NormalWeb"/>
        <w:spacing w:before="0" w:after="120" w:line="240" w:lineRule="auto"/>
        <w:jc w:val="both"/>
        <w:rPr>
          <w:bCs/>
        </w:rPr>
      </w:pPr>
      <w:r>
        <w:rPr>
          <w:bCs/>
        </w:rPr>
        <w:t xml:space="preserve">The primary keys are underlined. An Author is completely identified by an </w:t>
      </w:r>
      <w:proofErr w:type="spellStart"/>
      <w:r>
        <w:rPr>
          <w:bCs/>
        </w:rPr>
        <w:t>AuthorID</w:t>
      </w:r>
      <w:proofErr w:type="spellEnd"/>
      <w:r>
        <w:rPr>
          <w:bCs/>
        </w:rPr>
        <w:t xml:space="preserve">, a book is completely identified by </w:t>
      </w:r>
      <w:proofErr w:type="gramStart"/>
      <w:r>
        <w:rPr>
          <w:bCs/>
        </w:rPr>
        <w:t>an</w:t>
      </w:r>
      <w:proofErr w:type="gramEnd"/>
      <w:r>
        <w:rPr>
          <w:bCs/>
        </w:rPr>
        <w:t xml:space="preserve"> </w:t>
      </w:r>
      <w:proofErr w:type="spellStart"/>
      <w:r>
        <w:rPr>
          <w:bCs/>
        </w:rPr>
        <w:t>BookID</w:t>
      </w:r>
      <w:proofErr w:type="spellEnd"/>
      <w:r>
        <w:rPr>
          <w:bCs/>
        </w:rPr>
        <w:t xml:space="preserve">, a Publisher is completely identified by a </w:t>
      </w:r>
      <w:proofErr w:type="spellStart"/>
      <w:r>
        <w:rPr>
          <w:bCs/>
        </w:rPr>
        <w:t>PublisherID</w:t>
      </w:r>
      <w:proofErr w:type="spellEnd"/>
      <w:r>
        <w:rPr>
          <w:bCs/>
        </w:rPr>
        <w:t>. A book can only have one Author. A book can only belong to one Publisher.</w:t>
      </w:r>
    </w:p>
    <w:p w:rsidR="00707A91" w:rsidRDefault="00707A91" w:rsidP="00707A91">
      <w:pPr>
        <w:pStyle w:val="NormalWeb"/>
        <w:spacing w:before="0" w:after="120" w:line="240" w:lineRule="auto"/>
        <w:jc w:val="both"/>
        <w:rPr>
          <w:bCs/>
        </w:rPr>
      </w:pPr>
      <w:r>
        <w:rPr>
          <w:bCs/>
        </w:rPr>
        <w:t>Write SQL queries to answer the following:</w:t>
      </w:r>
    </w:p>
    <w:p w:rsidR="00707A91" w:rsidRPr="00726F44" w:rsidRDefault="00707A91" w:rsidP="00707A91">
      <w:pPr>
        <w:pStyle w:val="NormalWeb"/>
        <w:numPr>
          <w:ilvl w:val="0"/>
          <w:numId w:val="3"/>
        </w:numPr>
        <w:spacing w:before="0" w:after="120" w:line="240" w:lineRule="auto"/>
        <w:ind w:hanging="720"/>
        <w:jc w:val="both"/>
        <w:rPr>
          <w:b/>
          <w:bCs/>
          <w:color w:val="000000"/>
        </w:rPr>
      </w:pPr>
      <w:r>
        <w:rPr>
          <w:bCs/>
        </w:rPr>
        <w:t xml:space="preserve">Write queries to show all the book information of all Books in the Book </w:t>
      </w:r>
      <w:proofErr w:type="gramStart"/>
      <w:r>
        <w:rPr>
          <w:bCs/>
        </w:rPr>
        <w:t>table which</w:t>
      </w:r>
      <w:proofErr w:type="gramEnd"/>
      <w:r>
        <w:rPr>
          <w:bCs/>
        </w:rPr>
        <w:t xml:space="preserve"> includes the name Harry Potter</w:t>
      </w:r>
      <w:r w:rsidRPr="00EF0DEA">
        <w:rPr>
          <w:bCs/>
        </w:rPr>
        <w:t>.</w:t>
      </w:r>
      <w:r>
        <w:rPr>
          <w:bCs/>
        </w:rPr>
        <w:t xml:space="preserve">  Sort Descending in Price</w:t>
      </w:r>
      <w:r w:rsidRPr="00EF0DEA">
        <w:rPr>
          <w:bCs/>
        </w:rPr>
        <w:t>.</w:t>
      </w:r>
    </w:p>
    <w:p w:rsidR="00726F44" w:rsidRDefault="00726F44" w:rsidP="00726F44">
      <w:pPr>
        <w:pStyle w:val="NormalWeb"/>
        <w:spacing w:before="0" w:after="120" w:line="240" w:lineRule="auto"/>
        <w:jc w:val="both"/>
        <w:rPr>
          <w:bCs/>
        </w:rPr>
      </w:pPr>
    </w:p>
    <w:p w:rsidR="00726F44" w:rsidRDefault="00726F44" w:rsidP="00726F44">
      <w:pPr>
        <w:pStyle w:val="NormalWeb"/>
        <w:spacing w:before="0" w:after="120" w:line="240" w:lineRule="auto"/>
        <w:jc w:val="both"/>
        <w:rPr>
          <w:bCs/>
        </w:rPr>
      </w:pPr>
    </w:p>
    <w:p w:rsidR="00726F44" w:rsidRDefault="00726F44" w:rsidP="00726F44">
      <w:pPr>
        <w:pStyle w:val="NormalWeb"/>
        <w:spacing w:before="0" w:after="120" w:line="240" w:lineRule="auto"/>
        <w:jc w:val="both"/>
        <w:rPr>
          <w:bCs/>
        </w:rPr>
      </w:pPr>
    </w:p>
    <w:p w:rsidR="00726F44" w:rsidRDefault="00726F44" w:rsidP="00726F44">
      <w:pPr>
        <w:pStyle w:val="NormalWeb"/>
        <w:spacing w:before="0" w:after="120" w:line="240" w:lineRule="auto"/>
        <w:jc w:val="both"/>
        <w:rPr>
          <w:bCs/>
        </w:rPr>
      </w:pPr>
    </w:p>
    <w:p w:rsidR="00726F44" w:rsidRDefault="00726F44" w:rsidP="00726F44">
      <w:pPr>
        <w:pStyle w:val="NormalWeb"/>
        <w:spacing w:before="0" w:after="120" w:line="240" w:lineRule="auto"/>
        <w:jc w:val="both"/>
        <w:rPr>
          <w:bCs/>
        </w:rPr>
      </w:pPr>
    </w:p>
    <w:p w:rsidR="00726F44" w:rsidRPr="00EF0DEA" w:rsidRDefault="00726F44" w:rsidP="00726F44">
      <w:pPr>
        <w:pStyle w:val="NormalWeb"/>
        <w:spacing w:before="0" w:after="120" w:line="240" w:lineRule="auto"/>
        <w:jc w:val="both"/>
        <w:rPr>
          <w:b/>
          <w:bCs/>
          <w:color w:val="000000"/>
        </w:rPr>
      </w:pPr>
    </w:p>
    <w:p w:rsidR="00707A91" w:rsidRDefault="00707A91" w:rsidP="00707A91">
      <w:pPr>
        <w:pStyle w:val="NormalWeb"/>
        <w:numPr>
          <w:ilvl w:val="0"/>
          <w:numId w:val="3"/>
        </w:numPr>
        <w:spacing w:before="0" w:after="120" w:line="240" w:lineRule="auto"/>
        <w:ind w:hanging="720"/>
        <w:jc w:val="both"/>
        <w:rPr>
          <w:b/>
          <w:bCs/>
          <w:color w:val="000000"/>
        </w:rPr>
      </w:pPr>
      <w:r>
        <w:rPr>
          <w:bCs/>
        </w:rPr>
        <w:lastRenderedPageBreak/>
        <w:t>Write a query to pick out and show all the details of Authors who released books last year.</w:t>
      </w:r>
    </w:p>
    <w:p w:rsidR="00707A91" w:rsidRDefault="00707A91" w:rsidP="00707A91">
      <w:pPr>
        <w:pStyle w:val="NormalWeb"/>
        <w:spacing w:before="0" w:after="120" w:line="240" w:lineRule="auto"/>
        <w:jc w:val="right"/>
        <w:rPr>
          <w:b/>
          <w:bCs/>
          <w:color w:val="000000"/>
        </w:rPr>
      </w:pPr>
    </w:p>
    <w:p w:rsidR="00726F44" w:rsidRDefault="00726F44" w:rsidP="00707A91">
      <w:pPr>
        <w:pStyle w:val="NormalWeb"/>
        <w:spacing w:before="0" w:after="120" w:line="240" w:lineRule="auto"/>
        <w:jc w:val="right"/>
        <w:rPr>
          <w:b/>
          <w:bCs/>
          <w:color w:val="000000"/>
        </w:rPr>
      </w:pPr>
    </w:p>
    <w:p w:rsidR="00726F44" w:rsidRDefault="00726F44" w:rsidP="00707A91">
      <w:pPr>
        <w:pStyle w:val="NormalWeb"/>
        <w:spacing w:before="0" w:after="120" w:line="240" w:lineRule="auto"/>
        <w:jc w:val="right"/>
        <w:rPr>
          <w:b/>
          <w:bCs/>
          <w:color w:val="000000"/>
        </w:rPr>
      </w:pPr>
    </w:p>
    <w:p w:rsidR="00726F44" w:rsidRDefault="00726F44" w:rsidP="00707A91">
      <w:pPr>
        <w:pStyle w:val="NormalWeb"/>
        <w:spacing w:before="0" w:after="120" w:line="240" w:lineRule="auto"/>
        <w:jc w:val="right"/>
        <w:rPr>
          <w:b/>
          <w:bCs/>
          <w:color w:val="000000"/>
        </w:rPr>
      </w:pPr>
    </w:p>
    <w:p w:rsidR="00726F44" w:rsidRDefault="00726F44" w:rsidP="00707A91">
      <w:pPr>
        <w:pStyle w:val="NormalWeb"/>
        <w:spacing w:before="0" w:after="120" w:line="240" w:lineRule="auto"/>
        <w:jc w:val="right"/>
        <w:rPr>
          <w:bCs/>
        </w:rPr>
      </w:pPr>
    </w:p>
    <w:p w:rsidR="00707A91" w:rsidRDefault="00707A91" w:rsidP="00707A91">
      <w:pPr>
        <w:pStyle w:val="NormalWeb"/>
        <w:numPr>
          <w:ilvl w:val="0"/>
          <w:numId w:val="3"/>
        </w:numPr>
        <w:spacing w:before="0" w:after="120" w:line="240" w:lineRule="auto"/>
        <w:ind w:hanging="720"/>
        <w:jc w:val="both"/>
        <w:rPr>
          <w:bCs/>
        </w:rPr>
      </w:pPr>
      <w:r>
        <w:rPr>
          <w:bCs/>
        </w:rPr>
        <w:t>Write a query to show the number of authors who have written a book.</w:t>
      </w:r>
      <w:r>
        <w:rPr>
          <w:bCs/>
        </w:rPr>
        <w:tab/>
      </w:r>
    </w:p>
    <w:p w:rsidR="00726F44" w:rsidRDefault="00726F44" w:rsidP="00726F44">
      <w:pPr>
        <w:pStyle w:val="NormalWeb"/>
        <w:spacing w:before="0" w:after="120" w:line="240" w:lineRule="auto"/>
        <w:jc w:val="both"/>
        <w:rPr>
          <w:bCs/>
        </w:rPr>
      </w:pPr>
    </w:p>
    <w:p w:rsidR="00726F44" w:rsidRDefault="00726F44" w:rsidP="00726F44">
      <w:pPr>
        <w:pStyle w:val="NormalWeb"/>
        <w:spacing w:before="0" w:after="120" w:line="240" w:lineRule="auto"/>
        <w:jc w:val="both"/>
        <w:rPr>
          <w:bCs/>
        </w:rPr>
      </w:pPr>
    </w:p>
    <w:p w:rsidR="00726F44" w:rsidRDefault="00726F44" w:rsidP="00726F44">
      <w:pPr>
        <w:pStyle w:val="NormalWeb"/>
        <w:spacing w:before="0" w:after="120" w:line="240" w:lineRule="auto"/>
        <w:jc w:val="both"/>
        <w:rPr>
          <w:bCs/>
        </w:rPr>
      </w:pPr>
    </w:p>
    <w:p w:rsidR="00726F44" w:rsidRDefault="00726F44" w:rsidP="00726F44">
      <w:pPr>
        <w:pStyle w:val="NormalWeb"/>
        <w:spacing w:before="0" w:after="120" w:line="240" w:lineRule="auto"/>
        <w:jc w:val="both"/>
        <w:rPr>
          <w:bCs/>
        </w:rPr>
      </w:pPr>
    </w:p>
    <w:p w:rsidR="00726F44" w:rsidRDefault="00726F44" w:rsidP="00726F44">
      <w:pPr>
        <w:pStyle w:val="NormalWeb"/>
        <w:spacing w:before="0" w:after="120" w:line="240" w:lineRule="auto"/>
        <w:jc w:val="both"/>
        <w:rPr>
          <w:bCs/>
        </w:rPr>
      </w:pPr>
    </w:p>
    <w:p w:rsidR="00707A91" w:rsidRPr="00726F44" w:rsidRDefault="00707A91" w:rsidP="00726F44">
      <w:pPr>
        <w:pStyle w:val="NormalWeb"/>
        <w:numPr>
          <w:ilvl w:val="0"/>
          <w:numId w:val="3"/>
        </w:numPr>
        <w:spacing w:before="0" w:after="120" w:line="240" w:lineRule="auto"/>
        <w:ind w:hanging="720"/>
        <w:jc w:val="both"/>
        <w:rPr>
          <w:b/>
          <w:bCs/>
          <w:color w:val="000000"/>
        </w:rPr>
      </w:pPr>
      <w:r w:rsidRPr="00726F44">
        <w:rPr>
          <w:bCs/>
        </w:rPr>
        <w:t xml:space="preserve">Write a query that will illustrate the books and their various Publishers. Group by </w:t>
      </w:r>
      <w:proofErr w:type="spellStart"/>
      <w:r w:rsidRPr="00726F44">
        <w:rPr>
          <w:bCs/>
        </w:rPr>
        <w:t>PublisherID</w:t>
      </w:r>
      <w:proofErr w:type="spellEnd"/>
      <w:r w:rsidRPr="00726F44">
        <w:rPr>
          <w:bCs/>
        </w:rPr>
        <w:t>.</w:t>
      </w:r>
    </w:p>
    <w:p w:rsidR="00726F44" w:rsidRDefault="00726F44" w:rsidP="00726F44">
      <w:pPr>
        <w:pStyle w:val="NormalWeb"/>
        <w:spacing w:before="0" w:after="120" w:line="240" w:lineRule="auto"/>
        <w:jc w:val="both"/>
        <w:rPr>
          <w:bCs/>
        </w:rPr>
      </w:pPr>
    </w:p>
    <w:p w:rsidR="00726F44" w:rsidRDefault="00726F44" w:rsidP="00726F44">
      <w:pPr>
        <w:pStyle w:val="NormalWeb"/>
        <w:spacing w:before="0" w:after="120" w:line="240" w:lineRule="auto"/>
        <w:jc w:val="both"/>
        <w:rPr>
          <w:bCs/>
        </w:rPr>
      </w:pPr>
    </w:p>
    <w:p w:rsidR="00726F44" w:rsidRDefault="00726F44" w:rsidP="00726F44">
      <w:pPr>
        <w:pStyle w:val="NormalWeb"/>
        <w:spacing w:before="0" w:after="120" w:line="240" w:lineRule="auto"/>
        <w:jc w:val="both"/>
        <w:rPr>
          <w:bCs/>
        </w:rPr>
      </w:pPr>
    </w:p>
    <w:p w:rsidR="00726F44" w:rsidRPr="00726F44" w:rsidRDefault="00726F44" w:rsidP="00726F44">
      <w:pPr>
        <w:pStyle w:val="NormalWeb"/>
        <w:spacing w:before="0" w:after="120" w:line="240" w:lineRule="auto"/>
        <w:jc w:val="both"/>
        <w:rPr>
          <w:b/>
          <w:bCs/>
          <w:color w:val="000000"/>
        </w:rPr>
      </w:pPr>
    </w:p>
    <w:p w:rsidR="00707A91" w:rsidRDefault="00707A91" w:rsidP="00726F44">
      <w:pPr>
        <w:pStyle w:val="NormalWeb"/>
        <w:numPr>
          <w:ilvl w:val="0"/>
          <w:numId w:val="49"/>
        </w:numPr>
        <w:spacing w:before="0" w:after="120" w:line="240" w:lineRule="auto"/>
        <w:jc w:val="both"/>
        <w:rPr>
          <w:b/>
          <w:bCs/>
          <w:color w:val="000000"/>
        </w:rPr>
      </w:pPr>
      <w:r>
        <w:rPr>
          <w:bCs/>
        </w:rPr>
        <w:t>Write a query to delete the Telephone Number column from the Author table.</w:t>
      </w:r>
    </w:p>
    <w:p w:rsidR="00707A91" w:rsidRPr="00726F44" w:rsidRDefault="00707A91" w:rsidP="00707A91">
      <w:pPr>
        <w:pStyle w:val="NormalWeb"/>
        <w:numPr>
          <w:ilvl w:val="0"/>
          <w:numId w:val="8"/>
        </w:numPr>
        <w:spacing w:before="0" w:after="120" w:line="240" w:lineRule="auto"/>
        <w:ind w:left="720" w:hanging="720"/>
        <w:jc w:val="both"/>
        <w:rPr>
          <w:b/>
          <w:bCs/>
        </w:rPr>
      </w:pPr>
      <w:r>
        <w:t>Explain the difference between logical and physical data independence.</w:t>
      </w:r>
    </w:p>
    <w:p w:rsidR="00726F44" w:rsidRDefault="00726F44" w:rsidP="00726F44">
      <w:pPr>
        <w:pStyle w:val="NormalWeb"/>
        <w:spacing w:before="0" w:after="120" w:line="240" w:lineRule="auto"/>
        <w:jc w:val="both"/>
        <w:rPr>
          <w:b/>
          <w:bCs/>
        </w:rPr>
      </w:pPr>
    </w:p>
    <w:p w:rsidR="00726F44" w:rsidRDefault="00726F44" w:rsidP="00726F44">
      <w:pPr>
        <w:pStyle w:val="NormalWeb"/>
        <w:spacing w:before="0" w:after="120" w:line="240" w:lineRule="auto"/>
        <w:jc w:val="both"/>
        <w:rPr>
          <w:b/>
          <w:bCs/>
        </w:rPr>
      </w:pPr>
    </w:p>
    <w:p w:rsidR="00726F44" w:rsidRDefault="00726F44" w:rsidP="00726F44">
      <w:pPr>
        <w:pStyle w:val="NormalWeb"/>
        <w:spacing w:before="0" w:after="120" w:line="240" w:lineRule="auto"/>
        <w:jc w:val="both"/>
        <w:rPr>
          <w:b/>
          <w:bCs/>
        </w:rPr>
      </w:pPr>
    </w:p>
    <w:p w:rsidR="00726F44" w:rsidRDefault="00726F44" w:rsidP="00726F44">
      <w:pPr>
        <w:pStyle w:val="NormalWeb"/>
        <w:spacing w:before="0" w:after="120" w:line="240" w:lineRule="auto"/>
        <w:jc w:val="both"/>
        <w:rPr>
          <w:b/>
          <w:bCs/>
        </w:rPr>
      </w:pPr>
    </w:p>
    <w:p w:rsidR="00707A91" w:rsidRPr="00726F44" w:rsidRDefault="00707A91" w:rsidP="00707A91">
      <w:pPr>
        <w:pStyle w:val="NormalWeb"/>
        <w:numPr>
          <w:ilvl w:val="0"/>
          <w:numId w:val="8"/>
        </w:numPr>
        <w:spacing w:before="0" w:after="120" w:line="240" w:lineRule="auto"/>
        <w:ind w:left="720" w:hanging="720"/>
        <w:jc w:val="both"/>
        <w:rPr>
          <w:b/>
          <w:bCs/>
        </w:rPr>
      </w:pPr>
      <w:r>
        <w:t xml:space="preserve">What is a Deductive Database? Describe how it works. </w:t>
      </w:r>
    </w:p>
    <w:p w:rsidR="00726F44" w:rsidRDefault="00726F44" w:rsidP="00726F44">
      <w:pPr>
        <w:pStyle w:val="NormalWeb"/>
        <w:spacing w:before="0" w:after="120" w:line="240" w:lineRule="auto"/>
        <w:jc w:val="both"/>
      </w:pPr>
    </w:p>
    <w:p w:rsidR="00726F44" w:rsidRDefault="00726F44" w:rsidP="00726F44">
      <w:pPr>
        <w:pStyle w:val="NormalWeb"/>
        <w:spacing w:before="0" w:after="120" w:line="240" w:lineRule="auto"/>
        <w:jc w:val="both"/>
      </w:pPr>
    </w:p>
    <w:p w:rsidR="00726F44" w:rsidRDefault="00726F44" w:rsidP="00726F44">
      <w:pPr>
        <w:pStyle w:val="NormalWeb"/>
        <w:spacing w:before="0" w:after="120" w:line="240" w:lineRule="auto"/>
        <w:jc w:val="both"/>
      </w:pPr>
    </w:p>
    <w:p w:rsidR="00726F44" w:rsidRDefault="00726F44" w:rsidP="00726F44">
      <w:pPr>
        <w:pStyle w:val="NormalWeb"/>
        <w:spacing w:before="0" w:after="120" w:line="240" w:lineRule="auto"/>
        <w:jc w:val="both"/>
      </w:pPr>
    </w:p>
    <w:p w:rsidR="00726F44" w:rsidRDefault="00726F44" w:rsidP="00726F44">
      <w:pPr>
        <w:pStyle w:val="NormalWeb"/>
        <w:spacing w:before="0" w:after="120" w:line="240" w:lineRule="auto"/>
        <w:jc w:val="both"/>
        <w:rPr>
          <w:b/>
          <w:bCs/>
        </w:rPr>
      </w:pPr>
    </w:p>
    <w:p w:rsidR="00707A91" w:rsidRPr="002F6AF1" w:rsidRDefault="00707A91" w:rsidP="00707A91">
      <w:pPr>
        <w:pStyle w:val="NormalWeb"/>
        <w:numPr>
          <w:ilvl w:val="0"/>
          <w:numId w:val="8"/>
        </w:numPr>
        <w:spacing w:before="0" w:after="120" w:line="240" w:lineRule="auto"/>
        <w:ind w:left="720" w:hanging="720"/>
        <w:jc w:val="both"/>
        <w:rPr>
          <w:b/>
          <w:bCs/>
        </w:rPr>
      </w:pPr>
      <w:r>
        <w:t xml:space="preserve">A Distributed Database Management System (DDBMS) has many characteristics. Outline and discuss </w:t>
      </w:r>
      <w:proofErr w:type="gramStart"/>
      <w:r>
        <w:t>5</w:t>
      </w:r>
      <w:proofErr w:type="gramEnd"/>
      <w:r>
        <w:t xml:space="preserve"> of these characteristics.</w:t>
      </w:r>
    </w:p>
    <w:p w:rsidR="00707A91" w:rsidRDefault="00707A91" w:rsidP="00707A91"/>
    <w:p w:rsidR="00726F44" w:rsidRDefault="00726F44" w:rsidP="00707A91"/>
    <w:p w:rsidR="00726F44" w:rsidRDefault="00726F44" w:rsidP="00707A91"/>
    <w:p w:rsidR="00707A91" w:rsidRPr="000E271E" w:rsidRDefault="00707A91" w:rsidP="00726F44">
      <w:pPr>
        <w:spacing w:after="120" w:line="100" w:lineRule="atLeast"/>
        <w:rPr>
          <w:rFonts w:ascii="Times New Roman" w:hAnsi="Times New Roman" w:cs="Times New Roman"/>
          <w:b/>
          <w:sz w:val="24"/>
          <w:szCs w:val="24"/>
        </w:rPr>
      </w:pPr>
    </w:p>
    <w:p w:rsidR="00707A91" w:rsidRDefault="00707A91" w:rsidP="00707A91">
      <w:pPr>
        <w:spacing w:after="120" w:line="24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b/>
          <w:bCs/>
          <w:color w:val="000000"/>
          <w:sz w:val="24"/>
          <w:szCs w:val="24"/>
          <w:lang w:eastAsia="en-IE"/>
        </w:rPr>
        <w:lastRenderedPageBreak/>
        <w:t>QUESTION 1</w:t>
      </w:r>
    </w:p>
    <w:p w:rsidR="00707A91" w:rsidRDefault="00707A91" w:rsidP="00707A91">
      <w:pPr>
        <w:pStyle w:val="ListParagraph"/>
        <w:numPr>
          <w:ilvl w:val="0"/>
          <w:numId w:val="33"/>
        </w:numPr>
        <w:suppressAutoHyphens/>
        <w:spacing w:after="120" w:line="100" w:lineRule="atLeast"/>
        <w:ind w:hanging="720"/>
        <w:contextualSpacing w:val="0"/>
        <w:jc w:val="both"/>
        <w:rPr>
          <w:rFonts w:ascii="Times New Roman" w:eastAsia="Times New Roman" w:hAnsi="Times New Roman"/>
          <w:sz w:val="24"/>
          <w:szCs w:val="24"/>
          <w:lang w:eastAsia="en-IE"/>
        </w:rPr>
      </w:pPr>
      <w:r>
        <w:rPr>
          <w:rFonts w:ascii="Times New Roman" w:eastAsia="Times New Roman" w:hAnsi="Times New Roman"/>
          <w:sz w:val="24"/>
          <w:szCs w:val="24"/>
          <w:lang w:eastAsia="en-IE"/>
        </w:rPr>
        <w:t>Define the following terms in relation to Entity Relationship Modelling</w:t>
      </w:r>
    </w:p>
    <w:p w:rsidR="00707A91" w:rsidRDefault="00707A91" w:rsidP="00707A91">
      <w:pPr>
        <w:pStyle w:val="ListParagraph"/>
        <w:numPr>
          <w:ilvl w:val="1"/>
          <w:numId w:val="33"/>
        </w:numPr>
        <w:suppressAutoHyphens/>
        <w:spacing w:after="120" w:line="100" w:lineRule="atLeast"/>
        <w:ind w:left="1418" w:hanging="709"/>
        <w:contextualSpacing w:val="0"/>
        <w:jc w:val="both"/>
        <w:rPr>
          <w:rFonts w:ascii="Times New Roman" w:eastAsia="Times New Roman" w:hAnsi="Times New Roman"/>
          <w:sz w:val="24"/>
          <w:szCs w:val="24"/>
          <w:lang w:eastAsia="en-IE"/>
        </w:rPr>
      </w:pPr>
      <w:r>
        <w:rPr>
          <w:rFonts w:ascii="Times New Roman" w:eastAsia="Times New Roman" w:hAnsi="Times New Roman"/>
          <w:sz w:val="24"/>
          <w:szCs w:val="24"/>
          <w:lang w:eastAsia="en-IE"/>
        </w:rPr>
        <w:t>Entity Type</w:t>
      </w:r>
    </w:p>
    <w:p w:rsidR="00726F44" w:rsidRDefault="00726F44" w:rsidP="00726F44">
      <w:pPr>
        <w:pStyle w:val="ListParagraph"/>
        <w:suppressAutoHyphens/>
        <w:spacing w:after="120" w:line="100" w:lineRule="atLeast"/>
        <w:ind w:left="1418"/>
        <w:contextualSpacing w:val="0"/>
        <w:jc w:val="both"/>
        <w:rPr>
          <w:rFonts w:ascii="Times New Roman" w:eastAsia="Times New Roman" w:hAnsi="Times New Roman"/>
          <w:sz w:val="24"/>
          <w:szCs w:val="24"/>
          <w:lang w:eastAsia="en-IE"/>
        </w:rPr>
      </w:pPr>
    </w:p>
    <w:p w:rsidR="00726F44" w:rsidRDefault="00726F44" w:rsidP="00726F44">
      <w:pPr>
        <w:pStyle w:val="ListParagraph"/>
        <w:suppressAutoHyphens/>
        <w:spacing w:after="120" w:line="100" w:lineRule="atLeast"/>
        <w:ind w:left="1418"/>
        <w:contextualSpacing w:val="0"/>
        <w:jc w:val="both"/>
        <w:rPr>
          <w:rFonts w:ascii="Times New Roman" w:eastAsia="Times New Roman" w:hAnsi="Times New Roman"/>
          <w:sz w:val="24"/>
          <w:szCs w:val="24"/>
          <w:lang w:eastAsia="en-IE"/>
        </w:rPr>
      </w:pPr>
    </w:p>
    <w:p w:rsidR="00707A91" w:rsidRDefault="00707A91" w:rsidP="00707A91">
      <w:pPr>
        <w:pStyle w:val="ListParagraph"/>
        <w:numPr>
          <w:ilvl w:val="1"/>
          <w:numId w:val="33"/>
        </w:numPr>
        <w:suppressAutoHyphens/>
        <w:spacing w:after="120" w:line="100" w:lineRule="atLeast"/>
        <w:ind w:left="1418" w:hanging="709"/>
        <w:contextualSpacing w:val="0"/>
        <w:jc w:val="both"/>
        <w:rPr>
          <w:rFonts w:ascii="Times New Roman" w:eastAsia="Times New Roman" w:hAnsi="Times New Roman"/>
          <w:sz w:val="24"/>
          <w:szCs w:val="24"/>
          <w:lang w:eastAsia="en-IE"/>
        </w:rPr>
      </w:pPr>
      <w:r>
        <w:rPr>
          <w:rFonts w:ascii="Times New Roman" w:eastAsia="Times New Roman" w:hAnsi="Times New Roman"/>
          <w:sz w:val="24"/>
          <w:szCs w:val="24"/>
          <w:lang w:eastAsia="en-IE"/>
        </w:rPr>
        <w:t>Recursive Relationship</w:t>
      </w:r>
    </w:p>
    <w:p w:rsidR="00726F44" w:rsidRPr="00726F44" w:rsidRDefault="00726F44" w:rsidP="00726F44">
      <w:pPr>
        <w:pStyle w:val="ListParagraph"/>
        <w:rPr>
          <w:rFonts w:ascii="Times New Roman" w:eastAsia="Times New Roman" w:hAnsi="Times New Roman"/>
          <w:sz w:val="24"/>
          <w:szCs w:val="24"/>
          <w:lang w:eastAsia="en-IE"/>
        </w:rPr>
      </w:pPr>
    </w:p>
    <w:p w:rsidR="00726F44" w:rsidRDefault="00726F44" w:rsidP="00726F44">
      <w:pPr>
        <w:pStyle w:val="ListParagraph"/>
        <w:suppressAutoHyphens/>
        <w:spacing w:after="120" w:line="100" w:lineRule="atLeast"/>
        <w:ind w:left="1418"/>
        <w:contextualSpacing w:val="0"/>
        <w:jc w:val="both"/>
        <w:rPr>
          <w:rFonts w:ascii="Times New Roman" w:eastAsia="Times New Roman" w:hAnsi="Times New Roman"/>
          <w:sz w:val="24"/>
          <w:szCs w:val="24"/>
          <w:lang w:eastAsia="en-IE"/>
        </w:rPr>
      </w:pPr>
    </w:p>
    <w:p w:rsidR="00707A91" w:rsidRDefault="00707A91" w:rsidP="00707A91">
      <w:pPr>
        <w:pStyle w:val="ListParagraph"/>
        <w:numPr>
          <w:ilvl w:val="1"/>
          <w:numId w:val="33"/>
        </w:numPr>
        <w:suppressAutoHyphens/>
        <w:spacing w:after="120" w:line="100" w:lineRule="atLeast"/>
        <w:ind w:left="1418" w:hanging="709"/>
        <w:contextualSpacing w:val="0"/>
        <w:jc w:val="both"/>
        <w:rPr>
          <w:rFonts w:ascii="Times New Roman" w:eastAsia="Times New Roman" w:hAnsi="Times New Roman"/>
          <w:sz w:val="24"/>
          <w:szCs w:val="24"/>
          <w:lang w:eastAsia="en-IE"/>
        </w:rPr>
      </w:pPr>
      <w:r>
        <w:rPr>
          <w:rFonts w:ascii="Times New Roman" w:eastAsia="Times New Roman" w:hAnsi="Times New Roman"/>
          <w:sz w:val="24"/>
          <w:szCs w:val="24"/>
          <w:lang w:eastAsia="en-IE"/>
        </w:rPr>
        <w:t>Attribute</w:t>
      </w:r>
    </w:p>
    <w:p w:rsidR="00726F44" w:rsidRDefault="00726F44" w:rsidP="00726F44">
      <w:pPr>
        <w:pStyle w:val="ListParagraph"/>
        <w:suppressAutoHyphens/>
        <w:spacing w:after="120" w:line="100" w:lineRule="atLeast"/>
        <w:ind w:left="1418"/>
        <w:contextualSpacing w:val="0"/>
        <w:jc w:val="both"/>
        <w:rPr>
          <w:rFonts w:ascii="Times New Roman" w:eastAsia="Times New Roman" w:hAnsi="Times New Roman"/>
          <w:sz w:val="24"/>
          <w:szCs w:val="24"/>
          <w:lang w:eastAsia="en-IE"/>
        </w:rPr>
      </w:pPr>
    </w:p>
    <w:p w:rsidR="00726F44" w:rsidRDefault="00726F44" w:rsidP="00726F44">
      <w:pPr>
        <w:pStyle w:val="ListParagraph"/>
        <w:suppressAutoHyphens/>
        <w:spacing w:after="120" w:line="100" w:lineRule="atLeast"/>
        <w:ind w:left="1418"/>
        <w:contextualSpacing w:val="0"/>
        <w:jc w:val="both"/>
        <w:rPr>
          <w:rFonts w:ascii="Times New Roman" w:eastAsia="Times New Roman" w:hAnsi="Times New Roman"/>
          <w:sz w:val="24"/>
          <w:szCs w:val="24"/>
          <w:lang w:eastAsia="en-IE"/>
        </w:rPr>
      </w:pPr>
    </w:p>
    <w:p w:rsidR="00707A91" w:rsidRPr="00726F44" w:rsidRDefault="00707A91" w:rsidP="00707A91">
      <w:pPr>
        <w:pStyle w:val="ListParagraph"/>
        <w:numPr>
          <w:ilvl w:val="1"/>
          <w:numId w:val="33"/>
        </w:numPr>
        <w:suppressAutoHyphens/>
        <w:spacing w:after="120" w:line="100" w:lineRule="atLeast"/>
        <w:ind w:left="1418" w:hanging="709"/>
        <w:contextualSpacing w:val="0"/>
        <w:jc w:val="both"/>
        <w:rPr>
          <w:rFonts w:ascii="Times New Roman" w:eastAsia="Times New Roman" w:hAnsi="Times New Roman"/>
          <w:sz w:val="24"/>
          <w:szCs w:val="24"/>
          <w:lang w:eastAsia="en-IE"/>
        </w:rPr>
      </w:pPr>
      <w:r>
        <w:rPr>
          <w:rFonts w:ascii="Times New Roman" w:eastAsia="Times New Roman" w:hAnsi="Times New Roman"/>
          <w:sz w:val="24"/>
          <w:szCs w:val="24"/>
          <w:lang w:eastAsia="en-IE"/>
        </w:rPr>
        <w:t>Derived Attribute</w:t>
      </w:r>
      <w:r>
        <w:rPr>
          <w:rFonts w:ascii="Times New Roman" w:eastAsia="Times New Roman" w:hAnsi="Times New Roman"/>
          <w:color w:val="0070C0"/>
          <w:sz w:val="24"/>
          <w:szCs w:val="24"/>
          <w:lang w:eastAsia="en-IE"/>
        </w:rPr>
        <w:t xml:space="preserve"> </w:t>
      </w:r>
    </w:p>
    <w:p w:rsidR="00726F44" w:rsidRPr="00726F44" w:rsidRDefault="00726F44" w:rsidP="00726F44">
      <w:pPr>
        <w:pStyle w:val="ListParagraph"/>
        <w:rPr>
          <w:rFonts w:ascii="Times New Roman" w:eastAsia="Times New Roman" w:hAnsi="Times New Roman"/>
          <w:sz w:val="24"/>
          <w:szCs w:val="24"/>
          <w:lang w:eastAsia="en-IE"/>
        </w:rPr>
      </w:pPr>
    </w:p>
    <w:p w:rsidR="00726F44" w:rsidRPr="00C517EB" w:rsidRDefault="00726F44" w:rsidP="00726F44">
      <w:pPr>
        <w:pStyle w:val="ListParagraph"/>
        <w:suppressAutoHyphens/>
        <w:spacing w:after="120" w:line="100" w:lineRule="atLeast"/>
        <w:ind w:left="1418"/>
        <w:contextualSpacing w:val="0"/>
        <w:jc w:val="both"/>
        <w:rPr>
          <w:rFonts w:ascii="Times New Roman" w:eastAsia="Times New Roman" w:hAnsi="Times New Roman"/>
          <w:sz w:val="24"/>
          <w:szCs w:val="24"/>
          <w:lang w:eastAsia="en-IE"/>
        </w:rPr>
      </w:pPr>
    </w:p>
    <w:p w:rsidR="00707A91" w:rsidRPr="00726F44" w:rsidRDefault="00707A91" w:rsidP="00707A91">
      <w:pPr>
        <w:pStyle w:val="ListParagraph"/>
        <w:numPr>
          <w:ilvl w:val="1"/>
          <w:numId w:val="33"/>
        </w:numPr>
        <w:suppressAutoHyphens/>
        <w:spacing w:after="120" w:line="100" w:lineRule="atLeast"/>
        <w:ind w:left="1418" w:hanging="709"/>
        <w:contextualSpacing w:val="0"/>
        <w:jc w:val="both"/>
        <w:rPr>
          <w:rFonts w:ascii="Times New Roman" w:eastAsia="Times New Roman" w:hAnsi="Times New Roman"/>
          <w:color w:val="FF0000"/>
          <w:sz w:val="24"/>
          <w:szCs w:val="24"/>
          <w:lang w:eastAsia="en-IE"/>
        </w:rPr>
      </w:pPr>
      <w:r>
        <w:rPr>
          <w:rFonts w:ascii="Times New Roman" w:eastAsia="Times New Roman" w:hAnsi="Times New Roman"/>
          <w:sz w:val="24"/>
          <w:szCs w:val="24"/>
          <w:lang w:eastAsia="en-IE"/>
        </w:rPr>
        <w:t>Weak Entity type</w:t>
      </w:r>
    </w:p>
    <w:p w:rsidR="00726F44" w:rsidRDefault="00726F44" w:rsidP="00726F44">
      <w:pPr>
        <w:pStyle w:val="ListParagraph"/>
        <w:suppressAutoHyphens/>
        <w:spacing w:after="120" w:line="100" w:lineRule="atLeast"/>
        <w:ind w:left="1418"/>
        <w:contextualSpacing w:val="0"/>
        <w:jc w:val="both"/>
        <w:rPr>
          <w:rFonts w:ascii="Times New Roman" w:eastAsia="Times New Roman" w:hAnsi="Times New Roman"/>
          <w:sz w:val="24"/>
          <w:szCs w:val="24"/>
          <w:lang w:eastAsia="en-IE"/>
        </w:rPr>
      </w:pPr>
    </w:p>
    <w:p w:rsidR="00726F44" w:rsidRDefault="00726F44" w:rsidP="00726F44">
      <w:pPr>
        <w:spacing w:after="120" w:line="100" w:lineRule="atLeast"/>
        <w:rPr>
          <w:rFonts w:ascii="Times New Roman" w:eastAsia="Times New Roman" w:hAnsi="Times New Roman" w:cs="Times New Roman"/>
          <w:color w:val="FF0000"/>
          <w:sz w:val="24"/>
          <w:szCs w:val="24"/>
          <w:lang w:eastAsia="en-IE"/>
        </w:rPr>
      </w:pPr>
    </w:p>
    <w:p w:rsidR="00707A91" w:rsidRPr="00726F44" w:rsidRDefault="00707A91" w:rsidP="00726F44">
      <w:pPr>
        <w:spacing w:after="120" w:line="100" w:lineRule="atLeast"/>
        <w:rPr>
          <w:rFonts w:ascii="Times New Roman" w:eastAsia="Times New Roman" w:hAnsi="Times New Roman"/>
          <w:sz w:val="24"/>
          <w:szCs w:val="24"/>
          <w:lang w:eastAsia="en-IE"/>
        </w:rPr>
      </w:pPr>
      <w:r w:rsidRPr="00726F44">
        <w:rPr>
          <w:rFonts w:ascii="Times New Roman" w:eastAsia="Times New Roman" w:hAnsi="Times New Roman"/>
          <w:b/>
          <w:sz w:val="24"/>
          <w:szCs w:val="24"/>
          <w:lang w:eastAsia="en-IE"/>
        </w:rPr>
        <w:t xml:space="preserve">Read the </w:t>
      </w:r>
      <w:proofErr w:type="gramStart"/>
      <w:r w:rsidRPr="00726F44">
        <w:rPr>
          <w:rFonts w:ascii="Times New Roman" w:eastAsia="Times New Roman" w:hAnsi="Times New Roman"/>
          <w:b/>
          <w:sz w:val="24"/>
          <w:szCs w:val="24"/>
          <w:lang w:eastAsia="en-IE"/>
        </w:rPr>
        <w:t>following which</w:t>
      </w:r>
      <w:proofErr w:type="gramEnd"/>
      <w:r w:rsidRPr="00726F44">
        <w:rPr>
          <w:rFonts w:ascii="Times New Roman" w:eastAsia="Times New Roman" w:hAnsi="Times New Roman"/>
          <w:b/>
          <w:sz w:val="24"/>
          <w:szCs w:val="24"/>
          <w:lang w:eastAsia="en-IE"/>
        </w:rPr>
        <w:t xml:space="preserve"> describes the data requirements of a company.  The company consists of several departments and have asked you to construct an ER Diagram</w:t>
      </w:r>
    </w:p>
    <w:p w:rsidR="00707A91" w:rsidRDefault="00707A91" w:rsidP="00707A91">
      <w:pPr>
        <w:pStyle w:val="ListParagraph"/>
        <w:spacing w:after="120" w:line="100" w:lineRule="atLeast"/>
        <w:contextualSpacing w:val="0"/>
        <w:jc w:val="both"/>
        <w:rPr>
          <w:rFonts w:ascii="Times New Roman" w:eastAsia="Times New Roman" w:hAnsi="Times New Roman"/>
          <w:sz w:val="24"/>
          <w:szCs w:val="24"/>
          <w:lang w:eastAsia="en-IE"/>
        </w:rPr>
      </w:pPr>
      <w:r w:rsidRPr="00AA4642">
        <w:rPr>
          <w:rFonts w:ascii="Times New Roman" w:eastAsia="Times New Roman" w:hAnsi="Times New Roman"/>
          <w:sz w:val="24"/>
          <w:szCs w:val="24"/>
          <w:lang w:eastAsia="en-IE"/>
        </w:rPr>
        <w:t xml:space="preserve">A </w:t>
      </w:r>
      <w:r>
        <w:rPr>
          <w:rFonts w:ascii="Times New Roman" w:eastAsia="Times New Roman" w:hAnsi="Times New Roman"/>
          <w:sz w:val="24"/>
          <w:szCs w:val="24"/>
          <w:lang w:eastAsia="en-IE"/>
        </w:rPr>
        <w:t xml:space="preserve">Department employs a Worker.  A department may employ many workers but a worker can only work for (and must work for) one department.  Details stored about the worker include worker </w:t>
      </w:r>
      <w:proofErr w:type="gramStart"/>
      <w:r>
        <w:rPr>
          <w:rFonts w:ascii="Times New Roman" w:eastAsia="Times New Roman" w:hAnsi="Times New Roman"/>
          <w:sz w:val="24"/>
          <w:szCs w:val="24"/>
          <w:lang w:eastAsia="en-IE"/>
        </w:rPr>
        <w:t>ID(</w:t>
      </w:r>
      <w:proofErr w:type="gramEnd"/>
      <w:r>
        <w:rPr>
          <w:rFonts w:ascii="Times New Roman" w:eastAsia="Times New Roman" w:hAnsi="Times New Roman"/>
          <w:sz w:val="24"/>
          <w:szCs w:val="24"/>
          <w:lang w:eastAsia="en-IE"/>
        </w:rPr>
        <w:t>unique), Name and Address.  Details stored about Departments include Department No (unique), Name and Location.</w:t>
      </w:r>
    </w:p>
    <w:p w:rsidR="00707A91" w:rsidRDefault="00707A91" w:rsidP="00707A91">
      <w:pPr>
        <w:pStyle w:val="ListParagraph"/>
        <w:spacing w:after="120" w:line="100" w:lineRule="atLeast"/>
        <w:contextualSpacing w:val="0"/>
        <w:jc w:val="both"/>
        <w:rPr>
          <w:rFonts w:ascii="Times New Roman" w:eastAsia="Times New Roman" w:hAnsi="Times New Roman"/>
          <w:sz w:val="24"/>
          <w:szCs w:val="24"/>
          <w:lang w:eastAsia="en-IE"/>
        </w:rPr>
      </w:pPr>
      <w:r>
        <w:rPr>
          <w:rFonts w:ascii="Times New Roman" w:eastAsia="Times New Roman" w:hAnsi="Times New Roman"/>
          <w:sz w:val="24"/>
          <w:szCs w:val="24"/>
          <w:lang w:eastAsia="en-IE"/>
        </w:rPr>
        <w:t>A Worker participates in a Project.  A Worker may participate in many projects and a project must have many workers assigned to it.  Details stored about Project include Project ID (unique) and Project Name.</w:t>
      </w:r>
    </w:p>
    <w:p w:rsidR="00707A91" w:rsidRDefault="00707A91" w:rsidP="00707A91">
      <w:pPr>
        <w:pStyle w:val="ListParagraph"/>
        <w:spacing w:after="120" w:line="100" w:lineRule="atLeast"/>
        <w:contextualSpacing w:val="0"/>
        <w:jc w:val="both"/>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A Department controls a Project.  A department may control none or many projects but </w:t>
      </w:r>
      <w:proofErr w:type="gramStart"/>
      <w:r>
        <w:rPr>
          <w:rFonts w:ascii="Times New Roman" w:eastAsia="Times New Roman" w:hAnsi="Times New Roman"/>
          <w:sz w:val="24"/>
          <w:szCs w:val="24"/>
          <w:lang w:eastAsia="en-IE"/>
        </w:rPr>
        <w:t>a project must be controlled by only one department</w:t>
      </w:r>
      <w:proofErr w:type="gramEnd"/>
      <w:r>
        <w:rPr>
          <w:rFonts w:ascii="Times New Roman" w:eastAsia="Times New Roman" w:hAnsi="Times New Roman"/>
          <w:sz w:val="24"/>
          <w:szCs w:val="24"/>
          <w:lang w:eastAsia="en-IE"/>
        </w:rPr>
        <w:t xml:space="preserve">. </w:t>
      </w:r>
      <w:r w:rsidRPr="00502D96">
        <w:rPr>
          <w:rFonts w:ascii="Times New Roman" w:eastAsia="Times New Roman" w:hAnsi="Times New Roman"/>
          <w:sz w:val="24"/>
          <w:szCs w:val="24"/>
          <w:lang w:eastAsia="en-IE"/>
        </w:rPr>
        <w:t xml:space="preserve">A project consumes Raw </w:t>
      </w:r>
      <w:proofErr w:type="gramStart"/>
      <w:r w:rsidRPr="00502D96">
        <w:rPr>
          <w:rFonts w:ascii="Times New Roman" w:eastAsia="Times New Roman" w:hAnsi="Times New Roman"/>
          <w:sz w:val="24"/>
          <w:szCs w:val="24"/>
          <w:lang w:eastAsia="en-IE"/>
        </w:rPr>
        <w:t>Materials which</w:t>
      </w:r>
      <w:proofErr w:type="gramEnd"/>
      <w:r w:rsidRPr="00502D96">
        <w:rPr>
          <w:rFonts w:ascii="Times New Roman" w:eastAsia="Times New Roman" w:hAnsi="Times New Roman"/>
          <w:sz w:val="24"/>
          <w:szCs w:val="24"/>
          <w:lang w:eastAsia="en-IE"/>
        </w:rPr>
        <w:t xml:space="preserve"> need to be ordered.  A Project may contain many raw materials and a raw material </w:t>
      </w:r>
      <w:proofErr w:type="gramStart"/>
      <w:r w:rsidRPr="00502D96">
        <w:rPr>
          <w:rFonts w:ascii="Times New Roman" w:eastAsia="Times New Roman" w:hAnsi="Times New Roman"/>
          <w:sz w:val="24"/>
          <w:szCs w:val="24"/>
          <w:lang w:eastAsia="en-IE"/>
        </w:rPr>
        <w:t>may be consumed</w:t>
      </w:r>
      <w:proofErr w:type="gramEnd"/>
      <w:r w:rsidRPr="00502D96">
        <w:rPr>
          <w:rFonts w:ascii="Times New Roman" w:eastAsia="Times New Roman" w:hAnsi="Times New Roman"/>
          <w:sz w:val="24"/>
          <w:szCs w:val="24"/>
          <w:lang w:eastAsia="en-IE"/>
        </w:rPr>
        <w:t xml:space="preserve"> in Many Projects.  Details stored about Raw Materials include Material ID (Unique), Description and Stock.  The amount of a raw material (quantity) consumed on a particular</w:t>
      </w:r>
      <w:r>
        <w:rPr>
          <w:rFonts w:ascii="Times New Roman" w:eastAsia="Times New Roman" w:hAnsi="Times New Roman"/>
          <w:sz w:val="24"/>
          <w:szCs w:val="24"/>
          <w:lang w:eastAsia="en-IE"/>
        </w:rPr>
        <w:t xml:space="preserve"> project must also be stored.  </w:t>
      </w:r>
    </w:p>
    <w:p w:rsidR="00707A91" w:rsidRDefault="00707A91" w:rsidP="00707A91">
      <w:pPr>
        <w:pStyle w:val="ListParagraph"/>
        <w:spacing w:after="120" w:line="100" w:lineRule="atLeast"/>
        <w:contextualSpacing w:val="0"/>
        <w:jc w:val="both"/>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An Order for Raw Materials may contain many raw materials and a raw material may appear on many orders.  Details about the Order </w:t>
      </w:r>
      <w:proofErr w:type="gramStart"/>
      <w:r>
        <w:rPr>
          <w:rFonts w:ascii="Times New Roman" w:eastAsia="Times New Roman" w:hAnsi="Times New Roman"/>
          <w:sz w:val="24"/>
          <w:szCs w:val="24"/>
          <w:lang w:eastAsia="en-IE"/>
        </w:rPr>
        <w:t>include Order No (Unique)</w:t>
      </w:r>
      <w:proofErr w:type="gramEnd"/>
      <w:r>
        <w:rPr>
          <w:rFonts w:ascii="Times New Roman" w:eastAsia="Times New Roman" w:hAnsi="Times New Roman"/>
          <w:sz w:val="24"/>
          <w:szCs w:val="24"/>
          <w:lang w:eastAsia="en-IE"/>
        </w:rPr>
        <w:t xml:space="preserve">, </w:t>
      </w:r>
      <w:proofErr w:type="gramStart"/>
      <w:r>
        <w:rPr>
          <w:rFonts w:ascii="Times New Roman" w:eastAsia="Times New Roman" w:hAnsi="Times New Roman"/>
          <w:sz w:val="24"/>
          <w:szCs w:val="24"/>
          <w:lang w:eastAsia="en-IE"/>
        </w:rPr>
        <w:t>Order Date and Status</w:t>
      </w:r>
      <w:proofErr w:type="gramEnd"/>
      <w:r>
        <w:rPr>
          <w:rFonts w:ascii="Times New Roman" w:eastAsia="Times New Roman" w:hAnsi="Times New Roman"/>
          <w:sz w:val="24"/>
          <w:szCs w:val="24"/>
          <w:lang w:eastAsia="en-IE"/>
        </w:rPr>
        <w:t xml:space="preserve">.  The amount of a raw material ordered on a particular order as well as the unit price of a raw material on the same order must also be stored.  </w:t>
      </w:r>
    </w:p>
    <w:p w:rsidR="00707A91" w:rsidRDefault="00707A91" w:rsidP="00707A91">
      <w:pPr>
        <w:pStyle w:val="ListParagraph"/>
        <w:spacing w:after="120" w:line="100" w:lineRule="atLeast"/>
        <w:contextualSpacing w:val="0"/>
        <w:jc w:val="both"/>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A supplier supplies an Order.  An order must have only one supplier but a supplier may have many orders.  Details about Supplier include Supplier ID (unique), Supplier Name, Street, Town, County, </w:t>
      </w:r>
      <w:proofErr w:type="gramStart"/>
      <w:r>
        <w:rPr>
          <w:rFonts w:ascii="Times New Roman" w:eastAsia="Times New Roman" w:hAnsi="Times New Roman"/>
          <w:sz w:val="24"/>
          <w:szCs w:val="24"/>
          <w:lang w:eastAsia="en-IE"/>
        </w:rPr>
        <w:t>Contact</w:t>
      </w:r>
      <w:proofErr w:type="gramEnd"/>
      <w:r>
        <w:rPr>
          <w:rFonts w:ascii="Times New Roman" w:eastAsia="Times New Roman" w:hAnsi="Times New Roman"/>
          <w:sz w:val="24"/>
          <w:szCs w:val="24"/>
          <w:lang w:eastAsia="en-IE"/>
        </w:rPr>
        <w:t xml:space="preserve"> No.</w:t>
      </w:r>
    </w:p>
    <w:p w:rsidR="00726F44" w:rsidRDefault="00726F44" w:rsidP="00707A91">
      <w:pPr>
        <w:pStyle w:val="ListParagraph"/>
        <w:spacing w:after="120" w:line="100" w:lineRule="atLeast"/>
        <w:contextualSpacing w:val="0"/>
        <w:jc w:val="both"/>
        <w:rPr>
          <w:rFonts w:ascii="Times New Roman" w:eastAsia="Times New Roman" w:hAnsi="Times New Roman"/>
          <w:sz w:val="24"/>
          <w:szCs w:val="24"/>
          <w:lang w:eastAsia="en-IE"/>
        </w:rPr>
      </w:pPr>
    </w:p>
    <w:p w:rsidR="00726F44" w:rsidRDefault="00726F44" w:rsidP="00707A91">
      <w:pPr>
        <w:pStyle w:val="ListParagraph"/>
        <w:spacing w:after="120" w:line="100" w:lineRule="atLeast"/>
        <w:contextualSpacing w:val="0"/>
        <w:jc w:val="both"/>
        <w:rPr>
          <w:rFonts w:ascii="Times New Roman" w:eastAsia="Times New Roman" w:hAnsi="Times New Roman"/>
          <w:sz w:val="24"/>
          <w:szCs w:val="24"/>
          <w:lang w:eastAsia="en-IE"/>
        </w:rPr>
      </w:pPr>
    </w:p>
    <w:p w:rsidR="00707A91" w:rsidRDefault="00707A91" w:rsidP="00707A91">
      <w:pPr>
        <w:pStyle w:val="ListParagraph"/>
        <w:numPr>
          <w:ilvl w:val="0"/>
          <w:numId w:val="34"/>
        </w:numPr>
        <w:suppressAutoHyphens/>
        <w:spacing w:after="120" w:line="100" w:lineRule="atLeast"/>
        <w:ind w:left="1418" w:hanging="709"/>
        <w:contextualSpacing w:val="0"/>
        <w:jc w:val="both"/>
        <w:rPr>
          <w:rFonts w:ascii="Times New Roman" w:eastAsia="Times New Roman" w:hAnsi="Times New Roman"/>
          <w:sz w:val="24"/>
          <w:szCs w:val="24"/>
          <w:lang w:eastAsia="en-IE"/>
        </w:rPr>
      </w:pPr>
      <w:r w:rsidRPr="00502D96">
        <w:rPr>
          <w:rFonts w:ascii="Times New Roman" w:eastAsia="Times New Roman" w:hAnsi="Times New Roman"/>
          <w:sz w:val="24"/>
          <w:szCs w:val="24"/>
          <w:lang w:eastAsia="en-IE"/>
        </w:rPr>
        <w:lastRenderedPageBreak/>
        <w:t xml:space="preserve">Draw an Entity Relationship Diagram (ERD) for the above set of requirements. Document any assumptions that you made when drawing the diagram. </w:t>
      </w:r>
    </w:p>
    <w:p w:rsidR="00726F44" w:rsidRDefault="00726F44" w:rsidP="00726F44">
      <w:pPr>
        <w:spacing w:after="120" w:line="100" w:lineRule="atLeast"/>
        <w:jc w:val="both"/>
        <w:rPr>
          <w:rFonts w:ascii="Times New Roman" w:eastAsia="Times New Roman" w:hAnsi="Times New Roman"/>
          <w:sz w:val="24"/>
          <w:szCs w:val="24"/>
          <w:lang w:eastAsia="en-IE"/>
        </w:rPr>
      </w:pPr>
    </w:p>
    <w:p w:rsidR="00726F44" w:rsidRDefault="00726F44" w:rsidP="00726F44">
      <w:pPr>
        <w:spacing w:after="120" w:line="100" w:lineRule="atLeast"/>
        <w:jc w:val="both"/>
        <w:rPr>
          <w:rFonts w:ascii="Times New Roman" w:eastAsia="Times New Roman" w:hAnsi="Times New Roman"/>
          <w:sz w:val="24"/>
          <w:szCs w:val="24"/>
          <w:lang w:eastAsia="en-IE"/>
        </w:rPr>
      </w:pPr>
    </w:p>
    <w:p w:rsidR="00726F44" w:rsidRDefault="00726F44" w:rsidP="00726F44">
      <w:pPr>
        <w:spacing w:after="120" w:line="100" w:lineRule="atLeast"/>
        <w:jc w:val="both"/>
        <w:rPr>
          <w:rFonts w:ascii="Times New Roman" w:eastAsia="Times New Roman" w:hAnsi="Times New Roman"/>
          <w:sz w:val="24"/>
          <w:szCs w:val="24"/>
          <w:lang w:eastAsia="en-IE"/>
        </w:rPr>
      </w:pPr>
    </w:p>
    <w:p w:rsidR="00726F44" w:rsidRDefault="00726F44" w:rsidP="00726F44">
      <w:pPr>
        <w:spacing w:after="120" w:line="100" w:lineRule="atLeast"/>
        <w:jc w:val="both"/>
        <w:rPr>
          <w:rFonts w:ascii="Times New Roman" w:eastAsia="Times New Roman" w:hAnsi="Times New Roman"/>
          <w:sz w:val="24"/>
          <w:szCs w:val="24"/>
          <w:lang w:eastAsia="en-IE"/>
        </w:rPr>
      </w:pPr>
    </w:p>
    <w:p w:rsidR="00726F44" w:rsidRDefault="00726F44" w:rsidP="00726F44">
      <w:pPr>
        <w:spacing w:after="120" w:line="100" w:lineRule="atLeast"/>
        <w:jc w:val="both"/>
        <w:rPr>
          <w:rFonts w:ascii="Times New Roman" w:eastAsia="Times New Roman" w:hAnsi="Times New Roman"/>
          <w:sz w:val="24"/>
          <w:szCs w:val="24"/>
          <w:lang w:eastAsia="en-IE"/>
        </w:rPr>
      </w:pPr>
    </w:p>
    <w:p w:rsidR="00726F44" w:rsidRDefault="00726F44" w:rsidP="00726F44">
      <w:pPr>
        <w:spacing w:after="120" w:line="100" w:lineRule="atLeast"/>
        <w:jc w:val="both"/>
        <w:rPr>
          <w:rFonts w:ascii="Times New Roman" w:eastAsia="Times New Roman" w:hAnsi="Times New Roman"/>
          <w:sz w:val="24"/>
          <w:szCs w:val="24"/>
          <w:lang w:eastAsia="en-IE"/>
        </w:rPr>
      </w:pPr>
    </w:p>
    <w:p w:rsidR="00726F44" w:rsidRDefault="00726F44" w:rsidP="00726F44">
      <w:pPr>
        <w:spacing w:after="120" w:line="100" w:lineRule="atLeast"/>
        <w:jc w:val="both"/>
        <w:rPr>
          <w:rFonts w:ascii="Times New Roman" w:eastAsia="Times New Roman" w:hAnsi="Times New Roman"/>
          <w:sz w:val="24"/>
          <w:szCs w:val="24"/>
          <w:lang w:eastAsia="en-IE"/>
        </w:rPr>
      </w:pPr>
    </w:p>
    <w:p w:rsidR="00726F44" w:rsidRDefault="00726F44" w:rsidP="00726F44">
      <w:pPr>
        <w:spacing w:after="120" w:line="100" w:lineRule="atLeast"/>
        <w:jc w:val="both"/>
        <w:rPr>
          <w:rFonts w:ascii="Times New Roman" w:eastAsia="Times New Roman" w:hAnsi="Times New Roman"/>
          <w:sz w:val="24"/>
          <w:szCs w:val="24"/>
          <w:lang w:eastAsia="en-IE"/>
        </w:rPr>
      </w:pPr>
    </w:p>
    <w:p w:rsidR="00726F44" w:rsidRPr="00726F44" w:rsidRDefault="00726F44" w:rsidP="00726F44">
      <w:pPr>
        <w:spacing w:after="120" w:line="100" w:lineRule="atLeast"/>
        <w:jc w:val="both"/>
        <w:rPr>
          <w:rFonts w:ascii="Times New Roman" w:eastAsia="Times New Roman" w:hAnsi="Times New Roman"/>
          <w:sz w:val="24"/>
          <w:szCs w:val="24"/>
          <w:lang w:eastAsia="en-IE"/>
        </w:rPr>
      </w:pPr>
    </w:p>
    <w:p w:rsidR="00707A91" w:rsidRPr="00726F44" w:rsidRDefault="00707A91" w:rsidP="00707A91">
      <w:pPr>
        <w:pStyle w:val="ListParagraph"/>
        <w:numPr>
          <w:ilvl w:val="0"/>
          <w:numId w:val="34"/>
        </w:numPr>
        <w:suppressAutoHyphens/>
        <w:spacing w:after="120" w:line="100" w:lineRule="atLeast"/>
        <w:ind w:left="1418" w:hanging="709"/>
        <w:contextualSpacing w:val="0"/>
        <w:jc w:val="both"/>
      </w:pPr>
      <w:r w:rsidRPr="00502D96">
        <w:rPr>
          <w:rFonts w:ascii="Times New Roman" w:eastAsia="Times New Roman" w:hAnsi="Times New Roman"/>
          <w:sz w:val="24"/>
          <w:szCs w:val="24"/>
          <w:lang w:eastAsia="en-IE"/>
        </w:rPr>
        <w:t xml:space="preserve">List the attributes for each entity type and any constraints in the diagram. </w:t>
      </w:r>
    </w:p>
    <w:p w:rsidR="00726F44" w:rsidRDefault="00726F44" w:rsidP="00726F44">
      <w:pPr>
        <w:spacing w:after="120" w:line="100" w:lineRule="atLeast"/>
        <w:jc w:val="both"/>
      </w:pPr>
    </w:p>
    <w:p w:rsidR="00726F44" w:rsidRDefault="00726F44" w:rsidP="00726F44">
      <w:pPr>
        <w:spacing w:after="120" w:line="100" w:lineRule="atLeast"/>
        <w:jc w:val="both"/>
      </w:pPr>
    </w:p>
    <w:p w:rsidR="00726F44" w:rsidRDefault="00726F44" w:rsidP="00726F44">
      <w:pPr>
        <w:spacing w:after="120" w:line="100" w:lineRule="atLeast"/>
        <w:jc w:val="both"/>
      </w:pPr>
    </w:p>
    <w:p w:rsidR="00726F44" w:rsidRDefault="00726F44" w:rsidP="00726F44">
      <w:pPr>
        <w:spacing w:after="120" w:line="100" w:lineRule="atLeast"/>
        <w:jc w:val="both"/>
      </w:pPr>
    </w:p>
    <w:p w:rsidR="00726F44" w:rsidRDefault="00726F44" w:rsidP="00726F44">
      <w:pPr>
        <w:spacing w:after="120" w:line="100" w:lineRule="atLeast"/>
        <w:jc w:val="both"/>
      </w:pPr>
    </w:p>
    <w:p w:rsidR="00726F44" w:rsidRDefault="00726F44" w:rsidP="00726F44">
      <w:pPr>
        <w:spacing w:after="120" w:line="100" w:lineRule="atLeast"/>
        <w:jc w:val="both"/>
      </w:pPr>
    </w:p>
    <w:p w:rsidR="00726F44" w:rsidRDefault="00726F44" w:rsidP="00726F44">
      <w:pPr>
        <w:spacing w:after="120" w:line="100" w:lineRule="atLeast"/>
        <w:jc w:val="both"/>
      </w:pPr>
    </w:p>
    <w:p w:rsidR="00726F44" w:rsidRDefault="00726F44" w:rsidP="00726F44">
      <w:pPr>
        <w:spacing w:after="120" w:line="100" w:lineRule="atLeast"/>
        <w:jc w:val="both"/>
      </w:pPr>
    </w:p>
    <w:p w:rsidR="00726F44" w:rsidRPr="00D01925" w:rsidRDefault="00726F44" w:rsidP="00726F44">
      <w:pPr>
        <w:spacing w:after="120" w:line="100" w:lineRule="atLeast"/>
        <w:jc w:val="both"/>
      </w:pPr>
    </w:p>
    <w:p w:rsidR="00707A91" w:rsidRPr="00D01925" w:rsidRDefault="00707A91" w:rsidP="00707A91">
      <w:pPr>
        <w:pStyle w:val="ListParagraph"/>
        <w:numPr>
          <w:ilvl w:val="0"/>
          <w:numId w:val="34"/>
        </w:numPr>
        <w:suppressAutoHyphens/>
        <w:spacing w:after="120" w:line="100" w:lineRule="atLeast"/>
        <w:ind w:left="1418" w:hanging="709"/>
        <w:contextualSpacing w:val="0"/>
        <w:jc w:val="both"/>
        <w:rPr>
          <w:rFonts w:ascii="Times New Roman" w:hAnsi="Times New Roman"/>
          <w:sz w:val="24"/>
          <w:szCs w:val="24"/>
        </w:rPr>
      </w:pPr>
      <w:r w:rsidRPr="00D01925">
        <w:rPr>
          <w:rFonts w:ascii="Times New Roman" w:hAnsi="Times New Roman"/>
          <w:color w:val="000000"/>
          <w:sz w:val="24"/>
          <w:szCs w:val="24"/>
        </w:rPr>
        <w:t>Map the above designed Entity Relationship diagram into a set of relations.</w:t>
      </w:r>
    </w:p>
    <w:p w:rsidR="00707A91" w:rsidRPr="00DD7BE3" w:rsidRDefault="00707A91" w:rsidP="00707A91">
      <w:pPr>
        <w:rPr>
          <w:rFonts w:ascii="Times New Roman" w:eastAsia="Times New Roman" w:hAnsi="Times New Roman" w:cs="Times New Roman"/>
          <w:sz w:val="24"/>
          <w:szCs w:val="24"/>
          <w:lang w:eastAsia="en-IE"/>
        </w:rPr>
      </w:pPr>
    </w:p>
    <w:p w:rsidR="00707A91" w:rsidRDefault="00707A91" w:rsidP="00707A91">
      <w:pPr>
        <w:pStyle w:val="NormalWeb"/>
        <w:pageBreakBefore/>
        <w:spacing w:before="0" w:after="120"/>
        <w:jc w:val="both"/>
        <w:rPr>
          <w:color w:val="000000"/>
        </w:rPr>
      </w:pPr>
      <w:r>
        <w:rPr>
          <w:b/>
          <w:bCs/>
          <w:color w:val="000000"/>
        </w:rPr>
        <w:lastRenderedPageBreak/>
        <w:t>QUESTION 2</w:t>
      </w:r>
    </w:p>
    <w:p w:rsidR="00707A91" w:rsidRPr="00726F44" w:rsidRDefault="00707A91" w:rsidP="00707A91">
      <w:pPr>
        <w:pStyle w:val="NormalWeb"/>
        <w:numPr>
          <w:ilvl w:val="0"/>
          <w:numId w:val="13"/>
        </w:numPr>
        <w:spacing w:before="0" w:after="120"/>
        <w:ind w:left="709" w:hanging="709"/>
        <w:jc w:val="both"/>
        <w:rPr>
          <w:b/>
          <w:bCs/>
        </w:rPr>
      </w:pPr>
      <w:proofErr w:type="gramStart"/>
      <w:r>
        <w:t>List the components of a DBMS?</w:t>
      </w:r>
      <w:proofErr w:type="gramEnd"/>
      <w:r>
        <w:t xml:space="preserve"> Explain how each type of component works.</w:t>
      </w:r>
    </w:p>
    <w:p w:rsidR="00726F44" w:rsidRDefault="00726F44" w:rsidP="00726F44">
      <w:pPr>
        <w:pStyle w:val="NormalWeb"/>
        <w:spacing w:before="0" w:after="120"/>
        <w:jc w:val="both"/>
      </w:pPr>
    </w:p>
    <w:p w:rsidR="00726F44" w:rsidRDefault="00726F44" w:rsidP="00726F44">
      <w:pPr>
        <w:pStyle w:val="NormalWeb"/>
        <w:spacing w:before="0" w:after="120"/>
        <w:jc w:val="both"/>
      </w:pPr>
    </w:p>
    <w:p w:rsidR="00726F44" w:rsidRDefault="00726F44" w:rsidP="00726F44">
      <w:pPr>
        <w:pStyle w:val="NormalWeb"/>
        <w:spacing w:before="0" w:after="120"/>
        <w:jc w:val="both"/>
      </w:pPr>
    </w:p>
    <w:p w:rsidR="00726F44" w:rsidRDefault="00726F44" w:rsidP="00726F44">
      <w:pPr>
        <w:pStyle w:val="NormalWeb"/>
        <w:spacing w:before="0" w:after="120"/>
        <w:jc w:val="both"/>
      </w:pPr>
    </w:p>
    <w:p w:rsidR="00726F44" w:rsidRDefault="00726F44" w:rsidP="00726F44">
      <w:pPr>
        <w:pStyle w:val="NormalWeb"/>
        <w:spacing w:before="0" w:after="120"/>
        <w:jc w:val="both"/>
      </w:pPr>
    </w:p>
    <w:p w:rsidR="00726F44" w:rsidRDefault="00726F44" w:rsidP="00726F44">
      <w:pPr>
        <w:pStyle w:val="NormalWeb"/>
        <w:spacing w:before="0" w:after="120"/>
        <w:jc w:val="both"/>
      </w:pPr>
    </w:p>
    <w:p w:rsidR="00726F44" w:rsidRPr="00A13D8B" w:rsidRDefault="00726F44" w:rsidP="00726F44">
      <w:pPr>
        <w:pStyle w:val="NormalWeb"/>
        <w:spacing w:before="0" w:after="120"/>
        <w:jc w:val="both"/>
        <w:rPr>
          <w:b/>
          <w:bCs/>
        </w:rPr>
      </w:pPr>
    </w:p>
    <w:p w:rsidR="00707A91" w:rsidRDefault="00707A91" w:rsidP="00707A91">
      <w:pPr>
        <w:numPr>
          <w:ilvl w:val="0"/>
          <w:numId w:val="13"/>
        </w:numPr>
        <w:spacing w:after="120" w:line="100" w:lineRule="atLeast"/>
        <w:ind w:left="709" w:hanging="709"/>
        <w:jc w:val="both"/>
        <w:rPr>
          <w:rFonts w:ascii="Times New Roman" w:eastAsia="Times New Roman" w:hAnsi="Times New Roman" w:cs="Times New Roman"/>
          <w:sz w:val="24"/>
          <w:szCs w:val="24"/>
        </w:rPr>
      </w:pPr>
      <w:r w:rsidRPr="00E74260">
        <w:rPr>
          <w:rFonts w:ascii="Times New Roman" w:hAnsi="Times New Roman" w:cs="Times New Roman"/>
          <w:sz w:val="24"/>
          <w:szCs w:val="24"/>
        </w:rPr>
        <w:t>A</w:t>
      </w:r>
      <w:r w:rsidRPr="00E74260">
        <w:rPr>
          <w:rFonts w:ascii="Times New Roman" w:eastAsia="Times New Roman" w:hAnsi="Times New Roman" w:cs="Times New Roman"/>
          <w:sz w:val="24"/>
          <w:szCs w:val="24"/>
        </w:rPr>
        <w:t xml:space="preserve"> </w:t>
      </w:r>
      <w:r w:rsidRPr="00E74260">
        <w:rPr>
          <w:rFonts w:ascii="Times New Roman" w:hAnsi="Times New Roman" w:cs="Times New Roman"/>
          <w:sz w:val="24"/>
          <w:szCs w:val="24"/>
        </w:rPr>
        <w:t>database</w:t>
      </w:r>
      <w:r w:rsidRPr="00E74260">
        <w:rPr>
          <w:rFonts w:ascii="Times New Roman" w:eastAsia="Times New Roman" w:hAnsi="Times New Roman" w:cs="Times New Roman"/>
          <w:sz w:val="24"/>
          <w:szCs w:val="24"/>
        </w:rPr>
        <w:t xml:space="preserve"> </w:t>
      </w:r>
      <w:proofErr w:type="gramStart"/>
      <w:r w:rsidRPr="00E74260">
        <w:rPr>
          <w:rFonts w:ascii="Times New Roman" w:hAnsi="Times New Roman" w:cs="Times New Roman"/>
          <w:sz w:val="24"/>
          <w:szCs w:val="24"/>
        </w:rPr>
        <w:t>has</w:t>
      </w:r>
      <w:r w:rsidRPr="00E74260">
        <w:rPr>
          <w:rFonts w:ascii="Times New Roman" w:eastAsia="Times New Roman" w:hAnsi="Times New Roman" w:cs="Times New Roman"/>
          <w:sz w:val="24"/>
          <w:szCs w:val="24"/>
        </w:rPr>
        <w:t xml:space="preserve"> </w:t>
      </w:r>
      <w:r w:rsidRPr="00E74260">
        <w:rPr>
          <w:rFonts w:ascii="Times New Roman" w:hAnsi="Times New Roman" w:cs="Times New Roman"/>
          <w:sz w:val="24"/>
          <w:szCs w:val="24"/>
        </w:rPr>
        <w:t>been</w:t>
      </w:r>
      <w:r w:rsidRPr="00E74260">
        <w:rPr>
          <w:rFonts w:ascii="Times New Roman" w:eastAsia="Times New Roman" w:hAnsi="Times New Roman" w:cs="Times New Roman"/>
          <w:sz w:val="24"/>
          <w:szCs w:val="24"/>
        </w:rPr>
        <w:t xml:space="preserve"> </w:t>
      </w:r>
      <w:r w:rsidRPr="00E74260">
        <w:rPr>
          <w:rFonts w:ascii="Times New Roman" w:hAnsi="Times New Roman" w:cs="Times New Roman"/>
          <w:sz w:val="24"/>
          <w:szCs w:val="24"/>
        </w:rPr>
        <w:t>created</w:t>
      </w:r>
      <w:proofErr w:type="gramEnd"/>
      <w:r w:rsidRPr="00E742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a Concert Ticket Booking System </w:t>
      </w:r>
      <w:r w:rsidRPr="00E74260">
        <w:rPr>
          <w:rFonts w:ascii="Times New Roman" w:hAnsi="Times New Roman" w:cs="Times New Roman"/>
          <w:sz w:val="24"/>
          <w:szCs w:val="24"/>
        </w:rPr>
        <w:t>that</w:t>
      </w:r>
      <w:r w:rsidRPr="00E74260">
        <w:rPr>
          <w:rFonts w:ascii="Times New Roman" w:eastAsia="Times New Roman" w:hAnsi="Times New Roman" w:cs="Times New Roman"/>
          <w:sz w:val="24"/>
          <w:szCs w:val="24"/>
        </w:rPr>
        <w:t xml:space="preserve"> </w:t>
      </w:r>
      <w:r w:rsidRPr="00E74260">
        <w:rPr>
          <w:rFonts w:ascii="Times New Roman" w:hAnsi="Times New Roman" w:cs="Times New Roman"/>
          <w:sz w:val="24"/>
          <w:szCs w:val="24"/>
        </w:rPr>
        <w:t>records</w:t>
      </w:r>
      <w:r w:rsidRPr="00E74260">
        <w:rPr>
          <w:rFonts w:ascii="Times New Roman" w:eastAsia="Times New Roman" w:hAnsi="Times New Roman" w:cs="Times New Roman"/>
          <w:sz w:val="24"/>
          <w:szCs w:val="24"/>
        </w:rPr>
        <w:t xml:space="preserve"> </w:t>
      </w:r>
      <w:r w:rsidRPr="00E74260">
        <w:rPr>
          <w:rFonts w:ascii="Times New Roman" w:hAnsi="Times New Roman" w:cs="Times New Roman"/>
          <w:sz w:val="24"/>
          <w:szCs w:val="24"/>
        </w:rPr>
        <w:t>details</w:t>
      </w:r>
      <w:r>
        <w:rPr>
          <w:rFonts w:ascii="Times New Roman" w:eastAsia="Times New Roman" w:hAnsi="Times New Roman" w:cs="Times New Roman"/>
          <w:sz w:val="24"/>
          <w:szCs w:val="24"/>
        </w:rPr>
        <w:t xml:space="preserve"> about </w:t>
      </w:r>
      <w:r w:rsidRPr="00E74260">
        <w:rPr>
          <w:rFonts w:ascii="Times New Roman" w:eastAsia="Times New Roman" w:hAnsi="Times New Roman" w:cs="Times New Roman"/>
          <w:sz w:val="24"/>
          <w:szCs w:val="24"/>
        </w:rPr>
        <w:t xml:space="preserve">customers and their </w:t>
      </w:r>
      <w:r>
        <w:rPr>
          <w:rFonts w:ascii="Times New Roman" w:eastAsia="Times New Roman" w:hAnsi="Times New Roman" w:cs="Times New Roman"/>
          <w:sz w:val="24"/>
          <w:szCs w:val="24"/>
        </w:rPr>
        <w:t>Ticket Bookings</w:t>
      </w:r>
      <w:r w:rsidRPr="00E74260">
        <w:rPr>
          <w:rFonts w:ascii="Times New Roman" w:eastAsia="Times New Roman" w:hAnsi="Times New Roman" w:cs="Times New Roman"/>
          <w:sz w:val="24"/>
          <w:szCs w:val="24"/>
        </w:rPr>
        <w:t xml:space="preserve">. The database stores the following information; </w:t>
      </w:r>
      <w:proofErr w:type="spellStart"/>
      <w:r>
        <w:rPr>
          <w:rFonts w:ascii="Times New Roman" w:eastAsia="Times New Roman" w:hAnsi="Times New Roman" w:cs="Times New Roman"/>
          <w:sz w:val="24"/>
          <w:szCs w:val="24"/>
        </w:rPr>
        <w:t>CustCode</w:t>
      </w:r>
      <w:proofErr w:type="spellEnd"/>
      <w:r w:rsidRPr="00E74260">
        <w:rPr>
          <w:rFonts w:ascii="Times New Roman" w:eastAsia="Times New Roman" w:hAnsi="Times New Roman" w:cs="Times New Roman"/>
          <w:sz w:val="24"/>
          <w:szCs w:val="24"/>
        </w:rPr>
        <w:t xml:space="preserve">, </w:t>
      </w:r>
      <w:proofErr w:type="spellStart"/>
      <w:r w:rsidRPr="00E74260">
        <w:rPr>
          <w:rFonts w:ascii="Times New Roman" w:eastAsia="Times New Roman" w:hAnsi="Times New Roman" w:cs="Times New Roman"/>
          <w:sz w:val="24"/>
          <w:szCs w:val="24"/>
        </w:rPr>
        <w:t>Fname</w:t>
      </w:r>
      <w:proofErr w:type="spellEnd"/>
      <w:r w:rsidRPr="00E74260">
        <w:rPr>
          <w:rFonts w:ascii="Times New Roman" w:eastAsia="Times New Roman" w:hAnsi="Times New Roman" w:cs="Times New Roman"/>
          <w:sz w:val="24"/>
          <w:szCs w:val="24"/>
        </w:rPr>
        <w:t xml:space="preserve">, </w:t>
      </w:r>
      <w:proofErr w:type="spellStart"/>
      <w:r w:rsidRPr="00E74260">
        <w:rPr>
          <w:rFonts w:ascii="Times New Roman" w:eastAsia="Times New Roman" w:hAnsi="Times New Roman" w:cs="Times New Roman"/>
          <w:sz w:val="24"/>
          <w:szCs w:val="24"/>
        </w:rPr>
        <w:t>Lname</w:t>
      </w:r>
      <w:proofErr w:type="spellEnd"/>
      <w:r w:rsidRPr="00E74260">
        <w:rPr>
          <w:rFonts w:ascii="Times New Roman" w:eastAsia="Times New Roman" w:hAnsi="Times New Roman" w:cs="Times New Roman"/>
          <w:sz w:val="24"/>
          <w:szCs w:val="24"/>
        </w:rPr>
        <w:t xml:space="preserve">, Telephone, </w:t>
      </w:r>
      <w:r>
        <w:rPr>
          <w:rFonts w:ascii="Times New Roman" w:eastAsia="Times New Roman" w:hAnsi="Times New Roman" w:cs="Times New Roman"/>
          <w:sz w:val="24"/>
          <w:szCs w:val="24"/>
        </w:rPr>
        <w:t xml:space="preserve">Payment Type, Balance, </w:t>
      </w:r>
      <w:proofErr w:type="spellStart"/>
      <w:r>
        <w:rPr>
          <w:rFonts w:ascii="Times New Roman" w:eastAsia="Times New Roman" w:hAnsi="Times New Roman" w:cs="Times New Roman"/>
          <w:sz w:val="24"/>
          <w:szCs w:val="24"/>
        </w:rPr>
        <w:t>BookingNo</w:t>
      </w:r>
      <w:proofErr w:type="spellEnd"/>
      <w:r>
        <w:rPr>
          <w:rFonts w:ascii="Times New Roman" w:eastAsia="Times New Roman" w:hAnsi="Times New Roman" w:cs="Times New Roman"/>
          <w:sz w:val="24"/>
          <w:szCs w:val="24"/>
        </w:rPr>
        <w:t>, Booking Type, Booking Date</w:t>
      </w:r>
      <w:r w:rsidRPr="00E742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Paid.  </w:t>
      </w:r>
    </w:p>
    <w:p w:rsidR="00707A91" w:rsidRPr="00E74260" w:rsidRDefault="00707A91" w:rsidP="00707A91">
      <w:pPr>
        <w:pStyle w:val="ListParagraph"/>
        <w:spacing w:after="120" w:line="100" w:lineRule="atLeast"/>
        <w:ind w:left="709"/>
        <w:contextualSpacing w:val="0"/>
        <w:jc w:val="both"/>
        <w:rPr>
          <w:rFonts w:ascii="Times New Roman" w:eastAsia="Times New Roman" w:hAnsi="Times New Roman"/>
          <w:b/>
          <w:bCs/>
          <w:color w:val="000000"/>
          <w:sz w:val="24"/>
          <w:szCs w:val="24"/>
          <w:lang w:eastAsia="en-IE"/>
        </w:rPr>
      </w:pPr>
      <w:r>
        <w:rPr>
          <w:rFonts w:ascii="Times New Roman" w:eastAsia="Times New Roman" w:hAnsi="Times New Roman"/>
          <w:sz w:val="24"/>
          <w:szCs w:val="24"/>
        </w:rPr>
        <w:t>Every customer has a unique identifier (</w:t>
      </w:r>
      <w:proofErr w:type="spellStart"/>
      <w:r>
        <w:rPr>
          <w:rFonts w:ascii="Times New Roman" w:eastAsia="Times New Roman" w:hAnsi="Times New Roman"/>
          <w:sz w:val="24"/>
          <w:szCs w:val="24"/>
        </w:rPr>
        <w:t>CustCode</w:t>
      </w:r>
      <w:proofErr w:type="spellEnd"/>
      <w:r>
        <w:rPr>
          <w:rFonts w:ascii="Times New Roman" w:eastAsia="Times New Roman" w:hAnsi="Times New Roman"/>
          <w:sz w:val="24"/>
          <w:szCs w:val="24"/>
        </w:rPr>
        <w:t xml:space="preserve">), which </w:t>
      </w:r>
      <w:proofErr w:type="gramStart"/>
      <w:r>
        <w:rPr>
          <w:rFonts w:ascii="Times New Roman" w:eastAsia="Times New Roman" w:hAnsi="Times New Roman"/>
          <w:sz w:val="24"/>
          <w:szCs w:val="24"/>
        </w:rPr>
        <w:t>can be used</w:t>
      </w:r>
      <w:proofErr w:type="gramEnd"/>
      <w:r>
        <w:rPr>
          <w:rFonts w:ascii="Times New Roman" w:eastAsia="Times New Roman" w:hAnsi="Times New Roman"/>
          <w:sz w:val="24"/>
          <w:szCs w:val="24"/>
        </w:rPr>
        <w:t xml:space="preserve"> to identify the </w:t>
      </w:r>
      <w:proofErr w:type="spellStart"/>
      <w:r>
        <w:rPr>
          <w:rFonts w:ascii="Times New Roman" w:eastAsia="Times New Roman" w:hAnsi="Times New Roman"/>
          <w:sz w:val="24"/>
          <w:szCs w:val="24"/>
        </w:rPr>
        <w:t>Fname</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Lname</w:t>
      </w:r>
      <w:proofErr w:type="spellEnd"/>
      <w:r>
        <w:rPr>
          <w:rFonts w:ascii="Times New Roman" w:eastAsia="Times New Roman" w:hAnsi="Times New Roman"/>
          <w:sz w:val="24"/>
          <w:szCs w:val="24"/>
        </w:rPr>
        <w:t>, Telephone, Payment Type and Balance of a customer.</w:t>
      </w:r>
    </w:p>
    <w:p w:rsidR="00707A91" w:rsidRDefault="00707A91" w:rsidP="00707A91">
      <w:pPr>
        <w:spacing w:after="120" w:line="100" w:lineRule="atLeast"/>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Booking has a unique identifier (</w:t>
      </w:r>
      <w:proofErr w:type="spellStart"/>
      <w:r>
        <w:rPr>
          <w:rFonts w:ascii="Times New Roman" w:eastAsia="Times New Roman" w:hAnsi="Times New Roman" w:cs="Times New Roman"/>
          <w:sz w:val="24"/>
          <w:szCs w:val="24"/>
        </w:rPr>
        <w:t>BookingNo</w:t>
      </w:r>
      <w:proofErr w:type="spellEnd"/>
      <w:r>
        <w:rPr>
          <w:rFonts w:ascii="Times New Roman" w:eastAsia="Times New Roman" w:hAnsi="Times New Roman" w:cs="Times New Roman"/>
          <w:sz w:val="24"/>
          <w:szCs w:val="24"/>
        </w:rPr>
        <w:t xml:space="preserve">) that </w:t>
      </w:r>
      <w:proofErr w:type="gramStart"/>
      <w:r>
        <w:rPr>
          <w:rFonts w:ascii="Times New Roman" w:eastAsia="Times New Roman" w:hAnsi="Times New Roman" w:cs="Times New Roman"/>
          <w:sz w:val="24"/>
          <w:szCs w:val="24"/>
        </w:rPr>
        <w:t>is used</w:t>
      </w:r>
      <w:proofErr w:type="gramEnd"/>
      <w:r>
        <w:rPr>
          <w:rFonts w:ascii="Times New Roman" w:eastAsia="Times New Roman" w:hAnsi="Times New Roman" w:cs="Times New Roman"/>
          <w:sz w:val="24"/>
          <w:szCs w:val="24"/>
        </w:rPr>
        <w:t xml:space="preserve"> to identify the booking details e.g. date of the booking and the type of booking.</w:t>
      </w:r>
    </w:p>
    <w:p w:rsidR="00707A91" w:rsidRDefault="00707A91" w:rsidP="00707A91">
      <w:pPr>
        <w:spacing w:after="120" w:line="100" w:lineRule="atLeast"/>
        <w:ind w:firstLine="709"/>
        <w:jc w:val="both"/>
        <w:rPr>
          <w:rFonts w:ascii="Times New Roman" w:hAnsi="Times New Roman" w:cs="Times New Roman"/>
          <w:sz w:val="24"/>
          <w:szCs w:val="24"/>
        </w:rPr>
      </w:pPr>
      <w:r>
        <w:rPr>
          <w:rFonts w:ascii="Times New Roman" w:eastAsia="Times New Roman" w:hAnsi="Times New Roman" w:cs="Times New Roman"/>
          <w:sz w:val="24"/>
          <w:szCs w:val="24"/>
        </w:rPr>
        <w:t xml:space="preserve">Each customer can make more than </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booking. </w:t>
      </w:r>
    </w:p>
    <w:p w:rsidR="00707A91" w:rsidRDefault="00707A91" w:rsidP="00707A91">
      <w:pPr>
        <w:spacing w:after="120" w:line="100"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Suppose we have the </w:t>
      </w:r>
      <w:proofErr w:type="gramStart"/>
      <w:r>
        <w:rPr>
          <w:rFonts w:ascii="Times New Roman" w:hAnsi="Times New Roman" w:cs="Times New Roman"/>
          <w:sz w:val="24"/>
          <w:szCs w:val="24"/>
        </w:rPr>
        <w:t>following</w:t>
      </w:r>
      <w:proofErr w:type="gramEnd"/>
      <w:r>
        <w:rPr>
          <w:rFonts w:ascii="Times New Roman" w:eastAsia="Times New Roman" w:hAnsi="Times New Roman" w:cs="Times New Roman"/>
          <w:sz w:val="24"/>
          <w:szCs w:val="24"/>
        </w:rPr>
        <w:t xml:space="preserve"> </w:t>
      </w:r>
      <w:r>
        <w:rPr>
          <w:rFonts w:ascii="Times New Roman" w:hAnsi="Times New Roman" w:cs="Times New Roman"/>
          <w:sz w:val="24"/>
          <w:szCs w:val="24"/>
        </w:rPr>
        <w:t>relation</w:t>
      </w:r>
      <w:r>
        <w:rPr>
          <w:rFonts w:ascii="Times New Roman" w:eastAsia="Times New Roman" w:hAnsi="Times New Roman" w:cs="Times New Roman"/>
          <w:sz w:val="24"/>
          <w:szCs w:val="24"/>
        </w:rPr>
        <w:t xml:space="preserve"> created </w:t>
      </w:r>
      <w:r>
        <w:rPr>
          <w:rFonts w:ascii="Times New Roman" w:hAnsi="Times New Roman" w:cs="Times New Roman"/>
          <w:sz w:val="24"/>
          <w:szCs w:val="24"/>
        </w:rPr>
        <w:t>that stores all the information:</w:t>
      </w:r>
    </w:p>
    <w:p w:rsidR="00707A91" w:rsidRDefault="00707A91" w:rsidP="00707A91">
      <w:pPr>
        <w:spacing w:after="120" w:line="100" w:lineRule="atLeast"/>
        <w:ind w:left="709" w:right="28"/>
        <w:jc w:val="both"/>
      </w:pPr>
      <w:proofErr w:type="spellStart"/>
      <w:r>
        <w:rPr>
          <w:rFonts w:ascii="Times New Roman" w:eastAsia="Times New Roman" w:hAnsi="Times New Roman" w:cs="Times New Roman"/>
          <w:sz w:val="24"/>
          <w:szCs w:val="24"/>
        </w:rPr>
        <w:t>CustCode</w:t>
      </w:r>
      <w:proofErr w:type="spellEnd"/>
      <w:r w:rsidRPr="00E74260">
        <w:rPr>
          <w:rFonts w:ascii="Times New Roman" w:eastAsia="Times New Roman" w:hAnsi="Times New Roman" w:cs="Times New Roman"/>
          <w:sz w:val="24"/>
          <w:szCs w:val="24"/>
        </w:rPr>
        <w:t xml:space="preserve">, </w:t>
      </w:r>
      <w:proofErr w:type="spellStart"/>
      <w:r w:rsidRPr="00E74260">
        <w:rPr>
          <w:rFonts w:ascii="Times New Roman" w:eastAsia="Times New Roman" w:hAnsi="Times New Roman" w:cs="Times New Roman"/>
          <w:sz w:val="24"/>
          <w:szCs w:val="24"/>
        </w:rPr>
        <w:t>Fname</w:t>
      </w:r>
      <w:proofErr w:type="spellEnd"/>
      <w:r w:rsidRPr="00E74260">
        <w:rPr>
          <w:rFonts w:ascii="Times New Roman" w:eastAsia="Times New Roman" w:hAnsi="Times New Roman" w:cs="Times New Roman"/>
          <w:sz w:val="24"/>
          <w:szCs w:val="24"/>
        </w:rPr>
        <w:t xml:space="preserve">, </w:t>
      </w:r>
      <w:proofErr w:type="spellStart"/>
      <w:r w:rsidRPr="00E74260">
        <w:rPr>
          <w:rFonts w:ascii="Times New Roman" w:eastAsia="Times New Roman" w:hAnsi="Times New Roman" w:cs="Times New Roman"/>
          <w:sz w:val="24"/>
          <w:szCs w:val="24"/>
        </w:rPr>
        <w:t>Lname</w:t>
      </w:r>
      <w:proofErr w:type="spellEnd"/>
      <w:r w:rsidRPr="00E74260">
        <w:rPr>
          <w:rFonts w:ascii="Times New Roman" w:eastAsia="Times New Roman" w:hAnsi="Times New Roman" w:cs="Times New Roman"/>
          <w:sz w:val="24"/>
          <w:szCs w:val="24"/>
        </w:rPr>
        <w:t xml:space="preserve">, Telephone, </w:t>
      </w:r>
      <w:r>
        <w:rPr>
          <w:rFonts w:ascii="Times New Roman" w:eastAsia="Times New Roman" w:hAnsi="Times New Roman" w:cs="Times New Roman"/>
          <w:sz w:val="24"/>
          <w:szCs w:val="24"/>
        </w:rPr>
        <w:t xml:space="preserve">Payment Type, Balance, </w:t>
      </w:r>
      <w:proofErr w:type="spellStart"/>
      <w:r>
        <w:rPr>
          <w:rFonts w:ascii="Times New Roman" w:eastAsia="Times New Roman" w:hAnsi="Times New Roman" w:cs="Times New Roman"/>
          <w:sz w:val="24"/>
          <w:szCs w:val="24"/>
        </w:rPr>
        <w:t>BookingNo</w:t>
      </w:r>
      <w:proofErr w:type="spellEnd"/>
      <w:r>
        <w:rPr>
          <w:rFonts w:ascii="Times New Roman" w:eastAsia="Times New Roman" w:hAnsi="Times New Roman" w:cs="Times New Roman"/>
          <w:sz w:val="24"/>
          <w:szCs w:val="24"/>
        </w:rPr>
        <w:t>, Booking Type, Booking Date</w:t>
      </w:r>
      <w:r w:rsidRPr="00E742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Paid.</w:t>
      </w:r>
      <w:r w:rsidRPr="00E74260">
        <w:rPr>
          <w:rFonts w:ascii="Times New Roman" w:eastAsia="Times New Roman" w:hAnsi="Times New Roman" w:cs="Times New Roman"/>
          <w:sz w:val="24"/>
          <w:szCs w:val="24"/>
        </w:rPr>
        <w:t xml:space="preserve">  </w:t>
      </w:r>
    </w:p>
    <w:p w:rsidR="00707A91" w:rsidRDefault="00707A91" w:rsidP="00707A91">
      <w:pPr>
        <w:pStyle w:val="NormalWeb"/>
        <w:numPr>
          <w:ilvl w:val="0"/>
          <w:numId w:val="11"/>
        </w:numPr>
        <w:tabs>
          <w:tab w:val="clear" w:pos="3600"/>
        </w:tabs>
        <w:spacing w:before="0" w:after="120"/>
        <w:ind w:left="1418" w:hanging="709"/>
        <w:jc w:val="both"/>
        <w:rPr>
          <w:b/>
          <w:bCs/>
          <w:lang w:eastAsia="en-IE"/>
        </w:rPr>
      </w:pPr>
      <w:r>
        <w:t xml:space="preserve">When can a table to </w:t>
      </w:r>
      <w:proofErr w:type="gramStart"/>
      <w:r>
        <w:t>be classified</w:t>
      </w:r>
      <w:proofErr w:type="gramEnd"/>
      <w:r>
        <w:t xml:space="preserve"> as 1NF. State whether the above table structure is in 1NF and provide a reason for your answer.</w:t>
      </w:r>
      <w:r w:rsidRPr="00C517EB">
        <w:rPr>
          <w:bCs/>
          <w:color w:val="0070C0"/>
          <w:lang w:eastAsia="en-IE"/>
        </w:rPr>
        <w:tab/>
      </w:r>
      <w:r>
        <w:rPr>
          <w:b/>
          <w:bCs/>
          <w:lang w:eastAsia="en-IE"/>
        </w:rPr>
        <w:tab/>
      </w:r>
      <w:r>
        <w:rPr>
          <w:b/>
          <w:bCs/>
          <w:lang w:eastAsia="en-IE"/>
        </w:rPr>
        <w:tab/>
      </w:r>
      <w:r>
        <w:rPr>
          <w:b/>
          <w:bCs/>
          <w:lang w:eastAsia="en-IE"/>
        </w:rPr>
        <w:tab/>
      </w:r>
      <w:r>
        <w:rPr>
          <w:b/>
          <w:bCs/>
          <w:lang w:eastAsia="en-IE"/>
        </w:rPr>
        <w:tab/>
      </w:r>
      <w:r>
        <w:rPr>
          <w:b/>
          <w:bCs/>
          <w:lang w:eastAsia="en-IE"/>
        </w:rPr>
        <w:tab/>
      </w:r>
    </w:p>
    <w:p w:rsidR="00726F44" w:rsidRDefault="00726F44" w:rsidP="00726F44">
      <w:pPr>
        <w:pStyle w:val="NormalWeb"/>
        <w:spacing w:before="0" w:after="120"/>
        <w:jc w:val="both"/>
        <w:rPr>
          <w:b/>
          <w:bCs/>
          <w:lang w:eastAsia="en-IE"/>
        </w:rPr>
      </w:pPr>
    </w:p>
    <w:p w:rsidR="00726F44" w:rsidRDefault="00726F44" w:rsidP="00726F44">
      <w:pPr>
        <w:pStyle w:val="NormalWeb"/>
        <w:spacing w:before="0" w:after="120"/>
        <w:jc w:val="both"/>
        <w:rPr>
          <w:b/>
          <w:bCs/>
          <w:lang w:eastAsia="en-IE"/>
        </w:rPr>
      </w:pPr>
    </w:p>
    <w:p w:rsidR="00726F44" w:rsidRDefault="00726F44" w:rsidP="00726F44">
      <w:pPr>
        <w:pStyle w:val="NormalWeb"/>
        <w:spacing w:before="0" w:after="120"/>
        <w:jc w:val="both"/>
        <w:rPr>
          <w:b/>
          <w:bCs/>
          <w:lang w:eastAsia="en-IE"/>
        </w:rPr>
      </w:pPr>
    </w:p>
    <w:p w:rsidR="00726F44" w:rsidRPr="00C517EB" w:rsidRDefault="00726F44" w:rsidP="00726F44">
      <w:pPr>
        <w:pStyle w:val="NormalWeb"/>
        <w:spacing w:before="0" w:after="120"/>
        <w:jc w:val="both"/>
        <w:rPr>
          <w:b/>
          <w:bCs/>
          <w:lang w:eastAsia="en-IE"/>
        </w:rPr>
      </w:pPr>
    </w:p>
    <w:p w:rsidR="00707A91" w:rsidRDefault="00707A91" w:rsidP="00707A91">
      <w:pPr>
        <w:pStyle w:val="NormalWeb"/>
        <w:numPr>
          <w:ilvl w:val="0"/>
          <w:numId w:val="11"/>
        </w:numPr>
        <w:tabs>
          <w:tab w:val="clear" w:pos="3600"/>
        </w:tabs>
        <w:spacing w:before="0" w:after="120"/>
        <w:ind w:left="1418" w:hanging="708"/>
        <w:jc w:val="both"/>
        <w:rPr>
          <w:b/>
        </w:rPr>
      </w:pPr>
      <w:r>
        <w:t xml:space="preserve">When can a table to </w:t>
      </w:r>
      <w:proofErr w:type="gramStart"/>
      <w:r>
        <w:t>be classified</w:t>
      </w:r>
      <w:proofErr w:type="gramEnd"/>
      <w:r>
        <w:t xml:space="preserve"> as 2NF and state if the above table structure is already in 2NF. If the given table is not in 2NF, decompose it so that it is in 2NF.</w:t>
      </w:r>
    </w:p>
    <w:p w:rsidR="00707A91" w:rsidRDefault="00707A91" w:rsidP="00707A91">
      <w:pPr>
        <w:spacing w:after="120"/>
        <w:jc w:val="right"/>
        <w:rPr>
          <w:rFonts w:ascii="Times New Roman" w:hAnsi="Times New Roman" w:cs="Times New Roman"/>
          <w:b/>
          <w:sz w:val="24"/>
          <w:szCs w:val="24"/>
        </w:rPr>
      </w:pPr>
      <w:r>
        <w:rPr>
          <w:rFonts w:ascii="Times New Roman" w:eastAsia="Times New Roman" w:hAnsi="Times New Roman" w:cs="Times New Roman"/>
          <w:bCs/>
          <w:color w:val="0070C0"/>
          <w:szCs w:val="24"/>
          <w:lang w:eastAsia="en-IE"/>
        </w:rPr>
        <w:tab/>
      </w:r>
      <w:r>
        <w:rPr>
          <w:rFonts w:ascii="Times New Roman" w:eastAsia="Times New Roman" w:hAnsi="Times New Roman" w:cs="Times New Roman"/>
          <w:bCs/>
          <w:color w:val="0070C0"/>
          <w:szCs w:val="24"/>
          <w:lang w:eastAsia="en-IE"/>
        </w:rPr>
        <w:tab/>
      </w:r>
      <w:r>
        <w:rPr>
          <w:rFonts w:ascii="Times New Roman" w:eastAsia="Times New Roman" w:hAnsi="Times New Roman" w:cs="Times New Roman"/>
          <w:bCs/>
          <w:color w:val="0070C0"/>
          <w:szCs w:val="24"/>
          <w:lang w:eastAsia="en-IE"/>
        </w:rPr>
        <w:tab/>
      </w:r>
      <w:r>
        <w:rPr>
          <w:rFonts w:ascii="Times New Roman" w:eastAsia="Times New Roman" w:hAnsi="Times New Roman" w:cs="Times New Roman"/>
          <w:bCs/>
          <w:color w:val="0070C0"/>
          <w:szCs w:val="24"/>
          <w:lang w:eastAsia="en-IE"/>
        </w:rPr>
        <w:tab/>
      </w:r>
      <w:r>
        <w:rPr>
          <w:rFonts w:ascii="Times New Roman" w:eastAsia="Times New Roman" w:hAnsi="Times New Roman" w:cs="Times New Roman"/>
          <w:bCs/>
          <w:color w:val="0070C0"/>
          <w:szCs w:val="24"/>
          <w:lang w:eastAsia="en-IE"/>
        </w:rPr>
        <w:tab/>
      </w:r>
      <w:r>
        <w:rPr>
          <w:rFonts w:ascii="Times New Roman" w:eastAsia="Times New Roman" w:hAnsi="Times New Roman" w:cs="Times New Roman"/>
          <w:bCs/>
          <w:color w:val="0070C0"/>
          <w:szCs w:val="24"/>
          <w:lang w:eastAsia="en-IE"/>
        </w:rPr>
        <w:tab/>
      </w:r>
      <w:r w:rsidRPr="00254F5D">
        <w:rPr>
          <w:rFonts w:ascii="Times New Roman" w:eastAsia="Times New Roman" w:hAnsi="Times New Roman" w:cs="Times New Roman"/>
          <w:bCs/>
          <w:color w:val="0070C0"/>
          <w:szCs w:val="24"/>
          <w:lang w:eastAsia="en-IE"/>
        </w:rPr>
        <w:tab/>
      </w:r>
      <w:r>
        <w:rPr>
          <w:rFonts w:eastAsia="Times New Roman"/>
          <w:b/>
          <w:bCs/>
          <w:szCs w:val="24"/>
          <w:lang w:eastAsia="en-IE"/>
        </w:rPr>
        <w:tab/>
      </w:r>
      <w:r>
        <w:rPr>
          <w:rFonts w:eastAsia="Times New Roman"/>
          <w:b/>
          <w:bCs/>
          <w:szCs w:val="24"/>
          <w:lang w:eastAsia="en-IE"/>
        </w:rPr>
        <w:tab/>
      </w:r>
      <w:r>
        <w:rPr>
          <w:rFonts w:eastAsia="Times New Roman"/>
          <w:b/>
          <w:bCs/>
          <w:szCs w:val="24"/>
          <w:lang w:eastAsia="en-IE"/>
        </w:rPr>
        <w:tab/>
      </w:r>
    </w:p>
    <w:p w:rsidR="00726F44" w:rsidRDefault="00726F44" w:rsidP="00707A91">
      <w:pPr>
        <w:spacing w:after="120"/>
        <w:jc w:val="right"/>
        <w:rPr>
          <w:rFonts w:ascii="Times New Roman" w:hAnsi="Times New Roman" w:cs="Times New Roman"/>
          <w:b/>
          <w:sz w:val="24"/>
          <w:szCs w:val="24"/>
        </w:rPr>
      </w:pPr>
    </w:p>
    <w:p w:rsidR="00726F44" w:rsidRDefault="00726F44" w:rsidP="00707A91">
      <w:pPr>
        <w:spacing w:after="120"/>
        <w:jc w:val="right"/>
        <w:rPr>
          <w:rFonts w:ascii="Times New Roman" w:hAnsi="Times New Roman" w:cs="Times New Roman"/>
          <w:b/>
          <w:sz w:val="24"/>
          <w:szCs w:val="24"/>
        </w:rPr>
      </w:pPr>
    </w:p>
    <w:p w:rsidR="00726F44" w:rsidRDefault="00726F44" w:rsidP="00707A91">
      <w:pPr>
        <w:spacing w:after="120"/>
        <w:jc w:val="right"/>
        <w:rPr>
          <w:rFonts w:ascii="Times New Roman" w:hAnsi="Times New Roman" w:cs="Times New Roman"/>
          <w:b/>
          <w:sz w:val="24"/>
          <w:szCs w:val="24"/>
        </w:rPr>
      </w:pPr>
    </w:p>
    <w:p w:rsidR="00726F44" w:rsidRDefault="00726F44" w:rsidP="00707A91">
      <w:pPr>
        <w:spacing w:after="120"/>
        <w:jc w:val="right"/>
        <w:rPr>
          <w:rFonts w:eastAsia="Times New Roman"/>
          <w:b/>
          <w:bCs/>
          <w:szCs w:val="24"/>
          <w:lang w:eastAsia="en-IE"/>
        </w:rPr>
      </w:pPr>
    </w:p>
    <w:p w:rsidR="00726F44" w:rsidRDefault="00726F44" w:rsidP="00707A91">
      <w:pPr>
        <w:spacing w:after="120"/>
        <w:jc w:val="right"/>
        <w:rPr>
          <w:rFonts w:eastAsia="Times New Roman"/>
          <w:b/>
          <w:bCs/>
          <w:szCs w:val="24"/>
          <w:lang w:eastAsia="en-IE"/>
        </w:rPr>
      </w:pPr>
    </w:p>
    <w:p w:rsidR="00726F44" w:rsidRDefault="00726F44" w:rsidP="00707A91">
      <w:pPr>
        <w:spacing w:after="120"/>
        <w:jc w:val="right"/>
        <w:rPr>
          <w:rFonts w:eastAsia="Times New Roman"/>
          <w:b/>
          <w:bCs/>
          <w:szCs w:val="24"/>
          <w:lang w:eastAsia="en-IE"/>
        </w:rPr>
      </w:pPr>
    </w:p>
    <w:p w:rsidR="00726F44" w:rsidRPr="00254F5D" w:rsidRDefault="00726F44" w:rsidP="00707A91">
      <w:pPr>
        <w:spacing w:after="120"/>
        <w:jc w:val="right"/>
        <w:rPr>
          <w:rFonts w:eastAsia="Times New Roman"/>
          <w:b/>
          <w:bCs/>
          <w:szCs w:val="24"/>
          <w:lang w:eastAsia="en-IE"/>
        </w:rPr>
      </w:pPr>
    </w:p>
    <w:p w:rsidR="00707A91" w:rsidRPr="002F1430" w:rsidRDefault="00707A91" w:rsidP="00707A91">
      <w:pPr>
        <w:pStyle w:val="NormalWeb"/>
        <w:numPr>
          <w:ilvl w:val="0"/>
          <w:numId w:val="11"/>
        </w:numPr>
        <w:tabs>
          <w:tab w:val="clear" w:pos="3600"/>
        </w:tabs>
        <w:spacing w:before="0" w:after="120"/>
        <w:ind w:left="1418" w:hanging="698"/>
        <w:jc w:val="both"/>
        <w:rPr>
          <w:b/>
          <w:bCs/>
          <w:lang w:eastAsia="en-IE"/>
        </w:rPr>
      </w:pPr>
      <w:r>
        <w:lastRenderedPageBreak/>
        <w:t xml:space="preserve">When can a table to </w:t>
      </w:r>
      <w:proofErr w:type="gramStart"/>
      <w:r>
        <w:t>be classified</w:t>
      </w:r>
      <w:proofErr w:type="gramEnd"/>
      <w:r>
        <w:t xml:space="preserve"> as 3NF and state if table(s) you have after part (ii) are already in 3NF. If the table(s) are not already in 3NF, decompose them so that they are in 3NF.</w:t>
      </w:r>
    </w:p>
    <w:p w:rsidR="00726F44" w:rsidRDefault="00726F44" w:rsidP="00726F44">
      <w:pPr>
        <w:spacing w:after="120"/>
        <w:ind w:left="1418"/>
        <w:jc w:val="right"/>
        <w:rPr>
          <w:rFonts w:eastAsia="Times New Roman"/>
          <w:b/>
          <w:bCs/>
          <w:szCs w:val="24"/>
          <w:lang w:eastAsia="en-IE"/>
        </w:rPr>
      </w:pPr>
    </w:p>
    <w:p w:rsidR="00726F44" w:rsidRDefault="00726F44" w:rsidP="00707A91">
      <w:pPr>
        <w:spacing w:after="120"/>
        <w:jc w:val="right"/>
        <w:rPr>
          <w:rFonts w:eastAsia="Times New Roman"/>
          <w:b/>
          <w:bCs/>
          <w:szCs w:val="24"/>
          <w:lang w:eastAsia="en-IE"/>
        </w:rPr>
      </w:pPr>
    </w:p>
    <w:p w:rsidR="00726F44" w:rsidRDefault="00726F44" w:rsidP="00707A91">
      <w:pPr>
        <w:spacing w:after="120"/>
        <w:jc w:val="right"/>
        <w:rPr>
          <w:rFonts w:eastAsia="Times New Roman"/>
          <w:b/>
          <w:bCs/>
          <w:szCs w:val="24"/>
          <w:lang w:eastAsia="en-IE"/>
        </w:rPr>
      </w:pPr>
    </w:p>
    <w:p w:rsidR="00726F44" w:rsidRDefault="00726F44" w:rsidP="00707A91">
      <w:pPr>
        <w:spacing w:after="120"/>
        <w:jc w:val="right"/>
        <w:rPr>
          <w:rFonts w:eastAsia="Times New Roman"/>
          <w:b/>
          <w:bCs/>
          <w:szCs w:val="24"/>
          <w:lang w:eastAsia="en-IE"/>
        </w:rPr>
      </w:pPr>
    </w:p>
    <w:p w:rsidR="00707A91" w:rsidRPr="0093269F" w:rsidRDefault="00707A91" w:rsidP="00707A91">
      <w:pPr>
        <w:spacing w:after="120"/>
        <w:jc w:val="right"/>
        <w:rPr>
          <w:rFonts w:eastAsia="Times New Roman"/>
          <w:b/>
          <w:bCs/>
          <w:szCs w:val="24"/>
          <w:lang w:eastAsia="en-IE"/>
        </w:rPr>
      </w:pPr>
      <w:r>
        <w:rPr>
          <w:rFonts w:eastAsia="Times New Roman"/>
          <w:b/>
          <w:bCs/>
          <w:szCs w:val="24"/>
          <w:lang w:eastAsia="en-IE"/>
        </w:rPr>
        <w:tab/>
      </w:r>
      <w:r>
        <w:rPr>
          <w:rFonts w:eastAsia="Times New Roman"/>
          <w:b/>
          <w:bCs/>
          <w:szCs w:val="24"/>
          <w:lang w:eastAsia="en-IE"/>
        </w:rPr>
        <w:tab/>
      </w:r>
      <w:r>
        <w:rPr>
          <w:rFonts w:eastAsia="Times New Roman"/>
          <w:b/>
          <w:bCs/>
          <w:szCs w:val="24"/>
          <w:lang w:eastAsia="en-IE"/>
        </w:rPr>
        <w:tab/>
      </w:r>
      <w:r>
        <w:rPr>
          <w:rFonts w:eastAsia="Times New Roman"/>
          <w:b/>
          <w:bCs/>
          <w:szCs w:val="24"/>
          <w:lang w:eastAsia="en-IE"/>
        </w:rPr>
        <w:tab/>
      </w:r>
      <w:r>
        <w:rPr>
          <w:rFonts w:eastAsia="Times New Roman"/>
          <w:b/>
          <w:bCs/>
          <w:szCs w:val="24"/>
          <w:lang w:eastAsia="en-IE"/>
        </w:rPr>
        <w:tab/>
      </w:r>
      <w:r>
        <w:rPr>
          <w:rFonts w:eastAsia="Times New Roman"/>
          <w:b/>
          <w:bCs/>
          <w:szCs w:val="24"/>
          <w:lang w:eastAsia="en-IE"/>
        </w:rPr>
        <w:tab/>
      </w:r>
      <w:r>
        <w:rPr>
          <w:rFonts w:eastAsia="Times New Roman"/>
          <w:b/>
          <w:bCs/>
          <w:szCs w:val="24"/>
          <w:lang w:eastAsia="en-IE"/>
        </w:rPr>
        <w:tab/>
      </w:r>
    </w:p>
    <w:p w:rsidR="00707A91" w:rsidRPr="001C1E26" w:rsidRDefault="00707A91" w:rsidP="00707A91">
      <w:pPr>
        <w:tabs>
          <w:tab w:val="left" w:pos="-720"/>
        </w:tabs>
        <w:spacing w:after="120"/>
        <w:jc w:val="both"/>
        <w:rPr>
          <w:rFonts w:ascii="Times New Roman" w:hAnsi="Times New Roman" w:cs="Times New Roman"/>
          <w:spacing w:val="-3"/>
          <w:sz w:val="24"/>
          <w:szCs w:val="24"/>
          <w:lang w:val="en-US"/>
        </w:rPr>
      </w:pPr>
      <w:r w:rsidRPr="001C1E26">
        <w:rPr>
          <w:rFonts w:ascii="Times New Roman" w:hAnsi="Times New Roman" w:cs="Times New Roman"/>
          <w:spacing w:val="-3"/>
          <w:sz w:val="24"/>
          <w:szCs w:val="24"/>
          <w:lang w:val="en-US"/>
        </w:rPr>
        <w:t>The following tables form part of a datab</w:t>
      </w:r>
      <w:r>
        <w:rPr>
          <w:rFonts w:ascii="Times New Roman" w:hAnsi="Times New Roman" w:cs="Times New Roman"/>
          <w:spacing w:val="-3"/>
          <w:sz w:val="24"/>
          <w:szCs w:val="24"/>
          <w:lang w:val="en-US"/>
        </w:rPr>
        <w:t>ase held in a relational DBMS:-</w:t>
      </w:r>
    </w:p>
    <w:p w:rsidR="00707A91" w:rsidRPr="001C1E26" w:rsidRDefault="00707A91" w:rsidP="00707A91">
      <w:pPr>
        <w:tabs>
          <w:tab w:val="left" w:pos="-720"/>
          <w:tab w:val="left" w:pos="0"/>
          <w:tab w:val="left" w:pos="720"/>
          <w:tab w:val="left" w:pos="1440"/>
        </w:tabs>
        <w:spacing w:after="120"/>
        <w:ind w:left="2160" w:hanging="2160"/>
        <w:jc w:val="both"/>
        <w:rPr>
          <w:rFonts w:ascii="Times New Roman" w:hAnsi="Times New Roman" w:cs="Times New Roman"/>
          <w:spacing w:val="-3"/>
          <w:sz w:val="24"/>
          <w:szCs w:val="24"/>
          <w:lang w:val="en-US"/>
        </w:rPr>
      </w:pPr>
      <w:r w:rsidRPr="001C1E26">
        <w:rPr>
          <w:rFonts w:ascii="Times New Roman" w:hAnsi="Times New Roman" w:cs="Times New Roman"/>
          <w:spacing w:val="-3"/>
          <w:sz w:val="24"/>
          <w:szCs w:val="24"/>
          <w:lang w:val="en-US"/>
        </w:rPr>
        <w:tab/>
      </w:r>
      <w:r>
        <w:rPr>
          <w:rFonts w:ascii="Times New Roman" w:hAnsi="Times New Roman" w:cs="Times New Roman"/>
          <w:spacing w:val="-3"/>
          <w:sz w:val="24"/>
          <w:szCs w:val="24"/>
          <w:lang w:val="en-US"/>
        </w:rPr>
        <w:t>Rental Company</w:t>
      </w:r>
      <w:r>
        <w:rPr>
          <w:rFonts w:ascii="Times New Roman" w:hAnsi="Times New Roman" w:cs="Times New Roman"/>
          <w:spacing w:val="-3"/>
          <w:sz w:val="24"/>
          <w:szCs w:val="24"/>
          <w:lang w:val="en-US"/>
        </w:rPr>
        <w:tab/>
      </w:r>
      <w:r w:rsidRPr="001C1E26">
        <w:rPr>
          <w:rFonts w:ascii="Times New Roman" w:hAnsi="Times New Roman" w:cs="Times New Roman"/>
          <w:spacing w:val="-3"/>
          <w:sz w:val="24"/>
          <w:szCs w:val="24"/>
          <w:lang w:val="en-US"/>
        </w:rPr>
        <w:t>(</w:t>
      </w:r>
      <w:proofErr w:type="spellStart"/>
      <w:r>
        <w:rPr>
          <w:rFonts w:ascii="Times New Roman" w:hAnsi="Times New Roman" w:cs="Times New Roman"/>
          <w:spacing w:val="-3"/>
          <w:sz w:val="24"/>
          <w:szCs w:val="24"/>
          <w:u w:val="single"/>
          <w:lang w:val="en-US"/>
        </w:rPr>
        <w:t>Company</w:t>
      </w:r>
      <w:r w:rsidRPr="001C1E26">
        <w:rPr>
          <w:rFonts w:ascii="Times New Roman" w:hAnsi="Times New Roman" w:cs="Times New Roman"/>
          <w:spacing w:val="-3"/>
          <w:sz w:val="24"/>
          <w:szCs w:val="24"/>
          <w:u w:val="single"/>
          <w:lang w:val="en-US"/>
        </w:rPr>
        <w:t>No</w:t>
      </w:r>
      <w:proofErr w:type="spellEnd"/>
      <w:r w:rsidRPr="001C1E26">
        <w:rPr>
          <w:rFonts w:ascii="Times New Roman" w:hAnsi="Times New Roman" w:cs="Times New Roman"/>
          <w:spacing w:val="-3"/>
          <w:sz w:val="24"/>
          <w:szCs w:val="24"/>
          <w:lang w:val="en-US"/>
        </w:rPr>
        <w:t xml:space="preserve">, </w:t>
      </w:r>
      <w:proofErr w:type="spellStart"/>
      <w:r>
        <w:rPr>
          <w:rFonts w:ascii="Times New Roman" w:hAnsi="Times New Roman" w:cs="Times New Roman"/>
          <w:spacing w:val="-3"/>
          <w:sz w:val="24"/>
          <w:szCs w:val="24"/>
          <w:lang w:val="en-US"/>
        </w:rPr>
        <w:t>Company</w:t>
      </w:r>
      <w:r w:rsidRPr="001C1E26">
        <w:rPr>
          <w:rFonts w:ascii="Times New Roman" w:hAnsi="Times New Roman" w:cs="Times New Roman"/>
          <w:spacing w:val="-3"/>
          <w:sz w:val="24"/>
          <w:szCs w:val="24"/>
          <w:lang w:val="en-US"/>
        </w:rPr>
        <w:t>Name</w:t>
      </w:r>
      <w:proofErr w:type="spellEnd"/>
      <w:r w:rsidRPr="001C1E26">
        <w:rPr>
          <w:rFonts w:ascii="Times New Roman" w:hAnsi="Times New Roman" w:cs="Times New Roman"/>
          <w:spacing w:val="-3"/>
          <w:sz w:val="24"/>
          <w:szCs w:val="24"/>
          <w:lang w:val="en-US"/>
        </w:rPr>
        <w:t>, city)</w:t>
      </w:r>
    </w:p>
    <w:p w:rsidR="00707A91" w:rsidRPr="001C1E26" w:rsidRDefault="00707A91" w:rsidP="00707A91">
      <w:pPr>
        <w:tabs>
          <w:tab w:val="left" w:pos="-720"/>
          <w:tab w:val="left" w:pos="0"/>
          <w:tab w:val="left" w:pos="720"/>
          <w:tab w:val="left" w:pos="1440"/>
        </w:tabs>
        <w:spacing w:after="120"/>
        <w:ind w:left="2160" w:hanging="2160"/>
        <w:jc w:val="both"/>
        <w:rPr>
          <w:rFonts w:ascii="Times New Roman" w:hAnsi="Times New Roman" w:cs="Times New Roman"/>
          <w:spacing w:val="-3"/>
          <w:sz w:val="24"/>
          <w:szCs w:val="24"/>
          <w:lang w:val="en-US"/>
        </w:rPr>
      </w:pPr>
      <w:r w:rsidRPr="001C1E26">
        <w:rPr>
          <w:rFonts w:ascii="Times New Roman" w:hAnsi="Times New Roman" w:cs="Times New Roman"/>
          <w:spacing w:val="-3"/>
          <w:sz w:val="24"/>
          <w:szCs w:val="24"/>
          <w:lang w:val="en-US"/>
        </w:rPr>
        <w:tab/>
      </w:r>
      <w:r>
        <w:rPr>
          <w:rFonts w:ascii="Times New Roman" w:hAnsi="Times New Roman" w:cs="Times New Roman"/>
          <w:spacing w:val="-3"/>
          <w:sz w:val="24"/>
          <w:szCs w:val="24"/>
          <w:lang w:val="en-US"/>
        </w:rPr>
        <w:t>Car</w:t>
      </w:r>
      <w:r>
        <w:rPr>
          <w:rFonts w:ascii="Times New Roman" w:hAnsi="Times New Roman" w:cs="Times New Roman"/>
          <w:spacing w:val="-3"/>
          <w:sz w:val="24"/>
          <w:szCs w:val="24"/>
          <w:lang w:val="en-US"/>
        </w:rPr>
        <w:tab/>
      </w:r>
      <w:r w:rsidRPr="001C1E26">
        <w:rPr>
          <w:rFonts w:ascii="Times New Roman" w:hAnsi="Times New Roman" w:cs="Times New Roman"/>
          <w:spacing w:val="-3"/>
          <w:sz w:val="24"/>
          <w:szCs w:val="24"/>
          <w:lang w:val="en-US"/>
        </w:rPr>
        <w:tab/>
      </w:r>
      <w:r>
        <w:rPr>
          <w:rFonts w:ascii="Times New Roman" w:hAnsi="Times New Roman" w:cs="Times New Roman"/>
          <w:spacing w:val="-3"/>
          <w:sz w:val="24"/>
          <w:szCs w:val="24"/>
          <w:lang w:val="en-US"/>
        </w:rPr>
        <w:tab/>
      </w:r>
      <w:r w:rsidRPr="001C1E26">
        <w:rPr>
          <w:rFonts w:ascii="Times New Roman" w:hAnsi="Times New Roman" w:cs="Times New Roman"/>
          <w:spacing w:val="-3"/>
          <w:sz w:val="24"/>
          <w:szCs w:val="24"/>
          <w:lang w:val="en-US"/>
        </w:rPr>
        <w:t>(</w:t>
      </w:r>
      <w:proofErr w:type="spellStart"/>
      <w:r>
        <w:rPr>
          <w:rFonts w:ascii="Times New Roman" w:hAnsi="Times New Roman" w:cs="Times New Roman"/>
          <w:spacing w:val="-3"/>
          <w:sz w:val="24"/>
          <w:szCs w:val="24"/>
          <w:u w:val="single"/>
          <w:lang w:val="en-US"/>
        </w:rPr>
        <w:t>CarReg</w:t>
      </w:r>
      <w:proofErr w:type="spellEnd"/>
      <w:r w:rsidRPr="001C1E26">
        <w:rPr>
          <w:rFonts w:ascii="Times New Roman" w:hAnsi="Times New Roman" w:cs="Times New Roman"/>
          <w:spacing w:val="-3"/>
          <w:sz w:val="24"/>
          <w:szCs w:val="24"/>
          <w:lang w:val="en-US"/>
        </w:rPr>
        <w:t xml:space="preserve">, </w:t>
      </w:r>
      <w:proofErr w:type="spellStart"/>
      <w:r>
        <w:rPr>
          <w:rFonts w:ascii="Times New Roman" w:hAnsi="Times New Roman" w:cs="Times New Roman"/>
          <w:spacing w:val="-3"/>
          <w:sz w:val="24"/>
          <w:szCs w:val="24"/>
          <w:u w:val="single"/>
          <w:lang w:val="en-US"/>
        </w:rPr>
        <w:t>Company</w:t>
      </w:r>
      <w:r w:rsidRPr="001C1E26">
        <w:rPr>
          <w:rFonts w:ascii="Times New Roman" w:hAnsi="Times New Roman" w:cs="Times New Roman"/>
          <w:spacing w:val="-3"/>
          <w:sz w:val="24"/>
          <w:szCs w:val="24"/>
          <w:u w:val="single"/>
          <w:lang w:val="en-US"/>
        </w:rPr>
        <w:t>No</w:t>
      </w:r>
      <w:proofErr w:type="spellEnd"/>
      <w:r w:rsidRPr="001C1E26">
        <w:rPr>
          <w:rFonts w:ascii="Times New Roman" w:hAnsi="Times New Roman" w:cs="Times New Roman"/>
          <w:spacing w:val="-3"/>
          <w:sz w:val="24"/>
          <w:szCs w:val="24"/>
          <w:lang w:val="en-US"/>
        </w:rPr>
        <w:t xml:space="preserve">, type, </w:t>
      </w:r>
      <w:r>
        <w:rPr>
          <w:rFonts w:ascii="Times New Roman" w:hAnsi="Times New Roman" w:cs="Times New Roman"/>
          <w:spacing w:val="-3"/>
          <w:sz w:val="24"/>
          <w:szCs w:val="24"/>
          <w:lang w:val="en-US"/>
        </w:rPr>
        <w:t xml:space="preserve">make, </w:t>
      </w:r>
      <w:r w:rsidRPr="001C1E26">
        <w:rPr>
          <w:rFonts w:ascii="Times New Roman" w:hAnsi="Times New Roman" w:cs="Times New Roman"/>
          <w:spacing w:val="-3"/>
          <w:sz w:val="24"/>
          <w:szCs w:val="24"/>
          <w:lang w:val="en-US"/>
        </w:rPr>
        <w:t>price)</w:t>
      </w:r>
    </w:p>
    <w:p w:rsidR="00707A91" w:rsidRPr="001C1E26" w:rsidRDefault="00707A91" w:rsidP="00707A91">
      <w:pPr>
        <w:tabs>
          <w:tab w:val="left" w:pos="-720"/>
          <w:tab w:val="left" w:pos="0"/>
          <w:tab w:val="left" w:pos="720"/>
          <w:tab w:val="left" w:pos="1440"/>
        </w:tabs>
        <w:spacing w:after="120"/>
        <w:ind w:left="2160" w:hanging="2160"/>
        <w:jc w:val="both"/>
        <w:rPr>
          <w:rFonts w:ascii="Times New Roman" w:hAnsi="Times New Roman" w:cs="Times New Roman"/>
          <w:spacing w:val="-3"/>
          <w:sz w:val="24"/>
          <w:szCs w:val="24"/>
          <w:lang w:val="en-US"/>
        </w:rPr>
      </w:pPr>
      <w:r>
        <w:rPr>
          <w:rFonts w:ascii="Times New Roman" w:hAnsi="Times New Roman" w:cs="Times New Roman"/>
          <w:spacing w:val="-3"/>
          <w:sz w:val="24"/>
          <w:szCs w:val="24"/>
          <w:lang w:val="en-US"/>
        </w:rPr>
        <w:tab/>
        <w:t>Booking</w:t>
      </w:r>
      <w:r>
        <w:rPr>
          <w:rFonts w:ascii="Times New Roman" w:hAnsi="Times New Roman" w:cs="Times New Roman"/>
          <w:spacing w:val="-3"/>
          <w:sz w:val="24"/>
          <w:szCs w:val="24"/>
          <w:lang w:val="en-US"/>
        </w:rPr>
        <w:tab/>
      </w:r>
      <w:r>
        <w:rPr>
          <w:rFonts w:ascii="Times New Roman" w:hAnsi="Times New Roman" w:cs="Times New Roman"/>
          <w:spacing w:val="-3"/>
          <w:sz w:val="24"/>
          <w:szCs w:val="24"/>
          <w:lang w:val="en-US"/>
        </w:rPr>
        <w:tab/>
      </w:r>
      <w:r w:rsidRPr="001C1E26">
        <w:rPr>
          <w:rFonts w:ascii="Times New Roman" w:hAnsi="Times New Roman" w:cs="Times New Roman"/>
          <w:spacing w:val="-3"/>
          <w:sz w:val="24"/>
          <w:szCs w:val="24"/>
          <w:lang w:val="en-US"/>
        </w:rPr>
        <w:t>(</w:t>
      </w:r>
      <w:proofErr w:type="spellStart"/>
      <w:r>
        <w:rPr>
          <w:rFonts w:ascii="Times New Roman" w:hAnsi="Times New Roman" w:cs="Times New Roman"/>
          <w:spacing w:val="-3"/>
          <w:sz w:val="24"/>
          <w:szCs w:val="24"/>
          <w:u w:val="single"/>
          <w:lang w:val="en-US"/>
        </w:rPr>
        <w:t>Company</w:t>
      </w:r>
      <w:r w:rsidRPr="001C1E26">
        <w:rPr>
          <w:rFonts w:ascii="Times New Roman" w:hAnsi="Times New Roman" w:cs="Times New Roman"/>
          <w:spacing w:val="-3"/>
          <w:sz w:val="24"/>
          <w:szCs w:val="24"/>
          <w:u w:val="single"/>
          <w:lang w:val="en-US"/>
        </w:rPr>
        <w:t>No</w:t>
      </w:r>
      <w:proofErr w:type="spellEnd"/>
      <w:r w:rsidRPr="001C1E26">
        <w:rPr>
          <w:rFonts w:ascii="Times New Roman" w:hAnsi="Times New Roman" w:cs="Times New Roman"/>
          <w:spacing w:val="-3"/>
          <w:sz w:val="24"/>
          <w:szCs w:val="24"/>
          <w:lang w:val="en-US"/>
        </w:rPr>
        <w:t xml:space="preserve">, </w:t>
      </w:r>
      <w:proofErr w:type="spellStart"/>
      <w:r>
        <w:rPr>
          <w:rFonts w:ascii="Times New Roman" w:hAnsi="Times New Roman" w:cs="Times New Roman"/>
          <w:spacing w:val="-3"/>
          <w:sz w:val="24"/>
          <w:szCs w:val="24"/>
          <w:u w:val="single"/>
          <w:lang w:val="en-US"/>
        </w:rPr>
        <w:t>Customer</w:t>
      </w:r>
      <w:r w:rsidRPr="001C1E26">
        <w:rPr>
          <w:rFonts w:ascii="Times New Roman" w:hAnsi="Times New Roman" w:cs="Times New Roman"/>
          <w:spacing w:val="-3"/>
          <w:sz w:val="24"/>
          <w:szCs w:val="24"/>
          <w:u w:val="single"/>
          <w:lang w:val="en-US"/>
        </w:rPr>
        <w:t>No</w:t>
      </w:r>
      <w:proofErr w:type="spellEnd"/>
      <w:r w:rsidRPr="001C1E26">
        <w:rPr>
          <w:rFonts w:ascii="Times New Roman" w:hAnsi="Times New Roman" w:cs="Times New Roman"/>
          <w:spacing w:val="-3"/>
          <w:sz w:val="24"/>
          <w:szCs w:val="24"/>
          <w:lang w:val="en-US"/>
        </w:rPr>
        <w:t xml:space="preserve">, </w:t>
      </w:r>
      <w:proofErr w:type="spellStart"/>
      <w:r w:rsidRPr="001C1E26">
        <w:rPr>
          <w:rFonts w:ascii="Times New Roman" w:hAnsi="Times New Roman" w:cs="Times New Roman"/>
          <w:spacing w:val="-3"/>
          <w:sz w:val="24"/>
          <w:szCs w:val="24"/>
          <w:u w:val="single"/>
          <w:lang w:val="en-US"/>
        </w:rPr>
        <w:t>dateFrom</w:t>
      </w:r>
      <w:proofErr w:type="spellEnd"/>
      <w:r w:rsidRPr="001C1E26">
        <w:rPr>
          <w:rFonts w:ascii="Times New Roman" w:hAnsi="Times New Roman" w:cs="Times New Roman"/>
          <w:spacing w:val="-3"/>
          <w:sz w:val="24"/>
          <w:szCs w:val="24"/>
          <w:lang w:val="en-US"/>
        </w:rPr>
        <w:t xml:space="preserve">, </w:t>
      </w:r>
      <w:proofErr w:type="spellStart"/>
      <w:r w:rsidRPr="001C1E26">
        <w:rPr>
          <w:rFonts w:ascii="Times New Roman" w:hAnsi="Times New Roman" w:cs="Times New Roman"/>
          <w:spacing w:val="-3"/>
          <w:sz w:val="24"/>
          <w:szCs w:val="24"/>
          <w:lang w:val="en-US"/>
        </w:rPr>
        <w:t>dateTo</w:t>
      </w:r>
      <w:proofErr w:type="spellEnd"/>
      <w:r w:rsidRPr="001C1E26">
        <w:rPr>
          <w:rFonts w:ascii="Times New Roman" w:hAnsi="Times New Roman" w:cs="Times New Roman"/>
          <w:spacing w:val="-3"/>
          <w:sz w:val="24"/>
          <w:szCs w:val="24"/>
          <w:lang w:val="en-US"/>
        </w:rPr>
        <w:t xml:space="preserve">, </w:t>
      </w:r>
      <w:proofErr w:type="spellStart"/>
      <w:r>
        <w:rPr>
          <w:rFonts w:ascii="Times New Roman" w:hAnsi="Times New Roman" w:cs="Times New Roman"/>
          <w:spacing w:val="-3"/>
          <w:sz w:val="24"/>
          <w:szCs w:val="24"/>
          <w:lang w:val="en-US"/>
        </w:rPr>
        <w:t>CarReg</w:t>
      </w:r>
      <w:proofErr w:type="spellEnd"/>
      <w:r w:rsidRPr="001C1E26">
        <w:rPr>
          <w:rFonts w:ascii="Times New Roman" w:hAnsi="Times New Roman" w:cs="Times New Roman"/>
          <w:spacing w:val="-3"/>
          <w:sz w:val="24"/>
          <w:szCs w:val="24"/>
          <w:lang w:val="en-US"/>
        </w:rPr>
        <w:t>)</w:t>
      </w:r>
    </w:p>
    <w:p w:rsidR="00707A91" w:rsidRPr="008B32F9" w:rsidRDefault="00707A91" w:rsidP="00707A91">
      <w:pPr>
        <w:tabs>
          <w:tab w:val="left" w:pos="-720"/>
          <w:tab w:val="left" w:pos="0"/>
          <w:tab w:val="left" w:pos="720"/>
          <w:tab w:val="left" w:pos="1440"/>
        </w:tabs>
        <w:spacing w:after="120"/>
        <w:ind w:left="2160" w:hanging="2160"/>
        <w:jc w:val="both"/>
        <w:rPr>
          <w:rFonts w:ascii="Times New Roman" w:hAnsi="Times New Roman" w:cs="Times New Roman"/>
          <w:spacing w:val="-3"/>
          <w:sz w:val="24"/>
          <w:szCs w:val="24"/>
          <w:lang w:val="en-US"/>
        </w:rPr>
      </w:pPr>
      <w:r w:rsidRPr="001C1E26">
        <w:rPr>
          <w:rFonts w:ascii="Times New Roman" w:hAnsi="Times New Roman" w:cs="Times New Roman"/>
          <w:spacing w:val="-3"/>
          <w:sz w:val="24"/>
          <w:szCs w:val="24"/>
          <w:lang w:val="en-US"/>
        </w:rPr>
        <w:tab/>
      </w:r>
      <w:r>
        <w:rPr>
          <w:rFonts w:ascii="Times New Roman" w:hAnsi="Times New Roman" w:cs="Times New Roman"/>
          <w:spacing w:val="-3"/>
          <w:sz w:val="24"/>
          <w:szCs w:val="24"/>
          <w:lang w:val="en-US"/>
        </w:rPr>
        <w:t>Customer</w:t>
      </w:r>
      <w:r w:rsidRPr="001C1E26">
        <w:rPr>
          <w:rFonts w:ascii="Times New Roman" w:hAnsi="Times New Roman" w:cs="Times New Roman"/>
          <w:spacing w:val="-3"/>
          <w:sz w:val="24"/>
          <w:szCs w:val="24"/>
          <w:lang w:val="en-US"/>
        </w:rPr>
        <w:tab/>
      </w:r>
      <w:r w:rsidRPr="001C1E26">
        <w:rPr>
          <w:rFonts w:ascii="Times New Roman" w:hAnsi="Times New Roman" w:cs="Times New Roman"/>
          <w:spacing w:val="-3"/>
          <w:sz w:val="24"/>
          <w:szCs w:val="24"/>
          <w:lang w:val="en-US"/>
        </w:rPr>
        <w:tab/>
        <w:t>(</w:t>
      </w:r>
      <w:proofErr w:type="spellStart"/>
      <w:r>
        <w:rPr>
          <w:rFonts w:ascii="Times New Roman" w:hAnsi="Times New Roman" w:cs="Times New Roman"/>
          <w:spacing w:val="-3"/>
          <w:sz w:val="24"/>
          <w:szCs w:val="24"/>
          <w:u w:val="single"/>
          <w:lang w:val="en-US"/>
        </w:rPr>
        <w:t>Customer</w:t>
      </w:r>
      <w:r w:rsidRPr="001C1E26">
        <w:rPr>
          <w:rFonts w:ascii="Times New Roman" w:hAnsi="Times New Roman" w:cs="Times New Roman"/>
          <w:spacing w:val="-3"/>
          <w:sz w:val="24"/>
          <w:szCs w:val="24"/>
          <w:u w:val="single"/>
          <w:lang w:val="en-US"/>
        </w:rPr>
        <w:t>No</w:t>
      </w:r>
      <w:proofErr w:type="spellEnd"/>
      <w:r>
        <w:rPr>
          <w:rFonts w:ascii="Times New Roman" w:hAnsi="Times New Roman" w:cs="Times New Roman"/>
          <w:spacing w:val="-3"/>
          <w:sz w:val="24"/>
          <w:szCs w:val="24"/>
          <w:lang w:val="en-US"/>
        </w:rPr>
        <w:t xml:space="preserve">, </w:t>
      </w:r>
      <w:proofErr w:type="spellStart"/>
      <w:r>
        <w:rPr>
          <w:rFonts w:ascii="Times New Roman" w:hAnsi="Times New Roman" w:cs="Times New Roman"/>
          <w:spacing w:val="-3"/>
          <w:sz w:val="24"/>
          <w:szCs w:val="24"/>
          <w:lang w:val="en-US"/>
        </w:rPr>
        <w:t>CustomerName</w:t>
      </w:r>
      <w:proofErr w:type="spellEnd"/>
      <w:r>
        <w:rPr>
          <w:rFonts w:ascii="Times New Roman" w:hAnsi="Times New Roman" w:cs="Times New Roman"/>
          <w:spacing w:val="-3"/>
          <w:sz w:val="24"/>
          <w:szCs w:val="24"/>
          <w:lang w:val="en-US"/>
        </w:rPr>
        <w:t xml:space="preserve">, </w:t>
      </w:r>
      <w:proofErr w:type="spellStart"/>
      <w:r>
        <w:rPr>
          <w:rFonts w:ascii="Times New Roman" w:hAnsi="Times New Roman" w:cs="Times New Roman"/>
          <w:spacing w:val="-3"/>
          <w:sz w:val="24"/>
          <w:szCs w:val="24"/>
          <w:lang w:val="en-US"/>
        </w:rPr>
        <w:t>CustomerAddress</w:t>
      </w:r>
      <w:proofErr w:type="spellEnd"/>
      <w:r>
        <w:rPr>
          <w:rFonts w:ascii="Times New Roman" w:hAnsi="Times New Roman" w:cs="Times New Roman"/>
          <w:spacing w:val="-3"/>
          <w:sz w:val="24"/>
          <w:szCs w:val="24"/>
          <w:lang w:val="en-US"/>
        </w:rPr>
        <w:t>)</w:t>
      </w:r>
    </w:p>
    <w:p w:rsidR="00707A91" w:rsidRPr="008B32F9" w:rsidRDefault="00707A91" w:rsidP="00707A91">
      <w:pPr>
        <w:spacing w:after="120"/>
        <w:jc w:val="both"/>
        <w:rPr>
          <w:rFonts w:ascii="Times New Roman" w:hAnsi="Times New Roman" w:cs="Times New Roman"/>
          <w:spacing w:val="-3"/>
          <w:sz w:val="24"/>
          <w:szCs w:val="24"/>
          <w:lang w:val="en-US"/>
        </w:rPr>
      </w:pPr>
      <w:r w:rsidRPr="00F83236">
        <w:rPr>
          <w:rFonts w:ascii="Times New Roman" w:hAnsi="Times New Roman" w:cs="Times New Roman"/>
          <w:spacing w:val="-3"/>
          <w:sz w:val="24"/>
          <w:szCs w:val="24"/>
          <w:lang w:val="en-US"/>
        </w:rPr>
        <w:t xml:space="preserve">Describe the relations that </w:t>
      </w:r>
      <w:proofErr w:type="gramStart"/>
      <w:r w:rsidRPr="00F83236">
        <w:rPr>
          <w:rFonts w:ascii="Times New Roman" w:hAnsi="Times New Roman" w:cs="Times New Roman"/>
          <w:spacing w:val="-3"/>
          <w:sz w:val="24"/>
          <w:szCs w:val="24"/>
          <w:lang w:val="en-US"/>
        </w:rPr>
        <w:t>would be produced</w:t>
      </w:r>
      <w:proofErr w:type="gramEnd"/>
      <w:r w:rsidRPr="00F83236">
        <w:rPr>
          <w:rFonts w:ascii="Times New Roman" w:hAnsi="Times New Roman" w:cs="Times New Roman"/>
          <w:spacing w:val="-3"/>
          <w:sz w:val="24"/>
          <w:szCs w:val="24"/>
          <w:lang w:val="en-US"/>
        </w:rPr>
        <w:t xml:space="preserve"> by the following</w:t>
      </w:r>
      <w:r>
        <w:rPr>
          <w:rFonts w:ascii="Times New Roman" w:hAnsi="Times New Roman" w:cs="Times New Roman"/>
          <w:spacing w:val="-3"/>
          <w:sz w:val="24"/>
          <w:szCs w:val="24"/>
          <w:lang w:val="en-US"/>
        </w:rPr>
        <w:t xml:space="preserve"> relational algebra operations:</w:t>
      </w:r>
    </w:p>
    <w:p w:rsidR="00707A91" w:rsidRPr="00157031" w:rsidRDefault="00707A91" w:rsidP="00707A91">
      <w:pPr>
        <w:numPr>
          <w:ilvl w:val="0"/>
          <w:numId w:val="35"/>
        </w:numPr>
        <w:tabs>
          <w:tab w:val="clear" w:pos="360"/>
          <w:tab w:val="num" w:pos="709"/>
        </w:tabs>
        <w:suppressAutoHyphens w:val="0"/>
        <w:spacing w:after="120" w:line="300" w:lineRule="atLeast"/>
        <w:ind w:left="709" w:hanging="709"/>
        <w:jc w:val="both"/>
      </w:pPr>
    </w:p>
    <w:p w:rsidR="00707A91" w:rsidRDefault="00707A91" w:rsidP="00707A91">
      <w:pPr>
        <w:pStyle w:val="ListParagraph"/>
        <w:numPr>
          <w:ilvl w:val="1"/>
          <w:numId w:val="33"/>
        </w:numPr>
        <w:spacing w:after="120" w:line="300" w:lineRule="atLeast"/>
        <w:ind w:hanging="731"/>
        <w:contextualSpacing w:val="0"/>
        <w:jc w:val="both"/>
      </w:pPr>
      <w:r w:rsidRPr="005D16A7">
        <w:rPr>
          <w:spacing w:val="-3"/>
          <w:sz w:val="24"/>
          <w:lang w:val="en-US"/>
        </w:rPr>
        <w:sym w:font="Symbol" w:char="F050"/>
      </w:r>
      <w:r w:rsidRPr="005D16A7">
        <w:rPr>
          <w:rFonts w:ascii="Arial" w:hAnsi="Arial"/>
          <w:position w:val="-5"/>
          <w:sz w:val="16"/>
        </w:rPr>
        <w:t xml:space="preserve">Rental </w:t>
      </w:r>
      <w:proofErr w:type="spellStart"/>
      <w:r w:rsidRPr="005D16A7">
        <w:rPr>
          <w:rFonts w:ascii="Arial" w:hAnsi="Arial"/>
          <w:position w:val="-5"/>
          <w:sz w:val="16"/>
        </w:rPr>
        <w:t>CompanyNo</w:t>
      </w:r>
      <w:proofErr w:type="spellEnd"/>
      <w:r w:rsidRPr="005D16A7">
        <w:rPr>
          <w:sz w:val="24"/>
        </w:rPr>
        <w:t xml:space="preserve"> (</w:t>
      </w:r>
      <w:r w:rsidRPr="005D16A7">
        <w:rPr>
          <w:rFonts w:ascii="Symbol" w:hAnsi="Symbol"/>
          <w:sz w:val="24"/>
        </w:rPr>
        <w:t></w:t>
      </w:r>
      <w:r w:rsidRPr="005D16A7">
        <w:rPr>
          <w:rFonts w:ascii="Arial" w:hAnsi="Arial"/>
          <w:position w:val="-5"/>
          <w:sz w:val="16"/>
        </w:rPr>
        <w:t>price</w:t>
      </w:r>
      <w:r w:rsidRPr="005D16A7">
        <w:rPr>
          <w:sz w:val="24"/>
        </w:rPr>
        <w:t xml:space="preserve"> </w:t>
      </w:r>
      <w:r w:rsidRPr="005D16A7">
        <w:rPr>
          <w:rFonts w:ascii="Symbol" w:hAnsi="Symbol"/>
          <w:position w:val="-5"/>
          <w:sz w:val="16"/>
        </w:rPr>
        <w:t></w:t>
      </w:r>
      <w:r w:rsidRPr="005D16A7">
        <w:rPr>
          <w:position w:val="-5"/>
          <w:sz w:val="16"/>
        </w:rPr>
        <w:t xml:space="preserve"> 150</w:t>
      </w:r>
      <w:r w:rsidRPr="005D16A7">
        <w:rPr>
          <w:sz w:val="24"/>
        </w:rPr>
        <w:t xml:space="preserve"> (</w:t>
      </w:r>
      <w:r w:rsidRPr="005D16A7">
        <w:rPr>
          <w:rFonts w:ascii="Arial" w:hAnsi="Arial"/>
          <w:sz w:val="24"/>
        </w:rPr>
        <w:t>Car</w:t>
      </w:r>
      <w:r w:rsidRPr="005D16A7">
        <w:rPr>
          <w:sz w:val="24"/>
        </w:rPr>
        <w:t>) )</w:t>
      </w:r>
    </w:p>
    <w:p w:rsidR="00726F44" w:rsidRDefault="00726F44" w:rsidP="00726F44">
      <w:pPr>
        <w:spacing w:after="120"/>
        <w:ind w:left="1440"/>
        <w:jc w:val="right"/>
        <w:rPr>
          <w:color w:val="FF0000"/>
        </w:rPr>
      </w:pPr>
    </w:p>
    <w:p w:rsidR="00707A91" w:rsidRDefault="00707A91" w:rsidP="00707A91">
      <w:pPr>
        <w:spacing w:after="120"/>
        <w:ind w:left="1080"/>
        <w:jc w:val="right"/>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p>
    <w:p w:rsidR="00707A91" w:rsidRPr="00726F44" w:rsidRDefault="00707A91" w:rsidP="00707A91">
      <w:pPr>
        <w:pStyle w:val="ListParagraph"/>
        <w:numPr>
          <w:ilvl w:val="1"/>
          <w:numId w:val="33"/>
        </w:numPr>
        <w:suppressAutoHyphens/>
        <w:spacing w:after="120"/>
        <w:ind w:hanging="731"/>
        <w:contextualSpacing w:val="0"/>
        <w:jc w:val="both"/>
        <w:rPr>
          <w:color w:val="FF0000"/>
        </w:rPr>
      </w:pPr>
      <w:r w:rsidRPr="005D16A7">
        <w:rPr>
          <w:rFonts w:ascii="Symbol" w:hAnsi="Symbol"/>
          <w:sz w:val="24"/>
        </w:rPr>
        <w:t></w:t>
      </w:r>
      <w:r w:rsidRPr="005D16A7">
        <w:rPr>
          <w:rFonts w:ascii="Arial" w:hAnsi="Arial"/>
          <w:position w:val="-5"/>
          <w:sz w:val="16"/>
        </w:rPr>
        <w:t xml:space="preserve">Rental </w:t>
      </w:r>
      <w:proofErr w:type="spellStart"/>
      <w:r w:rsidRPr="005D16A7">
        <w:rPr>
          <w:rFonts w:ascii="Arial" w:hAnsi="Arial"/>
          <w:position w:val="-5"/>
          <w:sz w:val="16"/>
        </w:rPr>
        <w:t>Company</w:t>
      </w:r>
      <w:r w:rsidRPr="005D16A7">
        <w:rPr>
          <w:position w:val="-5"/>
          <w:sz w:val="16"/>
        </w:rPr>
        <w:t>.</w:t>
      </w:r>
      <w:r w:rsidRPr="005D16A7">
        <w:rPr>
          <w:rFonts w:ascii="Arial" w:hAnsi="Arial"/>
          <w:position w:val="-5"/>
          <w:sz w:val="16"/>
        </w:rPr>
        <w:t>Rental</w:t>
      </w:r>
      <w:proofErr w:type="spellEnd"/>
      <w:r w:rsidRPr="005D16A7">
        <w:rPr>
          <w:rFonts w:ascii="Arial" w:hAnsi="Arial"/>
          <w:position w:val="-5"/>
          <w:sz w:val="16"/>
        </w:rPr>
        <w:t xml:space="preserve"> </w:t>
      </w:r>
      <w:proofErr w:type="spellStart"/>
      <w:r w:rsidRPr="005D16A7">
        <w:rPr>
          <w:rFonts w:ascii="Arial" w:hAnsi="Arial"/>
          <w:position w:val="-5"/>
          <w:sz w:val="16"/>
        </w:rPr>
        <w:t>CompanyNo</w:t>
      </w:r>
      <w:proofErr w:type="spellEnd"/>
      <w:r w:rsidRPr="005D16A7">
        <w:rPr>
          <w:position w:val="-5"/>
          <w:sz w:val="16"/>
        </w:rPr>
        <w:t xml:space="preserve"> </w:t>
      </w:r>
      <w:r w:rsidRPr="005D16A7">
        <w:rPr>
          <w:rFonts w:ascii="Symbol" w:hAnsi="Symbol"/>
          <w:position w:val="-5"/>
          <w:sz w:val="16"/>
        </w:rPr>
        <w:t></w:t>
      </w:r>
      <w:r w:rsidRPr="005D16A7">
        <w:rPr>
          <w:position w:val="-5"/>
          <w:sz w:val="16"/>
        </w:rPr>
        <w:t xml:space="preserve"> </w:t>
      </w:r>
      <w:proofErr w:type="spellStart"/>
      <w:r w:rsidRPr="005D16A7">
        <w:rPr>
          <w:rFonts w:ascii="Arial" w:hAnsi="Arial"/>
          <w:position w:val="-5"/>
          <w:sz w:val="16"/>
        </w:rPr>
        <w:t>Car</w:t>
      </w:r>
      <w:r w:rsidRPr="005D16A7">
        <w:rPr>
          <w:position w:val="-5"/>
          <w:sz w:val="16"/>
        </w:rPr>
        <w:t>.</w:t>
      </w:r>
      <w:r w:rsidRPr="005D16A7">
        <w:rPr>
          <w:rFonts w:ascii="Arial" w:hAnsi="Arial"/>
          <w:position w:val="-5"/>
          <w:sz w:val="16"/>
        </w:rPr>
        <w:t>Rental</w:t>
      </w:r>
      <w:proofErr w:type="spellEnd"/>
      <w:r w:rsidRPr="005D16A7">
        <w:rPr>
          <w:rFonts w:ascii="Arial" w:hAnsi="Arial"/>
          <w:position w:val="-5"/>
          <w:sz w:val="16"/>
        </w:rPr>
        <w:t xml:space="preserve"> </w:t>
      </w:r>
      <w:proofErr w:type="spellStart"/>
      <w:r w:rsidRPr="005D16A7">
        <w:rPr>
          <w:rFonts w:ascii="Arial" w:hAnsi="Arial"/>
          <w:position w:val="-5"/>
          <w:sz w:val="16"/>
        </w:rPr>
        <w:t>CompanyNo</w:t>
      </w:r>
      <w:proofErr w:type="spellEnd"/>
      <w:r w:rsidRPr="005D16A7">
        <w:rPr>
          <w:sz w:val="24"/>
        </w:rPr>
        <w:t>(</w:t>
      </w:r>
      <w:r w:rsidRPr="005D16A7">
        <w:rPr>
          <w:rFonts w:ascii="Arial" w:hAnsi="Arial"/>
          <w:sz w:val="24"/>
        </w:rPr>
        <w:t>Rental Company</w:t>
      </w:r>
      <w:r w:rsidRPr="005D16A7">
        <w:rPr>
          <w:sz w:val="24"/>
        </w:rPr>
        <w:t xml:space="preserve"> </w:t>
      </w:r>
      <w:r w:rsidRPr="005D16A7">
        <w:rPr>
          <w:rFonts w:ascii="Symbol" w:hAnsi="Symbol"/>
          <w:sz w:val="24"/>
        </w:rPr>
        <w:t></w:t>
      </w:r>
      <w:r w:rsidRPr="005D16A7">
        <w:rPr>
          <w:sz w:val="24"/>
        </w:rPr>
        <w:t xml:space="preserve"> </w:t>
      </w:r>
      <w:r w:rsidRPr="005D16A7">
        <w:rPr>
          <w:rFonts w:ascii="Arial" w:hAnsi="Arial"/>
          <w:sz w:val="24"/>
        </w:rPr>
        <w:t>Car</w:t>
      </w:r>
      <w:r w:rsidRPr="005D16A7">
        <w:rPr>
          <w:sz w:val="24"/>
        </w:rPr>
        <w:t>)</w:t>
      </w:r>
    </w:p>
    <w:p w:rsidR="00726F44" w:rsidRDefault="00726F44" w:rsidP="00726F44">
      <w:pPr>
        <w:spacing w:after="120"/>
        <w:jc w:val="both"/>
        <w:rPr>
          <w:color w:val="FF0000"/>
        </w:rPr>
      </w:pPr>
    </w:p>
    <w:p w:rsidR="00726F44" w:rsidRDefault="00726F44" w:rsidP="00726F44">
      <w:pPr>
        <w:spacing w:after="120"/>
        <w:jc w:val="both"/>
        <w:rPr>
          <w:color w:val="FF0000"/>
        </w:rPr>
      </w:pPr>
    </w:p>
    <w:p w:rsidR="00726F44" w:rsidRPr="00726F44" w:rsidRDefault="00726F44" w:rsidP="00726F44">
      <w:pPr>
        <w:spacing w:after="120"/>
        <w:jc w:val="both"/>
        <w:rPr>
          <w:color w:val="FF0000"/>
        </w:rPr>
      </w:pPr>
    </w:p>
    <w:p w:rsidR="00707A91" w:rsidRPr="00726F44" w:rsidRDefault="00707A91" w:rsidP="00707A91">
      <w:pPr>
        <w:pStyle w:val="ListParagraph"/>
        <w:numPr>
          <w:ilvl w:val="1"/>
          <w:numId w:val="33"/>
        </w:numPr>
        <w:suppressAutoHyphens/>
        <w:spacing w:after="120"/>
        <w:ind w:hanging="731"/>
        <w:contextualSpacing w:val="0"/>
        <w:jc w:val="both"/>
        <w:rPr>
          <w:color w:val="FF0000"/>
        </w:rPr>
      </w:pPr>
      <w:r w:rsidRPr="005D16A7">
        <w:rPr>
          <w:spacing w:val="-3"/>
          <w:sz w:val="24"/>
          <w:lang w:val="en-US"/>
        </w:rPr>
        <w:sym w:font="Symbol" w:char="F050"/>
      </w:r>
      <w:r w:rsidRPr="005D16A7">
        <w:rPr>
          <w:rFonts w:ascii="Arial" w:hAnsi="Arial"/>
          <w:position w:val="-5"/>
          <w:sz w:val="16"/>
        </w:rPr>
        <w:t xml:space="preserve">Rental </w:t>
      </w:r>
      <w:proofErr w:type="spellStart"/>
      <w:r w:rsidRPr="005D16A7">
        <w:rPr>
          <w:rFonts w:ascii="Arial" w:hAnsi="Arial"/>
          <w:position w:val="-5"/>
          <w:sz w:val="16"/>
        </w:rPr>
        <w:t>CompanyName</w:t>
      </w:r>
      <w:proofErr w:type="spellEnd"/>
      <w:r w:rsidRPr="005D16A7">
        <w:rPr>
          <w:sz w:val="24"/>
        </w:rPr>
        <w:t xml:space="preserve"> (</w:t>
      </w:r>
      <w:r w:rsidRPr="005D16A7">
        <w:rPr>
          <w:rFonts w:ascii="Arial" w:hAnsi="Arial"/>
          <w:sz w:val="24"/>
        </w:rPr>
        <w:t>Rental Company</w:t>
      </w:r>
      <w:r w:rsidRPr="005D16A7">
        <w:rPr>
          <w:b/>
          <w:sz w:val="24"/>
        </w:rPr>
        <w:t xml:space="preserve"> </w:t>
      </w:r>
      <m:oMath>
        <m:r>
          <w:rPr>
            <w:rFonts w:ascii="Cambria Math" w:hAnsi="Cambria Math"/>
          </w:rPr>
          <m:t>⊳⊲</m:t>
        </m:r>
      </m:oMath>
      <w:r w:rsidRPr="005D16A7">
        <w:rPr>
          <w:sz w:val="24"/>
        </w:rPr>
        <w:t xml:space="preserve"> </w:t>
      </w:r>
      <w:r w:rsidRPr="005D16A7">
        <w:rPr>
          <w:rFonts w:ascii="Arial" w:hAnsi="Arial"/>
          <w:position w:val="-5"/>
          <w:sz w:val="16"/>
        </w:rPr>
        <w:t xml:space="preserve">Rental </w:t>
      </w:r>
      <w:proofErr w:type="spellStart"/>
      <w:r w:rsidRPr="005D16A7">
        <w:rPr>
          <w:rFonts w:ascii="Arial" w:hAnsi="Arial"/>
          <w:position w:val="-5"/>
          <w:sz w:val="16"/>
        </w:rPr>
        <w:t>Company</w:t>
      </w:r>
      <w:r w:rsidRPr="005D16A7">
        <w:rPr>
          <w:position w:val="-5"/>
          <w:sz w:val="16"/>
        </w:rPr>
        <w:t>.</w:t>
      </w:r>
      <w:r w:rsidRPr="005D16A7">
        <w:rPr>
          <w:rFonts w:ascii="Arial" w:hAnsi="Arial"/>
          <w:position w:val="-5"/>
          <w:sz w:val="16"/>
        </w:rPr>
        <w:t>Rental</w:t>
      </w:r>
      <w:proofErr w:type="spellEnd"/>
      <w:r w:rsidRPr="005D16A7">
        <w:rPr>
          <w:rFonts w:ascii="Arial" w:hAnsi="Arial"/>
          <w:position w:val="-5"/>
          <w:sz w:val="16"/>
        </w:rPr>
        <w:t xml:space="preserve"> </w:t>
      </w:r>
      <w:proofErr w:type="spellStart"/>
      <w:r w:rsidRPr="005D16A7">
        <w:rPr>
          <w:rFonts w:ascii="Arial" w:hAnsi="Arial"/>
          <w:position w:val="-5"/>
          <w:sz w:val="16"/>
        </w:rPr>
        <w:t>CompanyNo</w:t>
      </w:r>
      <w:proofErr w:type="spellEnd"/>
      <w:r w:rsidRPr="005D16A7">
        <w:rPr>
          <w:position w:val="-5"/>
          <w:sz w:val="16"/>
        </w:rPr>
        <w:t xml:space="preserve"> </w:t>
      </w:r>
      <w:r w:rsidRPr="005D16A7">
        <w:rPr>
          <w:rFonts w:ascii="Symbol" w:hAnsi="Symbol"/>
          <w:position w:val="-5"/>
          <w:sz w:val="16"/>
        </w:rPr>
        <w:t></w:t>
      </w:r>
      <w:r w:rsidRPr="005D16A7">
        <w:rPr>
          <w:position w:val="-5"/>
          <w:sz w:val="16"/>
        </w:rPr>
        <w:t xml:space="preserve"> </w:t>
      </w:r>
      <w:proofErr w:type="spellStart"/>
      <w:r w:rsidRPr="005D16A7">
        <w:rPr>
          <w:rFonts w:ascii="Arial" w:hAnsi="Arial"/>
          <w:position w:val="-5"/>
          <w:sz w:val="16"/>
        </w:rPr>
        <w:t>Car</w:t>
      </w:r>
      <w:r w:rsidRPr="005D16A7">
        <w:rPr>
          <w:position w:val="-5"/>
          <w:sz w:val="16"/>
        </w:rPr>
        <w:t>.</w:t>
      </w:r>
      <w:r w:rsidRPr="005D16A7">
        <w:rPr>
          <w:rFonts w:ascii="Arial" w:hAnsi="Arial"/>
          <w:position w:val="-5"/>
          <w:sz w:val="16"/>
        </w:rPr>
        <w:t>Rental</w:t>
      </w:r>
      <w:proofErr w:type="spellEnd"/>
      <w:r w:rsidRPr="005D16A7">
        <w:rPr>
          <w:rFonts w:ascii="Arial" w:hAnsi="Arial"/>
          <w:position w:val="-5"/>
          <w:sz w:val="16"/>
        </w:rPr>
        <w:t xml:space="preserve"> </w:t>
      </w:r>
      <w:proofErr w:type="spellStart"/>
      <w:r w:rsidRPr="005D16A7">
        <w:rPr>
          <w:rFonts w:ascii="Arial" w:hAnsi="Arial"/>
          <w:position w:val="-5"/>
          <w:sz w:val="16"/>
        </w:rPr>
        <w:t>CompanyNo</w:t>
      </w:r>
      <w:proofErr w:type="spellEnd"/>
      <w:r w:rsidRPr="005D16A7">
        <w:rPr>
          <w:position w:val="-5"/>
          <w:sz w:val="16"/>
        </w:rPr>
        <w:t xml:space="preserve"> </w:t>
      </w:r>
      <w:r w:rsidRPr="005D16A7">
        <w:rPr>
          <w:sz w:val="24"/>
        </w:rPr>
        <w:t>(</w:t>
      </w:r>
      <w:r w:rsidRPr="005D16A7">
        <w:rPr>
          <w:rFonts w:ascii="Symbol" w:hAnsi="Symbol"/>
          <w:sz w:val="24"/>
        </w:rPr>
        <w:t></w:t>
      </w:r>
      <w:r w:rsidRPr="005D16A7">
        <w:rPr>
          <w:rFonts w:ascii="Arial" w:hAnsi="Arial"/>
          <w:position w:val="-5"/>
          <w:sz w:val="16"/>
        </w:rPr>
        <w:t>price</w:t>
      </w:r>
      <w:r w:rsidRPr="005D16A7">
        <w:rPr>
          <w:sz w:val="24"/>
        </w:rPr>
        <w:t xml:space="preserve"> </w:t>
      </w:r>
      <w:r w:rsidRPr="005D16A7">
        <w:rPr>
          <w:rFonts w:ascii="Symbol" w:hAnsi="Symbol"/>
          <w:position w:val="-5"/>
          <w:sz w:val="16"/>
        </w:rPr>
        <w:t></w:t>
      </w:r>
      <w:r w:rsidRPr="005D16A7">
        <w:rPr>
          <w:position w:val="-5"/>
          <w:sz w:val="16"/>
        </w:rPr>
        <w:t xml:space="preserve"> 150</w:t>
      </w:r>
      <w:r w:rsidRPr="005D16A7">
        <w:rPr>
          <w:sz w:val="24"/>
        </w:rPr>
        <w:t xml:space="preserve"> (</w:t>
      </w:r>
      <w:r w:rsidRPr="005D16A7">
        <w:rPr>
          <w:rFonts w:ascii="Arial" w:hAnsi="Arial"/>
          <w:sz w:val="24"/>
        </w:rPr>
        <w:t>Car</w:t>
      </w:r>
      <w:r w:rsidRPr="005D16A7">
        <w:rPr>
          <w:sz w:val="24"/>
        </w:rPr>
        <w:t xml:space="preserve">)) ) </w:t>
      </w:r>
    </w:p>
    <w:p w:rsidR="00726F44" w:rsidRDefault="00726F44" w:rsidP="00726F44">
      <w:pPr>
        <w:spacing w:after="120"/>
        <w:jc w:val="both"/>
        <w:rPr>
          <w:color w:val="FF0000"/>
        </w:rPr>
      </w:pPr>
    </w:p>
    <w:p w:rsidR="00726F44" w:rsidRDefault="00726F44" w:rsidP="00726F44">
      <w:pPr>
        <w:spacing w:after="120"/>
        <w:jc w:val="both"/>
        <w:rPr>
          <w:color w:val="FF0000"/>
        </w:rPr>
      </w:pPr>
    </w:p>
    <w:p w:rsidR="00726F44" w:rsidRPr="00726F44" w:rsidRDefault="00726F44" w:rsidP="00726F44">
      <w:pPr>
        <w:spacing w:after="120"/>
        <w:jc w:val="both"/>
        <w:rPr>
          <w:color w:val="FF0000"/>
        </w:rPr>
      </w:pPr>
    </w:p>
    <w:p w:rsidR="00707A91" w:rsidRDefault="00707A91" w:rsidP="00707A91">
      <w:pPr>
        <w:pStyle w:val="ListParagraph"/>
        <w:numPr>
          <w:ilvl w:val="1"/>
          <w:numId w:val="33"/>
        </w:numPr>
        <w:suppressAutoHyphens/>
        <w:spacing w:after="120"/>
        <w:ind w:hanging="731"/>
        <w:contextualSpacing w:val="0"/>
        <w:jc w:val="both"/>
      </w:pPr>
      <w:r w:rsidRPr="005D16A7">
        <w:rPr>
          <w:rFonts w:ascii="Arial" w:hAnsi="Arial"/>
          <w:sz w:val="24"/>
        </w:rPr>
        <w:t>Customer</w:t>
      </w:r>
      <w:r w:rsidRPr="005D16A7">
        <w:rPr>
          <w:b/>
          <w:sz w:val="24"/>
        </w:rPr>
        <w:t xml:space="preserve"> </w:t>
      </w:r>
      <m:oMath>
        <m:r>
          <w:rPr>
            <w:rFonts w:ascii="Cambria Math" w:hAnsi="Cambria Math"/>
          </w:rPr>
          <m:t>⊐⊲</m:t>
        </m:r>
      </m:oMath>
      <w:r w:rsidRPr="005D16A7">
        <w:rPr>
          <w:position w:val="-5"/>
          <w:sz w:val="16"/>
        </w:rPr>
        <w:t xml:space="preserve"> </w:t>
      </w:r>
      <w:r w:rsidRPr="005D16A7">
        <w:rPr>
          <w:sz w:val="24"/>
        </w:rPr>
        <w:t>(</w:t>
      </w:r>
      <w:r w:rsidRPr="005D16A7">
        <w:rPr>
          <w:rFonts w:ascii="Symbol" w:hAnsi="Symbol"/>
          <w:sz w:val="24"/>
        </w:rPr>
        <w:t></w:t>
      </w:r>
      <w:proofErr w:type="spellStart"/>
      <w:r w:rsidRPr="005D16A7">
        <w:rPr>
          <w:rFonts w:ascii="Arial" w:hAnsi="Arial"/>
          <w:position w:val="-5"/>
          <w:sz w:val="16"/>
        </w:rPr>
        <w:t>dateTo</w:t>
      </w:r>
      <w:proofErr w:type="spellEnd"/>
      <w:r w:rsidRPr="005D16A7">
        <w:rPr>
          <w:sz w:val="24"/>
        </w:rPr>
        <w:t xml:space="preserve"> </w:t>
      </w:r>
      <w:r w:rsidRPr="005D16A7">
        <w:rPr>
          <w:rFonts w:ascii="Symbol" w:hAnsi="Symbol"/>
          <w:position w:val="-5"/>
          <w:sz w:val="16"/>
        </w:rPr>
        <w:sym w:font="Symbol" w:char="F0B3"/>
      </w:r>
      <w:r w:rsidRPr="005D16A7">
        <w:rPr>
          <w:position w:val="-5"/>
          <w:sz w:val="16"/>
        </w:rPr>
        <w:t xml:space="preserve"> ‘1-Jan-2015’</w:t>
      </w:r>
      <w:r w:rsidRPr="005D16A7">
        <w:rPr>
          <w:sz w:val="24"/>
        </w:rPr>
        <w:t xml:space="preserve"> (</w:t>
      </w:r>
      <w:r w:rsidRPr="005D16A7">
        <w:rPr>
          <w:rFonts w:ascii="Arial" w:hAnsi="Arial"/>
          <w:sz w:val="24"/>
        </w:rPr>
        <w:t>Booking</w:t>
      </w:r>
      <w:r w:rsidRPr="005D16A7">
        <w:rPr>
          <w:sz w:val="24"/>
        </w:rPr>
        <w:t>))</w:t>
      </w:r>
      <w:r>
        <w:t xml:space="preserve"> </w:t>
      </w:r>
    </w:p>
    <w:p w:rsidR="00726F44" w:rsidRDefault="00726F44" w:rsidP="00726F44">
      <w:pPr>
        <w:spacing w:after="120"/>
        <w:jc w:val="both"/>
      </w:pPr>
    </w:p>
    <w:p w:rsidR="00726F44" w:rsidRDefault="00726F44" w:rsidP="00726F44">
      <w:pPr>
        <w:spacing w:after="120"/>
        <w:jc w:val="both"/>
      </w:pPr>
    </w:p>
    <w:p w:rsidR="00726F44" w:rsidRDefault="00726F44" w:rsidP="00726F44">
      <w:pPr>
        <w:spacing w:after="120"/>
        <w:jc w:val="both"/>
      </w:pPr>
    </w:p>
    <w:p w:rsidR="00707A91" w:rsidRPr="00726F44" w:rsidRDefault="00707A91" w:rsidP="00707A91">
      <w:pPr>
        <w:pStyle w:val="ListParagraph"/>
        <w:numPr>
          <w:ilvl w:val="1"/>
          <w:numId w:val="33"/>
        </w:numPr>
        <w:suppressAutoHyphens/>
        <w:spacing w:after="120"/>
        <w:ind w:hanging="731"/>
        <w:contextualSpacing w:val="0"/>
        <w:jc w:val="both"/>
        <w:rPr>
          <w:color w:val="FF0000"/>
        </w:rPr>
      </w:pPr>
      <w:r w:rsidRPr="005D16A7">
        <w:rPr>
          <w:rFonts w:ascii="Arial" w:hAnsi="Arial"/>
          <w:sz w:val="24"/>
        </w:rPr>
        <w:t>Rental Company</w:t>
      </w:r>
      <w:r w:rsidRPr="005D16A7">
        <w:rPr>
          <w:b/>
          <w:sz w:val="24"/>
        </w:rPr>
        <w:t xml:space="preserve"> </w:t>
      </w:r>
      <m:oMath>
        <m:r>
          <w:rPr>
            <w:rFonts w:ascii="Cambria Math" w:hAnsi="Cambria Math"/>
          </w:rPr>
          <m:t>⊳</m:t>
        </m:r>
      </m:oMath>
      <w:r w:rsidRPr="005D16A7">
        <w:rPr>
          <w:sz w:val="24"/>
        </w:rPr>
        <w:t xml:space="preserve"> </w:t>
      </w:r>
      <w:r w:rsidRPr="005D16A7">
        <w:rPr>
          <w:rFonts w:ascii="Arial" w:hAnsi="Arial"/>
          <w:position w:val="-5"/>
          <w:sz w:val="16"/>
        </w:rPr>
        <w:t xml:space="preserve">Rental </w:t>
      </w:r>
      <w:proofErr w:type="spellStart"/>
      <w:r w:rsidRPr="005D16A7">
        <w:rPr>
          <w:rFonts w:ascii="Arial" w:hAnsi="Arial"/>
          <w:position w:val="-5"/>
          <w:sz w:val="16"/>
        </w:rPr>
        <w:t>Company</w:t>
      </w:r>
      <w:r w:rsidRPr="005D16A7">
        <w:rPr>
          <w:position w:val="-5"/>
          <w:sz w:val="16"/>
        </w:rPr>
        <w:t>.</w:t>
      </w:r>
      <w:r w:rsidRPr="005D16A7">
        <w:rPr>
          <w:rFonts w:ascii="Arial" w:hAnsi="Arial"/>
          <w:position w:val="-5"/>
          <w:sz w:val="16"/>
        </w:rPr>
        <w:t>Rental</w:t>
      </w:r>
      <w:proofErr w:type="spellEnd"/>
      <w:r w:rsidRPr="005D16A7">
        <w:rPr>
          <w:rFonts w:ascii="Arial" w:hAnsi="Arial"/>
          <w:position w:val="-5"/>
          <w:sz w:val="16"/>
        </w:rPr>
        <w:t xml:space="preserve"> </w:t>
      </w:r>
      <w:proofErr w:type="spellStart"/>
      <w:r w:rsidRPr="005D16A7">
        <w:rPr>
          <w:rFonts w:ascii="Arial" w:hAnsi="Arial"/>
          <w:position w:val="-5"/>
          <w:sz w:val="16"/>
        </w:rPr>
        <w:t>CompanyNo</w:t>
      </w:r>
      <w:proofErr w:type="spellEnd"/>
      <w:r w:rsidRPr="005D16A7">
        <w:rPr>
          <w:position w:val="-5"/>
          <w:sz w:val="16"/>
        </w:rPr>
        <w:t xml:space="preserve"> </w:t>
      </w:r>
      <w:r w:rsidRPr="005D16A7">
        <w:rPr>
          <w:rFonts w:ascii="Symbol" w:hAnsi="Symbol"/>
          <w:position w:val="-5"/>
          <w:sz w:val="16"/>
        </w:rPr>
        <w:t></w:t>
      </w:r>
      <w:r w:rsidRPr="005D16A7">
        <w:rPr>
          <w:position w:val="-5"/>
          <w:sz w:val="16"/>
        </w:rPr>
        <w:t xml:space="preserve"> </w:t>
      </w:r>
      <w:proofErr w:type="spellStart"/>
      <w:r w:rsidRPr="005D16A7">
        <w:rPr>
          <w:rFonts w:ascii="Arial" w:hAnsi="Arial"/>
          <w:position w:val="-5"/>
          <w:sz w:val="16"/>
        </w:rPr>
        <w:t>Car</w:t>
      </w:r>
      <w:r w:rsidRPr="005D16A7">
        <w:rPr>
          <w:position w:val="-5"/>
          <w:sz w:val="16"/>
        </w:rPr>
        <w:t>.</w:t>
      </w:r>
      <w:r w:rsidRPr="005D16A7">
        <w:rPr>
          <w:rFonts w:ascii="Arial" w:hAnsi="Arial"/>
          <w:position w:val="-5"/>
          <w:sz w:val="16"/>
        </w:rPr>
        <w:t>Rental</w:t>
      </w:r>
      <w:proofErr w:type="spellEnd"/>
      <w:r w:rsidRPr="005D16A7">
        <w:rPr>
          <w:rFonts w:ascii="Arial" w:hAnsi="Arial"/>
          <w:position w:val="-5"/>
          <w:sz w:val="16"/>
        </w:rPr>
        <w:t xml:space="preserve"> </w:t>
      </w:r>
      <w:proofErr w:type="spellStart"/>
      <w:r w:rsidRPr="005D16A7">
        <w:rPr>
          <w:rFonts w:ascii="Arial" w:hAnsi="Arial"/>
          <w:position w:val="-5"/>
          <w:sz w:val="16"/>
        </w:rPr>
        <w:t>CompanyNo</w:t>
      </w:r>
      <w:proofErr w:type="spellEnd"/>
      <w:r w:rsidRPr="005D16A7">
        <w:rPr>
          <w:position w:val="-5"/>
          <w:sz w:val="16"/>
        </w:rPr>
        <w:t xml:space="preserve"> </w:t>
      </w:r>
      <w:r w:rsidRPr="005D16A7">
        <w:rPr>
          <w:sz w:val="24"/>
        </w:rPr>
        <w:t>(</w:t>
      </w:r>
      <w:r w:rsidRPr="005D16A7">
        <w:rPr>
          <w:rFonts w:ascii="Symbol" w:hAnsi="Symbol"/>
          <w:sz w:val="24"/>
        </w:rPr>
        <w:t></w:t>
      </w:r>
      <w:r w:rsidRPr="005D16A7">
        <w:rPr>
          <w:rFonts w:ascii="Arial" w:hAnsi="Arial"/>
          <w:position w:val="-5"/>
          <w:sz w:val="16"/>
        </w:rPr>
        <w:t>price</w:t>
      </w:r>
      <w:r w:rsidRPr="005D16A7">
        <w:rPr>
          <w:sz w:val="24"/>
        </w:rPr>
        <w:t xml:space="preserve"> </w:t>
      </w:r>
      <w:r w:rsidRPr="005D16A7">
        <w:rPr>
          <w:rFonts w:ascii="Symbol" w:hAnsi="Symbol"/>
          <w:position w:val="-5"/>
          <w:sz w:val="16"/>
        </w:rPr>
        <w:t></w:t>
      </w:r>
      <w:r w:rsidRPr="005D16A7">
        <w:rPr>
          <w:position w:val="-5"/>
          <w:sz w:val="16"/>
        </w:rPr>
        <w:t xml:space="preserve"> 150</w:t>
      </w:r>
      <w:r w:rsidRPr="005D16A7">
        <w:rPr>
          <w:sz w:val="24"/>
        </w:rPr>
        <w:t xml:space="preserve"> (</w:t>
      </w:r>
      <w:r w:rsidRPr="005D16A7">
        <w:rPr>
          <w:rFonts w:ascii="Arial" w:hAnsi="Arial"/>
          <w:sz w:val="24"/>
        </w:rPr>
        <w:t>Car</w:t>
      </w:r>
      <w:r w:rsidRPr="005D16A7">
        <w:rPr>
          <w:sz w:val="24"/>
        </w:rPr>
        <w:t>)) )</w:t>
      </w:r>
    </w:p>
    <w:p w:rsidR="00726F44" w:rsidRDefault="00726F44" w:rsidP="00726F44">
      <w:pPr>
        <w:spacing w:after="120"/>
        <w:jc w:val="both"/>
        <w:rPr>
          <w:color w:val="FF0000"/>
        </w:rPr>
      </w:pPr>
    </w:p>
    <w:p w:rsidR="00726F44" w:rsidRPr="00726F44" w:rsidRDefault="00726F44" w:rsidP="00726F44">
      <w:pPr>
        <w:spacing w:after="120"/>
        <w:jc w:val="both"/>
        <w:rPr>
          <w:color w:val="FF0000"/>
        </w:rPr>
      </w:pPr>
    </w:p>
    <w:p w:rsidR="00707A91" w:rsidRDefault="00707A91" w:rsidP="00707A91">
      <w:pPr>
        <w:pStyle w:val="ListParagraph"/>
        <w:numPr>
          <w:ilvl w:val="0"/>
          <w:numId w:val="35"/>
        </w:numPr>
        <w:tabs>
          <w:tab w:val="clear" w:pos="360"/>
        </w:tabs>
        <w:spacing w:after="120" w:line="360" w:lineRule="auto"/>
        <w:ind w:left="709" w:hanging="709"/>
        <w:contextualSpacing w:val="0"/>
        <w:jc w:val="both"/>
        <w:rPr>
          <w:rFonts w:ascii="Times New Roman" w:hAnsi="Times New Roman"/>
        </w:rPr>
      </w:pPr>
      <w:r w:rsidRPr="00F70359">
        <w:rPr>
          <w:rFonts w:ascii="Times New Roman" w:hAnsi="Times New Roman"/>
        </w:rPr>
        <w:t xml:space="preserve">Write relational Algebra operations to carry out the following </w:t>
      </w:r>
    </w:p>
    <w:p w:rsidR="00707A91" w:rsidRDefault="00707A91" w:rsidP="00707A91">
      <w:pPr>
        <w:pStyle w:val="ListParagraph"/>
        <w:numPr>
          <w:ilvl w:val="0"/>
          <w:numId w:val="36"/>
        </w:numPr>
        <w:spacing w:after="120" w:line="360" w:lineRule="auto"/>
        <w:ind w:left="1418" w:hanging="709"/>
        <w:contextualSpacing w:val="0"/>
        <w:jc w:val="both"/>
        <w:rPr>
          <w:rFonts w:ascii="Times New Roman" w:hAnsi="Times New Roman"/>
        </w:rPr>
      </w:pPr>
      <w:r>
        <w:rPr>
          <w:rFonts w:ascii="Times New Roman" w:hAnsi="Times New Roman"/>
        </w:rPr>
        <w:t>List all the Rental companies</w:t>
      </w:r>
      <w:r w:rsidRPr="00556BB5">
        <w:rPr>
          <w:rFonts w:ascii="Times New Roman" w:hAnsi="Times New Roman"/>
        </w:rPr>
        <w:tab/>
      </w:r>
      <w:r w:rsidRPr="00556BB5">
        <w:rPr>
          <w:rFonts w:ascii="Times New Roman" w:hAnsi="Times New Roman"/>
        </w:rPr>
        <w:tab/>
      </w:r>
    </w:p>
    <w:p w:rsidR="00707A91" w:rsidRDefault="00707A91" w:rsidP="00707A91">
      <w:pPr>
        <w:pStyle w:val="ListParagraph"/>
        <w:spacing w:after="120" w:line="360" w:lineRule="auto"/>
        <w:contextualSpacing w:val="0"/>
        <w:jc w:val="right"/>
        <w:rPr>
          <w:rFonts w:ascii="Times New Roman" w:hAnsi="Times New Roman"/>
        </w:rPr>
      </w:pPr>
    </w:p>
    <w:p w:rsidR="00726F44" w:rsidRDefault="00726F44" w:rsidP="00707A91">
      <w:pPr>
        <w:pStyle w:val="ListParagraph"/>
        <w:spacing w:after="120" w:line="360" w:lineRule="auto"/>
        <w:contextualSpacing w:val="0"/>
        <w:jc w:val="right"/>
        <w:rPr>
          <w:rFonts w:ascii="Times New Roman" w:hAnsi="Times New Roman"/>
        </w:rPr>
      </w:pPr>
    </w:p>
    <w:p w:rsidR="00726F44" w:rsidRPr="00556BB5" w:rsidRDefault="00726F44" w:rsidP="00707A91">
      <w:pPr>
        <w:pStyle w:val="ListParagraph"/>
        <w:spacing w:after="120" w:line="360" w:lineRule="auto"/>
        <w:contextualSpacing w:val="0"/>
        <w:jc w:val="right"/>
        <w:rPr>
          <w:rFonts w:ascii="Times New Roman" w:hAnsi="Times New Roman"/>
        </w:rPr>
      </w:pPr>
    </w:p>
    <w:p w:rsidR="00707A91" w:rsidRDefault="00707A91" w:rsidP="00707A91">
      <w:pPr>
        <w:pStyle w:val="ListParagraph"/>
        <w:numPr>
          <w:ilvl w:val="0"/>
          <w:numId w:val="36"/>
        </w:numPr>
        <w:spacing w:after="120" w:line="360" w:lineRule="auto"/>
        <w:ind w:left="1418" w:hanging="698"/>
        <w:contextualSpacing w:val="0"/>
        <w:jc w:val="both"/>
        <w:rPr>
          <w:rFonts w:ascii="Times New Roman" w:hAnsi="Times New Roman"/>
        </w:rPr>
      </w:pPr>
      <w:r>
        <w:rPr>
          <w:rFonts w:ascii="Times New Roman" w:hAnsi="Times New Roman"/>
        </w:rPr>
        <w:t>List the Customer Numbers, Customer Names and Customer Address for all customers</w:t>
      </w:r>
    </w:p>
    <w:p w:rsidR="00707A91" w:rsidRDefault="00707A91" w:rsidP="00707A91">
      <w:pPr>
        <w:pStyle w:val="ListParagraph"/>
        <w:spacing w:after="120" w:line="360" w:lineRule="auto"/>
        <w:ind w:left="6840" w:firstLine="360"/>
        <w:contextualSpacing w:val="0"/>
        <w:jc w:val="right"/>
        <w:rPr>
          <w:rFonts w:ascii="Times New Roman" w:hAnsi="Times New Roman"/>
        </w:rPr>
      </w:pPr>
    </w:p>
    <w:p w:rsidR="00726F44" w:rsidRDefault="00726F44" w:rsidP="00707A91">
      <w:pPr>
        <w:pStyle w:val="ListParagraph"/>
        <w:spacing w:after="120" w:line="360" w:lineRule="auto"/>
        <w:ind w:left="6840" w:firstLine="360"/>
        <w:contextualSpacing w:val="0"/>
        <w:jc w:val="right"/>
        <w:rPr>
          <w:rFonts w:ascii="Times New Roman" w:hAnsi="Times New Roman"/>
        </w:rPr>
      </w:pPr>
    </w:p>
    <w:p w:rsidR="00726F44" w:rsidRDefault="00726F44" w:rsidP="00707A91">
      <w:pPr>
        <w:pStyle w:val="ListParagraph"/>
        <w:spacing w:after="120" w:line="360" w:lineRule="auto"/>
        <w:ind w:left="6840" w:firstLine="360"/>
        <w:contextualSpacing w:val="0"/>
        <w:jc w:val="right"/>
        <w:rPr>
          <w:rFonts w:ascii="Times New Roman" w:hAnsi="Times New Roman"/>
        </w:rPr>
      </w:pPr>
    </w:p>
    <w:p w:rsidR="00726F44" w:rsidRDefault="00726F44" w:rsidP="00707A91">
      <w:pPr>
        <w:pStyle w:val="ListParagraph"/>
        <w:spacing w:after="120" w:line="360" w:lineRule="auto"/>
        <w:ind w:left="6840" w:firstLine="360"/>
        <w:contextualSpacing w:val="0"/>
        <w:jc w:val="right"/>
        <w:rPr>
          <w:rFonts w:ascii="Times New Roman" w:hAnsi="Times New Roman"/>
        </w:rPr>
      </w:pPr>
    </w:p>
    <w:p w:rsidR="00707A91" w:rsidRDefault="00707A91" w:rsidP="00707A91">
      <w:pPr>
        <w:pStyle w:val="ListParagraph"/>
        <w:numPr>
          <w:ilvl w:val="0"/>
          <w:numId w:val="36"/>
        </w:numPr>
        <w:spacing w:after="120" w:line="360" w:lineRule="auto"/>
        <w:ind w:left="1418" w:hanging="709"/>
        <w:contextualSpacing w:val="0"/>
        <w:jc w:val="both"/>
        <w:rPr>
          <w:rFonts w:ascii="Times New Roman" w:hAnsi="Times New Roman"/>
        </w:rPr>
      </w:pPr>
      <w:r>
        <w:rPr>
          <w:rFonts w:ascii="Times New Roman" w:hAnsi="Times New Roman"/>
        </w:rPr>
        <w:t>List the details of all cars and the customers that booked them.</w:t>
      </w:r>
      <w:r>
        <w:rPr>
          <w:rFonts w:ascii="Times New Roman" w:hAnsi="Times New Roman"/>
        </w:rPr>
        <w:tab/>
      </w:r>
    </w:p>
    <w:p w:rsidR="00707A91" w:rsidRDefault="00707A91" w:rsidP="00726F44">
      <w:pPr>
        <w:spacing w:after="120" w:line="100" w:lineRule="atLeast"/>
        <w:rPr>
          <w:color w:val="000000"/>
        </w:rPr>
      </w:pPr>
    </w:p>
    <w:p w:rsidR="00726F44" w:rsidRDefault="00726F44" w:rsidP="00726F44">
      <w:pPr>
        <w:spacing w:after="120" w:line="100" w:lineRule="atLeast"/>
        <w:rPr>
          <w:color w:val="000000"/>
        </w:rPr>
      </w:pPr>
    </w:p>
    <w:p w:rsidR="00726F44" w:rsidRDefault="00726F44" w:rsidP="00726F44">
      <w:pPr>
        <w:spacing w:after="120" w:line="100" w:lineRule="atLeast"/>
        <w:rPr>
          <w:color w:val="000000"/>
        </w:rPr>
      </w:pPr>
    </w:p>
    <w:p w:rsidR="00726F44" w:rsidRDefault="00726F44" w:rsidP="00726F44">
      <w:pPr>
        <w:spacing w:after="120" w:line="100" w:lineRule="atLeast"/>
        <w:rPr>
          <w:color w:val="000000"/>
        </w:rPr>
      </w:pPr>
    </w:p>
    <w:p w:rsidR="00726F44" w:rsidRPr="00726F44" w:rsidRDefault="00726F44" w:rsidP="00726F44">
      <w:pPr>
        <w:spacing w:after="120" w:line="100" w:lineRule="atLeast"/>
        <w:rPr>
          <w:rFonts w:ascii="Times New Roman" w:eastAsia="Times New Roman" w:hAnsi="Times New Roman" w:cs="Times New Roman"/>
          <w:b/>
          <w:sz w:val="24"/>
          <w:szCs w:val="24"/>
        </w:rPr>
      </w:pPr>
    </w:p>
    <w:p w:rsidR="00707A91" w:rsidRDefault="00707A91" w:rsidP="00707A91">
      <w:pPr>
        <w:pStyle w:val="NormalWeb"/>
        <w:spacing w:before="0" w:after="120"/>
        <w:rPr>
          <w:b/>
          <w:bCs/>
        </w:rPr>
      </w:pPr>
      <w:r>
        <w:rPr>
          <w:b/>
          <w:bCs/>
        </w:rPr>
        <w:t>QUESTION 4</w:t>
      </w:r>
    </w:p>
    <w:p w:rsidR="00707A91" w:rsidRPr="008B32F9"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Consider the following relations:</w:t>
      </w:r>
    </w:p>
    <w:p w:rsidR="00707A91" w:rsidRPr="00144082" w:rsidRDefault="00707A91" w:rsidP="00707A91">
      <w:pPr>
        <w:spacing w:after="12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b/>
          <w:sz w:val="24"/>
          <w:szCs w:val="24"/>
          <w:lang w:eastAsia="en-IE"/>
        </w:rPr>
        <w:t xml:space="preserve">Supplier </w:t>
      </w:r>
      <w:r>
        <w:rPr>
          <w:rFonts w:ascii="Times New Roman" w:eastAsia="Times New Roman" w:hAnsi="Times New Roman" w:cs="Times New Roman"/>
          <w:sz w:val="24"/>
          <w:szCs w:val="24"/>
          <w:lang w:eastAsia="en-IE"/>
        </w:rPr>
        <w:t>(</w:t>
      </w:r>
      <w:proofErr w:type="spellStart"/>
      <w:r w:rsidRPr="00A3417B">
        <w:rPr>
          <w:rFonts w:ascii="Times New Roman" w:eastAsia="Times New Roman" w:hAnsi="Times New Roman" w:cs="Times New Roman"/>
          <w:sz w:val="24"/>
          <w:szCs w:val="24"/>
          <w:u w:val="single"/>
          <w:lang w:eastAsia="en-IE"/>
        </w:rPr>
        <w:t>SupplierID</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SupplierName</w:t>
      </w:r>
      <w:proofErr w:type="spellEnd"/>
      <w:r>
        <w:rPr>
          <w:rFonts w:ascii="Times New Roman" w:eastAsia="Times New Roman" w:hAnsi="Times New Roman" w:cs="Times New Roman"/>
          <w:sz w:val="24"/>
          <w:szCs w:val="24"/>
          <w:lang w:eastAsia="en-IE"/>
        </w:rPr>
        <w:t>, Address</w:t>
      </w:r>
      <w:r w:rsidRPr="00144082">
        <w:rPr>
          <w:rFonts w:ascii="Times New Roman" w:eastAsia="Times New Roman" w:hAnsi="Times New Roman" w:cs="Times New Roman"/>
          <w:sz w:val="24"/>
          <w:szCs w:val="24"/>
          <w:lang w:eastAsia="en-IE"/>
        </w:rPr>
        <w:t xml:space="preserve">) </w:t>
      </w:r>
    </w:p>
    <w:p w:rsidR="00707A91" w:rsidRPr="00144082" w:rsidRDefault="00707A91" w:rsidP="00707A91">
      <w:pPr>
        <w:spacing w:after="120" w:line="240" w:lineRule="auto"/>
        <w:jc w:val="both"/>
        <w:rPr>
          <w:rFonts w:ascii="Times New Roman" w:eastAsia="Times New Roman" w:hAnsi="Times New Roman" w:cs="Times New Roman"/>
          <w:sz w:val="24"/>
          <w:szCs w:val="24"/>
          <w:lang w:eastAsia="en-IE"/>
        </w:rPr>
      </w:pPr>
      <w:r w:rsidRPr="00B320FE">
        <w:rPr>
          <w:rFonts w:ascii="Times New Roman" w:eastAsia="Times New Roman" w:hAnsi="Times New Roman" w:cs="Times New Roman"/>
          <w:b/>
          <w:sz w:val="24"/>
          <w:szCs w:val="24"/>
          <w:lang w:eastAsia="en-IE"/>
        </w:rPr>
        <w:t>Part</w:t>
      </w:r>
      <w:r>
        <w:rPr>
          <w:rFonts w:ascii="Times New Roman" w:eastAsia="Times New Roman" w:hAnsi="Times New Roman" w:cs="Times New Roman"/>
          <w:b/>
          <w:sz w:val="24"/>
          <w:szCs w:val="24"/>
          <w:lang w:eastAsia="en-IE"/>
        </w:rPr>
        <w:t xml:space="preserve"> </w:t>
      </w:r>
      <w:r>
        <w:rPr>
          <w:rFonts w:ascii="Times New Roman" w:eastAsia="Times New Roman" w:hAnsi="Times New Roman" w:cs="Times New Roman"/>
          <w:sz w:val="24"/>
          <w:szCs w:val="24"/>
          <w:lang w:eastAsia="en-IE"/>
        </w:rPr>
        <w:t>(</w:t>
      </w:r>
      <w:proofErr w:type="spellStart"/>
      <w:r w:rsidRPr="00A3417B">
        <w:rPr>
          <w:rFonts w:ascii="Times New Roman" w:eastAsia="Times New Roman" w:hAnsi="Times New Roman" w:cs="Times New Roman"/>
          <w:sz w:val="24"/>
          <w:szCs w:val="24"/>
          <w:u w:val="single"/>
          <w:lang w:eastAsia="en-IE"/>
        </w:rPr>
        <w:t>PartID</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PartName</w:t>
      </w:r>
      <w:proofErr w:type="spellEnd"/>
      <w:r w:rsidRPr="00144082">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C</w:t>
      </w:r>
      <w:r w:rsidRPr="00144082">
        <w:rPr>
          <w:rFonts w:ascii="Times New Roman" w:eastAsia="Times New Roman" w:hAnsi="Times New Roman" w:cs="Times New Roman"/>
          <w:sz w:val="24"/>
          <w:szCs w:val="24"/>
          <w:lang w:eastAsia="en-IE"/>
        </w:rPr>
        <w:t>olo</w:t>
      </w:r>
      <w:r>
        <w:rPr>
          <w:rFonts w:ascii="Times New Roman" w:eastAsia="Times New Roman" w:hAnsi="Times New Roman" w:cs="Times New Roman"/>
          <w:sz w:val="24"/>
          <w:szCs w:val="24"/>
          <w:lang w:eastAsia="en-IE"/>
        </w:rPr>
        <w:t>r</w:t>
      </w:r>
      <w:proofErr w:type="spellEnd"/>
      <w:r w:rsidRPr="00144082">
        <w:rPr>
          <w:rFonts w:ascii="Times New Roman" w:eastAsia="Times New Roman" w:hAnsi="Times New Roman" w:cs="Times New Roman"/>
          <w:sz w:val="24"/>
          <w:szCs w:val="24"/>
          <w:lang w:eastAsia="en-IE"/>
        </w:rPr>
        <w:t xml:space="preserve">) </w:t>
      </w:r>
    </w:p>
    <w:p w:rsidR="00707A91" w:rsidRPr="008D3678" w:rsidRDefault="00707A91" w:rsidP="00707A91">
      <w:pPr>
        <w:spacing w:after="120" w:line="240" w:lineRule="auto"/>
        <w:jc w:val="both"/>
        <w:rPr>
          <w:rFonts w:ascii="Times New Roman" w:eastAsia="Times New Roman" w:hAnsi="Times New Roman" w:cs="Times New Roman"/>
          <w:sz w:val="24"/>
          <w:szCs w:val="24"/>
          <w:lang w:eastAsia="en-IE"/>
        </w:rPr>
      </w:pPr>
      <w:proofErr w:type="spellStart"/>
      <w:r w:rsidRPr="00B320FE">
        <w:rPr>
          <w:rFonts w:ascii="Times New Roman" w:eastAsia="Times New Roman" w:hAnsi="Times New Roman" w:cs="Times New Roman"/>
          <w:b/>
          <w:sz w:val="24"/>
          <w:szCs w:val="24"/>
          <w:lang w:eastAsia="en-IE"/>
        </w:rPr>
        <w:t>Catalog</w:t>
      </w:r>
      <w:proofErr w:type="spellEnd"/>
      <w:r>
        <w:rPr>
          <w:rFonts w:ascii="Times New Roman" w:eastAsia="Times New Roman" w:hAnsi="Times New Roman" w:cs="Times New Roman"/>
          <w:b/>
          <w:sz w:val="24"/>
          <w:szCs w:val="24"/>
          <w:lang w:eastAsia="en-IE"/>
        </w:rPr>
        <w:t xml:space="preserve"> </w:t>
      </w:r>
      <w:r w:rsidRPr="00144082">
        <w:rPr>
          <w:rFonts w:ascii="Times New Roman" w:eastAsia="Times New Roman" w:hAnsi="Times New Roman" w:cs="Times New Roman"/>
          <w:sz w:val="24"/>
          <w:szCs w:val="24"/>
          <w:lang w:eastAsia="en-IE"/>
        </w:rPr>
        <w:t>(</w:t>
      </w:r>
      <w:proofErr w:type="spellStart"/>
      <w:r w:rsidRPr="00A3417B">
        <w:rPr>
          <w:rFonts w:ascii="Times New Roman" w:eastAsia="Times New Roman" w:hAnsi="Times New Roman" w:cs="Times New Roman"/>
          <w:i/>
          <w:sz w:val="24"/>
          <w:szCs w:val="24"/>
          <w:u w:val="single"/>
          <w:lang w:eastAsia="en-IE"/>
        </w:rPr>
        <w:t>SupplierID</w:t>
      </w:r>
      <w:proofErr w:type="spellEnd"/>
      <w:r w:rsidRPr="00A3417B">
        <w:rPr>
          <w:rFonts w:ascii="Times New Roman" w:eastAsia="Times New Roman" w:hAnsi="Times New Roman" w:cs="Times New Roman"/>
          <w:i/>
          <w:sz w:val="24"/>
          <w:szCs w:val="24"/>
          <w:u w:val="single"/>
          <w:lang w:eastAsia="en-IE"/>
        </w:rPr>
        <w:t xml:space="preserve">, </w:t>
      </w:r>
      <w:proofErr w:type="spellStart"/>
      <w:r w:rsidRPr="00A3417B">
        <w:rPr>
          <w:rFonts w:ascii="Times New Roman" w:eastAsia="Times New Roman" w:hAnsi="Times New Roman" w:cs="Times New Roman"/>
          <w:i/>
          <w:sz w:val="24"/>
          <w:szCs w:val="24"/>
          <w:u w:val="single"/>
          <w:lang w:eastAsia="en-IE"/>
        </w:rPr>
        <w:t>PartID</w:t>
      </w:r>
      <w:proofErr w:type="spellEnd"/>
      <w:r>
        <w:rPr>
          <w:rFonts w:ascii="Times New Roman" w:eastAsia="Times New Roman" w:hAnsi="Times New Roman" w:cs="Times New Roman"/>
          <w:sz w:val="24"/>
          <w:szCs w:val="24"/>
          <w:lang w:eastAsia="en-IE"/>
        </w:rPr>
        <w:t>, Cost)</w:t>
      </w:r>
    </w:p>
    <w:p w:rsidR="00707A91"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Supplier relation stores information about the supplier. The Part relation store information about the parts. The </w:t>
      </w:r>
      <w:proofErr w:type="spellStart"/>
      <w:r>
        <w:rPr>
          <w:rFonts w:ascii="Times New Roman" w:eastAsia="Times New Roman" w:hAnsi="Times New Roman" w:cs="Times New Roman"/>
          <w:sz w:val="24"/>
          <w:szCs w:val="24"/>
          <w:lang w:eastAsia="en-IE"/>
        </w:rPr>
        <w:t>Catalog</w:t>
      </w:r>
      <w:proofErr w:type="spellEnd"/>
      <w:r>
        <w:rPr>
          <w:rFonts w:ascii="Times New Roman" w:eastAsia="Times New Roman" w:hAnsi="Times New Roman" w:cs="Times New Roman"/>
          <w:sz w:val="24"/>
          <w:szCs w:val="24"/>
          <w:lang w:eastAsia="en-IE"/>
        </w:rPr>
        <w:t xml:space="preserve"> relation lists the prices charged for parts by Suppliers. The primary keys are underlined. </w:t>
      </w:r>
    </w:p>
    <w:p w:rsidR="00707A91" w:rsidRPr="00F37356"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Write SQL queries to answer the following:</w:t>
      </w:r>
    </w:p>
    <w:p w:rsidR="00707A91" w:rsidRPr="001562D3" w:rsidRDefault="00707A91" w:rsidP="00707A91">
      <w:pPr>
        <w:pStyle w:val="NormalWeb"/>
        <w:numPr>
          <w:ilvl w:val="0"/>
          <w:numId w:val="26"/>
        </w:numPr>
        <w:tabs>
          <w:tab w:val="left" w:pos="705"/>
        </w:tabs>
        <w:spacing w:before="0" w:after="120"/>
        <w:ind w:left="720" w:hanging="720"/>
        <w:jc w:val="both"/>
        <w:rPr>
          <w:b/>
          <w:bCs/>
        </w:rPr>
      </w:pPr>
      <w:r>
        <w:t xml:space="preserve">Write SQL to create </w:t>
      </w:r>
      <w:r>
        <w:rPr>
          <w:b/>
        </w:rPr>
        <w:t>Supplier</w:t>
      </w:r>
      <w:r>
        <w:t xml:space="preserve">, </w:t>
      </w:r>
      <w:r>
        <w:rPr>
          <w:b/>
        </w:rPr>
        <w:t>Part</w:t>
      </w:r>
      <w:r>
        <w:t xml:space="preserve">, and </w:t>
      </w:r>
      <w:proofErr w:type="spellStart"/>
      <w:r>
        <w:rPr>
          <w:b/>
        </w:rPr>
        <w:t>Catalog</w:t>
      </w:r>
      <w:proofErr w:type="spellEnd"/>
      <w:r>
        <w:t xml:space="preserve"> tables from the relational schema provided above. Select appropriate data types for each attribute. </w:t>
      </w:r>
      <w:proofErr w:type="gramStart"/>
      <w:r>
        <w:t>Also</w:t>
      </w:r>
      <w:proofErr w:type="gramEnd"/>
      <w:r>
        <w:t xml:space="preserve"> remember to set primary and foreign keys.</w:t>
      </w:r>
    </w:p>
    <w:p w:rsidR="00726F44" w:rsidRDefault="00726F44"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726F44" w:rsidRDefault="00726F44"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726F44" w:rsidRDefault="00726F44"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726F44" w:rsidRDefault="00726F44"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726F44" w:rsidRDefault="00726F44"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707A91" w:rsidRPr="00C4461E" w:rsidRDefault="00707A91" w:rsidP="00707A91">
      <w:pPr>
        <w:spacing w:after="120" w:line="100" w:lineRule="atLeast"/>
        <w:ind w:left="720" w:hanging="714"/>
        <w:jc w:val="right"/>
        <w:rPr>
          <w:rFonts w:ascii="Times New Roman" w:eastAsia="Times New Roman" w:hAnsi="Times New Roman" w:cs="Times New Roman"/>
          <w:b/>
          <w:bCs/>
          <w:sz w:val="24"/>
          <w:szCs w:val="24"/>
          <w:lang w:eastAsia="en-IE"/>
        </w:rPr>
      </w:pPr>
      <w:r w:rsidRPr="00C4461E">
        <w:rPr>
          <w:rFonts w:ascii="Times New Roman" w:eastAsia="Times New Roman" w:hAnsi="Times New Roman" w:cs="Times New Roman"/>
          <w:b/>
          <w:bCs/>
          <w:sz w:val="24"/>
          <w:szCs w:val="24"/>
          <w:lang w:eastAsia="en-IE"/>
        </w:rPr>
        <w:tab/>
      </w:r>
    </w:p>
    <w:p w:rsidR="00707A91" w:rsidRDefault="00707A91" w:rsidP="00707A91">
      <w:pPr>
        <w:pStyle w:val="NormalWeb"/>
        <w:numPr>
          <w:ilvl w:val="0"/>
          <w:numId w:val="26"/>
        </w:numPr>
        <w:tabs>
          <w:tab w:val="left" w:pos="705"/>
        </w:tabs>
        <w:spacing w:before="0" w:after="120"/>
        <w:ind w:left="720" w:hanging="720"/>
        <w:jc w:val="both"/>
      </w:pPr>
      <w:r w:rsidRPr="00F470F1">
        <w:lastRenderedPageBreak/>
        <w:t xml:space="preserve">Find the </w:t>
      </w:r>
      <w:r>
        <w:t>“</w:t>
      </w:r>
      <w:r w:rsidRPr="00F470F1">
        <w:t>p</w:t>
      </w:r>
      <w:r>
        <w:t xml:space="preserve">art </w:t>
      </w:r>
      <w:r w:rsidRPr="00F470F1">
        <w:t>names</w:t>
      </w:r>
      <w:r>
        <w:t>”</w:t>
      </w:r>
      <w:r w:rsidRPr="00F470F1">
        <w:t xml:space="preserve"> of parts supplied by Acme Widget Suppliers and no one else.</w:t>
      </w:r>
    </w:p>
    <w:p w:rsidR="00707A91" w:rsidRDefault="00707A91" w:rsidP="00707A91">
      <w:pPr>
        <w:spacing w:after="120" w:line="100" w:lineRule="atLeast"/>
        <w:ind w:left="720" w:hanging="714"/>
        <w:jc w:val="right"/>
      </w:pPr>
    </w:p>
    <w:p w:rsidR="00726F44" w:rsidRDefault="00726F44" w:rsidP="00707A91">
      <w:pPr>
        <w:spacing w:after="120" w:line="100" w:lineRule="atLeast"/>
        <w:ind w:left="720" w:hanging="714"/>
        <w:jc w:val="right"/>
      </w:pPr>
    </w:p>
    <w:p w:rsidR="00726F44" w:rsidRDefault="00726F44" w:rsidP="00707A91">
      <w:pPr>
        <w:spacing w:after="120" w:line="100" w:lineRule="atLeast"/>
        <w:ind w:left="720" w:hanging="714"/>
        <w:jc w:val="right"/>
      </w:pPr>
    </w:p>
    <w:p w:rsidR="00726F44" w:rsidRDefault="00726F44" w:rsidP="00707A91">
      <w:pPr>
        <w:spacing w:after="120" w:line="100" w:lineRule="atLeast"/>
        <w:ind w:left="720" w:hanging="714"/>
        <w:jc w:val="right"/>
      </w:pPr>
    </w:p>
    <w:p w:rsidR="00726F44" w:rsidRDefault="00726F44" w:rsidP="00707A91">
      <w:pPr>
        <w:spacing w:after="120" w:line="100" w:lineRule="atLeast"/>
        <w:ind w:left="720" w:hanging="714"/>
        <w:jc w:val="right"/>
      </w:pPr>
    </w:p>
    <w:p w:rsidR="00726F44" w:rsidRDefault="00726F44" w:rsidP="00707A91">
      <w:pPr>
        <w:spacing w:after="120" w:line="100" w:lineRule="atLeast"/>
        <w:ind w:left="720" w:hanging="714"/>
        <w:jc w:val="right"/>
      </w:pPr>
    </w:p>
    <w:p w:rsidR="00707A91" w:rsidRDefault="00707A91" w:rsidP="00707A91">
      <w:pPr>
        <w:pStyle w:val="NormalWeb"/>
        <w:numPr>
          <w:ilvl w:val="0"/>
          <w:numId w:val="26"/>
        </w:numPr>
        <w:tabs>
          <w:tab w:val="left" w:pos="705"/>
        </w:tabs>
        <w:spacing w:before="0" w:after="120"/>
        <w:ind w:left="720" w:hanging="720"/>
        <w:jc w:val="both"/>
      </w:pPr>
      <w:r>
        <w:t>Find the names</w:t>
      </w:r>
      <w:r w:rsidRPr="00CE6461">
        <w:t xml:space="preserve"> of suppli</w:t>
      </w:r>
      <w:r>
        <w:t>ers who supply only red parts.</w:t>
      </w:r>
    </w:p>
    <w:p w:rsidR="00726F44" w:rsidRDefault="00726F44" w:rsidP="00726F44">
      <w:pPr>
        <w:pStyle w:val="NormalWeb"/>
        <w:tabs>
          <w:tab w:val="left" w:pos="705"/>
        </w:tabs>
        <w:spacing w:before="0" w:after="120"/>
        <w:jc w:val="both"/>
      </w:pPr>
    </w:p>
    <w:p w:rsidR="00726F44" w:rsidRDefault="00726F44" w:rsidP="00726F44">
      <w:pPr>
        <w:pStyle w:val="NormalWeb"/>
        <w:tabs>
          <w:tab w:val="left" w:pos="705"/>
        </w:tabs>
        <w:spacing w:before="0" w:after="120"/>
        <w:jc w:val="both"/>
      </w:pPr>
    </w:p>
    <w:p w:rsidR="00726F44" w:rsidRDefault="00726F44" w:rsidP="00726F44">
      <w:pPr>
        <w:pStyle w:val="NormalWeb"/>
        <w:tabs>
          <w:tab w:val="left" w:pos="705"/>
        </w:tabs>
        <w:spacing w:before="0" w:after="120"/>
        <w:jc w:val="both"/>
      </w:pPr>
    </w:p>
    <w:p w:rsidR="00726F44" w:rsidRDefault="00726F44" w:rsidP="00726F44">
      <w:pPr>
        <w:pStyle w:val="NormalWeb"/>
        <w:tabs>
          <w:tab w:val="left" w:pos="705"/>
        </w:tabs>
        <w:spacing w:before="0" w:after="120"/>
        <w:jc w:val="both"/>
      </w:pPr>
    </w:p>
    <w:p w:rsidR="00726F44" w:rsidRPr="008B32F9" w:rsidRDefault="00726F44" w:rsidP="00726F44">
      <w:pPr>
        <w:pStyle w:val="NormalWeb"/>
        <w:tabs>
          <w:tab w:val="left" w:pos="705"/>
        </w:tabs>
        <w:spacing w:before="0" w:after="120"/>
        <w:jc w:val="both"/>
      </w:pPr>
    </w:p>
    <w:p w:rsidR="00707A91" w:rsidRDefault="00707A91" w:rsidP="00707A91">
      <w:pPr>
        <w:pStyle w:val="NormalWeb"/>
        <w:numPr>
          <w:ilvl w:val="0"/>
          <w:numId w:val="26"/>
        </w:numPr>
        <w:tabs>
          <w:tab w:val="left" w:pos="705"/>
        </w:tabs>
        <w:spacing w:before="0" w:after="120"/>
        <w:ind w:left="720" w:hanging="720"/>
        <w:jc w:val="both"/>
      </w:pPr>
      <w:r w:rsidRPr="009252F2">
        <w:t>For every supp</w:t>
      </w:r>
      <w:r>
        <w:t>lier that supplies a green part</w:t>
      </w:r>
      <w:r w:rsidRPr="009252F2">
        <w:t>, print the name and price of the most exp</w:t>
      </w:r>
      <w:r>
        <w:t>ensive part that she supplies.</w:t>
      </w:r>
    </w:p>
    <w:p w:rsidR="00726F44" w:rsidRDefault="00726F44" w:rsidP="00707A91">
      <w:pPr>
        <w:pStyle w:val="NormalWeb"/>
        <w:spacing w:before="0" w:after="120"/>
        <w:rPr>
          <w:b/>
          <w:iCs/>
          <w:color w:val="000000"/>
        </w:rPr>
      </w:pPr>
    </w:p>
    <w:p w:rsidR="00707A91" w:rsidRDefault="00707A91" w:rsidP="00707A91">
      <w:pPr>
        <w:pStyle w:val="NormalWeb"/>
        <w:spacing w:before="0" w:after="120"/>
        <w:rPr>
          <w:b/>
          <w:iCs/>
          <w:color w:val="000000"/>
        </w:rPr>
      </w:pPr>
    </w:p>
    <w:p w:rsidR="00726F44" w:rsidRDefault="00726F44" w:rsidP="00707A91">
      <w:pPr>
        <w:pStyle w:val="NormalWeb"/>
        <w:spacing w:before="0" w:after="120"/>
        <w:rPr>
          <w:b/>
          <w:iCs/>
          <w:color w:val="000000"/>
        </w:rPr>
      </w:pPr>
    </w:p>
    <w:p w:rsidR="00726F44" w:rsidRDefault="00726F44" w:rsidP="00707A91">
      <w:pPr>
        <w:pStyle w:val="NormalWeb"/>
        <w:spacing w:before="0" w:after="120"/>
        <w:rPr>
          <w:b/>
          <w:iCs/>
          <w:color w:val="000000"/>
        </w:rPr>
      </w:pPr>
    </w:p>
    <w:p w:rsidR="00726F44" w:rsidRDefault="00726F44" w:rsidP="00707A91">
      <w:pPr>
        <w:pStyle w:val="NormalWeb"/>
        <w:spacing w:before="0" w:after="120"/>
        <w:rPr>
          <w:b/>
          <w:bCs/>
        </w:rPr>
      </w:pPr>
    </w:p>
    <w:p w:rsidR="00707A91" w:rsidRPr="008B32F9"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Consider the following relations:</w:t>
      </w:r>
    </w:p>
    <w:p w:rsidR="00707A91" w:rsidRPr="00585AA9" w:rsidRDefault="00707A91" w:rsidP="00707A91">
      <w:pPr>
        <w:spacing w:after="120" w:line="240" w:lineRule="auto"/>
        <w:jc w:val="both"/>
        <w:rPr>
          <w:rFonts w:ascii="Times New Roman" w:eastAsia="Times New Roman" w:hAnsi="Times New Roman" w:cs="Times New Roman"/>
          <w:sz w:val="24"/>
          <w:szCs w:val="24"/>
          <w:lang w:eastAsia="en-IE"/>
        </w:rPr>
      </w:pPr>
      <w:r w:rsidRPr="00585AA9">
        <w:rPr>
          <w:rFonts w:ascii="Times New Roman" w:eastAsia="Times New Roman" w:hAnsi="Times New Roman" w:cs="Times New Roman"/>
          <w:b/>
          <w:sz w:val="24"/>
          <w:szCs w:val="24"/>
          <w:lang w:eastAsia="en-IE"/>
        </w:rPr>
        <w:t>Flight</w:t>
      </w:r>
      <w:r w:rsidRPr="00585AA9">
        <w:rPr>
          <w:rFonts w:ascii="Times New Roman" w:eastAsia="Times New Roman" w:hAnsi="Times New Roman" w:cs="Times New Roman"/>
          <w:sz w:val="24"/>
          <w:szCs w:val="24"/>
          <w:lang w:eastAsia="en-IE"/>
        </w:rPr>
        <w:t xml:space="preserve"> (</w:t>
      </w:r>
      <w:r w:rsidRPr="00585AA9">
        <w:rPr>
          <w:rFonts w:ascii="Times New Roman" w:eastAsia="Times New Roman" w:hAnsi="Times New Roman" w:cs="Times New Roman"/>
          <w:sz w:val="24"/>
          <w:szCs w:val="24"/>
          <w:u w:val="single"/>
          <w:lang w:eastAsia="en-IE"/>
        </w:rPr>
        <w:t>f</w:t>
      </w:r>
      <w:r>
        <w:rPr>
          <w:rFonts w:ascii="Times New Roman" w:eastAsia="Times New Roman" w:hAnsi="Times New Roman" w:cs="Times New Roman"/>
          <w:sz w:val="24"/>
          <w:szCs w:val="24"/>
          <w:u w:val="single"/>
          <w:lang w:eastAsia="en-IE"/>
        </w:rPr>
        <w:t>light-</w:t>
      </w:r>
      <w:r w:rsidRPr="00585AA9">
        <w:rPr>
          <w:rFonts w:ascii="Times New Roman" w:eastAsia="Times New Roman" w:hAnsi="Times New Roman" w:cs="Times New Roman"/>
          <w:sz w:val="24"/>
          <w:szCs w:val="24"/>
          <w:u w:val="single"/>
          <w:lang w:eastAsia="en-IE"/>
        </w:rPr>
        <w:t>no</w:t>
      </w:r>
      <w:r w:rsidRPr="00585AA9">
        <w:rPr>
          <w:rFonts w:ascii="Times New Roman" w:eastAsia="Times New Roman" w:hAnsi="Times New Roman" w:cs="Times New Roman"/>
          <w:sz w:val="24"/>
          <w:szCs w:val="24"/>
          <w:lang w:eastAsia="en-IE"/>
        </w:rPr>
        <w:t>, from</w:t>
      </w:r>
      <w:r>
        <w:rPr>
          <w:rFonts w:ascii="Times New Roman" w:eastAsia="Times New Roman" w:hAnsi="Times New Roman" w:cs="Times New Roman"/>
          <w:sz w:val="24"/>
          <w:szCs w:val="24"/>
          <w:lang w:eastAsia="en-IE"/>
        </w:rPr>
        <w:t>-city</w:t>
      </w:r>
      <w:r w:rsidRPr="00585AA9">
        <w:rPr>
          <w:rFonts w:ascii="Times New Roman" w:eastAsia="Times New Roman" w:hAnsi="Times New Roman" w:cs="Times New Roman"/>
          <w:sz w:val="24"/>
          <w:szCs w:val="24"/>
          <w:lang w:eastAsia="en-IE"/>
        </w:rPr>
        <w:t>, to</w:t>
      </w:r>
      <w:r>
        <w:rPr>
          <w:rFonts w:ascii="Times New Roman" w:eastAsia="Times New Roman" w:hAnsi="Times New Roman" w:cs="Times New Roman"/>
          <w:sz w:val="24"/>
          <w:szCs w:val="24"/>
          <w:lang w:eastAsia="en-IE"/>
        </w:rPr>
        <w:t>-city</w:t>
      </w:r>
      <w:r w:rsidRPr="00585AA9">
        <w:rPr>
          <w:rFonts w:ascii="Times New Roman" w:eastAsia="Times New Roman" w:hAnsi="Times New Roman" w:cs="Times New Roman"/>
          <w:sz w:val="24"/>
          <w:szCs w:val="24"/>
          <w:lang w:eastAsia="en-IE"/>
        </w:rPr>
        <w:t>, distance, depart</w:t>
      </w:r>
      <w:r>
        <w:rPr>
          <w:rFonts w:ascii="Times New Roman" w:eastAsia="Times New Roman" w:hAnsi="Times New Roman" w:cs="Times New Roman"/>
          <w:sz w:val="24"/>
          <w:szCs w:val="24"/>
          <w:lang w:eastAsia="en-IE"/>
        </w:rPr>
        <w:t>-</w:t>
      </w:r>
      <w:r w:rsidRPr="00585AA9">
        <w:rPr>
          <w:rFonts w:ascii="Times New Roman" w:eastAsia="Times New Roman" w:hAnsi="Times New Roman" w:cs="Times New Roman"/>
          <w:sz w:val="24"/>
          <w:szCs w:val="24"/>
          <w:lang w:eastAsia="en-IE"/>
        </w:rPr>
        <w:t>time, arrive</w:t>
      </w:r>
      <w:r>
        <w:rPr>
          <w:rFonts w:ascii="Times New Roman" w:eastAsia="Times New Roman" w:hAnsi="Times New Roman" w:cs="Times New Roman"/>
          <w:sz w:val="24"/>
          <w:szCs w:val="24"/>
          <w:lang w:eastAsia="en-IE"/>
        </w:rPr>
        <w:t>-</w:t>
      </w:r>
      <w:r w:rsidRPr="00585AA9">
        <w:rPr>
          <w:rFonts w:ascii="Times New Roman" w:eastAsia="Times New Roman" w:hAnsi="Times New Roman" w:cs="Times New Roman"/>
          <w:sz w:val="24"/>
          <w:szCs w:val="24"/>
          <w:lang w:eastAsia="en-IE"/>
        </w:rPr>
        <w:t xml:space="preserve">time, price) </w:t>
      </w:r>
    </w:p>
    <w:p w:rsidR="00707A91" w:rsidRPr="00585AA9" w:rsidRDefault="00707A91" w:rsidP="00707A91">
      <w:pPr>
        <w:spacing w:after="120" w:line="240" w:lineRule="auto"/>
        <w:jc w:val="both"/>
        <w:rPr>
          <w:rFonts w:ascii="Times New Roman" w:eastAsia="Times New Roman" w:hAnsi="Times New Roman" w:cs="Times New Roman"/>
          <w:sz w:val="24"/>
          <w:szCs w:val="24"/>
          <w:lang w:eastAsia="en-IE"/>
        </w:rPr>
      </w:pPr>
      <w:r w:rsidRPr="00585AA9">
        <w:rPr>
          <w:rFonts w:ascii="Times New Roman" w:eastAsia="Times New Roman" w:hAnsi="Times New Roman" w:cs="Times New Roman"/>
          <w:b/>
          <w:sz w:val="24"/>
          <w:szCs w:val="24"/>
          <w:lang w:eastAsia="en-IE"/>
        </w:rPr>
        <w:t>Aircraft</w:t>
      </w:r>
      <w:r w:rsidRPr="00585AA9">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u w:val="single"/>
          <w:lang w:eastAsia="en-IE"/>
        </w:rPr>
        <w:t>aircraft-</w:t>
      </w:r>
      <w:r w:rsidRPr="00585AA9">
        <w:rPr>
          <w:rFonts w:ascii="Times New Roman" w:eastAsia="Times New Roman" w:hAnsi="Times New Roman" w:cs="Times New Roman"/>
          <w:sz w:val="24"/>
          <w:szCs w:val="24"/>
          <w:u w:val="single"/>
          <w:lang w:eastAsia="en-IE"/>
        </w:rPr>
        <w:t>id</w:t>
      </w:r>
      <w:r w:rsidRPr="00585AA9">
        <w:rPr>
          <w:rFonts w:ascii="Times New Roman" w:eastAsia="Times New Roman" w:hAnsi="Times New Roman" w:cs="Times New Roman"/>
          <w:sz w:val="24"/>
          <w:szCs w:val="24"/>
          <w:lang w:eastAsia="en-IE"/>
        </w:rPr>
        <w:t>, a</w:t>
      </w:r>
      <w:r>
        <w:rPr>
          <w:rFonts w:ascii="Times New Roman" w:eastAsia="Times New Roman" w:hAnsi="Times New Roman" w:cs="Times New Roman"/>
          <w:sz w:val="24"/>
          <w:szCs w:val="24"/>
          <w:lang w:eastAsia="en-IE"/>
        </w:rPr>
        <w:t>ircraft-</w:t>
      </w:r>
      <w:r w:rsidRPr="00585AA9">
        <w:rPr>
          <w:rFonts w:ascii="Times New Roman" w:eastAsia="Times New Roman" w:hAnsi="Times New Roman" w:cs="Times New Roman"/>
          <w:sz w:val="24"/>
          <w:szCs w:val="24"/>
          <w:lang w:eastAsia="en-IE"/>
        </w:rPr>
        <w:t xml:space="preserve">name, </w:t>
      </w:r>
      <w:proofErr w:type="spellStart"/>
      <w:r w:rsidRPr="00585AA9">
        <w:rPr>
          <w:rFonts w:ascii="Times New Roman" w:eastAsia="Times New Roman" w:hAnsi="Times New Roman" w:cs="Times New Roman"/>
          <w:sz w:val="24"/>
          <w:szCs w:val="24"/>
          <w:lang w:eastAsia="en-IE"/>
        </w:rPr>
        <w:t>cruisingrange</w:t>
      </w:r>
      <w:proofErr w:type="spellEnd"/>
      <w:r w:rsidRPr="00585AA9">
        <w:rPr>
          <w:rFonts w:ascii="Times New Roman" w:eastAsia="Times New Roman" w:hAnsi="Times New Roman" w:cs="Times New Roman"/>
          <w:sz w:val="24"/>
          <w:szCs w:val="24"/>
          <w:lang w:eastAsia="en-IE"/>
        </w:rPr>
        <w:t xml:space="preserve">) </w:t>
      </w:r>
    </w:p>
    <w:p w:rsidR="00707A91" w:rsidRPr="00585AA9" w:rsidRDefault="00707A91" w:rsidP="00707A91">
      <w:pPr>
        <w:spacing w:after="120" w:line="240" w:lineRule="auto"/>
        <w:jc w:val="both"/>
        <w:rPr>
          <w:rFonts w:ascii="Times New Roman" w:eastAsia="Times New Roman" w:hAnsi="Times New Roman" w:cs="Times New Roman"/>
          <w:sz w:val="24"/>
          <w:szCs w:val="24"/>
          <w:lang w:eastAsia="en-IE"/>
        </w:rPr>
      </w:pPr>
      <w:r w:rsidRPr="00585AA9">
        <w:rPr>
          <w:rFonts w:ascii="Times New Roman" w:eastAsia="Times New Roman" w:hAnsi="Times New Roman" w:cs="Times New Roman"/>
          <w:b/>
          <w:sz w:val="24"/>
          <w:szCs w:val="24"/>
          <w:lang w:eastAsia="en-IE"/>
        </w:rPr>
        <w:t>Certified</w:t>
      </w:r>
      <w:r w:rsidRPr="00585AA9">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i/>
          <w:sz w:val="24"/>
          <w:szCs w:val="24"/>
          <w:u w:val="single"/>
          <w:lang w:eastAsia="en-IE"/>
        </w:rPr>
        <w:t>employee-</w:t>
      </w:r>
      <w:r w:rsidRPr="00585AA9">
        <w:rPr>
          <w:rFonts w:ascii="Times New Roman" w:eastAsia="Times New Roman" w:hAnsi="Times New Roman" w:cs="Times New Roman"/>
          <w:i/>
          <w:sz w:val="24"/>
          <w:szCs w:val="24"/>
          <w:u w:val="single"/>
          <w:lang w:eastAsia="en-IE"/>
        </w:rPr>
        <w:t xml:space="preserve">id, </w:t>
      </w:r>
      <w:r>
        <w:rPr>
          <w:rFonts w:ascii="Times New Roman" w:eastAsia="Times New Roman" w:hAnsi="Times New Roman" w:cs="Times New Roman"/>
          <w:i/>
          <w:sz w:val="24"/>
          <w:szCs w:val="24"/>
          <w:u w:val="single"/>
          <w:lang w:eastAsia="en-IE"/>
        </w:rPr>
        <w:t>aircraft-</w:t>
      </w:r>
      <w:r w:rsidRPr="00585AA9">
        <w:rPr>
          <w:rFonts w:ascii="Times New Roman" w:eastAsia="Times New Roman" w:hAnsi="Times New Roman" w:cs="Times New Roman"/>
          <w:i/>
          <w:sz w:val="24"/>
          <w:szCs w:val="24"/>
          <w:u w:val="single"/>
          <w:lang w:eastAsia="en-IE"/>
        </w:rPr>
        <w:t>id</w:t>
      </w:r>
      <w:proofErr w:type="gramStart"/>
      <w:r w:rsidRPr="00585AA9">
        <w:rPr>
          <w:rFonts w:ascii="Times New Roman" w:eastAsia="Times New Roman" w:hAnsi="Times New Roman" w:cs="Times New Roman"/>
          <w:sz w:val="24"/>
          <w:szCs w:val="24"/>
          <w:lang w:eastAsia="en-IE"/>
        </w:rPr>
        <w:t>) </w:t>
      </w:r>
      <w:proofErr w:type="gramEnd"/>
    </w:p>
    <w:p w:rsidR="00707A91" w:rsidRDefault="00707A91" w:rsidP="00707A91">
      <w:pPr>
        <w:spacing w:after="120" w:line="240" w:lineRule="auto"/>
        <w:jc w:val="both"/>
        <w:rPr>
          <w:rFonts w:ascii="Times New Roman" w:eastAsia="Times New Roman" w:hAnsi="Times New Roman" w:cs="Times New Roman"/>
          <w:sz w:val="24"/>
          <w:szCs w:val="24"/>
          <w:lang w:eastAsia="en-IE"/>
        </w:rPr>
      </w:pPr>
      <w:r w:rsidRPr="00585AA9">
        <w:rPr>
          <w:rFonts w:ascii="Times New Roman" w:eastAsia="Times New Roman" w:hAnsi="Times New Roman" w:cs="Times New Roman"/>
          <w:b/>
          <w:sz w:val="24"/>
          <w:szCs w:val="24"/>
          <w:lang w:eastAsia="en-IE"/>
        </w:rPr>
        <w:t>Employee</w:t>
      </w:r>
      <w:r w:rsidRPr="00585AA9">
        <w:rPr>
          <w:rFonts w:ascii="Times New Roman" w:eastAsia="Times New Roman" w:hAnsi="Times New Roman" w:cs="Times New Roman"/>
          <w:sz w:val="24"/>
          <w:szCs w:val="24"/>
          <w:lang w:eastAsia="en-IE"/>
        </w:rPr>
        <w:t xml:space="preserve"> (</w:t>
      </w:r>
      <w:r w:rsidRPr="00585AA9">
        <w:rPr>
          <w:rFonts w:ascii="Times New Roman" w:eastAsia="Times New Roman" w:hAnsi="Times New Roman" w:cs="Times New Roman"/>
          <w:sz w:val="24"/>
          <w:szCs w:val="24"/>
          <w:u w:val="single"/>
          <w:lang w:eastAsia="en-IE"/>
        </w:rPr>
        <w:t>employee</w:t>
      </w:r>
      <w:r>
        <w:rPr>
          <w:rFonts w:ascii="Times New Roman" w:eastAsia="Times New Roman" w:hAnsi="Times New Roman" w:cs="Times New Roman"/>
          <w:sz w:val="24"/>
          <w:szCs w:val="24"/>
          <w:u w:val="single"/>
          <w:lang w:eastAsia="en-IE"/>
        </w:rPr>
        <w:t>-</w:t>
      </w:r>
      <w:r w:rsidRPr="00585AA9">
        <w:rPr>
          <w:rFonts w:ascii="Times New Roman" w:eastAsia="Times New Roman" w:hAnsi="Times New Roman" w:cs="Times New Roman"/>
          <w:sz w:val="24"/>
          <w:szCs w:val="24"/>
          <w:u w:val="single"/>
          <w:lang w:eastAsia="en-IE"/>
        </w:rPr>
        <w:t>id</w:t>
      </w:r>
      <w:r w:rsidRPr="00585AA9">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employee-name, salary) </w:t>
      </w:r>
    </w:p>
    <w:p w:rsidR="00707A91"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relations keep track of airline </w:t>
      </w:r>
      <w:proofErr w:type="spellStart"/>
      <w:r>
        <w:rPr>
          <w:rFonts w:ascii="Times New Roman" w:eastAsia="Times New Roman" w:hAnsi="Times New Roman" w:cs="Times New Roman"/>
          <w:sz w:val="24"/>
          <w:szCs w:val="24"/>
          <w:lang w:eastAsia="en-IE"/>
        </w:rPr>
        <w:t>flright</w:t>
      </w:r>
      <w:proofErr w:type="spellEnd"/>
      <w:r>
        <w:rPr>
          <w:rFonts w:ascii="Times New Roman" w:eastAsia="Times New Roman" w:hAnsi="Times New Roman" w:cs="Times New Roman"/>
          <w:sz w:val="24"/>
          <w:szCs w:val="24"/>
          <w:lang w:eastAsia="en-IE"/>
        </w:rPr>
        <w:t xml:space="preserve"> information. The Employee relation describes pilots and other kind of employees as well; every pilot </w:t>
      </w:r>
      <w:proofErr w:type="gramStart"/>
      <w:r>
        <w:rPr>
          <w:rFonts w:ascii="Times New Roman" w:eastAsia="Times New Roman" w:hAnsi="Times New Roman" w:cs="Times New Roman"/>
          <w:sz w:val="24"/>
          <w:szCs w:val="24"/>
          <w:lang w:eastAsia="en-IE"/>
        </w:rPr>
        <w:t>is certified</w:t>
      </w:r>
      <w:proofErr w:type="gramEnd"/>
      <w:r>
        <w:rPr>
          <w:rFonts w:ascii="Times New Roman" w:eastAsia="Times New Roman" w:hAnsi="Times New Roman" w:cs="Times New Roman"/>
          <w:sz w:val="24"/>
          <w:szCs w:val="24"/>
          <w:lang w:eastAsia="en-IE"/>
        </w:rPr>
        <w:t xml:space="preserve"> for some aircraft, and only pilots are certified to fly. The primary keys in each relation have been underlined.</w:t>
      </w:r>
    </w:p>
    <w:p w:rsidR="00707A91"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Write each of the following queries in SQL.</w:t>
      </w:r>
    </w:p>
    <w:p w:rsidR="00707A91" w:rsidRPr="008B32F9" w:rsidRDefault="00707A91" w:rsidP="00707A91">
      <w:pPr>
        <w:pStyle w:val="NormalWeb"/>
        <w:numPr>
          <w:ilvl w:val="0"/>
          <w:numId w:val="32"/>
        </w:numPr>
        <w:spacing w:before="0" w:after="120"/>
        <w:ind w:left="709" w:hanging="709"/>
        <w:jc w:val="both"/>
        <w:rPr>
          <w:color w:val="000000"/>
        </w:rPr>
      </w:pPr>
      <w:r w:rsidRPr="003F46D4">
        <w:rPr>
          <w:color w:val="000000"/>
        </w:rPr>
        <w:t xml:space="preserve">For each pilot who </w:t>
      </w:r>
      <w:proofErr w:type="gramStart"/>
      <w:r w:rsidRPr="003F46D4">
        <w:rPr>
          <w:color w:val="000000"/>
        </w:rPr>
        <w:t>is certified</w:t>
      </w:r>
      <w:proofErr w:type="gramEnd"/>
      <w:r w:rsidRPr="003F46D4">
        <w:rPr>
          <w:color w:val="000000"/>
        </w:rPr>
        <w:t xml:space="preserve"> for more than three aircraft, find the e</w:t>
      </w:r>
      <w:r>
        <w:rPr>
          <w:color w:val="000000"/>
        </w:rPr>
        <w:t xml:space="preserve">mployee-id and the aircraft-name </w:t>
      </w:r>
      <w:r w:rsidRPr="003F46D4">
        <w:rPr>
          <w:color w:val="000000"/>
        </w:rPr>
        <w:t>for which she or he is certified.</w:t>
      </w:r>
    </w:p>
    <w:p w:rsidR="00707A91" w:rsidRDefault="00707A91" w:rsidP="00707A91">
      <w:pPr>
        <w:spacing w:after="120" w:line="100" w:lineRule="atLeast"/>
        <w:ind w:left="720" w:hanging="714"/>
        <w:jc w:val="right"/>
      </w:pPr>
    </w:p>
    <w:p w:rsidR="00726F44" w:rsidRDefault="00726F44" w:rsidP="00707A91">
      <w:pPr>
        <w:spacing w:after="120" w:line="100" w:lineRule="atLeast"/>
        <w:ind w:left="720" w:hanging="714"/>
        <w:jc w:val="right"/>
      </w:pPr>
    </w:p>
    <w:p w:rsidR="00726F44" w:rsidRDefault="00726F44" w:rsidP="00707A91">
      <w:pPr>
        <w:spacing w:after="120" w:line="100" w:lineRule="atLeast"/>
        <w:ind w:left="720" w:hanging="714"/>
        <w:jc w:val="right"/>
      </w:pPr>
    </w:p>
    <w:p w:rsidR="00707A91" w:rsidRPr="008B32F9" w:rsidRDefault="00707A91" w:rsidP="00707A91">
      <w:pPr>
        <w:pStyle w:val="NormalWeb"/>
        <w:numPr>
          <w:ilvl w:val="0"/>
          <w:numId w:val="32"/>
        </w:numPr>
        <w:spacing w:before="0" w:after="120"/>
        <w:ind w:left="709" w:hanging="709"/>
        <w:jc w:val="both"/>
        <w:rPr>
          <w:color w:val="000000"/>
        </w:rPr>
      </w:pPr>
      <w:r w:rsidRPr="00037F51">
        <w:rPr>
          <w:color w:val="000000"/>
        </w:rPr>
        <w:t>Print the name and salary of every non</w:t>
      </w:r>
      <w:r>
        <w:rPr>
          <w:color w:val="000000"/>
        </w:rPr>
        <w:t>-</w:t>
      </w:r>
      <w:r w:rsidRPr="00037F51">
        <w:rPr>
          <w:color w:val="000000"/>
        </w:rPr>
        <w:t xml:space="preserve">pilot </w:t>
      </w:r>
      <w:r>
        <w:rPr>
          <w:color w:val="000000"/>
        </w:rPr>
        <w:t>employee</w:t>
      </w:r>
      <w:r w:rsidRPr="00037F51">
        <w:rPr>
          <w:color w:val="000000"/>
        </w:rPr>
        <w:t>.</w:t>
      </w:r>
      <w:r>
        <w:rPr>
          <w:color w:val="000000"/>
        </w:rPr>
        <w:t xml:space="preserve"> </w:t>
      </w:r>
    </w:p>
    <w:p w:rsidR="00726F44" w:rsidRDefault="00726F44" w:rsidP="00707A91">
      <w:pPr>
        <w:pStyle w:val="NormalWeb"/>
        <w:spacing w:before="0" w:after="120"/>
        <w:ind w:left="720" w:hanging="720"/>
        <w:jc w:val="right"/>
        <w:rPr>
          <w:b/>
          <w:bCs/>
          <w:color w:val="000000"/>
        </w:rPr>
      </w:pPr>
    </w:p>
    <w:p w:rsidR="00707A91" w:rsidRDefault="00707A91" w:rsidP="00707A91">
      <w:pPr>
        <w:pStyle w:val="NormalWeb"/>
        <w:spacing w:before="0" w:after="120"/>
        <w:ind w:left="720" w:hanging="720"/>
        <w:jc w:val="right"/>
        <w:rPr>
          <w:b/>
          <w:bCs/>
          <w:color w:val="000000"/>
        </w:rPr>
      </w:pPr>
      <w:r>
        <w:rPr>
          <w:b/>
          <w:bCs/>
          <w:color w:val="000000"/>
        </w:rPr>
        <w:t xml:space="preserve"> </w:t>
      </w:r>
    </w:p>
    <w:p w:rsidR="00707A91" w:rsidRDefault="00707A91" w:rsidP="00707A91">
      <w:pPr>
        <w:pStyle w:val="NormalWeb"/>
        <w:numPr>
          <w:ilvl w:val="0"/>
          <w:numId w:val="32"/>
        </w:numPr>
        <w:spacing w:before="0" w:after="120"/>
        <w:ind w:left="709" w:hanging="709"/>
        <w:jc w:val="both"/>
        <w:rPr>
          <w:color w:val="000000"/>
        </w:rPr>
      </w:pPr>
      <w:r w:rsidRPr="00E447DB">
        <w:rPr>
          <w:color w:val="000000"/>
        </w:rPr>
        <w:lastRenderedPageBreak/>
        <w:t xml:space="preserve">Print the names of employees who </w:t>
      </w:r>
      <w:proofErr w:type="gramStart"/>
      <w:r w:rsidRPr="00E447DB">
        <w:rPr>
          <w:color w:val="000000"/>
        </w:rPr>
        <w:t>are certified</w:t>
      </w:r>
      <w:proofErr w:type="gramEnd"/>
      <w:r w:rsidRPr="00E447DB">
        <w:rPr>
          <w:color w:val="000000"/>
        </w:rPr>
        <w:t xml:space="preserve"> only on aircrafts with cruising</w:t>
      </w:r>
      <w:r>
        <w:rPr>
          <w:color w:val="000000"/>
        </w:rPr>
        <w:t xml:space="preserve"> range longer than 1000 miles. </w:t>
      </w:r>
    </w:p>
    <w:p w:rsidR="00726F44" w:rsidRDefault="00726F44" w:rsidP="00726F44">
      <w:pPr>
        <w:pStyle w:val="NormalWeb"/>
        <w:spacing w:before="0" w:after="120"/>
        <w:jc w:val="both"/>
        <w:rPr>
          <w:color w:val="000000"/>
        </w:rPr>
      </w:pPr>
    </w:p>
    <w:p w:rsidR="00726F44" w:rsidRDefault="00726F44" w:rsidP="00726F44">
      <w:pPr>
        <w:pStyle w:val="NormalWeb"/>
        <w:spacing w:before="0" w:after="120"/>
        <w:jc w:val="both"/>
        <w:rPr>
          <w:color w:val="000000"/>
        </w:rPr>
      </w:pPr>
    </w:p>
    <w:p w:rsidR="00726F44" w:rsidRDefault="00726F44" w:rsidP="00726F44">
      <w:pPr>
        <w:pStyle w:val="NormalWeb"/>
        <w:spacing w:before="0" w:after="120"/>
        <w:jc w:val="both"/>
        <w:rPr>
          <w:color w:val="000000"/>
        </w:rPr>
      </w:pPr>
    </w:p>
    <w:p w:rsidR="00726F44" w:rsidRPr="008B32F9" w:rsidRDefault="00726F44" w:rsidP="00726F44">
      <w:pPr>
        <w:pStyle w:val="NormalWeb"/>
        <w:spacing w:before="0" w:after="120"/>
        <w:jc w:val="both"/>
        <w:rPr>
          <w:color w:val="000000"/>
        </w:rPr>
      </w:pPr>
    </w:p>
    <w:p w:rsidR="00707A91" w:rsidRDefault="00707A91" w:rsidP="00707A91">
      <w:pPr>
        <w:pStyle w:val="NormalWeb"/>
        <w:numPr>
          <w:ilvl w:val="0"/>
          <w:numId w:val="32"/>
        </w:numPr>
        <w:spacing w:before="0" w:after="120"/>
        <w:ind w:left="709" w:hanging="709"/>
        <w:jc w:val="both"/>
        <w:rPr>
          <w:color w:val="000000"/>
        </w:rPr>
      </w:pPr>
      <w:r w:rsidRPr="007865C2">
        <w:rPr>
          <w:color w:val="000000"/>
        </w:rPr>
        <w:t>Find the names of pilots certified for</w:t>
      </w:r>
      <w:r>
        <w:rPr>
          <w:color w:val="000000"/>
        </w:rPr>
        <w:t xml:space="preserve"> aircraft named</w:t>
      </w:r>
      <w:r w:rsidRPr="007865C2">
        <w:rPr>
          <w:color w:val="000000"/>
        </w:rPr>
        <w:t xml:space="preserve"> </w:t>
      </w:r>
      <w:r>
        <w:rPr>
          <w:color w:val="000000"/>
        </w:rPr>
        <w:t>“</w:t>
      </w:r>
      <w:r w:rsidRPr="007865C2">
        <w:rPr>
          <w:color w:val="000000"/>
        </w:rPr>
        <w:t>Boeing</w:t>
      </w:r>
      <w:r>
        <w:rPr>
          <w:color w:val="000000"/>
        </w:rPr>
        <w:t xml:space="preserve"> 747”. </w:t>
      </w:r>
    </w:p>
    <w:p w:rsidR="00726F44" w:rsidRDefault="00726F44" w:rsidP="00726F44">
      <w:pPr>
        <w:pStyle w:val="NormalWeb"/>
        <w:spacing w:before="0" w:after="120"/>
        <w:jc w:val="both"/>
        <w:rPr>
          <w:color w:val="000000"/>
        </w:rPr>
      </w:pPr>
    </w:p>
    <w:p w:rsidR="00726F44" w:rsidRDefault="00726F44" w:rsidP="00726F44">
      <w:pPr>
        <w:pStyle w:val="NormalWeb"/>
        <w:spacing w:before="0" w:after="120"/>
        <w:jc w:val="both"/>
        <w:rPr>
          <w:color w:val="000000"/>
        </w:rPr>
      </w:pPr>
    </w:p>
    <w:p w:rsidR="00726F44" w:rsidRDefault="00726F44" w:rsidP="00726F44">
      <w:pPr>
        <w:pStyle w:val="NormalWeb"/>
        <w:spacing w:before="0" w:after="120"/>
        <w:jc w:val="both"/>
        <w:rPr>
          <w:color w:val="000000"/>
        </w:rPr>
      </w:pPr>
    </w:p>
    <w:p w:rsidR="00726F44" w:rsidRDefault="00726F44" w:rsidP="00726F44">
      <w:pPr>
        <w:pStyle w:val="NormalWeb"/>
        <w:spacing w:before="0" w:after="120"/>
        <w:jc w:val="both"/>
        <w:rPr>
          <w:color w:val="000000"/>
        </w:rPr>
      </w:pPr>
    </w:p>
    <w:p w:rsidR="00726F44" w:rsidRPr="008B32F9" w:rsidRDefault="00726F44" w:rsidP="00726F44">
      <w:pPr>
        <w:pStyle w:val="NormalWeb"/>
        <w:spacing w:before="0" w:after="120"/>
        <w:jc w:val="both"/>
        <w:rPr>
          <w:color w:val="000000"/>
        </w:rPr>
      </w:pPr>
    </w:p>
    <w:p w:rsidR="00707A91" w:rsidRDefault="00707A91" w:rsidP="00707A91">
      <w:pPr>
        <w:pStyle w:val="NormalWeb"/>
        <w:numPr>
          <w:ilvl w:val="0"/>
          <w:numId w:val="32"/>
        </w:numPr>
        <w:spacing w:before="0" w:after="120"/>
        <w:ind w:left="709" w:hanging="709"/>
        <w:jc w:val="both"/>
        <w:rPr>
          <w:color w:val="000000"/>
        </w:rPr>
      </w:pPr>
      <w:r w:rsidRPr="008E0C7D">
        <w:rPr>
          <w:color w:val="000000"/>
        </w:rPr>
        <w:t>A customer wants to travel from Madison to New York</w:t>
      </w:r>
      <w:r>
        <w:rPr>
          <w:color w:val="000000"/>
        </w:rPr>
        <w:t xml:space="preserve">. </w:t>
      </w:r>
      <w:r w:rsidRPr="008E0C7D">
        <w:rPr>
          <w:color w:val="000000"/>
        </w:rPr>
        <w:t>List the choice of departure times from Madison if the custome</w:t>
      </w:r>
      <w:r>
        <w:rPr>
          <w:color w:val="000000"/>
        </w:rPr>
        <w:t>r wants to arrive in New York before</w:t>
      </w:r>
      <w:r w:rsidRPr="008E0C7D">
        <w:rPr>
          <w:color w:val="000000"/>
        </w:rPr>
        <w:t xml:space="preserve"> </w:t>
      </w:r>
      <w:r>
        <w:rPr>
          <w:color w:val="000000"/>
        </w:rPr>
        <w:t xml:space="preserve">18:00 (6 pm). </w:t>
      </w:r>
    </w:p>
    <w:p w:rsidR="00707A91" w:rsidRDefault="00707A91" w:rsidP="00707A91">
      <w:pPr>
        <w:pStyle w:val="NormalWeb"/>
        <w:spacing w:before="0" w:after="120"/>
        <w:jc w:val="right"/>
        <w:rPr>
          <w:b/>
          <w:bCs/>
          <w:lang w:eastAsia="en-IE"/>
        </w:rPr>
      </w:pPr>
    </w:p>
    <w:p w:rsidR="00726F44" w:rsidRDefault="00726F44" w:rsidP="00707A91">
      <w:pPr>
        <w:pStyle w:val="NormalWeb"/>
        <w:spacing w:before="0" w:after="120"/>
        <w:jc w:val="right"/>
        <w:rPr>
          <w:b/>
          <w:bCs/>
          <w:lang w:eastAsia="en-IE"/>
        </w:rPr>
      </w:pPr>
    </w:p>
    <w:p w:rsidR="00726F44" w:rsidRDefault="00726F44" w:rsidP="00707A91">
      <w:pPr>
        <w:pStyle w:val="NormalWeb"/>
        <w:spacing w:before="0" w:after="120"/>
        <w:jc w:val="right"/>
        <w:rPr>
          <w:b/>
          <w:bCs/>
          <w:lang w:eastAsia="en-IE"/>
        </w:rPr>
      </w:pPr>
    </w:p>
    <w:p w:rsidR="00726F44" w:rsidRPr="00D225A6" w:rsidRDefault="00726F44" w:rsidP="00707A91">
      <w:pPr>
        <w:pStyle w:val="NormalWeb"/>
        <w:spacing w:before="0" w:after="120"/>
        <w:jc w:val="right"/>
        <w:rPr>
          <w:b/>
          <w:bCs/>
          <w:lang w:eastAsia="en-IE"/>
        </w:rPr>
      </w:pPr>
    </w:p>
    <w:p w:rsidR="00707A91" w:rsidRDefault="00707A91" w:rsidP="00707A91">
      <w:pPr>
        <w:pStyle w:val="NormalWeb"/>
        <w:numPr>
          <w:ilvl w:val="0"/>
          <w:numId w:val="27"/>
        </w:numPr>
        <w:spacing w:before="0" w:after="120" w:line="240" w:lineRule="auto"/>
        <w:ind w:left="709" w:hanging="709"/>
        <w:jc w:val="both"/>
      </w:pPr>
      <w:r>
        <w:t xml:space="preserve">Explain and provide examples for each of the following types of relationships: </w:t>
      </w:r>
    </w:p>
    <w:p w:rsidR="00707A91" w:rsidRDefault="00707A91" w:rsidP="00707A91">
      <w:pPr>
        <w:pStyle w:val="NormalWeb"/>
        <w:numPr>
          <w:ilvl w:val="1"/>
          <w:numId w:val="27"/>
        </w:numPr>
        <w:tabs>
          <w:tab w:val="clear" w:pos="3930"/>
        </w:tabs>
        <w:spacing w:before="0" w:after="120" w:line="240" w:lineRule="auto"/>
        <w:ind w:left="1418" w:hanging="709"/>
        <w:jc w:val="both"/>
      </w:pPr>
      <w:r>
        <w:t>Binary Relationship</w:t>
      </w:r>
    </w:p>
    <w:p w:rsidR="00726F44" w:rsidRDefault="00726F44" w:rsidP="00726F44">
      <w:pPr>
        <w:pStyle w:val="NormalWeb"/>
        <w:spacing w:before="0" w:after="120" w:line="240" w:lineRule="auto"/>
        <w:ind w:left="4290"/>
        <w:jc w:val="both"/>
      </w:pPr>
    </w:p>
    <w:p w:rsidR="00726F44" w:rsidRDefault="00726F44" w:rsidP="00726F44">
      <w:pPr>
        <w:pStyle w:val="NormalWeb"/>
        <w:spacing w:before="0" w:after="120" w:line="240" w:lineRule="auto"/>
        <w:ind w:left="4290"/>
        <w:jc w:val="both"/>
      </w:pPr>
    </w:p>
    <w:p w:rsidR="00707A91" w:rsidRDefault="00707A91" w:rsidP="00707A91">
      <w:pPr>
        <w:pStyle w:val="NormalWeb"/>
        <w:numPr>
          <w:ilvl w:val="1"/>
          <w:numId w:val="27"/>
        </w:numPr>
        <w:tabs>
          <w:tab w:val="clear" w:pos="3930"/>
          <w:tab w:val="left" w:pos="705"/>
        </w:tabs>
        <w:spacing w:before="0" w:after="120" w:line="240" w:lineRule="auto"/>
        <w:ind w:left="1418" w:hanging="709"/>
        <w:jc w:val="both"/>
      </w:pPr>
      <w:r>
        <w:t>Ternary Relationship</w:t>
      </w:r>
    </w:p>
    <w:p w:rsidR="00726F44" w:rsidRDefault="00726F44" w:rsidP="00726F44">
      <w:pPr>
        <w:pStyle w:val="ListParagraph"/>
      </w:pPr>
    </w:p>
    <w:p w:rsidR="00726F44" w:rsidRDefault="00726F44" w:rsidP="00726F44">
      <w:pPr>
        <w:pStyle w:val="NormalWeb"/>
        <w:tabs>
          <w:tab w:val="left" w:pos="705"/>
        </w:tabs>
        <w:spacing w:before="0" w:after="120" w:line="240" w:lineRule="auto"/>
        <w:ind w:left="4290"/>
        <w:jc w:val="both"/>
      </w:pPr>
    </w:p>
    <w:p w:rsidR="00707A91" w:rsidRDefault="00707A91" w:rsidP="00707A91">
      <w:pPr>
        <w:pStyle w:val="NormalWeb"/>
        <w:numPr>
          <w:ilvl w:val="1"/>
          <w:numId w:val="27"/>
        </w:numPr>
        <w:tabs>
          <w:tab w:val="clear" w:pos="3930"/>
          <w:tab w:val="left" w:pos="705"/>
        </w:tabs>
        <w:spacing w:before="0" w:after="120" w:line="240" w:lineRule="auto"/>
        <w:ind w:left="1418" w:hanging="709"/>
        <w:jc w:val="both"/>
      </w:pPr>
      <w:r>
        <w:t>Unary Relationship</w:t>
      </w:r>
    </w:p>
    <w:p w:rsidR="00726F44" w:rsidRDefault="00726F44" w:rsidP="00726F44">
      <w:pPr>
        <w:pStyle w:val="NormalWeb"/>
        <w:tabs>
          <w:tab w:val="left" w:pos="705"/>
        </w:tabs>
        <w:spacing w:before="0" w:after="120" w:line="240" w:lineRule="auto"/>
        <w:jc w:val="both"/>
      </w:pPr>
    </w:p>
    <w:p w:rsidR="00726F44" w:rsidRPr="00FC234B" w:rsidRDefault="00726F44" w:rsidP="00726F44">
      <w:pPr>
        <w:pStyle w:val="NormalWeb"/>
        <w:tabs>
          <w:tab w:val="left" w:pos="705"/>
        </w:tabs>
        <w:spacing w:before="0" w:after="120" w:line="240" w:lineRule="auto"/>
        <w:jc w:val="both"/>
      </w:pPr>
    </w:p>
    <w:p w:rsidR="00707A91" w:rsidRPr="00EC6312" w:rsidRDefault="00707A91" w:rsidP="00707A91">
      <w:pPr>
        <w:pStyle w:val="NormalWeb"/>
        <w:numPr>
          <w:ilvl w:val="0"/>
          <w:numId w:val="27"/>
        </w:numPr>
        <w:spacing w:before="0" w:after="120" w:line="240" w:lineRule="auto"/>
        <w:ind w:left="720" w:hanging="720"/>
        <w:jc w:val="both"/>
        <w:rPr>
          <w:b/>
          <w:bCs/>
        </w:rPr>
      </w:pPr>
      <w:r>
        <w:t>Describe the following terms:</w:t>
      </w:r>
    </w:p>
    <w:p w:rsidR="00707A91" w:rsidRDefault="00707A91" w:rsidP="00707A91">
      <w:pPr>
        <w:pStyle w:val="NormalWeb"/>
        <w:numPr>
          <w:ilvl w:val="1"/>
          <w:numId w:val="27"/>
        </w:numPr>
        <w:tabs>
          <w:tab w:val="clear" w:pos="3930"/>
          <w:tab w:val="left" w:pos="705"/>
        </w:tabs>
        <w:spacing w:before="0" w:after="120" w:line="240" w:lineRule="auto"/>
        <w:ind w:left="1418" w:hanging="709"/>
        <w:jc w:val="both"/>
      </w:pPr>
      <w:r>
        <w:t>Entity integrity</w:t>
      </w:r>
    </w:p>
    <w:p w:rsidR="00726F44" w:rsidRDefault="00726F44" w:rsidP="00726F44">
      <w:pPr>
        <w:pStyle w:val="NormalWeb"/>
        <w:tabs>
          <w:tab w:val="left" w:pos="705"/>
        </w:tabs>
        <w:spacing w:before="0" w:after="120" w:line="240" w:lineRule="auto"/>
        <w:jc w:val="both"/>
      </w:pPr>
    </w:p>
    <w:p w:rsidR="00726F44" w:rsidRPr="00EC6312" w:rsidRDefault="00726F44" w:rsidP="00726F44">
      <w:pPr>
        <w:pStyle w:val="NormalWeb"/>
        <w:tabs>
          <w:tab w:val="left" w:pos="705"/>
        </w:tabs>
        <w:spacing w:before="0" w:after="120" w:line="240" w:lineRule="auto"/>
        <w:jc w:val="both"/>
      </w:pPr>
    </w:p>
    <w:p w:rsidR="00707A91" w:rsidRDefault="00707A91" w:rsidP="00707A91">
      <w:pPr>
        <w:pStyle w:val="NormalWeb"/>
        <w:numPr>
          <w:ilvl w:val="1"/>
          <w:numId w:val="27"/>
        </w:numPr>
        <w:tabs>
          <w:tab w:val="clear" w:pos="3930"/>
          <w:tab w:val="left" w:pos="705"/>
        </w:tabs>
        <w:spacing w:before="0" w:after="120" w:line="240" w:lineRule="auto"/>
        <w:ind w:left="1418" w:hanging="709"/>
        <w:jc w:val="both"/>
      </w:pPr>
      <w:r>
        <w:t>Referential integrity</w:t>
      </w:r>
    </w:p>
    <w:p w:rsidR="00726F44" w:rsidRDefault="00726F44" w:rsidP="00726F44">
      <w:pPr>
        <w:pStyle w:val="NormalWeb"/>
        <w:tabs>
          <w:tab w:val="left" w:pos="705"/>
        </w:tabs>
        <w:spacing w:before="0" w:after="120" w:line="240" w:lineRule="auto"/>
        <w:jc w:val="both"/>
      </w:pPr>
    </w:p>
    <w:p w:rsidR="00726F44" w:rsidRDefault="00726F44" w:rsidP="00726F44">
      <w:pPr>
        <w:pStyle w:val="NormalWeb"/>
        <w:tabs>
          <w:tab w:val="left" w:pos="705"/>
        </w:tabs>
        <w:spacing w:before="0" w:after="120" w:line="240" w:lineRule="auto"/>
        <w:jc w:val="both"/>
      </w:pPr>
    </w:p>
    <w:p w:rsidR="00726F44" w:rsidRDefault="00726F44" w:rsidP="00726F44">
      <w:pPr>
        <w:pStyle w:val="NormalWeb"/>
        <w:tabs>
          <w:tab w:val="left" w:pos="705"/>
        </w:tabs>
        <w:spacing w:before="0" w:after="120" w:line="240" w:lineRule="auto"/>
        <w:jc w:val="both"/>
      </w:pPr>
    </w:p>
    <w:p w:rsidR="00726F44" w:rsidRDefault="00726F44" w:rsidP="00726F44">
      <w:pPr>
        <w:pStyle w:val="NormalWeb"/>
        <w:tabs>
          <w:tab w:val="left" w:pos="705"/>
        </w:tabs>
        <w:spacing w:before="0" w:after="120" w:line="240" w:lineRule="auto"/>
        <w:jc w:val="both"/>
      </w:pPr>
    </w:p>
    <w:p w:rsidR="00707A91" w:rsidRPr="00AD2C31" w:rsidRDefault="00707A91" w:rsidP="00707A91">
      <w:pPr>
        <w:pStyle w:val="NormalWeb"/>
        <w:spacing w:before="0" w:after="120" w:line="240" w:lineRule="auto"/>
        <w:ind w:left="720" w:hanging="720"/>
        <w:jc w:val="right"/>
      </w:pPr>
      <w:r>
        <w:rPr>
          <w:b/>
          <w:bCs/>
        </w:rPr>
        <w:lastRenderedPageBreak/>
        <w:tab/>
      </w:r>
    </w:p>
    <w:p w:rsidR="00707A91" w:rsidRDefault="00707A91" w:rsidP="00707A91">
      <w:pPr>
        <w:pStyle w:val="NormalWeb"/>
        <w:numPr>
          <w:ilvl w:val="0"/>
          <w:numId w:val="27"/>
        </w:numPr>
        <w:spacing w:before="0" w:after="120" w:line="240" w:lineRule="auto"/>
        <w:ind w:left="709" w:hanging="709"/>
        <w:jc w:val="both"/>
      </w:pPr>
      <w:r>
        <w:t>List the advantages and disadvantages of Distributed Database Management Systems.</w:t>
      </w:r>
    </w:p>
    <w:p w:rsidR="00726F44" w:rsidRDefault="00726F44" w:rsidP="00726F44">
      <w:pPr>
        <w:pStyle w:val="NormalWeb"/>
        <w:spacing w:before="0" w:after="120" w:line="240" w:lineRule="auto"/>
        <w:jc w:val="both"/>
      </w:pPr>
    </w:p>
    <w:p w:rsidR="00726F44" w:rsidRDefault="00726F44" w:rsidP="00726F44">
      <w:pPr>
        <w:pStyle w:val="NormalWeb"/>
        <w:spacing w:before="0" w:after="120" w:line="240" w:lineRule="auto"/>
        <w:jc w:val="both"/>
      </w:pPr>
    </w:p>
    <w:p w:rsidR="00726F44" w:rsidRDefault="00726F44" w:rsidP="00726F44">
      <w:pPr>
        <w:pStyle w:val="NormalWeb"/>
        <w:spacing w:before="0" w:after="120" w:line="240" w:lineRule="auto"/>
        <w:jc w:val="both"/>
      </w:pPr>
    </w:p>
    <w:p w:rsidR="00726F44" w:rsidRPr="00996016" w:rsidRDefault="00726F44" w:rsidP="00726F44">
      <w:pPr>
        <w:pStyle w:val="NormalWeb"/>
        <w:spacing w:before="0" w:after="120" w:line="240" w:lineRule="auto"/>
        <w:jc w:val="both"/>
      </w:pPr>
    </w:p>
    <w:p w:rsidR="00707A91" w:rsidRDefault="00707A91" w:rsidP="00707A91">
      <w:pPr>
        <w:spacing w:after="120" w:line="100" w:lineRule="atLeast"/>
        <w:rPr>
          <w:rFonts w:ascii="Times New Roman" w:eastAsia="Times New Roman" w:hAnsi="Times New Roman" w:cs="Times New Roman"/>
          <w:b/>
          <w:bCs/>
          <w:color w:val="000000"/>
          <w:sz w:val="24"/>
          <w:szCs w:val="24"/>
          <w:lang w:eastAsia="en-IE"/>
        </w:rPr>
      </w:pPr>
    </w:p>
    <w:p w:rsidR="00707A91" w:rsidRDefault="00707A91" w:rsidP="00707A91">
      <w:pPr>
        <w:spacing w:after="12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b/>
          <w:bCs/>
          <w:color w:val="000000"/>
          <w:sz w:val="24"/>
          <w:szCs w:val="24"/>
          <w:lang w:eastAsia="en-IE"/>
        </w:rPr>
        <w:t>QUESTION 1</w:t>
      </w:r>
    </w:p>
    <w:p w:rsidR="00707A91" w:rsidRDefault="00707A91" w:rsidP="00707A91">
      <w:pPr>
        <w:spacing w:after="12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Consider the following table called “Student”. Each student registers to a number of modules that </w:t>
      </w:r>
      <w:proofErr w:type="gramStart"/>
      <w:r>
        <w:rPr>
          <w:rFonts w:ascii="Times New Roman" w:eastAsia="Times New Roman" w:hAnsi="Times New Roman" w:cs="Times New Roman"/>
          <w:color w:val="000000"/>
          <w:sz w:val="24"/>
          <w:szCs w:val="24"/>
          <w:lang w:eastAsia="en-IE"/>
        </w:rPr>
        <w:t>are mentioned</w:t>
      </w:r>
      <w:proofErr w:type="gramEnd"/>
      <w:r>
        <w:rPr>
          <w:rFonts w:ascii="Times New Roman" w:eastAsia="Times New Roman" w:hAnsi="Times New Roman" w:cs="Times New Roman"/>
          <w:color w:val="000000"/>
          <w:sz w:val="24"/>
          <w:szCs w:val="24"/>
          <w:lang w:eastAsia="en-IE"/>
        </w:rPr>
        <w:t xml:space="preserve"> in “</w:t>
      </w:r>
      <w:proofErr w:type="spellStart"/>
      <w:r>
        <w:rPr>
          <w:rFonts w:ascii="Times New Roman" w:eastAsia="Times New Roman" w:hAnsi="Times New Roman" w:cs="Times New Roman"/>
          <w:color w:val="000000"/>
          <w:sz w:val="24"/>
          <w:szCs w:val="24"/>
          <w:lang w:eastAsia="en-IE"/>
        </w:rPr>
        <w:t>ModuleTaken</w:t>
      </w:r>
      <w:proofErr w:type="spellEnd"/>
      <w:r>
        <w:rPr>
          <w:rFonts w:ascii="Times New Roman" w:eastAsia="Times New Roman" w:hAnsi="Times New Roman" w:cs="Times New Roman"/>
          <w:color w:val="000000"/>
          <w:sz w:val="24"/>
          <w:szCs w:val="24"/>
          <w:lang w:eastAsia="en-IE"/>
        </w:rPr>
        <w:t>” field.</w:t>
      </w:r>
    </w:p>
    <w:p w:rsidR="00707A91" w:rsidRDefault="00707A91" w:rsidP="00707A91">
      <w:pPr>
        <w:spacing w:after="120" w:line="100" w:lineRule="atLeast"/>
        <w:rPr>
          <w:rFonts w:eastAsia="Times New Roman" w:cs="Times New Roman"/>
          <w:color w:val="000000"/>
          <w:sz w:val="24"/>
          <w:szCs w:val="24"/>
          <w:lang w:eastAsia="en-IE"/>
        </w:rPr>
      </w:pPr>
    </w:p>
    <w:tbl>
      <w:tblPr>
        <w:tblW w:w="9594" w:type="dxa"/>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1496"/>
        <w:gridCol w:w="1339"/>
        <w:gridCol w:w="1843"/>
        <w:gridCol w:w="3401"/>
      </w:tblGrid>
      <w:tr w:rsidR="00707A91" w:rsidTr="00707A91">
        <w:trPr>
          <w:trHeight w:val="371"/>
        </w:trPr>
        <w:tc>
          <w:tcPr>
            <w:tcW w:w="1515" w:type="dxa"/>
            <w:shd w:val="clear" w:color="auto" w:fill="FFFFFF"/>
          </w:tcPr>
          <w:p w:rsidR="00707A91" w:rsidRPr="00610510" w:rsidRDefault="00707A91" w:rsidP="00707A91">
            <w:pPr>
              <w:spacing w:after="0" w:line="100" w:lineRule="atLeast"/>
              <w:rPr>
                <w:rFonts w:ascii="Times New Roman" w:eastAsia="Times New Roman" w:hAnsi="Times New Roman" w:cs="Times New Roman"/>
                <w:b/>
                <w:color w:val="000000"/>
                <w:sz w:val="24"/>
                <w:szCs w:val="24"/>
                <w:u w:val="single"/>
                <w:lang w:eastAsia="en-IE"/>
              </w:rPr>
            </w:pPr>
            <w:proofErr w:type="spellStart"/>
            <w:r>
              <w:rPr>
                <w:rFonts w:ascii="Times New Roman" w:eastAsia="Times New Roman" w:hAnsi="Times New Roman" w:cs="Times New Roman"/>
                <w:b/>
                <w:color w:val="000000"/>
                <w:sz w:val="24"/>
                <w:szCs w:val="24"/>
                <w:u w:val="single"/>
                <w:lang w:eastAsia="en-IE"/>
              </w:rPr>
              <w:t>StudentID</w:t>
            </w:r>
            <w:proofErr w:type="spellEnd"/>
          </w:p>
        </w:tc>
        <w:tc>
          <w:tcPr>
            <w:tcW w:w="1496" w:type="dxa"/>
            <w:shd w:val="clear" w:color="auto" w:fill="FFFFFF"/>
          </w:tcPr>
          <w:p w:rsidR="00707A91" w:rsidRDefault="00707A91" w:rsidP="00707A91">
            <w:pPr>
              <w:spacing w:after="0" w:line="100" w:lineRule="atLeast"/>
              <w:rPr>
                <w:rFonts w:ascii="Times New Roman" w:eastAsia="Times New Roman" w:hAnsi="Times New Roman" w:cs="Times New Roman"/>
                <w:b/>
                <w:color w:val="000000"/>
                <w:sz w:val="24"/>
                <w:szCs w:val="24"/>
                <w:lang w:eastAsia="en-IE"/>
              </w:rPr>
            </w:pPr>
            <w:proofErr w:type="spellStart"/>
            <w:r>
              <w:rPr>
                <w:rFonts w:ascii="Times New Roman" w:eastAsia="Times New Roman" w:hAnsi="Times New Roman" w:cs="Times New Roman"/>
                <w:b/>
                <w:color w:val="000000"/>
                <w:sz w:val="24"/>
                <w:szCs w:val="24"/>
                <w:lang w:eastAsia="en-IE"/>
              </w:rPr>
              <w:t>FirstName</w:t>
            </w:r>
            <w:proofErr w:type="spellEnd"/>
          </w:p>
        </w:tc>
        <w:tc>
          <w:tcPr>
            <w:tcW w:w="1339" w:type="dxa"/>
            <w:shd w:val="clear" w:color="auto" w:fill="FFFFFF"/>
          </w:tcPr>
          <w:p w:rsidR="00707A91" w:rsidRDefault="00707A91" w:rsidP="00707A91">
            <w:pPr>
              <w:spacing w:after="0" w:line="100" w:lineRule="atLeast"/>
              <w:rPr>
                <w:rFonts w:ascii="Times New Roman" w:eastAsia="Times New Roman" w:hAnsi="Times New Roman" w:cs="Times New Roman"/>
                <w:b/>
                <w:color w:val="000000"/>
                <w:sz w:val="24"/>
                <w:szCs w:val="24"/>
                <w:lang w:eastAsia="en-IE"/>
              </w:rPr>
            </w:pPr>
            <w:proofErr w:type="spellStart"/>
            <w:r>
              <w:rPr>
                <w:rFonts w:ascii="Times New Roman" w:eastAsia="Times New Roman" w:hAnsi="Times New Roman" w:cs="Times New Roman"/>
                <w:b/>
                <w:color w:val="000000"/>
                <w:sz w:val="24"/>
                <w:szCs w:val="24"/>
                <w:lang w:eastAsia="en-IE"/>
              </w:rPr>
              <w:t>LastName</w:t>
            </w:r>
            <w:proofErr w:type="spellEnd"/>
          </w:p>
        </w:tc>
        <w:tc>
          <w:tcPr>
            <w:tcW w:w="1843" w:type="dxa"/>
            <w:shd w:val="clear" w:color="auto" w:fill="FFFFFF"/>
          </w:tcPr>
          <w:p w:rsidR="00707A91" w:rsidRPr="00610510" w:rsidRDefault="00707A91" w:rsidP="00707A91">
            <w:pPr>
              <w:spacing w:after="0" w:line="100" w:lineRule="atLeast"/>
              <w:rPr>
                <w:rFonts w:ascii="Times New Roman" w:eastAsia="Times New Roman" w:hAnsi="Times New Roman" w:cs="Times New Roman"/>
                <w:b/>
                <w:color w:val="000000"/>
                <w:sz w:val="24"/>
                <w:szCs w:val="24"/>
                <w:u w:val="single"/>
                <w:lang w:eastAsia="en-IE"/>
              </w:rPr>
            </w:pPr>
            <w:proofErr w:type="spellStart"/>
            <w:r>
              <w:rPr>
                <w:rFonts w:ascii="Times New Roman" w:eastAsia="Times New Roman" w:hAnsi="Times New Roman" w:cs="Times New Roman"/>
                <w:b/>
                <w:color w:val="000000"/>
                <w:sz w:val="24"/>
                <w:szCs w:val="24"/>
                <w:u w:val="single"/>
                <w:lang w:eastAsia="en-IE"/>
              </w:rPr>
              <w:t>ModuleTaken</w:t>
            </w:r>
            <w:proofErr w:type="spellEnd"/>
          </w:p>
        </w:tc>
        <w:tc>
          <w:tcPr>
            <w:tcW w:w="3401" w:type="dxa"/>
            <w:shd w:val="clear" w:color="auto" w:fill="FFFFFF"/>
          </w:tcPr>
          <w:p w:rsidR="00707A91" w:rsidRDefault="00707A91" w:rsidP="00707A91">
            <w:pPr>
              <w:spacing w:after="0" w:line="100" w:lineRule="atLeast"/>
              <w:rPr>
                <w:rFonts w:ascii="Times New Roman" w:eastAsia="Times New Roman" w:hAnsi="Times New Roman" w:cs="Times New Roman"/>
                <w:b/>
                <w:color w:val="000000"/>
                <w:sz w:val="24"/>
                <w:szCs w:val="24"/>
                <w:lang w:eastAsia="en-IE"/>
              </w:rPr>
            </w:pPr>
            <w:proofErr w:type="spellStart"/>
            <w:r>
              <w:rPr>
                <w:rFonts w:ascii="Times New Roman" w:eastAsia="Times New Roman" w:hAnsi="Times New Roman" w:cs="Times New Roman"/>
                <w:b/>
                <w:color w:val="000000"/>
                <w:sz w:val="24"/>
                <w:szCs w:val="24"/>
                <w:lang w:eastAsia="en-IE"/>
              </w:rPr>
              <w:t>ModuleName</w:t>
            </w:r>
            <w:proofErr w:type="spellEnd"/>
          </w:p>
        </w:tc>
      </w:tr>
      <w:tr w:rsidR="00707A91" w:rsidTr="00707A91">
        <w:tc>
          <w:tcPr>
            <w:tcW w:w="151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02S001</w:t>
            </w:r>
          </w:p>
        </w:tc>
        <w:tc>
          <w:tcPr>
            <w:tcW w:w="149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Humberto</w:t>
            </w:r>
          </w:p>
        </w:tc>
        <w:tc>
          <w:tcPr>
            <w:tcW w:w="1339"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Luke</w:t>
            </w:r>
          </w:p>
        </w:tc>
        <w:tc>
          <w:tcPr>
            <w:tcW w:w="1843"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WEB001</w:t>
            </w:r>
          </w:p>
        </w:tc>
        <w:tc>
          <w:tcPr>
            <w:tcW w:w="3401"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Web Development</w:t>
            </w:r>
          </w:p>
        </w:tc>
      </w:tr>
      <w:tr w:rsidR="00707A91" w:rsidTr="00707A91">
        <w:tc>
          <w:tcPr>
            <w:tcW w:w="151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02S001</w:t>
            </w:r>
          </w:p>
        </w:tc>
        <w:tc>
          <w:tcPr>
            <w:tcW w:w="149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Humberto</w:t>
            </w:r>
          </w:p>
        </w:tc>
        <w:tc>
          <w:tcPr>
            <w:tcW w:w="1339"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Luke</w:t>
            </w:r>
          </w:p>
        </w:tc>
        <w:tc>
          <w:tcPr>
            <w:tcW w:w="1843"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OOP001</w:t>
            </w:r>
          </w:p>
        </w:tc>
        <w:tc>
          <w:tcPr>
            <w:tcW w:w="3401"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Object Oriented Programming I</w:t>
            </w:r>
          </w:p>
        </w:tc>
      </w:tr>
      <w:tr w:rsidR="00707A91" w:rsidTr="00707A91">
        <w:tc>
          <w:tcPr>
            <w:tcW w:w="151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02S001</w:t>
            </w:r>
          </w:p>
        </w:tc>
        <w:tc>
          <w:tcPr>
            <w:tcW w:w="149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Humberto</w:t>
            </w:r>
          </w:p>
        </w:tc>
        <w:tc>
          <w:tcPr>
            <w:tcW w:w="1339"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Luke</w:t>
            </w:r>
          </w:p>
        </w:tc>
        <w:tc>
          <w:tcPr>
            <w:tcW w:w="1843"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OOP002</w:t>
            </w:r>
          </w:p>
        </w:tc>
        <w:tc>
          <w:tcPr>
            <w:tcW w:w="3401"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Object Oriented Programming II</w:t>
            </w:r>
          </w:p>
        </w:tc>
      </w:tr>
      <w:tr w:rsidR="00707A91" w:rsidTr="00707A91">
        <w:tc>
          <w:tcPr>
            <w:tcW w:w="151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02S002</w:t>
            </w:r>
          </w:p>
        </w:tc>
        <w:tc>
          <w:tcPr>
            <w:tcW w:w="149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Michael</w:t>
            </w:r>
          </w:p>
        </w:tc>
        <w:tc>
          <w:tcPr>
            <w:tcW w:w="1339"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proofErr w:type="spellStart"/>
            <w:r>
              <w:rPr>
                <w:rFonts w:ascii="Times New Roman" w:eastAsia="Times New Roman" w:hAnsi="Times New Roman" w:cs="Times New Roman"/>
                <w:color w:val="000000"/>
                <w:sz w:val="24"/>
                <w:szCs w:val="24"/>
                <w:lang w:eastAsia="en-IE"/>
              </w:rPr>
              <w:t>O’grady</w:t>
            </w:r>
            <w:proofErr w:type="spellEnd"/>
          </w:p>
        </w:tc>
        <w:tc>
          <w:tcPr>
            <w:tcW w:w="1843"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WEB001</w:t>
            </w:r>
          </w:p>
        </w:tc>
        <w:tc>
          <w:tcPr>
            <w:tcW w:w="3401"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Web Development</w:t>
            </w:r>
          </w:p>
        </w:tc>
      </w:tr>
      <w:tr w:rsidR="00707A91" w:rsidTr="00707A91">
        <w:tc>
          <w:tcPr>
            <w:tcW w:w="151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02S002</w:t>
            </w:r>
          </w:p>
        </w:tc>
        <w:tc>
          <w:tcPr>
            <w:tcW w:w="149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Michael</w:t>
            </w:r>
          </w:p>
        </w:tc>
        <w:tc>
          <w:tcPr>
            <w:tcW w:w="1339"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proofErr w:type="spellStart"/>
            <w:r>
              <w:rPr>
                <w:rFonts w:ascii="Times New Roman" w:eastAsia="Times New Roman" w:hAnsi="Times New Roman" w:cs="Times New Roman"/>
                <w:color w:val="000000"/>
                <w:sz w:val="24"/>
                <w:szCs w:val="24"/>
                <w:lang w:eastAsia="en-IE"/>
              </w:rPr>
              <w:t>O’grady</w:t>
            </w:r>
            <w:proofErr w:type="spellEnd"/>
          </w:p>
        </w:tc>
        <w:tc>
          <w:tcPr>
            <w:tcW w:w="1843"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OOP001</w:t>
            </w:r>
          </w:p>
        </w:tc>
        <w:tc>
          <w:tcPr>
            <w:tcW w:w="3401"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Object Oriented Programming I</w:t>
            </w:r>
          </w:p>
        </w:tc>
      </w:tr>
      <w:tr w:rsidR="00707A91" w:rsidTr="00707A91">
        <w:tc>
          <w:tcPr>
            <w:tcW w:w="151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02S003</w:t>
            </w:r>
          </w:p>
        </w:tc>
        <w:tc>
          <w:tcPr>
            <w:tcW w:w="149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Floyd</w:t>
            </w:r>
          </w:p>
        </w:tc>
        <w:tc>
          <w:tcPr>
            <w:tcW w:w="1339"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Painter</w:t>
            </w:r>
          </w:p>
        </w:tc>
        <w:tc>
          <w:tcPr>
            <w:tcW w:w="1843"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DB001</w:t>
            </w:r>
          </w:p>
        </w:tc>
        <w:tc>
          <w:tcPr>
            <w:tcW w:w="3401"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Introduction to Databases</w:t>
            </w:r>
          </w:p>
        </w:tc>
      </w:tr>
      <w:tr w:rsidR="00707A91" w:rsidTr="00707A91">
        <w:tc>
          <w:tcPr>
            <w:tcW w:w="151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02S004</w:t>
            </w:r>
          </w:p>
        </w:tc>
        <w:tc>
          <w:tcPr>
            <w:tcW w:w="149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Kay</w:t>
            </w:r>
          </w:p>
        </w:tc>
        <w:tc>
          <w:tcPr>
            <w:tcW w:w="1339"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proofErr w:type="spellStart"/>
            <w:r>
              <w:rPr>
                <w:rFonts w:ascii="Times New Roman" w:eastAsia="Times New Roman" w:hAnsi="Times New Roman" w:cs="Times New Roman"/>
                <w:color w:val="000000"/>
                <w:sz w:val="24"/>
                <w:szCs w:val="24"/>
                <w:lang w:eastAsia="en-IE"/>
              </w:rPr>
              <w:t>Rayonman</w:t>
            </w:r>
            <w:proofErr w:type="spellEnd"/>
          </w:p>
        </w:tc>
        <w:tc>
          <w:tcPr>
            <w:tcW w:w="1843"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OOP001</w:t>
            </w:r>
          </w:p>
        </w:tc>
        <w:tc>
          <w:tcPr>
            <w:tcW w:w="3401"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Object Oriented Programming I</w:t>
            </w:r>
          </w:p>
        </w:tc>
      </w:tr>
      <w:tr w:rsidR="00707A91" w:rsidTr="00707A91">
        <w:tc>
          <w:tcPr>
            <w:tcW w:w="1515"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02S004</w:t>
            </w:r>
          </w:p>
        </w:tc>
        <w:tc>
          <w:tcPr>
            <w:tcW w:w="1496"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Kay</w:t>
            </w:r>
          </w:p>
        </w:tc>
        <w:tc>
          <w:tcPr>
            <w:tcW w:w="1339"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proofErr w:type="spellStart"/>
            <w:r>
              <w:rPr>
                <w:rFonts w:ascii="Times New Roman" w:eastAsia="Times New Roman" w:hAnsi="Times New Roman" w:cs="Times New Roman"/>
                <w:color w:val="000000"/>
                <w:sz w:val="24"/>
                <w:szCs w:val="24"/>
                <w:lang w:eastAsia="en-IE"/>
              </w:rPr>
              <w:t>Rayonman</w:t>
            </w:r>
            <w:proofErr w:type="spellEnd"/>
          </w:p>
        </w:tc>
        <w:tc>
          <w:tcPr>
            <w:tcW w:w="1843"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WEB001</w:t>
            </w:r>
          </w:p>
        </w:tc>
        <w:tc>
          <w:tcPr>
            <w:tcW w:w="3401" w:type="dxa"/>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Web Development</w:t>
            </w:r>
          </w:p>
        </w:tc>
      </w:tr>
    </w:tbl>
    <w:p w:rsidR="00707A91" w:rsidRDefault="00707A91" w:rsidP="00707A91">
      <w:pPr>
        <w:spacing w:after="0" w:line="100" w:lineRule="atLeast"/>
      </w:pPr>
    </w:p>
    <w:p w:rsidR="00707A91" w:rsidRDefault="00707A91" w:rsidP="00707A91">
      <w:pPr>
        <w:spacing w:after="0" w:line="100" w:lineRule="atLeast"/>
      </w:pPr>
    </w:p>
    <w:p w:rsidR="00707A91" w:rsidRPr="005D3543" w:rsidRDefault="00707A91" w:rsidP="00707A91">
      <w:pPr>
        <w:numPr>
          <w:ilvl w:val="0"/>
          <w:numId w:val="12"/>
        </w:numPr>
        <w:spacing w:after="120" w:line="100" w:lineRule="atLeast"/>
        <w:ind w:left="714" w:hanging="714"/>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t xml:space="preserve">Define the following terms: </w:t>
      </w:r>
    </w:p>
    <w:p w:rsidR="00707A91" w:rsidRPr="00726F44" w:rsidRDefault="00707A91" w:rsidP="00707A91">
      <w:pPr>
        <w:numPr>
          <w:ilvl w:val="0"/>
          <w:numId w:val="39"/>
        </w:numPr>
        <w:tabs>
          <w:tab w:val="num" w:pos="1418"/>
        </w:tabs>
        <w:spacing w:after="120" w:line="100" w:lineRule="atLeast"/>
        <w:ind w:left="1418" w:hanging="709"/>
        <w:rPr>
          <w:rFonts w:ascii="Times New Roman" w:eastAsia="Times New Roman" w:hAnsi="Times New Roman" w:cs="Times New Roman"/>
          <w:i/>
          <w:color w:val="000000"/>
          <w:sz w:val="24"/>
          <w:szCs w:val="24"/>
          <w:lang w:eastAsia="en-IE"/>
        </w:rPr>
      </w:pPr>
      <w:r w:rsidRPr="00602478">
        <w:rPr>
          <w:rFonts w:ascii="Times New Roman" w:eastAsia="Times New Roman" w:hAnsi="Times New Roman" w:cs="Times New Roman"/>
          <w:i/>
          <w:color w:val="000000"/>
          <w:sz w:val="24"/>
          <w:szCs w:val="24"/>
          <w:lang w:eastAsia="en-IE"/>
        </w:rPr>
        <w:t>Deletion anomaly</w:t>
      </w:r>
      <w:r>
        <w:rPr>
          <w:rFonts w:ascii="Times New Roman" w:eastAsia="Times New Roman" w:hAnsi="Times New Roman" w:cs="Times New Roman"/>
          <w:i/>
          <w:color w:val="000000"/>
          <w:sz w:val="24"/>
          <w:szCs w:val="24"/>
          <w:lang w:eastAsia="en-IE"/>
        </w:rPr>
        <w:t xml:space="preserve">: </w:t>
      </w:r>
      <w:r>
        <w:rPr>
          <w:rFonts w:ascii="Times New Roman" w:eastAsia="Times New Roman" w:hAnsi="Times New Roman" w:cs="Times New Roman"/>
          <w:color w:val="000000"/>
          <w:sz w:val="24"/>
          <w:szCs w:val="24"/>
          <w:lang w:eastAsia="en-IE"/>
        </w:rPr>
        <w:t xml:space="preserve"> if you try to delete on piece of information you might delete other information that you do not want to delete.</w:t>
      </w:r>
    </w:p>
    <w:p w:rsidR="00726F44" w:rsidRDefault="00726F44" w:rsidP="00726F44">
      <w:pPr>
        <w:spacing w:after="120" w:line="100" w:lineRule="atLeast"/>
        <w:rPr>
          <w:rFonts w:ascii="Times New Roman" w:eastAsia="Times New Roman" w:hAnsi="Times New Roman" w:cs="Times New Roman"/>
          <w:i/>
          <w:color w:val="000000"/>
          <w:sz w:val="24"/>
          <w:szCs w:val="24"/>
          <w:lang w:eastAsia="en-IE"/>
        </w:rPr>
      </w:pPr>
    </w:p>
    <w:p w:rsidR="00726F44" w:rsidRDefault="00726F44" w:rsidP="00726F44">
      <w:pPr>
        <w:spacing w:after="120" w:line="100" w:lineRule="atLeast"/>
        <w:rPr>
          <w:rFonts w:ascii="Times New Roman" w:eastAsia="Times New Roman" w:hAnsi="Times New Roman" w:cs="Times New Roman"/>
          <w:i/>
          <w:color w:val="000000"/>
          <w:sz w:val="24"/>
          <w:szCs w:val="24"/>
          <w:lang w:eastAsia="en-IE"/>
        </w:rPr>
      </w:pPr>
    </w:p>
    <w:p w:rsidR="00726F44" w:rsidRPr="00602478" w:rsidRDefault="00726F44" w:rsidP="00726F44">
      <w:pPr>
        <w:spacing w:after="120" w:line="100" w:lineRule="atLeast"/>
        <w:rPr>
          <w:rFonts w:ascii="Times New Roman" w:eastAsia="Times New Roman" w:hAnsi="Times New Roman" w:cs="Times New Roman"/>
          <w:i/>
          <w:color w:val="000000"/>
          <w:sz w:val="24"/>
          <w:szCs w:val="24"/>
          <w:lang w:eastAsia="en-IE"/>
        </w:rPr>
      </w:pPr>
    </w:p>
    <w:p w:rsidR="00707A91" w:rsidRPr="00726F44" w:rsidRDefault="00707A91" w:rsidP="00707A91">
      <w:pPr>
        <w:numPr>
          <w:ilvl w:val="0"/>
          <w:numId w:val="39"/>
        </w:numPr>
        <w:tabs>
          <w:tab w:val="num" w:pos="1418"/>
        </w:tabs>
        <w:spacing w:after="120" w:line="100" w:lineRule="atLeast"/>
        <w:ind w:left="1418" w:hanging="709"/>
        <w:rPr>
          <w:rFonts w:ascii="Times New Roman" w:eastAsia="Times New Roman" w:hAnsi="Times New Roman" w:cs="Times New Roman"/>
          <w:i/>
          <w:color w:val="000000"/>
          <w:sz w:val="24"/>
          <w:szCs w:val="24"/>
          <w:lang w:eastAsia="en-IE"/>
        </w:rPr>
      </w:pPr>
      <w:r w:rsidRPr="00602478">
        <w:rPr>
          <w:rFonts w:ascii="Times New Roman" w:eastAsia="Times New Roman" w:hAnsi="Times New Roman" w:cs="Times New Roman"/>
          <w:i/>
          <w:color w:val="000000"/>
          <w:sz w:val="24"/>
          <w:szCs w:val="24"/>
          <w:lang w:eastAsia="en-IE"/>
        </w:rPr>
        <w:t>Update anomaly</w:t>
      </w:r>
      <w:r>
        <w:rPr>
          <w:rFonts w:ascii="Times New Roman" w:eastAsia="Times New Roman" w:hAnsi="Times New Roman" w:cs="Times New Roman"/>
          <w:i/>
          <w:color w:val="000000"/>
          <w:sz w:val="24"/>
          <w:szCs w:val="24"/>
          <w:lang w:eastAsia="en-IE"/>
        </w:rPr>
        <w:t xml:space="preserve">: </w:t>
      </w:r>
      <w:r>
        <w:rPr>
          <w:rFonts w:ascii="Times New Roman" w:eastAsia="Times New Roman" w:hAnsi="Times New Roman" w:cs="Times New Roman"/>
          <w:color w:val="000000"/>
          <w:sz w:val="24"/>
          <w:szCs w:val="24"/>
          <w:lang w:eastAsia="en-IE"/>
        </w:rPr>
        <w:t>If you try to update something with the same information, you might update other lines of the table. The same above.</w:t>
      </w:r>
    </w:p>
    <w:p w:rsidR="00726F44" w:rsidRDefault="00726F44" w:rsidP="00726F44">
      <w:pPr>
        <w:spacing w:after="120" w:line="100" w:lineRule="atLeast"/>
        <w:rPr>
          <w:rFonts w:ascii="Times New Roman" w:eastAsia="Times New Roman" w:hAnsi="Times New Roman" w:cs="Times New Roman"/>
          <w:i/>
          <w:color w:val="000000"/>
          <w:sz w:val="24"/>
          <w:szCs w:val="24"/>
          <w:lang w:eastAsia="en-IE"/>
        </w:rPr>
      </w:pPr>
    </w:p>
    <w:p w:rsidR="00726F44" w:rsidRDefault="00726F44" w:rsidP="00726F44">
      <w:pPr>
        <w:spacing w:after="120" w:line="100" w:lineRule="atLeast"/>
        <w:rPr>
          <w:rFonts w:ascii="Times New Roman" w:eastAsia="Times New Roman" w:hAnsi="Times New Roman" w:cs="Times New Roman"/>
          <w:i/>
          <w:color w:val="000000"/>
          <w:sz w:val="24"/>
          <w:szCs w:val="24"/>
          <w:lang w:eastAsia="en-IE"/>
        </w:rPr>
      </w:pPr>
    </w:p>
    <w:p w:rsidR="00726F44" w:rsidRPr="00602478" w:rsidRDefault="00726F44" w:rsidP="00726F44">
      <w:pPr>
        <w:spacing w:after="120" w:line="100" w:lineRule="atLeast"/>
        <w:rPr>
          <w:rFonts w:ascii="Times New Roman" w:eastAsia="Times New Roman" w:hAnsi="Times New Roman" w:cs="Times New Roman"/>
          <w:i/>
          <w:color w:val="000000"/>
          <w:sz w:val="24"/>
          <w:szCs w:val="24"/>
          <w:lang w:eastAsia="en-IE"/>
        </w:rPr>
      </w:pPr>
    </w:p>
    <w:p w:rsidR="00707A91" w:rsidRPr="00602478" w:rsidRDefault="00707A91" w:rsidP="00707A91">
      <w:pPr>
        <w:numPr>
          <w:ilvl w:val="0"/>
          <w:numId w:val="39"/>
        </w:numPr>
        <w:tabs>
          <w:tab w:val="num" w:pos="1418"/>
        </w:tabs>
        <w:spacing w:after="120" w:line="100" w:lineRule="atLeast"/>
        <w:ind w:left="1418" w:hanging="709"/>
        <w:rPr>
          <w:rFonts w:ascii="Times New Roman" w:eastAsia="Times New Roman" w:hAnsi="Times New Roman" w:cs="Times New Roman"/>
          <w:i/>
          <w:color w:val="000000"/>
          <w:sz w:val="24"/>
          <w:szCs w:val="24"/>
          <w:lang w:eastAsia="en-IE"/>
        </w:rPr>
      </w:pPr>
      <w:r w:rsidRPr="00602478">
        <w:rPr>
          <w:rFonts w:ascii="Times New Roman" w:eastAsia="Times New Roman" w:hAnsi="Times New Roman" w:cs="Times New Roman"/>
          <w:i/>
          <w:color w:val="000000"/>
          <w:sz w:val="24"/>
          <w:szCs w:val="24"/>
          <w:lang w:eastAsia="en-IE"/>
        </w:rPr>
        <w:t>Insertion anomaly</w:t>
      </w:r>
      <w:r>
        <w:rPr>
          <w:rFonts w:ascii="Times New Roman" w:eastAsia="Times New Roman" w:hAnsi="Times New Roman" w:cs="Times New Roman"/>
          <w:i/>
          <w:color w:val="000000"/>
          <w:sz w:val="24"/>
          <w:szCs w:val="24"/>
          <w:lang w:eastAsia="en-IE"/>
        </w:rPr>
        <w:t>:</w:t>
      </w:r>
      <w:r>
        <w:t xml:space="preserve"> </w:t>
      </w:r>
      <w:r>
        <w:rPr>
          <w:rFonts w:ascii="Times New Roman" w:hAnsi="Times New Roman" w:cs="Times New Roman"/>
        </w:rPr>
        <w:t xml:space="preserve"> </w:t>
      </w:r>
      <w:r>
        <w:rPr>
          <w:rFonts w:ascii="Arial" w:hAnsi="Arial" w:cs="Arial"/>
          <w:color w:val="222222"/>
          <w:shd w:val="clear" w:color="auto" w:fill="FFFFFF"/>
        </w:rPr>
        <w:t>o</w:t>
      </w:r>
      <w:r w:rsidRPr="005803BC">
        <w:rPr>
          <w:rFonts w:ascii="Times New Roman" w:hAnsi="Times New Roman" w:cs="Times New Roman"/>
          <w:sz w:val="24"/>
          <w:szCs w:val="24"/>
        </w:rPr>
        <w:t xml:space="preserve">ccurs when certain attributes </w:t>
      </w:r>
      <w:proofErr w:type="gramStart"/>
      <w:r w:rsidRPr="005803BC">
        <w:rPr>
          <w:rFonts w:ascii="Times New Roman" w:hAnsi="Times New Roman" w:cs="Times New Roman"/>
          <w:sz w:val="24"/>
          <w:szCs w:val="24"/>
        </w:rPr>
        <w:t>cannot be inserted</w:t>
      </w:r>
      <w:proofErr w:type="gramEnd"/>
      <w:r w:rsidRPr="005803BC">
        <w:rPr>
          <w:rFonts w:ascii="Times New Roman" w:hAnsi="Times New Roman" w:cs="Times New Roman"/>
          <w:sz w:val="24"/>
          <w:szCs w:val="24"/>
        </w:rPr>
        <w:t> into the database without the presence of other attributes. For example this is the converse of delete anomaly</w:t>
      </w:r>
      <w:r w:rsidRPr="00144FBB">
        <w:rPr>
          <w:rFonts w:ascii="Arial" w:hAnsi="Arial" w:cs="Arial"/>
          <w:color w:val="222222"/>
          <w:shd w:val="clear" w:color="auto" w:fill="FFFFFF"/>
        </w:rPr>
        <w:t xml:space="preserve"> </w:t>
      </w:r>
      <w:r w:rsidRPr="00144FBB">
        <w:rPr>
          <w:rFonts w:ascii="Times New Roman" w:hAnsi="Times New Roman" w:cs="Times New Roman"/>
          <w:sz w:val="24"/>
          <w:szCs w:val="24"/>
        </w:rPr>
        <w:t xml:space="preserve">we </w:t>
      </w:r>
      <w:proofErr w:type="gramStart"/>
      <w:r w:rsidRPr="00144FBB">
        <w:rPr>
          <w:rFonts w:ascii="Times New Roman" w:hAnsi="Times New Roman" w:cs="Times New Roman"/>
          <w:sz w:val="24"/>
          <w:szCs w:val="24"/>
        </w:rPr>
        <w:t>can't</w:t>
      </w:r>
      <w:proofErr w:type="gramEnd"/>
      <w:r w:rsidRPr="00144FBB">
        <w:rPr>
          <w:rFonts w:ascii="Times New Roman" w:hAnsi="Times New Roman" w:cs="Times New Roman"/>
          <w:sz w:val="24"/>
          <w:szCs w:val="24"/>
        </w:rPr>
        <w:t xml:space="preserve"> add a new course unless we have at least one student enrolled on the course. </w:t>
      </w:r>
      <w:proofErr w:type="spellStart"/>
      <w:r>
        <w:rPr>
          <w:rFonts w:ascii="Times New Roman" w:hAnsi="Times New Roman" w:cs="Times New Roman"/>
          <w:sz w:val="24"/>
          <w:szCs w:val="24"/>
        </w:rPr>
        <w:t>StudentID</w:t>
      </w:r>
      <w:proofErr w:type="spellEnd"/>
      <w:r w:rsidRPr="00144FBB">
        <w:rPr>
          <w:rFonts w:ascii="Times New Roman" w:hAnsi="Times New Roman" w:cs="Times New Roman"/>
          <w:sz w:val="24"/>
          <w:szCs w:val="24"/>
        </w:rPr>
        <w:t xml:space="preserve">. </w:t>
      </w:r>
      <w:proofErr w:type="spellStart"/>
      <w:r>
        <w:rPr>
          <w:rFonts w:ascii="Times New Roman" w:hAnsi="Times New Roman" w:cs="Times New Roman"/>
          <w:sz w:val="24"/>
          <w:szCs w:val="24"/>
        </w:rPr>
        <w:t>ModuleTaken</w:t>
      </w:r>
      <w:proofErr w:type="spellEnd"/>
      <w:r w:rsidRPr="00144FBB">
        <w:rPr>
          <w:rFonts w:ascii="Times New Roman" w:hAnsi="Times New Roman" w:cs="Times New Roman"/>
          <w:sz w:val="24"/>
          <w:szCs w:val="24"/>
        </w:rPr>
        <w:t>.</w:t>
      </w:r>
    </w:p>
    <w:p w:rsidR="00726F44" w:rsidRDefault="00726F44" w:rsidP="00707A91">
      <w:pPr>
        <w:spacing w:after="120" w:line="100" w:lineRule="atLeast"/>
        <w:jc w:val="both"/>
        <w:rPr>
          <w:rFonts w:ascii="Times New Roman" w:eastAsia="Times New Roman" w:hAnsi="Times New Roman" w:cs="Times New Roman"/>
          <w:b/>
          <w:bCs/>
          <w:color w:val="000000"/>
          <w:sz w:val="24"/>
          <w:szCs w:val="24"/>
          <w:lang w:eastAsia="en-IE"/>
        </w:rPr>
      </w:pPr>
    </w:p>
    <w:p w:rsidR="00726F44" w:rsidRDefault="00726F44" w:rsidP="00707A91">
      <w:pPr>
        <w:spacing w:after="120" w:line="100" w:lineRule="atLeast"/>
        <w:jc w:val="both"/>
        <w:rPr>
          <w:rFonts w:ascii="Times New Roman" w:eastAsia="Times New Roman" w:hAnsi="Times New Roman" w:cs="Times New Roman"/>
          <w:b/>
          <w:bCs/>
          <w:color w:val="000000"/>
          <w:sz w:val="24"/>
          <w:szCs w:val="24"/>
          <w:lang w:eastAsia="en-IE"/>
        </w:rPr>
      </w:pPr>
    </w:p>
    <w:p w:rsidR="00726F44" w:rsidRDefault="00726F44" w:rsidP="00707A91">
      <w:pPr>
        <w:spacing w:after="120" w:line="100" w:lineRule="atLeast"/>
        <w:jc w:val="both"/>
        <w:rPr>
          <w:rFonts w:ascii="Times New Roman" w:eastAsia="Times New Roman" w:hAnsi="Times New Roman" w:cs="Times New Roman"/>
          <w:b/>
          <w:bCs/>
          <w:color w:val="000000"/>
          <w:sz w:val="24"/>
          <w:szCs w:val="24"/>
          <w:lang w:eastAsia="en-IE"/>
        </w:rPr>
      </w:pPr>
    </w:p>
    <w:p w:rsidR="00726F44" w:rsidRDefault="00726F44" w:rsidP="00707A91">
      <w:pPr>
        <w:spacing w:after="120" w:line="100" w:lineRule="atLeast"/>
        <w:jc w:val="both"/>
        <w:rPr>
          <w:rFonts w:ascii="Times New Roman" w:eastAsia="Times New Roman" w:hAnsi="Times New Roman" w:cs="Times New Roman"/>
          <w:b/>
          <w:bCs/>
          <w:color w:val="000000"/>
          <w:sz w:val="24"/>
          <w:szCs w:val="24"/>
          <w:lang w:eastAsia="en-IE"/>
        </w:rPr>
      </w:pPr>
    </w:p>
    <w:p w:rsidR="00726F44" w:rsidRDefault="00726F44" w:rsidP="00707A91">
      <w:pPr>
        <w:spacing w:after="120" w:line="100" w:lineRule="atLeast"/>
        <w:jc w:val="both"/>
        <w:rPr>
          <w:rFonts w:ascii="Times New Roman" w:eastAsia="Times New Roman" w:hAnsi="Times New Roman" w:cs="Times New Roman"/>
          <w:b/>
          <w:bCs/>
          <w:color w:val="000000"/>
          <w:sz w:val="24"/>
          <w:szCs w:val="24"/>
          <w:lang w:eastAsia="en-IE"/>
        </w:rPr>
      </w:pPr>
    </w:p>
    <w:p w:rsidR="00707A91" w:rsidRPr="005D3543" w:rsidRDefault="00707A91" w:rsidP="00707A91">
      <w:pPr>
        <w:spacing w:after="120" w:line="100" w:lineRule="atLeast"/>
        <w:jc w:val="both"/>
        <w:rPr>
          <w:rFonts w:ascii="Times New Roman" w:eastAsia="Times New Roman" w:hAnsi="Times New Roman" w:cs="Times New Roman"/>
          <w:i/>
          <w:iCs/>
          <w:color w:val="000000"/>
          <w:sz w:val="24"/>
          <w:szCs w:val="24"/>
          <w:lang w:eastAsia="en-IE"/>
        </w:rPr>
      </w:pPr>
      <w:r>
        <w:rPr>
          <w:rFonts w:ascii="Times New Roman" w:eastAsia="Times New Roman" w:hAnsi="Times New Roman" w:cs="Times New Roman"/>
          <w:color w:val="000000"/>
          <w:sz w:val="24"/>
          <w:szCs w:val="24"/>
          <w:lang w:eastAsia="en-IE"/>
        </w:rPr>
        <w:t xml:space="preserve"> (b)</w:t>
      </w:r>
      <w:r>
        <w:rPr>
          <w:rFonts w:ascii="Times New Roman" w:eastAsia="Times New Roman" w:hAnsi="Times New Roman" w:cs="Times New Roman"/>
          <w:color w:val="000000"/>
          <w:sz w:val="24"/>
          <w:szCs w:val="24"/>
          <w:lang w:eastAsia="en-IE"/>
        </w:rPr>
        <w:tab/>
        <w:t>Answer the following questions:</w:t>
      </w:r>
    </w:p>
    <w:p w:rsidR="00707A91" w:rsidRDefault="00707A91" w:rsidP="00707A91">
      <w:pPr>
        <w:numPr>
          <w:ilvl w:val="0"/>
          <w:numId w:val="40"/>
        </w:numPr>
        <w:spacing w:after="120" w:line="100" w:lineRule="atLeast"/>
        <w:ind w:left="1418" w:hanging="709"/>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By </w:t>
      </w:r>
      <w:proofErr w:type="gramStart"/>
      <w:r>
        <w:rPr>
          <w:rFonts w:ascii="Times New Roman" w:eastAsia="Times New Roman" w:hAnsi="Times New Roman" w:cs="Times New Roman"/>
          <w:color w:val="000000"/>
          <w:sz w:val="24"/>
          <w:szCs w:val="24"/>
          <w:lang w:eastAsia="en-IE"/>
        </w:rPr>
        <w:t>making a reference</w:t>
      </w:r>
      <w:proofErr w:type="gramEnd"/>
      <w:r>
        <w:rPr>
          <w:rFonts w:ascii="Times New Roman" w:eastAsia="Times New Roman" w:hAnsi="Times New Roman" w:cs="Times New Roman"/>
          <w:color w:val="000000"/>
          <w:sz w:val="24"/>
          <w:szCs w:val="24"/>
          <w:lang w:eastAsia="en-IE"/>
        </w:rPr>
        <w:t xml:space="preserve"> to the above table, describe a situation where an update anomaly may occur.</w:t>
      </w:r>
    </w:p>
    <w:p w:rsidR="00726F44" w:rsidRDefault="00726F44" w:rsidP="00726F44">
      <w:pPr>
        <w:spacing w:after="120" w:line="100" w:lineRule="atLeast"/>
        <w:rPr>
          <w:rFonts w:ascii="Times New Roman" w:eastAsia="Times New Roman" w:hAnsi="Times New Roman" w:cs="Times New Roman"/>
          <w:color w:val="000000"/>
          <w:sz w:val="24"/>
          <w:szCs w:val="24"/>
          <w:lang w:eastAsia="en-IE"/>
        </w:rPr>
      </w:pPr>
    </w:p>
    <w:p w:rsidR="00726F44" w:rsidRDefault="00726F44" w:rsidP="00726F44">
      <w:pPr>
        <w:spacing w:after="120" w:line="100" w:lineRule="atLeast"/>
        <w:rPr>
          <w:rFonts w:ascii="Times New Roman" w:eastAsia="Times New Roman" w:hAnsi="Times New Roman" w:cs="Times New Roman"/>
          <w:color w:val="000000"/>
          <w:sz w:val="24"/>
          <w:szCs w:val="24"/>
          <w:lang w:eastAsia="en-IE"/>
        </w:rPr>
      </w:pPr>
    </w:p>
    <w:p w:rsidR="00707A91" w:rsidRDefault="00707A91" w:rsidP="00707A91">
      <w:pPr>
        <w:spacing w:after="120" w:line="100" w:lineRule="atLeast"/>
        <w:ind w:left="141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If I try to update the Module taken for </w:t>
      </w:r>
      <w:proofErr w:type="spellStart"/>
      <w:r>
        <w:rPr>
          <w:rFonts w:ascii="Times New Roman" w:eastAsia="Times New Roman" w:hAnsi="Times New Roman" w:cs="Times New Roman"/>
          <w:color w:val="000000"/>
          <w:sz w:val="24"/>
          <w:szCs w:val="24"/>
          <w:lang w:eastAsia="en-IE"/>
        </w:rPr>
        <w:t>Floyed</w:t>
      </w:r>
      <w:proofErr w:type="spellEnd"/>
      <w:r>
        <w:rPr>
          <w:rFonts w:ascii="Times New Roman" w:eastAsia="Times New Roman" w:hAnsi="Times New Roman" w:cs="Times New Roman"/>
          <w:color w:val="000000"/>
          <w:sz w:val="24"/>
          <w:szCs w:val="24"/>
          <w:lang w:eastAsia="en-IE"/>
        </w:rPr>
        <w:t xml:space="preserve"> Painter to WEB001, it affects all the rest of the students registered in the same module.</w:t>
      </w:r>
    </w:p>
    <w:p w:rsidR="00726F44" w:rsidRDefault="00726F44" w:rsidP="00707A91">
      <w:pPr>
        <w:spacing w:after="120" w:line="100" w:lineRule="atLeast"/>
        <w:ind w:left="1418"/>
        <w:rPr>
          <w:rFonts w:ascii="Times New Roman" w:eastAsia="Times New Roman" w:hAnsi="Times New Roman" w:cs="Times New Roman"/>
          <w:color w:val="000000"/>
          <w:sz w:val="24"/>
          <w:szCs w:val="24"/>
          <w:lang w:eastAsia="en-IE"/>
        </w:rPr>
      </w:pPr>
    </w:p>
    <w:p w:rsidR="00726F44" w:rsidRDefault="00726F44" w:rsidP="00707A91">
      <w:pPr>
        <w:spacing w:after="120" w:line="100" w:lineRule="atLeast"/>
        <w:ind w:left="1418"/>
        <w:rPr>
          <w:rFonts w:ascii="Times New Roman" w:eastAsia="Times New Roman" w:hAnsi="Times New Roman" w:cs="Times New Roman"/>
          <w:color w:val="000000"/>
          <w:sz w:val="24"/>
          <w:szCs w:val="24"/>
          <w:lang w:eastAsia="en-IE"/>
        </w:rPr>
      </w:pPr>
    </w:p>
    <w:p w:rsidR="00726F44" w:rsidRDefault="00726F44" w:rsidP="00707A91">
      <w:pPr>
        <w:spacing w:after="120" w:line="100" w:lineRule="atLeast"/>
        <w:ind w:left="1418"/>
        <w:rPr>
          <w:rFonts w:ascii="Times New Roman" w:eastAsia="Times New Roman" w:hAnsi="Times New Roman" w:cs="Times New Roman"/>
          <w:color w:val="000000"/>
          <w:sz w:val="24"/>
          <w:szCs w:val="24"/>
          <w:lang w:eastAsia="en-IE"/>
        </w:rPr>
      </w:pPr>
    </w:p>
    <w:p w:rsidR="00707A91" w:rsidRDefault="00707A91" w:rsidP="00707A91">
      <w:pPr>
        <w:numPr>
          <w:ilvl w:val="0"/>
          <w:numId w:val="40"/>
        </w:numPr>
        <w:spacing w:after="120" w:line="100" w:lineRule="atLeast"/>
        <w:ind w:left="1418" w:hanging="709"/>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By </w:t>
      </w:r>
      <w:proofErr w:type="gramStart"/>
      <w:r>
        <w:rPr>
          <w:rFonts w:ascii="Times New Roman" w:eastAsia="Times New Roman" w:hAnsi="Times New Roman" w:cs="Times New Roman"/>
          <w:color w:val="000000"/>
          <w:sz w:val="24"/>
          <w:szCs w:val="24"/>
          <w:lang w:eastAsia="en-IE"/>
        </w:rPr>
        <w:t>making a reference</w:t>
      </w:r>
      <w:proofErr w:type="gramEnd"/>
      <w:r>
        <w:rPr>
          <w:rFonts w:ascii="Times New Roman" w:eastAsia="Times New Roman" w:hAnsi="Times New Roman" w:cs="Times New Roman"/>
          <w:color w:val="000000"/>
          <w:sz w:val="24"/>
          <w:szCs w:val="24"/>
          <w:lang w:eastAsia="en-IE"/>
        </w:rPr>
        <w:t xml:space="preserve"> to the above table, describe a situation where a deletion anomaly may occur.</w:t>
      </w:r>
    </w:p>
    <w:p w:rsidR="00726F44" w:rsidRDefault="00707A91" w:rsidP="00726F44">
      <w:pPr>
        <w:spacing w:after="120" w:line="100" w:lineRule="atLeast"/>
        <w:ind w:left="1418"/>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t xml:space="preserve">If I try to use the delete command to using the Module taken as reference to remove the student registered on WEB001, it will also delete all the others students registered in the same module. </w:t>
      </w:r>
    </w:p>
    <w:p w:rsidR="00726F44" w:rsidRDefault="00726F44" w:rsidP="00726F44">
      <w:pPr>
        <w:spacing w:after="120" w:line="100" w:lineRule="atLeast"/>
        <w:ind w:left="1418"/>
        <w:rPr>
          <w:rFonts w:ascii="Times New Roman" w:eastAsia="Times New Roman" w:hAnsi="Times New Roman" w:cs="Times New Roman"/>
          <w:b/>
          <w:bCs/>
          <w:color w:val="000000"/>
          <w:sz w:val="24"/>
          <w:szCs w:val="24"/>
          <w:lang w:eastAsia="en-IE"/>
        </w:rPr>
      </w:pPr>
    </w:p>
    <w:p w:rsidR="00726F44" w:rsidRDefault="00726F44" w:rsidP="00726F44">
      <w:pPr>
        <w:spacing w:after="120" w:line="100" w:lineRule="atLeast"/>
        <w:ind w:left="1418"/>
        <w:rPr>
          <w:rFonts w:ascii="Times New Roman" w:eastAsia="Times New Roman" w:hAnsi="Times New Roman" w:cs="Times New Roman"/>
          <w:b/>
          <w:bCs/>
          <w:color w:val="000000"/>
          <w:sz w:val="24"/>
          <w:szCs w:val="24"/>
          <w:lang w:eastAsia="en-IE"/>
        </w:rPr>
      </w:pPr>
    </w:p>
    <w:p w:rsidR="00707A91" w:rsidRDefault="00707A91" w:rsidP="00726F44">
      <w:pPr>
        <w:spacing w:after="120" w:line="100" w:lineRule="atLeast"/>
        <w:ind w:left="141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primary key for the above table is {</w:t>
      </w:r>
      <w:proofErr w:type="spellStart"/>
      <w:r>
        <w:rPr>
          <w:rFonts w:ascii="Times New Roman" w:eastAsia="Times New Roman" w:hAnsi="Times New Roman" w:cs="Times New Roman"/>
          <w:i/>
          <w:color w:val="000000"/>
          <w:sz w:val="24"/>
          <w:szCs w:val="24"/>
          <w:lang w:eastAsia="en-IE"/>
        </w:rPr>
        <w:t>StudentID</w:t>
      </w:r>
      <w:proofErr w:type="spellEnd"/>
      <w:r>
        <w:rPr>
          <w:rFonts w:ascii="Times New Roman" w:eastAsia="Times New Roman" w:hAnsi="Times New Roman" w:cs="Times New Roman"/>
          <w:color w:val="000000"/>
          <w:sz w:val="24"/>
          <w:szCs w:val="24"/>
          <w:lang w:eastAsia="en-IE"/>
        </w:rPr>
        <w:t xml:space="preserve"> and </w:t>
      </w:r>
      <w:proofErr w:type="spellStart"/>
      <w:r>
        <w:rPr>
          <w:rFonts w:ascii="Times New Roman" w:eastAsia="Times New Roman" w:hAnsi="Times New Roman" w:cs="Times New Roman"/>
          <w:i/>
          <w:color w:val="000000"/>
          <w:sz w:val="24"/>
          <w:szCs w:val="24"/>
          <w:lang w:eastAsia="en-IE"/>
        </w:rPr>
        <w:t>ModuleTaken</w:t>
      </w:r>
      <w:proofErr w:type="spellEnd"/>
      <w:r>
        <w:rPr>
          <w:rFonts w:ascii="Times New Roman" w:eastAsia="Times New Roman" w:hAnsi="Times New Roman" w:cs="Times New Roman"/>
          <w:color w:val="000000"/>
          <w:sz w:val="24"/>
          <w:szCs w:val="24"/>
          <w:lang w:eastAsia="en-IE"/>
        </w:rPr>
        <w:t xml:space="preserve">}. By </w:t>
      </w:r>
      <w:proofErr w:type="gramStart"/>
      <w:r>
        <w:rPr>
          <w:rFonts w:ascii="Times New Roman" w:eastAsia="Times New Roman" w:hAnsi="Times New Roman" w:cs="Times New Roman"/>
          <w:color w:val="000000"/>
          <w:sz w:val="24"/>
          <w:szCs w:val="24"/>
          <w:lang w:eastAsia="en-IE"/>
        </w:rPr>
        <w:t>making a reference</w:t>
      </w:r>
      <w:proofErr w:type="gramEnd"/>
      <w:r>
        <w:rPr>
          <w:rFonts w:ascii="Times New Roman" w:eastAsia="Times New Roman" w:hAnsi="Times New Roman" w:cs="Times New Roman"/>
          <w:color w:val="000000"/>
          <w:sz w:val="24"/>
          <w:szCs w:val="24"/>
          <w:lang w:eastAsia="en-IE"/>
        </w:rPr>
        <w:t xml:space="preserve"> to the above table, describe a situation where an insertion anomaly may occur.</w:t>
      </w:r>
    </w:p>
    <w:p w:rsidR="00707A91" w:rsidRPr="00B371E7" w:rsidRDefault="00707A91" w:rsidP="00707A91">
      <w:pPr>
        <w:ind w:firstLine="720"/>
        <w:rPr>
          <w:rFonts w:ascii="Times New Roman" w:hAnsi="Times New Roman" w:cs="Times New Roman"/>
          <w:sz w:val="24"/>
          <w:szCs w:val="24"/>
        </w:rPr>
      </w:pPr>
      <w:r>
        <w:rPr>
          <w:rFonts w:ascii="Times New Roman" w:hAnsi="Times New Roman" w:cs="Times New Roman"/>
          <w:sz w:val="24"/>
          <w:szCs w:val="24"/>
        </w:rPr>
        <w:t xml:space="preserve">          W</w:t>
      </w:r>
      <w:r w:rsidRPr="00144FBB">
        <w:rPr>
          <w:rFonts w:ascii="Times New Roman" w:hAnsi="Times New Roman" w:cs="Times New Roman"/>
          <w:sz w:val="24"/>
          <w:szCs w:val="24"/>
        </w:rPr>
        <w:t xml:space="preserve">e </w:t>
      </w:r>
      <w:proofErr w:type="gramStart"/>
      <w:r w:rsidRPr="00144FBB">
        <w:rPr>
          <w:rFonts w:ascii="Times New Roman" w:hAnsi="Times New Roman" w:cs="Times New Roman"/>
          <w:sz w:val="24"/>
          <w:szCs w:val="24"/>
        </w:rPr>
        <w:t>can't</w:t>
      </w:r>
      <w:proofErr w:type="gramEnd"/>
      <w:r w:rsidRPr="00144FBB">
        <w:rPr>
          <w:rFonts w:ascii="Times New Roman" w:hAnsi="Times New Roman" w:cs="Times New Roman"/>
          <w:sz w:val="24"/>
          <w:szCs w:val="24"/>
        </w:rPr>
        <w:t xml:space="preserve"> add a new course unless we have at least one student enrolled on the </w:t>
      </w:r>
      <w:r>
        <w:rPr>
          <w:rFonts w:ascii="Times New Roman" w:hAnsi="Times New Roman" w:cs="Times New Roman"/>
          <w:sz w:val="24"/>
          <w:szCs w:val="24"/>
        </w:rPr>
        <w:t>Module taken</w:t>
      </w:r>
      <w:r w:rsidRPr="00144FB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144FBB">
        <w:rPr>
          <w:rFonts w:ascii="Times New Roman" w:hAnsi="Times New Roman" w:cs="Times New Roman"/>
          <w:sz w:val="24"/>
          <w:szCs w:val="24"/>
        </w:rPr>
        <w:t>StudentID</w:t>
      </w:r>
      <w:proofErr w:type="spellEnd"/>
      <w:r>
        <w:rPr>
          <w:rFonts w:ascii="Times New Roman" w:hAnsi="Times New Roman" w:cs="Times New Roman"/>
          <w:sz w:val="24"/>
          <w:szCs w:val="24"/>
        </w:rPr>
        <w:t xml:space="preserve">. </w:t>
      </w:r>
      <w:proofErr w:type="spellStart"/>
      <w:r w:rsidRPr="00144FBB">
        <w:rPr>
          <w:rFonts w:ascii="Times New Roman" w:hAnsi="Times New Roman" w:cs="Times New Roman"/>
          <w:sz w:val="24"/>
          <w:szCs w:val="24"/>
        </w:rPr>
        <w:t>ModuleTaken</w:t>
      </w:r>
      <w:proofErr w:type="spellEnd"/>
      <w:r w:rsidRPr="00144FBB">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without</w:t>
      </w:r>
      <w:proofErr w:type="gramEnd"/>
      <w:r>
        <w:rPr>
          <w:rFonts w:ascii="Times New Roman" w:hAnsi="Times New Roman" w:cs="Times New Roman"/>
          <w:sz w:val="24"/>
          <w:szCs w:val="24"/>
        </w:rPr>
        <w:t xml:space="preserve"> primary key)</w:t>
      </w:r>
    </w:p>
    <w:p w:rsidR="00707A91" w:rsidRDefault="00707A91" w:rsidP="00707A91">
      <w:pPr>
        <w:spacing w:after="120" w:line="100" w:lineRule="atLeast"/>
        <w:ind w:left="714" w:hanging="714"/>
        <w:jc w:val="right"/>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t xml:space="preserve"> </w:t>
      </w:r>
    </w:p>
    <w:p w:rsidR="00726F44" w:rsidRDefault="00726F44" w:rsidP="00707A91">
      <w:pPr>
        <w:spacing w:after="120" w:line="100" w:lineRule="atLeast"/>
        <w:ind w:left="714" w:hanging="714"/>
        <w:jc w:val="right"/>
        <w:rPr>
          <w:rFonts w:ascii="Times New Roman" w:eastAsia="Times New Roman" w:hAnsi="Times New Roman" w:cs="Times New Roman"/>
          <w:b/>
          <w:bCs/>
          <w:color w:val="000000"/>
          <w:sz w:val="24"/>
          <w:szCs w:val="24"/>
          <w:lang w:eastAsia="en-IE"/>
        </w:rPr>
      </w:pPr>
    </w:p>
    <w:p w:rsidR="00726F44" w:rsidRDefault="00726F44" w:rsidP="00707A91">
      <w:pPr>
        <w:spacing w:after="120" w:line="100" w:lineRule="atLeast"/>
        <w:ind w:left="714" w:hanging="714"/>
        <w:jc w:val="right"/>
        <w:rPr>
          <w:rFonts w:ascii="Times New Roman" w:eastAsia="Times New Roman" w:hAnsi="Times New Roman" w:cs="Times New Roman"/>
          <w:color w:val="000000"/>
          <w:sz w:val="24"/>
          <w:szCs w:val="24"/>
          <w:lang w:eastAsia="en-IE"/>
        </w:rPr>
      </w:pPr>
    </w:p>
    <w:p w:rsidR="00707A91" w:rsidRDefault="00707A91" w:rsidP="00707A91">
      <w:pPr>
        <w:spacing w:after="120" w:line="100" w:lineRule="atLeast"/>
        <w:ind w:left="714" w:hanging="714"/>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(c)</w:t>
      </w:r>
      <w:r>
        <w:rPr>
          <w:rFonts w:ascii="Times New Roman" w:eastAsia="Times New Roman" w:hAnsi="Times New Roman" w:cs="Times New Roman"/>
          <w:color w:val="000000"/>
          <w:sz w:val="24"/>
          <w:szCs w:val="24"/>
          <w:lang w:eastAsia="en-IE"/>
        </w:rPr>
        <w:tab/>
        <w:t>Define the following terms:</w:t>
      </w:r>
    </w:p>
    <w:p w:rsidR="00707A91" w:rsidRPr="00726F44" w:rsidRDefault="00707A91" w:rsidP="00707A91">
      <w:pPr>
        <w:numPr>
          <w:ilvl w:val="0"/>
          <w:numId w:val="41"/>
        </w:numPr>
        <w:spacing w:after="120" w:line="100" w:lineRule="atLeast"/>
        <w:ind w:hanging="1091"/>
        <w:rPr>
          <w:rFonts w:ascii="Times New Roman" w:eastAsia="Times New Roman" w:hAnsi="Times New Roman" w:cs="Times New Roman"/>
          <w:i/>
          <w:color w:val="000000"/>
          <w:sz w:val="24"/>
          <w:szCs w:val="24"/>
          <w:lang w:eastAsia="en-IE"/>
        </w:rPr>
      </w:pPr>
      <w:r w:rsidRPr="00602478">
        <w:rPr>
          <w:rFonts w:ascii="Times New Roman" w:eastAsia="Times New Roman" w:hAnsi="Times New Roman" w:cs="Times New Roman"/>
          <w:i/>
          <w:color w:val="000000"/>
          <w:sz w:val="24"/>
          <w:szCs w:val="24"/>
          <w:lang w:eastAsia="en-IE"/>
        </w:rPr>
        <w:t>Referential Integrity.</w:t>
      </w:r>
      <w:r>
        <w:rPr>
          <w:rFonts w:ascii="Times New Roman" w:eastAsia="Times New Roman" w:hAnsi="Times New Roman" w:cs="Times New Roman"/>
          <w:i/>
          <w:color w:val="000000"/>
          <w:sz w:val="24"/>
          <w:szCs w:val="24"/>
          <w:lang w:eastAsia="en-IE"/>
        </w:rPr>
        <w:t xml:space="preserve"> </w:t>
      </w:r>
      <w:r w:rsidRPr="00B86F91">
        <w:rPr>
          <w:rFonts w:ascii="Times New Roman" w:eastAsia="Times New Roman" w:hAnsi="Times New Roman" w:cs="Times New Roman"/>
          <w:color w:val="000000"/>
          <w:sz w:val="24"/>
          <w:szCs w:val="24"/>
          <w:lang w:eastAsia="en-IE"/>
        </w:rPr>
        <w:t>Primary Key</w:t>
      </w:r>
      <w:r>
        <w:rPr>
          <w:rFonts w:ascii="Times New Roman" w:eastAsia="Times New Roman" w:hAnsi="Times New Roman" w:cs="Times New Roman"/>
          <w:color w:val="000000"/>
          <w:sz w:val="24"/>
          <w:szCs w:val="24"/>
          <w:lang w:eastAsia="en-IE"/>
        </w:rPr>
        <w:t xml:space="preserve"> in one table</w:t>
      </w:r>
      <w:r w:rsidRPr="00B86F91">
        <w:rPr>
          <w:rFonts w:ascii="Times New Roman" w:eastAsia="Times New Roman" w:hAnsi="Times New Roman" w:cs="Times New Roman"/>
          <w:color w:val="000000"/>
          <w:sz w:val="24"/>
          <w:szCs w:val="24"/>
          <w:lang w:eastAsia="en-IE"/>
        </w:rPr>
        <w:t xml:space="preserve"> is</w:t>
      </w:r>
      <w:r>
        <w:rPr>
          <w:rFonts w:ascii="Times New Roman" w:eastAsia="Times New Roman" w:hAnsi="Times New Roman" w:cs="Times New Roman"/>
          <w:color w:val="000000"/>
          <w:sz w:val="24"/>
          <w:szCs w:val="24"/>
          <w:lang w:eastAsia="en-IE"/>
        </w:rPr>
        <w:t xml:space="preserve"> referencing a</w:t>
      </w:r>
      <w:r w:rsidRPr="00B86F91">
        <w:rPr>
          <w:rFonts w:ascii="Times New Roman" w:eastAsia="Times New Roman" w:hAnsi="Times New Roman" w:cs="Times New Roman"/>
          <w:color w:val="000000"/>
          <w:sz w:val="24"/>
          <w:szCs w:val="24"/>
          <w:lang w:eastAsia="en-IE"/>
        </w:rPr>
        <w:t xml:space="preserve"> foreign key in another table</w:t>
      </w:r>
      <w:r>
        <w:rPr>
          <w:rFonts w:ascii="Times New Roman" w:eastAsia="Times New Roman" w:hAnsi="Times New Roman" w:cs="Times New Roman"/>
          <w:color w:val="000000"/>
          <w:sz w:val="24"/>
          <w:szCs w:val="24"/>
          <w:lang w:eastAsia="en-IE"/>
        </w:rPr>
        <w:t xml:space="preserve"> for consistency</w:t>
      </w:r>
      <w:r w:rsidRPr="00B86F91">
        <w:rPr>
          <w:rFonts w:ascii="Times New Roman" w:eastAsia="Times New Roman" w:hAnsi="Times New Roman" w:cs="Times New Roman"/>
          <w:color w:val="000000"/>
          <w:sz w:val="24"/>
          <w:szCs w:val="24"/>
          <w:lang w:eastAsia="en-IE"/>
        </w:rPr>
        <w:t>.</w:t>
      </w:r>
    </w:p>
    <w:p w:rsidR="00726F44" w:rsidRDefault="00726F44" w:rsidP="00726F44">
      <w:pPr>
        <w:spacing w:after="120" w:line="100" w:lineRule="atLeast"/>
        <w:rPr>
          <w:rFonts w:ascii="Times New Roman" w:eastAsia="Times New Roman" w:hAnsi="Times New Roman" w:cs="Times New Roman"/>
          <w:i/>
          <w:color w:val="000000"/>
          <w:sz w:val="24"/>
          <w:szCs w:val="24"/>
          <w:lang w:eastAsia="en-IE"/>
        </w:rPr>
      </w:pPr>
    </w:p>
    <w:p w:rsidR="00726F44" w:rsidRDefault="00726F44" w:rsidP="00726F44">
      <w:pPr>
        <w:spacing w:after="120" w:line="100" w:lineRule="atLeast"/>
        <w:rPr>
          <w:rFonts w:ascii="Times New Roman" w:eastAsia="Times New Roman" w:hAnsi="Times New Roman" w:cs="Times New Roman"/>
          <w:i/>
          <w:color w:val="000000"/>
          <w:sz w:val="24"/>
          <w:szCs w:val="24"/>
          <w:lang w:eastAsia="en-IE"/>
        </w:rPr>
      </w:pPr>
    </w:p>
    <w:p w:rsidR="00726F44" w:rsidRPr="00602478" w:rsidRDefault="00726F44" w:rsidP="00726F44">
      <w:pPr>
        <w:spacing w:after="120" w:line="100" w:lineRule="atLeast"/>
        <w:rPr>
          <w:rFonts w:ascii="Times New Roman" w:eastAsia="Times New Roman" w:hAnsi="Times New Roman" w:cs="Times New Roman"/>
          <w:i/>
          <w:color w:val="000000"/>
          <w:sz w:val="24"/>
          <w:szCs w:val="24"/>
          <w:lang w:eastAsia="en-IE"/>
        </w:rPr>
      </w:pPr>
    </w:p>
    <w:p w:rsidR="00707A91" w:rsidRPr="003B0F72" w:rsidRDefault="00707A91" w:rsidP="00707A91">
      <w:pPr>
        <w:numPr>
          <w:ilvl w:val="0"/>
          <w:numId w:val="41"/>
        </w:numPr>
        <w:tabs>
          <w:tab w:val="num" w:pos="1418"/>
        </w:tabs>
        <w:spacing w:after="120" w:line="100" w:lineRule="atLeast"/>
        <w:ind w:left="1418" w:hanging="709"/>
        <w:rPr>
          <w:rFonts w:ascii="Times New Roman" w:eastAsia="Times New Roman" w:hAnsi="Times New Roman" w:cs="Times New Roman"/>
          <w:i/>
          <w:color w:val="000000"/>
          <w:sz w:val="24"/>
          <w:szCs w:val="24"/>
          <w:lang w:eastAsia="en-IE"/>
        </w:rPr>
      </w:pPr>
      <w:r>
        <w:rPr>
          <w:rFonts w:ascii="Times New Roman" w:eastAsia="Times New Roman" w:hAnsi="Times New Roman" w:cs="Times New Roman"/>
          <w:i/>
          <w:color w:val="000000"/>
          <w:sz w:val="24"/>
          <w:szCs w:val="24"/>
          <w:lang w:eastAsia="en-IE"/>
        </w:rPr>
        <w:tab/>
      </w:r>
      <w:proofErr w:type="gramStart"/>
      <w:r w:rsidRPr="00602478">
        <w:rPr>
          <w:rFonts w:ascii="Times New Roman" w:eastAsia="Times New Roman" w:hAnsi="Times New Roman" w:cs="Times New Roman"/>
          <w:i/>
          <w:color w:val="000000"/>
          <w:sz w:val="24"/>
          <w:szCs w:val="24"/>
          <w:lang w:eastAsia="en-IE"/>
        </w:rPr>
        <w:t>Determinant.</w:t>
      </w:r>
      <w:r>
        <w:rPr>
          <w:rFonts w:ascii="Times New Roman" w:eastAsia="Times New Roman" w:hAnsi="Times New Roman" w:cs="Times New Roman"/>
          <w:i/>
          <w:color w:val="000000"/>
          <w:sz w:val="24"/>
          <w:szCs w:val="24"/>
          <w:lang w:eastAsia="en-IE"/>
        </w:rPr>
        <w:t>:</w:t>
      </w:r>
      <w:proofErr w:type="gramEnd"/>
      <w:r>
        <w:rPr>
          <w:rFonts w:ascii="Times New Roman" w:eastAsia="Times New Roman" w:hAnsi="Times New Roman" w:cs="Times New Roman"/>
          <w:i/>
          <w:color w:val="000000"/>
          <w:sz w:val="24"/>
          <w:szCs w:val="24"/>
          <w:lang w:eastAsia="en-IE"/>
        </w:rPr>
        <w:t xml:space="preserve">  (</w:t>
      </w:r>
      <w:r w:rsidRPr="003B0F72">
        <w:rPr>
          <w:rFonts w:ascii="Times New Roman" w:eastAsia="Times New Roman" w:hAnsi="Times New Roman" w:cs="Times New Roman"/>
          <w:color w:val="000000"/>
          <w:sz w:val="24"/>
          <w:szCs w:val="24"/>
          <w:lang w:eastAsia="en-IE"/>
        </w:rPr>
        <w:t>Primary key – functionally dependent on it )</w:t>
      </w:r>
      <w:r>
        <w:rPr>
          <w:rFonts w:ascii="Times New Roman" w:eastAsia="Times New Roman" w:hAnsi="Times New Roman" w:cs="Times New Roman"/>
          <w:color w:val="000000"/>
          <w:sz w:val="24"/>
          <w:szCs w:val="24"/>
          <w:lang w:eastAsia="en-IE"/>
        </w:rPr>
        <w:t xml:space="preserve"> The determinant of a functional dependency refers to the attribute or group of attributes. Determinants should have the minimal number of attributes necessary to maintain the functional dependency with attribute (s) on the right hand side.</w:t>
      </w:r>
    </w:p>
    <w:p w:rsidR="00707A91" w:rsidRDefault="00707A91" w:rsidP="00707A91">
      <w:pPr>
        <w:spacing w:after="120" w:line="100" w:lineRule="atLeast"/>
        <w:rPr>
          <w:rFonts w:ascii="Times New Roman" w:eastAsia="Times New Roman" w:hAnsi="Times New Roman" w:cs="Times New Roman"/>
          <w:i/>
          <w:color w:val="000000"/>
          <w:sz w:val="24"/>
          <w:szCs w:val="24"/>
          <w:lang w:eastAsia="en-IE"/>
        </w:rPr>
      </w:pPr>
      <w:r>
        <w:rPr>
          <w:noProof/>
          <w:lang w:eastAsia="en-IE"/>
        </w:rPr>
        <mc:AlternateContent>
          <mc:Choice Requires="wps">
            <w:drawing>
              <wp:anchor distT="0" distB="0" distL="114300" distR="114300" simplePos="0" relativeHeight="251659264" behindDoc="0" locked="0" layoutInCell="1" allowOverlap="1">
                <wp:simplePos x="0" y="0"/>
                <wp:positionH relativeFrom="column">
                  <wp:posOffset>1317625</wp:posOffset>
                </wp:positionH>
                <wp:positionV relativeFrom="paragraph">
                  <wp:posOffset>216535</wp:posOffset>
                </wp:positionV>
                <wp:extent cx="1092200" cy="443865"/>
                <wp:effectExtent l="8890" t="5080" r="13335" b="825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4438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A2ED5F" id="Oval 5" o:spid="_x0000_s1026" style="position:absolute;margin-left:103.75pt;margin-top:17.05pt;width:86pt;height:3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"/>
            </w:pict>
          </mc:Fallback>
        </mc:AlternateContent>
      </w:r>
      <w:r>
        <w:rPr>
          <w:rFonts w:ascii="Times New Roman" w:eastAsia="Times New Roman" w:hAnsi="Times New Roman" w:cs="Times New Roman"/>
          <w:i/>
          <w:noProof/>
          <w:color w:val="000000"/>
          <w:sz w:val="24"/>
          <w:szCs w:val="24"/>
          <w:lang w:eastAsia="en-IE"/>
        </w:rPr>
        <mc:AlternateContent>
          <mc:Choice Requires="wps">
            <w:drawing>
              <wp:anchor distT="0" distB="0" distL="114300" distR="114300" simplePos="0" relativeHeight="251660288" behindDoc="0" locked="0" layoutInCell="1" allowOverlap="1">
                <wp:simplePos x="0" y="0"/>
                <wp:positionH relativeFrom="column">
                  <wp:posOffset>4365625</wp:posOffset>
                </wp:positionH>
                <wp:positionV relativeFrom="paragraph">
                  <wp:posOffset>216535</wp:posOffset>
                </wp:positionV>
                <wp:extent cx="1092200" cy="443865"/>
                <wp:effectExtent l="8890" t="5080" r="13335" b="825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443865"/>
                        </a:xfrm>
                        <a:prstGeom prst="ellipse">
                          <a:avLst/>
                        </a:prstGeom>
                        <a:solidFill>
                          <a:srgbClr val="FFFFFF"/>
                        </a:solidFill>
                        <a:ln w="9525">
                          <a:solidFill>
                            <a:srgbClr val="000000"/>
                          </a:solidFill>
                          <a:round/>
                          <a:headEnd/>
                          <a:tailEnd/>
                        </a:ln>
                      </wps:spPr>
                      <wps:txbx>
                        <w:txbxContent>
                          <w:p w:rsidR="002378C9" w:rsidRDefault="002378C9" w:rsidP="00707A91">
                            <w:r>
                              <w:t xml:space="preserve">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343.75pt;margin-top:17.05pt;width:86pt;height:3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">
                <v:textbox>
                  <w:txbxContent>
                    <w:p w:rsidR="002378C9" w:rsidRDefault="002378C9" w:rsidP="00707A91">
                      <w:r>
                        <w:t xml:space="preserve">          B</w:t>
                      </w:r>
                    </w:p>
                  </w:txbxContent>
                </v:textbox>
              </v:oval>
            </w:pict>
          </mc:Fallback>
        </mc:AlternateContent>
      </w:r>
    </w:p>
    <w:p w:rsidR="00707A91" w:rsidRDefault="00707A91" w:rsidP="00707A91">
      <w:pPr>
        <w:spacing w:after="120" w:line="100" w:lineRule="atLeast"/>
        <w:rPr>
          <w:rFonts w:ascii="Times New Roman" w:eastAsia="Times New Roman" w:hAnsi="Times New Roman" w:cs="Times New Roman"/>
          <w:i/>
          <w:color w:val="000000"/>
          <w:sz w:val="24"/>
          <w:szCs w:val="24"/>
          <w:lang w:eastAsia="en-IE"/>
        </w:rPr>
      </w:pPr>
      <w:r>
        <w:rPr>
          <w:noProof/>
          <w:lang w:eastAsia="en-IE"/>
        </w:rPr>
        <mc:AlternateContent>
          <mc:Choice Requires="wps">
            <w:drawing>
              <wp:anchor distT="45720" distB="45720" distL="114300" distR="114300" simplePos="0" relativeHeight="251662336" behindDoc="0" locked="0" layoutInCell="1" allowOverlap="1">
                <wp:simplePos x="0" y="0"/>
                <wp:positionH relativeFrom="column">
                  <wp:posOffset>1708785</wp:posOffset>
                </wp:positionH>
                <wp:positionV relativeFrom="paragraph">
                  <wp:posOffset>55880</wp:posOffset>
                </wp:positionV>
                <wp:extent cx="294005" cy="305435"/>
                <wp:effectExtent l="0" t="635" r="127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78C9" w:rsidRDefault="002378C9" w:rsidP="00707A91">
                            <w: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34.55pt;margin-top:4.4pt;width:23.15pt;height:24.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oShtw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" filled="f" stroked="f">
                <v:textbox>
                  <w:txbxContent>
                    <w:p w:rsidR="002378C9" w:rsidRDefault="002378C9" w:rsidP="00707A91">
                      <w:r>
                        <w:t>A</w:t>
                      </w:r>
                    </w:p>
                  </w:txbxContent>
                </v:textbox>
              </v:shape>
            </w:pict>
          </mc:Fallback>
        </mc:AlternateContent>
      </w:r>
      <w:r>
        <w:rPr>
          <w:rFonts w:ascii="Times New Roman" w:eastAsia="Times New Roman" w:hAnsi="Times New Roman" w:cs="Times New Roman"/>
          <w:i/>
          <w:noProof/>
          <w:color w:val="000000"/>
          <w:sz w:val="24"/>
          <w:szCs w:val="24"/>
          <w:lang w:eastAsia="en-IE"/>
        </w:rPr>
        <mc:AlternateContent>
          <mc:Choice Requires="wps">
            <w:drawing>
              <wp:anchor distT="0" distB="0" distL="114300" distR="114300" simplePos="0" relativeHeight="251661312" behindDoc="0" locked="0" layoutInCell="1" allowOverlap="1">
                <wp:simplePos x="0" y="0"/>
                <wp:positionH relativeFrom="column">
                  <wp:posOffset>2392045</wp:posOffset>
                </wp:positionH>
                <wp:positionV relativeFrom="paragraph">
                  <wp:posOffset>187325</wp:posOffset>
                </wp:positionV>
                <wp:extent cx="1985645" cy="13335"/>
                <wp:effectExtent l="6985" t="46355" r="17145" b="5461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5645" cy="13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F489F6" id="_x0000_t32" coordsize="21600,21600" o:spt="32" o:oned="t" path="m,l21600,21600e" filled="f">
                <v:path arrowok="t" fillok="f" o:connecttype="none"/>
                <o:lock v:ext="edit" shapetype="t"/>
              </v:shapetype>
              <v:shape id="Straight Arrow Connector 2" o:spid="_x0000_s1026" type="#_x0000_t32" style="position:absolute;margin-left:188.35pt;margin-top:14.75pt;width:156.3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">
                <v:stroke endarrow="block"/>
              </v:shape>
            </w:pict>
          </mc:Fallback>
        </mc:AlternateContent>
      </w:r>
    </w:p>
    <w:p w:rsidR="00707A91" w:rsidRPr="00602478" w:rsidRDefault="00707A91" w:rsidP="00707A91">
      <w:pPr>
        <w:spacing w:after="120" w:line="100" w:lineRule="atLeast"/>
        <w:rPr>
          <w:rFonts w:ascii="Times New Roman" w:eastAsia="Times New Roman" w:hAnsi="Times New Roman" w:cs="Times New Roman"/>
          <w:i/>
          <w:color w:val="000000"/>
          <w:sz w:val="24"/>
          <w:szCs w:val="24"/>
          <w:lang w:eastAsia="en-IE"/>
        </w:rPr>
      </w:pPr>
      <w:r>
        <w:rPr>
          <w:noProof/>
          <w:lang w:eastAsia="en-IE"/>
        </w:rPr>
        <mc:AlternateContent>
          <mc:Choice Requires="wps">
            <w:drawing>
              <wp:anchor distT="45720" distB="45720" distL="114300" distR="114300" simplePos="0" relativeHeight="251663360" behindDoc="0" locked="0" layoutInCell="1" allowOverlap="1">
                <wp:simplePos x="0" y="0"/>
                <wp:positionH relativeFrom="column">
                  <wp:posOffset>2327275</wp:posOffset>
                </wp:positionH>
                <wp:positionV relativeFrom="paragraph">
                  <wp:posOffset>85725</wp:posOffset>
                </wp:positionV>
                <wp:extent cx="2091690" cy="314325"/>
                <wp:effectExtent l="0" t="0" r="4445" b="381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8C9" w:rsidRDefault="002378C9" w:rsidP="00707A91">
                            <w:r>
                              <w:t>B is functionally dependent on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183.25pt;margin-top:6.75pt;width:164.7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" stroked="f">
                <v:textbox>
                  <w:txbxContent>
                    <w:p w:rsidR="002378C9" w:rsidRDefault="002378C9" w:rsidP="00707A91">
                      <w:r>
                        <w:t>B is functionally dependent on A</w:t>
                      </w:r>
                    </w:p>
                  </w:txbxContent>
                </v:textbox>
                <w10:wrap type="square"/>
              </v:shape>
            </w:pict>
          </mc:Fallback>
        </mc:AlternateContent>
      </w:r>
    </w:p>
    <w:p w:rsidR="00707A91" w:rsidRDefault="00707A91" w:rsidP="00707A91">
      <w:pPr>
        <w:spacing w:after="120" w:line="100" w:lineRule="atLeast"/>
        <w:jc w:val="right"/>
        <w:rPr>
          <w:rFonts w:ascii="Times New Roman" w:eastAsia="Times New Roman" w:hAnsi="Times New Roman" w:cs="Times New Roman"/>
          <w:b/>
          <w:bCs/>
          <w:color w:val="000000"/>
          <w:sz w:val="24"/>
          <w:szCs w:val="24"/>
          <w:lang w:eastAsia="en-IE"/>
        </w:rPr>
      </w:pPr>
    </w:p>
    <w:p w:rsidR="00707A91" w:rsidRDefault="00707A91" w:rsidP="00707A91">
      <w:pPr>
        <w:spacing w:after="120" w:line="100" w:lineRule="atLeast"/>
        <w:jc w:val="right"/>
        <w:rPr>
          <w:rFonts w:ascii="Times New Roman" w:eastAsia="Times New Roman" w:hAnsi="Times New Roman" w:cs="Times New Roman"/>
          <w:b/>
          <w:bCs/>
          <w:color w:val="000000"/>
          <w:sz w:val="24"/>
          <w:szCs w:val="24"/>
          <w:lang w:eastAsia="en-IE"/>
        </w:rPr>
      </w:pPr>
    </w:p>
    <w:p w:rsidR="00707A91" w:rsidRDefault="00707A91" w:rsidP="00707A91">
      <w:pPr>
        <w:spacing w:after="0" w:line="100" w:lineRule="atLeast"/>
        <w:rPr>
          <w:rFonts w:ascii="Times New Roman" w:eastAsia="Times New Roman" w:hAnsi="Times New Roman" w:cs="Times New Roman"/>
          <w:b/>
          <w:bCs/>
          <w:color w:val="800000"/>
          <w:sz w:val="24"/>
          <w:szCs w:val="24"/>
          <w:lang w:eastAsia="en-IE"/>
        </w:rPr>
      </w:pPr>
    </w:p>
    <w:p w:rsidR="00707A91" w:rsidRPr="00B90B79" w:rsidRDefault="00707A91" w:rsidP="00707A91">
      <w:pPr>
        <w:pStyle w:val="NormalWeb"/>
        <w:numPr>
          <w:ilvl w:val="0"/>
          <w:numId w:val="13"/>
        </w:numPr>
        <w:tabs>
          <w:tab w:val="left" w:pos="720"/>
        </w:tabs>
        <w:spacing w:before="0" w:after="120"/>
        <w:ind w:left="709" w:hanging="709"/>
        <w:rPr>
          <w:b/>
          <w:bCs/>
        </w:rPr>
      </w:pPr>
      <w:r>
        <w:t>What are the different types of database users? Explain each type by providing examples.</w:t>
      </w:r>
    </w:p>
    <w:p w:rsidR="00726F44" w:rsidRDefault="00726F44" w:rsidP="00707A91">
      <w:pPr>
        <w:pStyle w:val="NormalWeb"/>
        <w:tabs>
          <w:tab w:val="left" w:pos="720"/>
        </w:tabs>
        <w:spacing w:before="0" w:after="120"/>
        <w:ind w:left="709"/>
      </w:pPr>
    </w:p>
    <w:p w:rsidR="00707A91" w:rsidRPr="0016511B" w:rsidRDefault="00707A91" w:rsidP="00707A91">
      <w:pPr>
        <w:pStyle w:val="NormalWeb"/>
        <w:tabs>
          <w:tab w:val="left" w:pos="720"/>
        </w:tabs>
        <w:spacing w:before="0" w:after="120"/>
        <w:ind w:left="709"/>
        <w:rPr>
          <w:b/>
          <w:bCs/>
        </w:rPr>
      </w:pPr>
      <w:r>
        <w:t>End-user</w:t>
      </w:r>
    </w:p>
    <w:p w:rsidR="00707A91" w:rsidRDefault="00707A91" w:rsidP="00707A91">
      <w:pPr>
        <w:spacing w:after="120" w:line="100" w:lineRule="atLeast"/>
        <w:ind w:left="3240" w:firstLine="360"/>
        <w:jc w:val="right"/>
        <w:rPr>
          <w:rFonts w:ascii="Times New Roman" w:eastAsia="Times New Roman" w:hAnsi="Times New Roman" w:cs="Times New Roman"/>
          <w:b/>
          <w:bCs/>
          <w:color w:val="000000"/>
          <w:sz w:val="24"/>
          <w:szCs w:val="24"/>
          <w:lang w:eastAsia="en-IE"/>
        </w:rPr>
      </w:pPr>
    </w:p>
    <w:p w:rsidR="00726F44" w:rsidRDefault="00726F44" w:rsidP="00707A91">
      <w:pPr>
        <w:spacing w:after="120" w:line="100" w:lineRule="atLeast"/>
        <w:ind w:left="3240" w:firstLine="360"/>
        <w:jc w:val="right"/>
        <w:rPr>
          <w:rFonts w:ascii="Times New Roman" w:eastAsia="Times New Roman" w:hAnsi="Times New Roman" w:cs="Times New Roman"/>
          <w:b/>
          <w:bCs/>
          <w:color w:val="000000"/>
          <w:sz w:val="24"/>
          <w:szCs w:val="24"/>
          <w:lang w:eastAsia="en-IE"/>
        </w:rPr>
      </w:pPr>
    </w:p>
    <w:p w:rsidR="00726F44" w:rsidRDefault="00726F44" w:rsidP="00707A91">
      <w:pPr>
        <w:spacing w:after="120" w:line="100" w:lineRule="atLeast"/>
        <w:ind w:left="3240" w:firstLine="360"/>
        <w:jc w:val="right"/>
        <w:rPr>
          <w:rFonts w:ascii="Times New Roman" w:eastAsia="Times New Roman" w:hAnsi="Times New Roman" w:cs="Times New Roman"/>
          <w:b/>
          <w:bCs/>
          <w:color w:val="000000"/>
          <w:sz w:val="24"/>
          <w:szCs w:val="24"/>
          <w:lang w:eastAsia="en-IE"/>
        </w:rPr>
      </w:pPr>
    </w:p>
    <w:p w:rsidR="00707A91" w:rsidRPr="00E04702" w:rsidRDefault="00707A91" w:rsidP="00707A91">
      <w:pPr>
        <w:pStyle w:val="NormalWeb"/>
        <w:numPr>
          <w:ilvl w:val="0"/>
          <w:numId w:val="13"/>
        </w:numPr>
        <w:tabs>
          <w:tab w:val="left" w:pos="720"/>
        </w:tabs>
        <w:spacing w:before="0" w:after="120"/>
        <w:ind w:left="0" w:firstLine="0"/>
        <w:jc w:val="both"/>
        <w:rPr>
          <w:b/>
          <w:bCs/>
        </w:rPr>
      </w:pPr>
      <w:r>
        <w:rPr>
          <w:bCs/>
        </w:rPr>
        <w:t>Define the following algebraic operators:</w:t>
      </w:r>
    </w:p>
    <w:p w:rsidR="00707A91" w:rsidRDefault="00707A91" w:rsidP="00707A91">
      <w:pPr>
        <w:pStyle w:val="NormalWeb"/>
        <w:numPr>
          <w:ilvl w:val="0"/>
          <w:numId w:val="37"/>
        </w:numPr>
        <w:tabs>
          <w:tab w:val="left" w:pos="720"/>
        </w:tabs>
        <w:spacing w:before="0" w:after="120"/>
        <w:ind w:hanging="2171"/>
        <w:jc w:val="both"/>
        <w:rPr>
          <w:bCs/>
        </w:rPr>
      </w:pPr>
      <w:r w:rsidRPr="00E04702">
        <w:rPr>
          <w:bCs/>
        </w:rPr>
        <w:t>Selection</w:t>
      </w:r>
    </w:p>
    <w:p w:rsidR="00726F44" w:rsidRPr="00E04702" w:rsidRDefault="00726F44" w:rsidP="00726F44">
      <w:pPr>
        <w:pStyle w:val="NormalWeb"/>
        <w:tabs>
          <w:tab w:val="left" w:pos="720"/>
        </w:tabs>
        <w:spacing w:before="0" w:after="120"/>
        <w:jc w:val="both"/>
        <w:rPr>
          <w:bCs/>
        </w:rPr>
      </w:pPr>
    </w:p>
    <w:p w:rsidR="00707A91" w:rsidRDefault="00707A91" w:rsidP="00707A91">
      <w:pPr>
        <w:pStyle w:val="NormalWeb"/>
        <w:numPr>
          <w:ilvl w:val="0"/>
          <w:numId w:val="37"/>
        </w:numPr>
        <w:tabs>
          <w:tab w:val="left" w:pos="720"/>
        </w:tabs>
        <w:spacing w:before="0" w:after="120"/>
        <w:ind w:hanging="2171"/>
        <w:jc w:val="both"/>
        <w:rPr>
          <w:bCs/>
        </w:rPr>
      </w:pPr>
      <w:r w:rsidRPr="00E04702">
        <w:rPr>
          <w:bCs/>
        </w:rPr>
        <w:t>Projection</w:t>
      </w:r>
    </w:p>
    <w:p w:rsidR="00726F44" w:rsidRPr="00E04702" w:rsidRDefault="00726F44" w:rsidP="00726F44">
      <w:pPr>
        <w:pStyle w:val="NormalWeb"/>
        <w:tabs>
          <w:tab w:val="left" w:pos="720"/>
        </w:tabs>
        <w:spacing w:before="0" w:after="120"/>
        <w:jc w:val="both"/>
        <w:rPr>
          <w:bCs/>
        </w:rPr>
      </w:pPr>
    </w:p>
    <w:p w:rsidR="00707A91" w:rsidRDefault="00707A91" w:rsidP="00707A91">
      <w:pPr>
        <w:pStyle w:val="NormalWeb"/>
        <w:numPr>
          <w:ilvl w:val="0"/>
          <w:numId w:val="37"/>
        </w:numPr>
        <w:tabs>
          <w:tab w:val="left" w:pos="720"/>
        </w:tabs>
        <w:spacing w:before="0" w:after="120"/>
        <w:ind w:hanging="2171"/>
        <w:jc w:val="both"/>
        <w:rPr>
          <w:bCs/>
        </w:rPr>
      </w:pPr>
      <w:r w:rsidRPr="00E04702">
        <w:rPr>
          <w:bCs/>
        </w:rPr>
        <w:t>Cartesian Product</w:t>
      </w:r>
    </w:p>
    <w:p w:rsidR="00726F44" w:rsidRPr="00E04702" w:rsidRDefault="00726F44" w:rsidP="00726F44">
      <w:pPr>
        <w:pStyle w:val="NormalWeb"/>
        <w:tabs>
          <w:tab w:val="left" w:pos="720"/>
        </w:tabs>
        <w:spacing w:before="0" w:after="120"/>
        <w:jc w:val="both"/>
        <w:rPr>
          <w:bCs/>
        </w:rPr>
      </w:pPr>
    </w:p>
    <w:p w:rsidR="00707A91" w:rsidRDefault="00707A91" w:rsidP="00707A91">
      <w:pPr>
        <w:pStyle w:val="NormalWeb"/>
        <w:numPr>
          <w:ilvl w:val="0"/>
          <w:numId w:val="37"/>
        </w:numPr>
        <w:tabs>
          <w:tab w:val="left" w:pos="720"/>
        </w:tabs>
        <w:spacing w:before="0" w:after="120"/>
        <w:ind w:hanging="2171"/>
        <w:jc w:val="both"/>
        <w:rPr>
          <w:bCs/>
        </w:rPr>
      </w:pPr>
      <w:r w:rsidRPr="00E04702">
        <w:rPr>
          <w:bCs/>
        </w:rPr>
        <w:t>Union</w:t>
      </w:r>
    </w:p>
    <w:p w:rsidR="00726F44" w:rsidRPr="00E04702" w:rsidRDefault="00726F44" w:rsidP="00726F44">
      <w:pPr>
        <w:pStyle w:val="NormalWeb"/>
        <w:tabs>
          <w:tab w:val="left" w:pos="720"/>
        </w:tabs>
        <w:spacing w:before="0" w:after="120"/>
        <w:jc w:val="both"/>
        <w:rPr>
          <w:bCs/>
        </w:rPr>
      </w:pPr>
    </w:p>
    <w:p w:rsidR="00707A91" w:rsidRPr="00E04702" w:rsidRDefault="00707A91" w:rsidP="00707A91">
      <w:pPr>
        <w:pStyle w:val="NormalWeb"/>
        <w:numPr>
          <w:ilvl w:val="0"/>
          <w:numId w:val="37"/>
        </w:numPr>
        <w:tabs>
          <w:tab w:val="left" w:pos="720"/>
        </w:tabs>
        <w:spacing w:before="0" w:after="120"/>
        <w:ind w:hanging="2171"/>
        <w:jc w:val="both"/>
        <w:rPr>
          <w:bCs/>
        </w:rPr>
      </w:pPr>
      <w:r w:rsidRPr="00E04702">
        <w:rPr>
          <w:bCs/>
        </w:rPr>
        <w:t>Intersection</w:t>
      </w:r>
    </w:p>
    <w:p w:rsidR="00707A91" w:rsidRDefault="00707A91" w:rsidP="00707A91">
      <w:pPr>
        <w:spacing w:after="120" w:line="100" w:lineRule="atLeast"/>
        <w:ind w:left="2520"/>
        <w:jc w:val="right"/>
        <w:rPr>
          <w:rFonts w:ascii="Times New Roman" w:eastAsia="Times New Roman" w:hAnsi="Times New Roman" w:cs="Times New Roman"/>
          <w:b/>
          <w:bCs/>
          <w:color w:val="000000"/>
          <w:sz w:val="24"/>
          <w:szCs w:val="24"/>
          <w:lang w:eastAsia="en-IE"/>
        </w:rPr>
      </w:pPr>
    </w:p>
    <w:p w:rsidR="00707A91" w:rsidRDefault="00707A91" w:rsidP="00707A91">
      <w:pPr>
        <w:numPr>
          <w:ilvl w:val="0"/>
          <w:numId w:val="14"/>
        </w:numPr>
        <w:tabs>
          <w:tab w:val="clear" w:pos="2880"/>
          <w:tab w:val="num" w:pos="709"/>
          <w:tab w:val="num" w:pos="1440"/>
        </w:tabs>
        <w:spacing w:after="120" w:line="100" w:lineRule="atLeast"/>
        <w:ind w:left="0" w:firstLine="0"/>
        <w:jc w:val="both"/>
        <w:rPr>
          <w:rFonts w:ascii="Times New Roman" w:eastAsia="Times New Roman" w:hAnsi="Times New Roman" w:cs="Times New Roman"/>
          <w:sz w:val="24"/>
          <w:szCs w:val="24"/>
        </w:rPr>
      </w:pPr>
      <w:r>
        <w:rPr>
          <w:rFonts w:ascii="Times New Roman" w:hAnsi="Times New Roman" w:cs="Times New Roman"/>
          <w:sz w:val="24"/>
          <w:szCs w:val="24"/>
        </w:rPr>
        <w:t>A</w:t>
      </w:r>
      <w:r>
        <w:rPr>
          <w:rFonts w:ascii="Times New Roman" w:eastAsia="Times New Roman" w:hAnsi="Times New Roman" w:cs="Times New Roman"/>
          <w:sz w:val="24"/>
          <w:szCs w:val="24"/>
        </w:rPr>
        <w:t xml:space="preserve"> </w:t>
      </w:r>
      <w:r>
        <w:rPr>
          <w:rFonts w:ascii="Times New Roman" w:hAnsi="Times New Roman" w:cs="Times New Roman"/>
          <w:sz w:val="24"/>
          <w:szCs w:val="24"/>
        </w:rPr>
        <w:t>database</w:t>
      </w:r>
      <w:r>
        <w:rPr>
          <w:rFonts w:ascii="Times New Roman" w:eastAsia="Times New Roman" w:hAnsi="Times New Roman" w:cs="Times New Roman"/>
          <w:sz w:val="24"/>
          <w:szCs w:val="24"/>
        </w:rPr>
        <w:t xml:space="preserve"> </w:t>
      </w:r>
      <w:proofErr w:type="gramStart"/>
      <w:r>
        <w:rPr>
          <w:rFonts w:ascii="Times New Roman" w:hAnsi="Times New Roman" w:cs="Times New Roman"/>
          <w:sz w:val="24"/>
          <w:szCs w:val="24"/>
        </w:rPr>
        <w:t>has</w:t>
      </w:r>
      <w:r>
        <w:rPr>
          <w:rFonts w:ascii="Times New Roman" w:eastAsia="Times New Roman" w:hAnsi="Times New Roman" w:cs="Times New Roman"/>
          <w:sz w:val="24"/>
          <w:szCs w:val="24"/>
        </w:rPr>
        <w:t xml:space="preserve"> </w:t>
      </w:r>
      <w:r>
        <w:rPr>
          <w:rFonts w:ascii="Times New Roman" w:hAnsi="Times New Roman" w:cs="Times New Roman"/>
          <w:sz w:val="24"/>
          <w:szCs w:val="24"/>
        </w:rPr>
        <w:t>been</w:t>
      </w:r>
      <w:r>
        <w:rPr>
          <w:rFonts w:ascii="Times New Roman" w:eastAsia="Times New Roman" w:hAnsi="Times New Roman" w:cs="Times New Roman"/>
          <w:sz w:val="24"/>
          <w:szCs w:val="24"/>
        </w:rPr>
        <w:t xml:space="preserve"> </w:t>
      </w:r>
      <w:r>
        <w:rPr>
          <w:rFonts w:ascii="Times New Roman" w:hAnsi="Times New Roman" w:cs="Times New Roman"/>
          <w:sz w:val="24"/>
          <w:szCs w:val="24"/>
        </w:rPr>
        <w:t>created</w:t>
      </w:r>
      <w:proofErr w:type="gramEnd"/>
      <w:r>
        <w:rPr>
          <w:rFonts w:ascii="Times New Roman" w:eastAsia="Times New Roman" w:hAnsi="Times New Roman" w:cs="Times New Roman"/>
          <w:sz w:val="24"/>
          <w:szCs w:val="24"/>
        </w:rPr>
        <w:t xml:space="preserve"> </w:t>
      </w:r>
      <w:r>
        <w:rPr>
          <w:rFonts w:ascii="Times New Roman" w:hAnsi="Times New Roman" w:cs="Times New Roman"/>
          <w:sz w:val="24"/>
          <w:szCs w:val="24"/>
        </w:rPr>
        <w:t>that</w:t>
      </w:r>
      <w:r>
        <w:rPr>
          <w:rFonts w:ascii="Times New Roman" w:eastAsia="Times New Roman" w:hAnsi="Times New Roman" w:cs="Times New Roman"/>
          <w:sz w:val="24"/>
          <w:szCs w:val="24"/>
        </w:rPr>
        <w:t xml:space="preserve"> </w:t>
      </w:r>
      <w:r>
        <w:rPr>
          <w:rFonts w:ascii="Times New Roman" w:hAnsi="Times New Roman" w:cs="Times New Roman"/>
          <w:sz w:val="24"/>
          <w:szCs w:val="24"/>
        </w:rPr>
        <w:t>records</w:t>
      </w:r>
      <w:r>
        <w:rPr>
          <w:rFonts w:ascii="Times New Roman" w:eastAsia="Times New Roman" w:hAnsi="Times New Roman" w:cs="Times New Roman"/>
          <w:sz w:val="24"/>
          <w:szCs w:val="24"/>
        </w:rPr>
        <w:t xml:space="preserve"> </w:t>
      </w:r>
      <w:r>
        <w:rPr>
          <w:rFonts w:ascii="Times New Roman" w:hAnsi="Times New Roman" w:cs="Times New Roman"/>
          <w:sz w:val="24"/>
          <w:szCs w:val="24"/>
        </w:rPr>
        <w:t>details</w:t>
      </w:r>
      <w:r>
        <w:rPr>
          <w:rFonts w:ascii="Times New Roman" w:eastAsia="Times New Roman" w:hAnsi="Times New Roman" w:cs="Times New Roman"/>
          <w:sz w:val="24"/>
          <w:szCs w:val="24"/>
        </w:rPr>
        <w:t xml:space="preserve"> about customers and their orders. The </w:t>
      </w:r>
      <w:r>
        <w:rPr>
          <w:rFonts w:ascii="Times New Roman" w:eastAsia="Times New Roman" w:hAnsi="Times New Roman" w:cs="Times New Roman"/>
          <w:sz w:val="24"/>
          <w:szCs w:val="24"/>
        </w:rPr>
        <w:tab/>
        <w:t>database stores the following information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CustomerID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Lname</w:t>
      </w:r>
      <w:proofErr w:type="spellEnd"/>
      <w:r>
        <w:rPr>
          <w:rFonts w:ascii="Times New Roman" w:eastAsia="Times New Roman" w:hAnsi="Times New Roman" w:cs="Times New Roman"/>
          <w:sz w:val="24"/>
          <w:szCs w:val="24"/>
        </w:rPr>
        <w:t xml:space="preserve">, Telephone,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OrderID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OrderDate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OrderPrice</w:t>
      </w:r>
      <w:proofErr w:type="spellEnd"/>
      <w:r>
        <w:rPr>
          <w:rFonts w:ascii="Times New Roman" w:eastAsia="Times New Roman" w:hAnsi="Times New Roman" w:cs="Times New Roman"/>
          <w:sz w:val="24"/>
          <w:szCs w:val="24"/>
        </w:rPr>
        <w:t xml:space="preserve">.  </w:t>
      </w:r>
    </w:p>
    <w:p w:rsidR="00707A91" w:rsidRDefault="00707A91" w:rsidP="00707A91">
      <w:pPr>
        <w:numPr>
          <w:ilvl w:val="0"/>
          <w:numId w:val="25"/>
        </w:numPr>
        <w:spacing w:after="120" w:line="100" w:lineRule="atLeast"/>
        <w:ind w:hanging="8"/>
        <w:rPr>
          <w:rFonts w:ascii="Times New Roman" w:eastAsia="Times New Roman" w:hAnsi="Times New Roman" w:cs="Times New Roman"/>
          <w:sz w:val="24"/>
          <w:szCs w:val="24"/>
        </w:rPr>
      </w:pPr>
      <w:r>
        <w:rPr>
          <w:rFonts w:ascii="Times New Roman" w:eastAsia="Times New Roman" w:hAnsi="Times New Roman" w:cs="Times New Roman"/>
          <w:sz w:val="24"/>
          <w:szCs w:val="24"/>
        </w:rPr>
        <w:t>Every customer has a unique identifier (</w:t>
      </w:r>
      <w:proofErr w:type="spellStart"/>
      <w:r>
        <w:rPr>
          <w:rFonts w:ascii="Times New Roman" w:eastAsia="Times New Roman" w:hAnsi="Times New Roman" w:cs="Times New Roman"/>
          <w:sz w:val="24"/>
          <w:szCs w:val="24"/>
        </w:rPr>
        <w:t>CustomerID</w:t>
      </w:r>
      <w:proofErr w:type="spellEnd"/>
      <w:r>
        <w:rPr>
          <w:rFonts w:ascii="Times New Roman" w:eastAsia="Times New Roman" w:hAnsi="Times New Roman" w:cs="Times New Roman"/>
          <w:sz w:val="24"/>
          <w:szCs w:val="24"/>
        </w:rPr>
        <w:t xml:space="preserve">), which can be used to identify </w:t>
      </w: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Fname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Telephone</w:t>
      </w:r>
      <w:proofErr w:type="gramEnd"/>
      <w:r>
        <w:rPr>
          <w:rFonts w:ascii="Times New Roman" w:eastAsia="Times New Roman" w:hAnsi="Times New Roman" w:cs="Times New Roman"/>
          <w:sz w:val="24"/>
          <w:szCs w:val="24"/>
        </w:rPr>
        <w:t xml:space="preserve"> of a customer.</w:t>
      </w:r>
    </w:p>
    <w:p w:rsidR="00707A91" w:rsidRDefault="00707A91" w:rsidP="00707A91">
      <w:pPr>
        <w:numPr>
          <w:ilvl w:val="0"/>
          <w:numId w:val="25"/>
        </w:numPr>
        <w:spacing w:after="120" w:line="100" w:lineRule="atLeast"/>
        <w:ind w:hanging="8"/>
        <w:rPr>
          <w:rFonts w:ascii="Times New Roman" w:eastAsia="Times New Roman" w:hAnsi="Times New Roman" w:cs="Times New Roman"/>
          <w:sz w:val="24"/>
          <w:szCs w:val="24"/>
        </w:rPr>
      </w:pPr>
      <w:r>
        <w:rPr>
          <w:rFonts w:ascii="Times New Roman" w:eastAsia="Times New Roman" w:hAnsi="Times New Roman" w:cs="Times New Roman"/>
          <w:sz w:val="24"/>
          <w:szCs w:val="24"/>
        </w:rPr>
        <w:t>Each order has a unique identifier (</w:t>
      </w:r>
      <w:proofErr w:type="spellStart"/>
      <w:r>
        <w:rPr>
          <w:rFonts w:ascii="Times New Roman" w:eastAsia="Times New Roman" w:hAnsi="Times New Roman" w:cs="Times New Roman"/>
          <w:sz w:val="24"/>
          <w:szCs w:val="24"/>
        </w:rPr>
        <w:t>OrderID</w:t>
      </w:r>
      <w:proofErr w:type="spellEnd"/>
      <w:r>
        <w:rPr>
          <w:rFonts w:ascii="Times New Roman" w:eastAsia="Times New Roman" w:hAnsi="Times New Roman" w:cs="Times New Roman"/>
          <w:sz w:val="24"/>
          <w:szCs w:val="24"/>
        </w:rPr>
        <w:t xml:space="preserve">) that </w:t>
      </w:r>
      <w:proofErr w:type="gramStart"/>
      <w:r>
        <w:rPr>
          <w:rFonts w:ascii="Times New Roman" w:eastAsia="Times New Roman" w:hAnsi="Times New Roman" w:cs="Times New Roman"/>
          <w:sz w:val="24"/>
          <w:szCs w:val="24"/>
        </w:rPr>
        <w:t>is used</w:t>
      </w:r>
      <w:proofErr w:type="gramEnd"/>
      <w:r>
        <w:rPr>
          <w:rFonts w:ascii="Times New Roman" w:eastAsia="Times New Roman" w:hAnsi="Times New Roman" w:cs="Times New Roman"/>
          <w:sz w:val="24"/>
          <w:szCs w:val="24"/>
        </w:rPr>
        <w:t xml:space="preserve"> to identify order details e.g.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sz w:val="24"/>
          <w:szCs w:val="24"/>
        </w:rPr>
        <w:t xml:space="preserve"> of the order and its price.</w:t>
      </w:r>
    </w:p>
    <w:p w:rsidR="00707A91" w:rsidRPr="00C702F1" w:rsidRDefault="00707A91" w:rsidP="00707A91">
      <w:pPr>
        <w:numPr>
          <w:ilvl w:val="0"/>
          <w:numId w:val="25"/>
        </w:numPr>
        <w:spacing w:after="120" w:line="100" w:lineRule="atLeast"/>
        <w:ind w:hanging="8"/>
        <w:rPr>
          <w:rFonts w:ascii="Times New Roman" w:hAnsi="Times New Roman" w:cs="Times New Roman"/>
          <w:sz w:val="24"/>
          <w:szCs w:val="24"/>
        </w:rPr>
      </w:pPr>
      <w:r>
        <w:rPr>
          <w:rFonts w:ascii="Times New Roman" w:eastAsia="Times New Roman" w:hAnsi="Times New Roman" w:cs="Times New Roman"/>
          <w:sz w:val="24"/>
          <w:szCs w:val="24"/>
        </w:rPr>
        <w:t xml:space="preserve">Each customer can make more than </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orders. </w:t>
      </w:r>
    </w:p>
    <w:p w:rsidR="00707A91" w:rsidRDefault="00707A91" w:rsidP="00707A91">
      <w:pPr>
        <w:spacing w:after="120" w:line="100" w:lineRule="atLeast"/>
        <w:ind w:left="357" w:firstLine="357"/>
        <w:rPr>
          <w:rFonts w:ascii="Times New Roman" w:hAnsi="Times New Roman" w:cs="Times New Roman"/>
          <w:sz w:val="24"/>
          <w:szCs w:val="24"/>
        </w:rPr>
      </w:pPr>
      <w:r>
        <w:rPr>
          <w:rFonts w:ascii="Times New Roman" w:hAnsi="Times New Roman" w:cs="Times New Roman"/>
          <w:sz w:val="24"/>
          <w:szCs w:val="24"/>
        </w:rPr>
        <w:t xml:space="preserve">Suppose we have the </w:t>
      </w:r>
      <w:proofErr w:type="gramStart"/>
      <w:r>
        <w:rPr>
          <w:rFonts w:ascii="Times New Roman" w:hAnsi="Times New Roman" w:cs="Times New Roman"/>
          <w:sz w:val="24"/>
          <w:szCs w:val="24"/>
        </w:rPr>
        <w:t>following</w:t>
      </w:r>
      <w:proofErr w:type="gramEnd"/>
      <w:r>
        <w:rPr>
          <w:rFonts w:ascii="Times New Roman" w:eastAsia="Times New Roman" w:hAnsi="Times New Roman" w:cs="Times New Roman"/>
          <w:sz w:val="24"/>
          <w:szCs w:val="24"/>
        </w:rPr>
        <w:t xml:space="preserve"> </w:t>
      </w:r>
      <w:r>
        <w:rPr>
          <w:rFonts w:ascii="Times New Roman" w:hAnsi="Times New Roman" w:cs="Times New Roman"/>
          <w:sz w:val="24"/>
          <w:szCs w:val="24"/>
        </w:rPr>
        <w:t>relation</w:t>
      </w:r>
      <w:r>
        <w:rPr>
          <w:rFonts w:ascii="Times New Roman" w:eastAsia="Times New Roman" w:hAnsi="Times New Roman" w:cs="Times New Roman"/>
          <w:sz w:val="24"/>
          <w:szCs w:val="24"/>
        </w:rPr>
        <w:t xml:space="preserve"> created </w:t>
      </w:r>
      <w:r>
        <w:rPr>
          <w:rFonts w:ascii="Times New Roman" w:hAnsi="Times New Roman" w:cs="Times New Roman"/>
          <w:sz w:val="24"/>
          <w:szCs w:val="24"/>
        </w:rPr>
        <w:t>that stores all the information:</w:t>
      </w:r>
    </w:p>
    <w:p w:rsidR="00707A91" w:rsidRDefault="00707A91" w:rsidP="00707A91">
      <w:pPr>
        <w:spacing w:after="120" w:line="100" w:lineRule="atLeast"/>
        <w:ind w:left="714" w:right="28"/>
      </w:pPr>
      <w:proofErr w:type="spellStart"/>
      <w:proofErr w:type="gramStart"/>
      <w:r>
        <w:rPr>
          <w:rFonts w:ascii="Times New Roman" w:hAnsi="Times New Roman" w:cs="Times New Roman"/>
          <w:sz w:val="24"/>
          <w:szCs w:val="24"/>
        </w:rPr>
        <w:t>CustomerOrder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Lname</w:t>
      </w:r>
      <w:proofErr w:type="spellEnd"/>
      <w:r>
        <w:rPr>
          <w:rFonts w:ascii="Times New Roman" w:hAnsi="Times New Roman" w:cs="Times New Roman"/>
          <w:sz w:val="24"/>
          <w:szCs w:val="24"/>
        </w:rPr>
        <w:t xml:space="preserve">, Telephone, </w:t>
      </w:r>
      <w:proofErr w:type="spellStart"/>
      <w:r>
        <w:rPr>
          <w:rFonts w:ascii="Times New Roman" w:hAnsi="Times New Roman" w:cs="Times New Roman"/>
          <w:sz w:val="24"/>
          <w:szCs w:val="24"/>
          <w:u w:val="single"/>
        </w:rPr>
        <w:t>OrderID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OrderDate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OrderPrice</w:t>
      </w:r>
      <w:proofErr w:type="spellEnd"/>
      <w:r>
        <w:rPr>
          <w:rFonts w:ascii="Times New Roman" w:hAnsi="Times New Roman" w:cs="Times New Roman"/>
          <w:sz w:val="24"/>
          <w:szCs w:val="24"/>
        </w:rPr>
        <w:t>)</w:t>
      </w:r>
    </w:p>
    <w:p w:rsidR="00707A91" w:rsidRDefault="00707A91" w:rsidP="00707A91">
      <w:pPr>
        <w:spacing w:after="120" w:line="100" w:lineRule="atLeast"/>
        <w:ind w:right="28" w:firstLine="714"/>
      </w:pPr>
    </w:p>
    <w:p w:rsidR="00707A91" w:rsidRPr="00B90B79" w:rsidRDefault="00707A91" w:rsidP="00707A91">
      <w:pPr>
        <w:pStyle w:val="NormalWeb"/>
        <w:numPr>
          <w:ilvl w:val="0"/>
          <w:numId w:val="11"/>
        </w:numPr>
        <w:tabs>
          <w:tab w:val="left" w:pos="1410"/>
        </w:tabs>
        <w:spacing w:before="0" w:after="120"/>
        <w:ind w:left="720" w:firstLine="0"/>
        <w:rPr>
          <w:b/>
          <w:bCs/>
          <w:lang w:eastAsia="en-IE"/>
        </w:rPr>
      </w:pPr>
      <w:r>
        <w:t xml:space="preserve">When can a table to </w:t>
      </w:r>
      <w:proofErr w:type="gramStart"/>
      <w:r>
        <w:t>be classified</w:t>
      </w:r>
      <w:proofErr w:type="gramEnd"/>
      <w:r>
        <w:t xml:space="preserve"> as 1NF. State whether the above table structure is in</w:t>
      </w:r>
      <w:r>
        <w:tab/>
        <w:t>1NF and provide a reason for your answer.</w:t>
      </w:r>
    </w:p>
    <w:p w:rsidR="00707A91" w:rsidRPr="00B90B79" w:rsidRDefault="00707A91" w:rsidP="00707A91">
      <w:pPr>
        <w:pStyle w:val="NormalWeb"/>
        <w:tabs>
          <w:tab w:val="left" w:pos="1410"/>
        </w:tabs>
        <w:spacing w:before="0" w:after="120"/>
        <w:ind w:left="720"/>
        <w:rPr>
          <w:b/>
          <w:bCs/>
          <w:lang w:eastAsia="en-IE"/>
        </w:rPr>
      </w:pPr>
    </w:p>
    <w:p w:rsidR="00707A91" w:rsidRPr="00B90B79" w:rsidRDefault="00707A91" w:rsidP="00707A91">
      <w:pPr>
        <w:pStyle w:val="NormalWeb"/>
        <w:tabs>
          <w:tab w:val="left" w:pos="1410"/>
        </w:tabs>
        <w:spacing w:before="0" w:after="120"/>
        <w:ind w:left="720"/>
        <w:rPr>
          <w:b/>
          <w:bCs/>
          <w:lang w:eastAsia="en-IE"/>
        </w:rPr>
      </w:pPr>
      <w:r>
        <w:tab/>
      </w:r>
      <w:proofErr w:type="spellStart"/>
      <w:proofErr w:type="gramStart"/>
      <w:r>
        <w:t>CustomerOrder</w:t>
      </w:r>
      <w:proofErr w:type="spellEnd"/>
      <w:r>
        <w:t>(</w:t>
      </w:r>
      <w:proofErr w:type="spellStart"/>
      <w:proofErr w:type="gramEnd"/>
      <w:r>
        <w:rPr>
          <w:u w:val="single"/>
        </w:rPr>
        <w:t>CustomerID</w:t>
      </w:r>
      <w:proofErr w:type="spellEnd"/>
      <w:r>
        <w:t xml:space="preserve">, </w:t>
      </w:r>
      <w:proofErr w:type="spellStart"/>
      <w:r>
        <w:t>Fname</w:t>
      </w:r>
      <w:proofErr w:type="spellEnd"/>
      <w:r>
        <w:t xml:space="preserve">, </w:t>
      </w:r>
      <w:proofErr w:type="spellStart"/>
      <w:r>
        <w:t>Lname</w:t>
      </w:r>
      <w:proofErr w:type="spellEnd"/>
      <w:r>
        <w:t>, Telephone,)</w:t>
      </w:r>
    </w:p>
    <w:p w:rsidR="00707A91" w:rsidRDefault="00707A91" w:rsidP="00707A91">
      <w:pPr>
        <w:pStyle w:val="NormalWeb"/>
        <w:tabs>
          <w:tab w:val="left" w:pos="1410"/>
        </w:tabs>
        <w:spacing w:before="0" w:after="120"/>
        <w:ind w:left="720"/>
      </w:pPr>
      <w:r>
        <w:rPr>
          <w:bCs/>
          <w:lang w:eastAsia="en-IE"/>
        </w:rPr>
        <w:tab/>
      </w:r>
      <w:proofErr w:type="spellStart"/>
      <w:r w:rsidRPr="00B90B79">
        <w:rPr>
          <w:bCs/>
          <w:lang w:eastAsia="en-IE"/>
        </w:rPr>
        <w:t>Order_Date</w:t>
      </w:r>
      <w:proofErr w:type="spellEnd"/>
      <w:r w:rsidRPr="00B90B79">
        <w:rPr>
          <w:bCs/>
          <w:lang w:eastAsia="en-IE"/>
        </w:rPr>
        <w:t xml:space="preserve"> </w:t>
      </w:r>
      <w:proofErr w:type="gramStart"/>
      <w:r w:rsidRPr="00B90B79">
        <w:rPr>
          <w:bCs/>
          <w:lang w:eastAsia="en-IE"/>
        </w:rPr>
        <w:t xml:space="preserve">( </w:t>
      </w:r>
      <w:proofErr w:type="spellStart"/>
      <w:r>
        <w:rPr>
          <w:bCs/>
          <w:lang w:eastAsia="en-IE"/>
        </w:rPr>
        <w:t>CustomerID</w:t>
      </w:r>
      <w:proofErr w:type="spellEnd"/>
      <w:proofErr w:type="gramEnd"/>
      <w:r>
        <w:rPr>
          <w:bCs/>
          <w:lang w:eastAsia="en-IE"/>
        </w:rPr>
        <w:t xml:space="preserve">, </w:t>
      </w:r>
      <w:proofErr w:type="spellStart"/>
      <w:r>
        <w:rPr>
          <w:u w:val="single"/>
        </w:rPr>
        <w:t>OrderID</w:t>
      </w:r>
      <w:proofErr w:type="spellEnd"/>
      <w:r>
        <w:t xml:space="preserve">, </w:t>
      </w:r>
      <w:proofErr w:type="spellStart"/>
      <w:r>
        <w:t>OrderDate</w:t>
      </w:r>
      <w:proofErr w:type="spellEnd"/>
      <w:r>
        <w:t xml:space="preserve">, </w:t>
      </w:r>
      <w:proofErr w:type="spellStart"/>
      <w:r>
        <w:t>OrderPrice</w:t>
      </w:r>
      <w:proofErr w:type="spellEnd"/>
      <w:r>
        <w:t>)</w:t>
      </w:r>
    </w:p>
    <w:p w:rsidR="00726F44" w:rsidRDefault="00726F44" w:rsidP="00707A91">
      <w:pPr>
        <w:pStyle w:val="NormalWeb"/>
        <w:tabs>
          <w:tab w:val="left" w:pos="1410"/>
        </w:tabs>
        <w:spacing w:before="0" w:after="120"/>
        <w:ind w:left="720"/>
      </w:pPr>
    </w:p>
    <w:p w:rsidR="00726F44" w:rsidRDefault="00726F44" w:rsidP="00707A91">
      <w:pPr>
        <w:pStyle w:val="NormalWeb"/>
        <w:tabs>
          <w:tab w:val="left" w:pos="1410"/>
        </w:tabs>
        <w:spacing w:before="0" w:after="120"/>
        <w:ind w:left="720"/>
      </w:pPr>
    </w:p>
    <w:p w:rsidR="00726F44" w:rsidRPr="00B90B79" w:rsidRDefault="00726F44" w:rsidP="00707A91">
      <w:pPr>
        <w:pStyle w:val="NormalWeb"/>
        <w:tabs>
          <w:tab w:val="left" w:pos="1410"/>
        </w:tabs>
        <w:spacing w:before="0" w:after="120"/>
        <w:ind w:left="720"/>
        <w:rPr>
          <w:bCs/>
          <w:lang w:eastAsia="en-IE"/>
        </w:rPr>
      </w:pPr>
    </w:p>
    <w:p w:rsidR="00707A91" w:rsidRPr="00B90B79" w:rsidRDefault="00707A91" w:rsidP="00707A91">
      <w:pPr>
        <w:pStyle w:val="NormalWeb"/>
        <w:numPr>
          <w:ilvl w:val="0"/>
          <w:numId w:val="11"/>
        </w:numPr>
        <w:tabs>
          <w:tab w:val="left" w:pos="1410"/>
        </w:tabs>
        <w:spacing w:before="0" w:after="120"/>
        <w:ind w:left="720" w:firstLine="0"/>
        <w:jc w:val="both"/>
        <w:rPr>
          <w:b/>
        </w:rPr>
      </w:pPr>
      <w:r>
        <w:lastRenderedPageBreak/>
        <w:t xml:space="preserve">When can a table to </w:t>
      </w:r>
      <w:proofErr w:type="gramStart"/>
      <w:r>
        <w:t>be classified</w:t>
      </w:r>
      <w:proofErr w:type="gramEnd"/>
      <w:r>
        <w:t xml:space="preserve"> as 2NF and state if the above table structure is </w:t>
      </w:r>
      <w:r>
        <w:tab/>
        <w:t>already in 2NF. If the given table is not in 2NF, decompose it so that it is in 2NF.</w:t>
      </w:r>
    </w:p>
    <w:p w:rsidR="00707A91" w:rsidRPr="00B90B79" w:rsidRDefault="00707A91" w:rsidP="00707A91">
      <w:pPr>
        <w:pStyle w:val="NormalWeb"/>
        <w:tabs>
          <w:tab w:val="left" w:pos="1410"/>
        </w:tabs>
        <w:spacing w:before="0" w:after="120"/>
        <w:ind w:left="720"/>
        <w:jc w:val="both"/>
        <w:rPr>
          <w:b/>
        </w:rPr>
      </w:pPr>
    </w:p>
    <w:p w:rsidR="00707A91" w:rsidRPr="00B90B79" w:rsidRDefault="00707A91" w:rsidP="00707A91">
      <w:pPr>
        <w:pStyle w:val="NormalWeb"/>
        <w:tabs>
          <w:tab w:val="left" w:pos="1410"/>
        </w:tabs>
        <w:spacing w:before="0" w:after="120"/>
        <w:rPr>
          <w:b/>
          <w:bCs/>
          <w:lang w:eastAsia="en-IE"/>
        </w:rPr>
      </w:pPr>
      <w:r>
        <w:tab/>
      </w:r>
      <w:proofErr w:type="spellStart"/>
      <w:proofErr w:type="gramStart"/>
      <w:r>
        <w:t>CustomerOrder</w:t>
      </w:r>
      <w:proofErr w:type="spellEnd"/>
      <w:r>
        <w:t>(</w:t>
      </w:r>
      <w:proofErr w:type="spellStart"/>
      <w:proofErr w:type="gramEnd"/>
      <w:r>
        <w:rPr>
          <w:u w:val="single"/>
        </w:rPr>
        <w:t>CustomerID</w:t>
      </w:r>
      <w:proofErr w:type="spellEnd"/>
      <w:r>
        <w:t xml:space="preserve">, </w:t>
      </w:r>
      <w:proofErr w:type="spellStart"/>
      <w:r>
        <w:t>Fname</w:t>
      </w:r>
      <w:proofErr w:type="spellEnd"/>
      <w:r>
        <w:t xml:space="preserve">, </w:t>
      </w:r>
      <w:proofErr w:type="spellStart"/>
      <w:r>
        <w:t>Lname</w:t>
      </w:r>
      <w:proofErr w:type="spellEnd"/>
      <w:r>
        <w:t>, Telephone,)</w:t>
      </w:r>
    </w:p>
    <w:p w:rsidR="00707A91" w:rsidRDefault="00707A91" w:rsidP="00707A91">
      <w:pPr>
        <w:pStyle w:val="NormalWeb"/>
        <w:tabs>
          <w:tab w:val="left" w:pos="1410"/>
        </w:tabs>
        <w:spacing w:before="0" w:after="120"/>
      </w:pPr>
      <w:r>
        <w:rPr>
          <w:bCs/>
          <w:lang w:eastAsia="en-IE"/>
        </w:rPr>
        <w:tab/>
      </w:r>
      <w:proofErr w:type="spellStart"/>
      <w:r w:rsidRPr="00B90B79">
        <w:rPr>
          <w:bCs/>
          <w:lang w:eastAsia="en-IE"/>
        </w:rPr>
        <w:t>Order_Date</w:t>
      </w:r>
      <w:proofErr w:type="spellEnd"/>
      <w:r w:rsidRPr="00B90B79">
        <w:rPr>
          <w:bCs/>
          <w:lang w:eastAsia="en-IE"/>
        </w:rPr>
        <w:t xml:space="preserve"> </w:t>
      </w:r>
      <w:proofErr w:type="gramStart"/>
      <w:r w:rsidRPr="00B90B79">
        <w:rPr>
          <w:bCs/>
          <w:lang w:eastAsia="en-IE"/>
        </w:rPr>
        <w:t>(</w:t>
      </w:r>
      <w:r w:rsidRPr="00B90B79">
        <w:rPr>
          <w:bCs/>
          <w:u w:val="single"/>
          <w:lang w:eastAsia="en-IE"/>
        </w:rPr>
        <w:t xml:space="preserve"> </w:t>
      </w:r>
      <w:proofErr w:type="spellStart"/>
      <w:r w:rsidRPr="00B90B79">
        <w:rPr>
          <w:bCs/>
          <w:u w:val="single"/>
          <w:lang w:eastAsia="en-IE"/>
        </w:rPr>
        <w:t>CustomerID</w:t>
      </w:r>
      <w:proofErr w:type="spellEnd"/>
      <w:proofErr w:type="gramEnd"/>
      <w:r>
        <w:rPr>
          <w:bCs/>
          <w:lang w:eastAsia="en-IE"/>
        </w:rPr>
        <w:t xml:space="preserve">, </w:t>
      </w:r>
      <w:proofErr w:type="spellStart"/>
      <w:r>
        <w:rPr>
          <w:u w:val="single"/>
        </w:rPr>
        <w:t>OrderID</w:t>
      </w:r>
      <w:proofErr w:type="spellEnd"/>
      <w:r>
        <w:t xml:space="preserve">, </w:t>
      </w:r>
      <w:proofErr w:type="spellStart"/>
      <w:r>
        <w:t>OrderDate</w:t>
      </w:r>
      <w:proofErr w:type="spellEnd"/>
      <w:r>
        <w:t>)</w:t>
      </w:r>
    </w:p>
    <w:p w:rsidR="00707A91" w:rsidRDefault="00707A91" w:rsidP="00707A91">
      <w:pPr>
        <w:pStyle w:val="NormalWeb"/>
        <w:tabs>
          <w:tab w:val="left" w:pos="1410"/>
        </w:tabs>
        <w:spacing w:before="0" w:after="120"/>
      </w:pPr>
      <w:r>
        <w:rPr>
          <w:bCs/>
          <w:lang w:eastAsia="en-IE"/>
        </w:rPr>
        <w:tab/>
        <w:t>Order (</w:t>
      </w:r>
      <w:proofErr w:type="spellStart"/>
      <w:r>
        <w:rPr>
          <w:bCs/>
          <w:lang w:eastAsia="en-IE"/>
        </w:rPr>
        <w:t>CustomerID</w:t>
      </w:r>
      <w:proofErr w:type="spellEnd"/>
      <w:r>
        <w:rPr>
          <w:bCs/>
          <w:lang w:eastAsia="en-IE"/>
        </w:rPr>
        <w:t xml:space="preserve">, </w:t>
      </w:r>
      <w:proofErr w:type="spellStart"/>
      <w:r>
        <w:rPr>
          <w:u w:val="single"/>
        </w:rPr>
        <w:t>OrderID</w:t>
      </w:r>
      <w:proofErr w:type="spellEnd"/>
      <w:r>
        <w:t xml:space="preserve">, </w:t>
      </w:r>
      <w:proofErr w:type="spellStart"/>
      <w:r>
        <w:t>OrderPrice</w:t>
      </w:r>
      <w:proofErr w:type="spellEnd"/>
      <w:r>
        <w:t>)</w:t>
      </w:r>
    </w:p>
    <w:p w:rsidR="00707A91" w:rsidRDefault="00707A91" w:rsidP="00707A91">
      <w:pPr>
        <w:pStyle w:val="NormalWeb"/>
        <w:tabs>
          <w:tab w:val="left" w:pos="1410"/>
        </w:tabs>
        <w:spacing w:before="0" w:after="120"/>
        <w:jc w:val="both"/>
        <w:rPr>
          <w:b/>
        </w:rPr>
      </w:pPr>
    </w:p>
    <w:p w:rsidR="00707A91" w:rsidRPr="00B90B79" w:rsidRDefault="00707A91" w:rsidP="00707A91">
      <w:pPr>
        <w:pStyle w:val="NormalWeb"/>
        <w:numPr>
          <w:ilvl w:val="0"/>
          <w:numId w:val="11"/>
        </w:numPr>
        <w:tabs>
          <w:tab w:val="left" w:pos="1410"/>
        </w:tabs>
        <w:spacing w:before="0" w:after="120"/>
        <w:ind w:left="720" w:firstLine="0"/>
        <w:jc w:val="both"/>
        <w:rPr>
          <w:b/>
          <w:bCs/>
          <w:lang w:eastAsia="en-IE"/>
        </w:rPr>
      </w:pPr>
      <w:r>
        <w:t xml:space="preserve">When can a table to be classified as 3NF and state if table(s) you </w:t>
      </w:r>
      <w:proofErr w:type="gramStart"/>
      <w:r>
        <w:t>have  after</w:t>
      </w:r>
      <w:proofErr w:type="gramEnd"/>
      <w:r>
        <w:t xml:space="preserve"> part (ii) </w:t>
      </w:r>
      <w:r>
        <w:tab/>
        <w:t xml:space="preserve">are already in 3NF. If the table(s) are not already in 3NF, decompose them so </w:t>
      </w:r>
      <w:r>
        <w:tab/>
        <w:t>that they are in 3NF.</w:t>
      </w:r>
    </w:p>
    <w:p w:rsidR="00707A91" w:rsidRPr="00B90B79" w:rsidRDefault="00707A91" w:rsidP="00707A91">
      <w:pPr>
        <w:pStyle w:val="NormalWeb"/>
        <w:tabs>
          <w:tab w:val="left" w:pos="1410"/>
        </w:tabs>
        <w:spacing w:before="0" w:after="120"/>
        <w:ind w:left="720"/>
        <w:jc w:val="both"/>
        <w:rPr>
          <w:b/>
          <w:bCs/>
          <w:lang w:eastAsia="en-IE"/>
        </w:rPr>
      </w:pPr>
    </w:p>
    <w:p w:rsidR="00707A91" w:rsidRPr="00B90B79" w:rsidRDefault="00707A91" w:rsidP="00707A91">
      <w:pPr>
        <w:pStyle w:val="NormalWeb"/>
        <w:tabs>
          <w:tab w:val="left" w:pos="1410"/>
        </w:tabs>
        <w:spacing w:before="0" w:after="120"/>
        <w:rPr>
          <w:b/>
          <w:bCs/>
          <w:lang w:eastAsia="en-IE"/>
        </w:rPr>
      </w:pPr>
      <w:r>
        <w:tab/>
      </w:r>
      <w:proofErr w:type="spellStart"/>
      <w:proofErr w:type="gramStart"/>
      <w:r>
        <w:t>CustomerOrder</w:t>
      </w:r>
      <w:proofErr w:type="spellEnd"/>
      <w:r>
        <w:t>(</w:t>
      </w:r>
      <w:proofErr w:type="spellStart"/>
      <w:proofErr w:type="gramEnd"/>
      <w:r>
        <w:rPr>
          <w:u w:val="single"/>
        </w:rPr>
        <w:t>CustomerID</w:t>
      </w:r>
      <w:proofErr w:type="spellEnd"/>
      <w:r>
        <w:rPr>
          <w:u w:val="single"/>
        </w:rPr>
        <w:t>-PK</w:t>
      </w:r>
      <w:r>
        <w:t xml:space="preserve">, </w:t>
      </w:r>
      <w:proofErr w:type="spellStart"/>
      <w:r>
        <w:t>Fname</w:t>
      </w:r>
      <w:proofErr w:type="spellEnd"/>
      <w:r>
        <w:t xml:space="preserve">, </w:t>
      </w:r>
      <w:proofErr w:type="spellStart"/>
      <w:r>
        <w:t>Lname</w:t>
      </w:r>
      <w:proofErr w:type="spellEnd"/>
      <w:r>
        <w:t>, Telephone,)</w:t>
      </w:r>
    </w:p>
    <w:p w:rsidR="00707A91" w:rsidRDefault="00707A91" w:rsidP="00707A91">
      <w:pPr>
        <w:pStyle w:val="NormalWeb"/>
        <w:tabs>
          <w:tab w:val="left" w:pos="1410"/>
        </w:tabs>
        <w:spacing w:before="0" w:after="120"/>
      </w:pPr>
      <w:r>
        <w:rPr>
          <w:bCs/>
          <w:lang w:eastAsia="en-IE"/>
        </w:rPr>
        <w:tab/>
      </w:r>
      <w:proofErr w:type="spellStart"/>
      <w:r w:rsidRPr="00B90B79">
        <w:rPr>
          <w:bCs/>
          <w:lang w:eastAsia="en-IE"/>
        </w:rPr>
        <w:t>Order_Date</w:t>
      </w:r>
      <w:proofErr w:type="spellEnd"/>
      <w:r w:rsidRPr="00B90B79">
        <w:rPr>
          <w:bCs/>
          <w:lang w:eastAsia="en-IE"/>
        </w:rPr>
        <w:t xml:space="preserve"> </w:t>
      </w:r>
      <w:proofErr w:type="gramStart"/>
      <w:r w:rsidRPr="00B90B79">
        <w:rPr>
          <w:bCs/>
          <w:lang w:eastAsia="en-IE"/>
        </w:rPr>
        <w:t>(</w:t>
      </w:r>
      <w:r w:rsidRPr="00B90B79">
        <w:rPr>
          <w:bCs/>
          <w:u w:val="single"/>
          <w:lang w:eastAsia="en-IE"/>
        </w:rPr>
        <w:t xml:space="preserve"> </w:t>
      </w:r>
      <w:proofErr w:type="spellStart"/>
      <w:r w:rsidRPr="00B90B79">
        <w:rPr>
          <w:bCs/>
          <w:u w:val="single"/>
          <w:lang w:eastAsia="en-IE"/>
        </w:rPr>
        <w:t>CustomerID</w:t>
      </w:r>
      <w:proofErr w:type="spellEnd"/>
      <w:proofErr w:type="gramEnd"/>
      <w:r>
        <w:rPr>
          <w:bCs/>
          <w:u w:val="single"/>
          <w:lang w:eastAsia="en-IE"/>
        </w:rPr>
        <w:t>- PK</w:t>
      </w:r>
      <w:r>
        <w:rPr>
          <w:bCs/>
          <w:lang w:eastAsia="en-IE"/>
        </w:rPr>
        <w:t xml:space="preserve">, </w:t>
      </w:r>
      <w:proofErr w:type="spellStart"/>
      <w:r>
        <w:rPr>
          <w:u w:val="single"/>
        </w:rPr>
        <w:t>OrderID</w:t>
      </w:r>
      <w:proofErr w:type="spellEnd"/>
      <w:r>
        <w:rPr>
          <w:u w:val="single"/>
        </w:rPr>
        <w:t xml:space="preserve"> - FK</w:t>
      </w:r>
      <w:r>
        <w:t xml:space="preserve">, </w:t>
      </w:r>
      <w:proofErr w:type="spellStart"/>
      <w:r>
        <w:t>OrderDate</w:t>
      </w:r>
      <w:proofErr w:type="spellEnd"/>
      <w:r>
        <w:t>)</w:t>
      </w:r>
    </w:p>
    <w:p w:rsidR="00707A91" w:rsidRDefault="00707A91" w:rsidP="00707A91">
      <w:pPr>
        <w:pStyle w:val="NormalWeb"/>
        <w:tabs>
          <w:tab w:val="left" w:pos="1410"/>
        </w:tabs>
        <w:spacing w:before="0" w:after="120"/>
      </w:pPr>
      <w:r>
        <w:rPr>
          <w:bCs/>
          <w:lang w:eastAsia="en-IE"/>
        </w:rPr>
        <w:tab/>
        <w:t>Order (</w:t>
      </w:r>
      <w:proofErr w:type="spellStart"/>
      <w:r>
        <w:rPr>
          <w:u w:val="single"/>
        </w:rPr>
        <w:t>OrderID</w:t>
      </w:r>
      <w:proofErr w:type="spellEnd"/>
      <w:r>
        <w:rPr>
          <w:u w:val="single"/>
        </w:rPr>
        <w:t xml:space="preserve"> -PK</w:t>
      </w:r>
      <w:r>
        <w:t xml:space="preserve">, </w:t>
      </w:r>
      <w:proofErr w:type="spellStart"/>
      <w:r>
        <w:t>OrderPrice</w:t>
      </w:r>
      <w:proofErr w:type="spellEnd"/>
      <w:r>
        <w:t>)</w:t>
      </w:r>
    </w:p>
    <w:p w:rsidR="00707A91" w:rsidRDefault="00707A91" w:rsidP="00707A91">
      <w:pPr>
        <w:pStyle w:val="NormalWeb"/>
        <w:tabs>
          <w:tab w:val="left" w:pos="1410"/>
        </w:tabs>
        <w:spacing w:before="0" w:after="120"/>
        <w:ind w:left="720"/>
        <w:jc w:val="both"/>
        <w:rPr>
          <w:b/>
          <w:bCs/>
          <w:lang w:eastAsia="en-IE"/>
        </w:rPr>
      </w:pPr>
    </w:p>
    <w:p w:rsidR="00707A91" w:rsidRDefault="00707A91" w:rsidP="00707A91">
      <w:pPr>
        <w:pStyle w:val="NormalWeb"/>
        <w:tabs>
          <w:tab w:val="left" w:pos="720"/>
        </w:tabs>
        <w:spacing w:before="0" w:after="120"/>
        <w:rPr>
          <w:b/>
          <w:bCs/>
        </w:rPr>
      </w:pPr>
      <w:r>
        <w:tab/>
      </w:r>
    </w:p>
    <w:p w:rsidR="00707A91"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A database is to </w:t>
      </w:r>
      <w:proofErr w:type="gramStart"/>
      <w:r>
        <w:rPr>
          <w:rFonts w:ascii="Times New Roman" w:eastAsia="Times New Roman" w:hAnsi="Times New Roman" w:cs="Times New Roman"/>
          <w:sz w:val="24"/>
          <w:szCs w:val="24"/>
          <w:lang w:eastAsia="en-IE"/>
        </w:rPr>
        <w:t>be designed</w:t>
      </w:r>
      <w:proofErr w:type="gramEnd"/>
      <w:r>
        <w:rPr>
          <w:rFonts w:ascii="Times New Roman" w:eastAsia="Times New Roman" w:hAnsi="Times New Roman" w:cs="Times New Roman"/>
          <w:sz w:val="24"/>
          <w:szCs w:val="24"/>
          <w:lang w:eastAsia="en-IE"/>
        </w:rPr>
        <w:t xml:space="preserve"> for a Car Rental company. The information required includes a description of cars, customers, staff, and garage. Following is further detail.</w:t>
      </w:r>
    </w:p>
    <w:p w:rsidR="00707A91" w:rsidRPr="00037F16" w:rsidRDefault="00707A91" w:rsidP="00707A91">
      <w:pPr>
        <w:numPr>
          <w:ilvl w:val="0"/>
          <w:numId w:val="15"/>
        </w:num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Each car is described by its make model, year of production, engine size, fuel type, number of passengers, registration number, and rent price.</w:t>
      </w:r>
    </w:p>
    <w:p w:rsidR="00707A91" w:rsidRDefault="00707A91" w:rsidP="00707A91">
      <w:pPr>
        <w:numPr>
          <w:ilvl w:val="0"/>
          <w:numId w:val="15"/>
        </w:numPr>
        <w:spacing w:after="120" w:line="100" w:lineRule="atLeast"/>
        <w:jc w:val="both"/>
        <w:rPr>
          <w:rFonts w:ascii="Times New Roman" w:eastAsia="Times New Roman" w:hAnsi="Times New Roman" w:cs="Times New Roman"/>
          <w:sz w:val="24"/>
          <w:szCs w:val="24"/>
          <w:lang w:eastAsia="en-IE"/>
        </w:rPr>
      </w:pPr>
      <w:r w:rsidRPr="00AC4BDD">
        <w:rPr>
          <w:rFonts w:ascii="Times New Roman" w:eastAsia="Times New Roman" w:hAnsi="Times New Roman" w:cs="Times New Roman"/>
          <w:sz w:val="24"/>
          <w:szCs w:val="24"/>
          <w:lang w:eastAsia="en-IE"/>
        </w:rPr>
        <w:t xml:space="preserve">Each </w:t>
      </w:r>
      <w:r>
        <w:rPr>
          <w:rFonts w:ascii="Times New Roman" w:eastAsia="Times New Roman" w:hAnsi="Times New Roman" w:cs="Times New Roman"/>
          <w:sz w:val="24"/>
          <w:szCs w:val="24"/>
          <w:lang w:eastAsia="en-IE"/>
        </w:rPr>
        <w:t xml:space="preserve">customer </w:t>
      </w:r>
      <w:proofErr w:type="gramStart"/>
      <w:r>
        <w:rPr>
          <w:rFonts w:ascii="Times New Roman" w:eastAsia="Times New Roman" w:hAnsi="Times New Roman" w:cs="Times New Roman"/>
          <w:sz w:val="24"/>
          <w:szCs w:val="24"/>
          <w:lang w:eastAsia="en-IE"/>
        </w:rPr>
        <w:t>is</w:t>
      </w:r>
      <w:r w:rsidRPr="00AC4BDD">
        <w:rPr>
          <w:rFonts w:ascii="Times New Roman" w:eastAsia="Times New Roman" w:hAnsi="Times New Roman" w:cs="Times New Roman"/>
          <w:sz w:val="24"/>
          <w:szCs w:val="24"/>
          <w:lang w:eastAsia="en-IE"/>
        </w:rPr>
        <w:t xml:space="preserve"> re</w:t>
      </w:r>
      <w:r>
        <w:rPr>
          <w:rFonts w:ascii="Times New Roman" w:eastAsia="Times New Roman" w:hAnsi="Times New Roman" w:cs="Times New Roman"/>
          <w:sz w:val="24"/>
          <w:szCs w:val="24"/>
          <w:lang w:eastAsia="en-IE"/>
        </w:rPr>
        <w:t>corded</w:t>
      </w:r>
      <w:proofErr w:type="gramEnd"/>
      <w:r>
        <w:rPr>
          <w:rFonts w:ascii="Times New Roman" w:eastAsia="Times New Roman" w:hAnsi="Times New Roman" w:cs="Times New Roman"/>
          <w:sz w:val="24"/>
          <w:szCs w:val="24"/>
          <w:lang w:eastAsia="en-IE"/>
        </w:rPr>
        <w:t xml:space="preserve"> using </w:t>
      </w:r>
      <w:proofErr w:type="spellStart"/>
      <w:r>
        <w:rPr>
          <w:rFonts w:ascii="Times New Roman" w:eastAsia="Times New Roman" w:hAnsi="Times New Roman" w:cs="Times New Roman"/>
          <w:sz w:val="24"/>
          <w:szCs w:val="24"/>
          <w:lang w:eastAsia="en-IE"/>
        </w:rPr>
        <w:t>customerID</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fname</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lname</w:t>
      </w:r>
      <w:proofErr w:type="spellEnd"/>
      <w:r>
        <w:rPr>
          <w:rFonts w:ascii="Times New Roman" w:eastAsia="Times New Roman" w:hAnsi="Times New Roman" w:cs="Times New Roman"/>
          <w:sz w:val="24"/>
          <w:szCs w:val="24"/>
          <w:lang w:eastAsia="en-IE"/>
        </w:rPr>
        <w:t>, phone, email, and address.</w:t>
      </w:r>
    </w:p>
    <w:p w:rsidR="00707A91" w:rsidRDefault="00707A91" w:rsidP="00707A91">
      <w:pPr>
        <w:numPr>
          <w:ilvl w:val="0"/>
          <w:numId w:val="15"/>
        </w:num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Each staff has </w:t>
      </w:r>
      <w:proofErr w:type="spellStart"/>
      <w:r>
        <w:rPr>
          <w:rFonts w:ascii="Times New Roman" w:eastAsia="Times New Roman" w:hAnsi="Times New Roman" w:cs="Times New Roman"/>
          <w:sz w:val="24"/>
          <w:szCs w:val="24"/>
          <w:lang w:eastAsia="en-IE"/>
        </w:rPr>
        <w:t>staffID</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fname</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lname</w:t>
      </w:r>
      <w:proofErr w:type="spellEnd"/>
      <w:r>
        <w:rPr>
          <w:rFonts w:ascii="Times New Roman" w:eastAsia="Times New Roman" w:hAnsi="Times New Roman" w:cs="Times New Roman"/>
          <w:sz w:val="24"/>
          <w:szCs w:val="24"/>
          <w:lang w:eastAsia="en-IE"/>
        </w:rPr>
        <w:t>, phone, and address.</w:t>
      </w:r>
    </w:p>
    <w:p w:rsidR="00707A91" w:rsidRPr="00AD5CC6" w:rsidRDefault="00707A91" w:rsidP="00707A91">
      <w:pPr>
        <w:numPr>
          <w:ilvl w:val="0"/>
          <w:numId w:val="15"/>
        </w:numPr>
        <w:spacing w:after="120" w:line="100" w:lineRule="atLeast"/>
        <w:jc w:val="both"/>
        <w:rPr>
          <w:rFonts w:ascii="Times New Roman" w:eastAsia="Times New Roman" w:hAnsi="Times New Roman" w:cs="Times New Roman"/>
          <w:sz w:val="24"/>
          <w:szCs w:val="24"/>
          <w:lang w:eastAsia="en-IE"/>
        </w:rPr>
      </w:pPr>
      <w:r w:rsidRPr="00AC4BDD">
        <w:rPr>
          <w:rFonts w:ascii="Times New Roman" w:eastAsia="Times New Roman" w:hAnsi="Times New Roman" w:cs="Times New Roman"/>
          <w:sz w:val="24"/>
          <w:szCs w:val="24"/>
          <w:lang w:eastAsia="en-IE"/>
        </w:rPr>
        <w:t xml:space="preserve">Each </w:t>
      </w:r>
      <w:r>
        <w:rPr>
          <w:rFonts w:ascii="Times New Roman" w:eastAsia="Times New Roman" w:hAnsi="Times New Roman" w:cs="Times New Roman"/>
          <w:sz w:val="24"/>
          <w:szCs w:val="24"/>
          <w:lang w:eastAsia="en-IE"/>
        </w:rPr>
        <w:t>garage</w:t>
      </w:r>
      <w:r w:rsidRPr="00AC4BDD">
        <w:rPr>
          <w:rFonts w:ascii="Times New Roman" w:eastAsia="Times New Roman" w:hAnsi="Times New Roman" w:cs="Times New Roman"/>
          <w:sz w:val="24"/>
          <w:szCs w:val="24"/>
          <w:lang w:eastAsia="en-IE"/>
        </w:rPr>
        <w:t xml:space="preserve"> </w:t>
      </w:r>
      <w:proofErr w:type="gramStart"/>
      <w:r>
        <w:rPr>
          <w:rFonts w:ascii="Times New Roman" w:eastAsia="Times New Roman" w:hAnsi="Times New Roman" w:cs="Times New Roman"/>
          <w:sz w:val="24"/>
          <w:szCs w:val="24"/>
          <w:lang w:eastAsia="en-IE"/>
        </w:rPr>
        <w:t>is described</w:t>
      </w:r>
      <w:proofErr w:type="gramEnd"/>
      <w:r>
        <w:rPr>
          <w:rFonts w:ascii="Times New Roman" w:eastAsia="Times New Roman" w:hAnsi="Times New Roman" w:cs="Times New Roman"/>
          <w:sz w:val="24"/>
          <w:szCs w:val="24"/>
          <w:lang w:eastAsia="en-IE"/>
        </w:rPr>
        <w:t xml:space="preserve"> by </w:t>
      </w:r>
      <w:proofErr w:type="spellStart"/>
      <w:r>
        <w:rPr>
          <w:rFonts w:ascii="Times New Roman" w:eastAsia="Times New Roman" w:hAnsi="Times New Roman" w:cs="Times New Roman"/>
          <w:sz w:val="24"/>
          <w:szCs w:val="24"/>
          <w:lang w:eastAsia="en-IE"/>
        </w:rPr>
        <w:t>garageID</w:t>
      </w:r>
      <w:proofErr w:type="spellEnd"/>
      <w:r>
        <w:rPr>
          <w:rFonts w:ascii="Times New Roman" w:eastAsia="Times New Roman" w:hAnsi="Times New Roman" w:cs="Times New Roman"/>
          <w:sz w:val="24"/>
          <w:szCs w:val="24"/>
          <w:lang w:eastAsia="en-IE"/>
        </w:rPr>
        <w:t>, name, and address.</w:t>
      </w:r>
    </w:p>
    <w:p w:rsidR="00707A91" w:rsidRPr="00C670F4"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Customers rent cars and the staff work in garage. Each customer can rent many cars and </w:t>
      </w:r>
      <w:proofErr w:type="gramStart"/>
      <w:r>
        <w:rPr>
          <w:rFonts w:ascii="Times New Roman" w:eastAsia="Times New Roman" w:hAnsi="Times New Roman" w:cs="Times New Roman"/>
          <w:sz w:val="24"/>
          <w:szCs w:val="24"/>
          <w:lang w:eastAsia="en-IE"/>
        </w:rPr>
        <w:t>each car is rented by many customers</w:t>
      </w:r>
      <w:proofErr w:type="gramEnd"/>
      <w:r>
        <w:rPr>
          <w:rFonts w:ascii="Times New Roman" w:eastAsia="Times New Roman" w:hAnsi="Times New Roman" w:cs="Times New Roman"/>
          <w:sz w:val="24"/>
          <w:szCs w:val="24"/>
          <w:lang w:eastAsia="en-IE"/>
        </w:rPr>
        <w:t xml:space="preserve">. </w:t>
      </w:r>
      <w:r w:rsidRPr="00AC4BDD">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Each garage has a number of cars to </w:t>
      </w:r>
      <w:proofErr w:type="gramStart"/>
      <w:r>
        <w:rPr>
          <w:rFonts w:ascii="Times New Roman" w:eastAsia="Times New Roman" w:hAnsi="Times New Roman" w:cs="Times New Roman"/>
          <w:sz w:val="24"/>
          <w:szCs w:val="24"/>
          <w:lang w:eastAsia="en-IE"/>
        </w:rPr>
        <w:t>be rented</w:t>
      </w:r>
      <w:proofErr w:type="gramEnd"/>
      <w:r>
        <w:rPr>
          <w:rFonts w:ascii="Times New Roman" w:eastAsia="Times New Roman" w:hAnsi="Times New Roman" w:cs="Times New Roman"/>
          <w:sz w:val="24"/>
          <w:szCs w:val="24"/>
          <w:lang w:eastAsia="en-IE"/>
        </w:rPr>
        <w:t xml:space="preserve">. Many staff members work in a garage. Each time a customer rents a car the hire date of the car and return date </w:t>
      </w:r>
      <w:proofErr w:type="gramStart"/>
      <w:r>
        <w:rPr>
          <w:rFonts w:ascii="Times New Roman" w:eastAsia="Times New Roman" w:hAnsi="Times New Roman" w:cs="Times New Roman"/>
          <w:sz w:val="24"/>
          <w:szCs w:val="24"/>
          <w:lang w:eastAsia="en-IE"/>
        </w:rPr>
        <w:t>are recorded</w:t>
      </w:r>
      <w:proofErr w:type="gramEnd"/>
      <w:r>
        <w:rPr>
          <w:rFonts w:ascii="Times New Roman" w:eastAsia="Times New Roman" w:hAnsi="Times New Roman" w:cs="Times New Roman"/>
          <w:sz w:val="24"/>
          <w:szCs w:val="24"/>
          <w:lang w:eastAsia="en-IE"/>
        </w:rPr>
        <w:t>.</w:t>
      </w:r>
    </w:p>
    <w:p w:rsidR="00707A91" w:rsidRDefault="00707A91" w:rsidP="00707A91">
      <w:pPr>
        <w:spacing w:after="0" w:line="100" w:lineRule="atLeast"/>
        <w:ind w:left="360"/>
        <w:rPr>
          <w:rFonts w:ascii="Times New Roman" w:eastAsia="Times New Roman" w:hAnsi="Times New Roman" w:cs="Times New Roman"/>
          <w:sz w:val="24"/>
          <w:szCs w:val="24"/>
          <w:lang w:eastAsia="en-IE"/>
        </w:rPr>
      </w:pPr>
    </w:p>
    <w:p w:rsidR="00707A91" w:rsidRDefault="00707A91" w:rsidP="00707A91">
      <w:pPr>
        <w:spacing w:after="120" w:line="100" w:lineRule="atLeast"/>
        <w:ind w:left="720" w:hanging="720"/>
      </w:pPr>
      <w:r>
        <w:rPr>
          <w:rFonts w:ascii="Times New Roman" w:eastAsia="Times New Roman" w:hAnsi="Times New Roman" w:cs="Times New Roman"/>
          <w:sz w:val="24"/>
          <w:szCs w:val="24"/>
          <w:lang w:eastAsia="en-IE"/>
        </w:rPr>
        <w:t>(a)</w:t>
      </w:r>
      <w:r>
        <w:rPr>
          <w:rFonts w:ascii="Times New Roman" w:eastAsia="Times New Roman" w:hAnsi="Times New Roman" w:cs="Times New Roman"/>
          <w:sz w:val="24"/>
          <w:szCs w:val="24"/>
          <w:lang w:eastAsia="en-IE"/>
        </w:rPr>
        <w:tab/>
        <w:t xml:space="preserve">Draw an Entity Relationship Diagram (ERD) for the above set of requirements. Provide only the final version of ERD diagram. Document any assumptions that you made when drawing the diagram. List attributes for each entity type in the diagram. </w:t>
      </w:r>
    </w:p>
    <w:p w:rsidR="00707A91" w:rsidRDefault="00726F44" w:rsidP="00707A91">
      <w:pPr>
        <w:spacing w:after="120" w:line="100" w:lineRule="atLeast"/>
        <w:ind w:left="720" w:hanging="714"/>
        <w:jc w:val="right"/>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 xml:space="preserve"> </w:t>
      </w:r>
    </w:p>
    <w:p w:rsidR="00726F44" w:rsidRDefault="00726F44"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726F44" w:rsidRDefault="00726F44"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726F44" w:rsidRDefault="00726F44"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726F44" w:rsidRDefault="00726F44"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726F44" w:rsidRDefault="00726F44"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726F44" w:rsidRDefault="00726F44"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726F44" w:rsidRDefault="00726F44" w:rsidP="00707A91">
      <w:pPr>
        <w:spacing w:after="120" w:line="100" w:lineRule="atLeast"/>
        <w:ind w:left="720" w:hanging="714"/>
        <w:jc w:val="right"/>
        <w:rPr>
          <w:rFonts w:ascii="Times New Roman" w:eastAsia="Times New Roman" w:hAnsi="Times New Roman" w:cs="Times New Roman"/>
          <w:b/>
          <w:bCs/>
          <w:sz w:val="24"/>
          <w:szCs w:val="24"/>
          <w:lang w:eastAsia="en-IE"/>
        </w:rPr>
      </w:pPr>
    </w:p>
    <w:p w:rsidR="00726F44" w:rsidRDefault="00726F44" w:rsidP="00707A91">
      <w:pPr>
        <w:spacing w:after="120" w:line="100" w:lineRule="atLeast"/>
        <w:ind w:left="720" w:hanging="714"/>
        <w:jc w:val="right"/>
      </w:pPr>
    </w:p>
    <w:p w:rsidR="00707A91" w:rsidRDefault="00707A91" w:rsidP="00707A91">
      <w:pPr>
        <w:pStyle w:val="NormalWeb"/>
        <w:spacing w:before="0" w:after="120"/>
        <w:rPr>
          <w:b/>
          <w:bCs/>
          <w:color w:val="000000"/>
        </w:rPr>
      </w:pPr>
      <w:r>
        <w:rPr>
          <w:color w:val="000000"/>
        </w:rPr>
        <w:lastRenderedPageBreak/>
        <w:t>(b)</w:t>
      </w:r>
      <w:r>
        <w:rPr>
          <w:color w:val="000000"/>
        </w:rPr>
        <w:tab/>
        <w:t>Map the above designed Entity Relationship diagram into relational schema.</w:t>
      </w:r>
    </w:p>
    <w:p w:rsidR="00707A91" w:rsidRDefault="00707A91" w:rsidP="00726F44">
      <w:pPr>
        <w:spacing w:after="120" w:line="100" w:lineRule="atLeast"/>
        <w:rPr>
          <w:color w:val="000000"/>
        </w:rPr>
      </w:pPr>
    </w:p>
    <w:p w:rsidR="00726F44" w:rsidRDefault="00726F44" w:rsidP="00726F44">
      <w:pPr>
        <w:spacing w:after="120" w:line="100" w:lineRule="atLeast"/>
        <w:rPr>
          <w:color w:val="000000"/>
        </w:rPr>
      </w:pPr>
    </w:p>
    <w:p w:rsidR="00726F44" w:rsidRDefault="00726F44" w:rsidP="00726F44">
      <w:pPr>
        <w:spacing w:after="120" w:line="100" w:lineRule="atLeast"/>
        <w:rPr>
          <w:color w:val="000000"/>
        </w:rPr>
      </w:pPr>
    </w:p>
    <w:p w:rsidR="00726F44" w:rsidRDefault="00726F44" w:rsidP="00726F44">
      <w:pPr>
        <w:spacing w:after="120" w:line="100" w:lineRule="atLeast"/>
        <w:rPr>
          <w:color w:val="000000"/>
        </w:rPr>
      </w:pPr>
    </w:p>
    <w:p w:rsidR="00726F44" w:rsidRDefault="00726F44" w:rsidP="00726F44">
      <w:pPr>
        <w:spacing w:after="120" w:line="100" w:lineRule="atLeast"/>
        <w:rPr>
          <w:b/>
          <w:bCs/>
        </w:rPr>
      </w:pPr>
    </w:p>
    <w:p w:rsidR="00707A91" w:rsidRPr="0020155A"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Consider the following relational schema, in which the primary keys have been underlined:</w:t>
      </w:r>
    </w:p>
    <w:p w:rsidR="00707A91" w:rsidRPr="008D3678"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b/>
          <w:sz w:val="24"/>
          <w:szCs w:val="24"/>
          <w:lang w:eastAsia="en-IE"/>
        </w:rPr>
        <w:t>Employee</w:t>
      </w:r>
      <w:r>
        <w:rPr>
          <w:rFonts w:ascii="Times New Roman" w:eastAsia="Times New Roman" w:hAnsi="Times New Roman" w:cs="Times New Roman"/>
          <w:sz w:val="24"/>
          <w:szCs w:val="24"/>
          <w:lang w:eastAsia="en-IE"/>
        </w:rPr>
        <w:t xml:space="preserve"> </w:t>
      </w:r>
      <w:r w:rsidRPr="008D3678">
        <w:rPr>
          <w:rFonts w:ascii="Times New Roman" w:eastAsia="Times New Roman" w:hAnsi="Times New Roman" w:cs="Times New Roman"/>
          <w:sz w:val="24"/>
          <w:szCs w:val="24"/>
          <w:lang w:eastAsia="en-IE"/>
        </w:rPr>
        <w:t>(</w:t>
      </w:r>
      <w:proofErr w:type="spellStart"/>
      <w:r>
        <w:rPr>
          <w:rFonts w:ascii="Times New Roman" w:eastAsia="Times New Roman" w:hAnsi="Times New Roman" w:cs="Times New Roman"/>
          <w:sz w:val="24"/>
          <w:szCs w:val="24"/>
          <w:u w:val="single"/>
          <w:lang w:eastAsia="en-IE"/>
        </w:rPr>
        <w:t>emp_id</w:t>
      </w:r>
      <w:proofErr w:type="spellEnd"/>
      <w:r w:rsidRPr="008D3678">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fname</w:t>
      </w:r>
      <w:proofErr w:type="spellEnd"/>
      <w:r>
        <w:rPr>
          <w:rFonts w:ascii="Times New Roman" w:eastAsia="Times New Roman" w:hAnsi="Times New Roman" w:cs="Times New Roman"/>
          <w:sz w:val="24"/>
          <w:szCs w:val="24"/>
          <w:lang w:eastAsia="en-IE"/>
        </w:rPr>
        <w:t xml:space="preserve">, </w:t>
      </w:r>
      <w:proofErr w:type="spellStart"/>
      <w:r w:rsidRPr="008D3678">
        <w:rPr>
          <w:rFonts w:ascii="Times New Roman" w:eastAsia="Times New Roman" w:hAnsi="Times New Roman" w:cs="Times New Roman"/>
          <w:sz w:val="24"/>
          <w:szCs w:val="24"/>
          <w:lang w:eastAsia="en-IE"/>
        </w:rPr>
        <w:t>sname</w:t>
      </w:r>
      <w:proofErr w:type="spellEnd"/>
      <w:r w:rsidRPr="008D3678">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birth_date</w:t>
      </w:r>
      <w:proofErr w:type="spellEnd"/>
      <w:r w:rsidRPr="008D3678">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address, phone, </w:t>
      </w:r>
      <w:proofErr w:type="spellStart"/>
      <w:r>
        <w:rPr>
          <w:rFonts w:ascii="Times New Roman" w:eastAsia="Times New Roman" w:hAnsi="Times New Roman" w:cs="Times New Roman"/>
          <w:sz w:val="24"/>
          <w:szCs w:val="24"/>
          <w:lang w:eastAsia="en-IE"/>
        </w:rPr>
        <w:t>manager_id</w:t>
      </w:r>
      <w:proofErr w:type="spellEnd"/>
      <w:r w:rsidRPr="008D3678">
        <w:rPr>
          <w:rFonts w:ascii="Times New Roman" w:eastAsia="Times New Roman" w:hAnsi="Times New Roman" w:cs="Times New Roman"/>
          <w:sz w:val="24"/>
          <w:szCs w:val="24"/>
          <w:lang w:eastAsia="en-IE"/>
        </w:rPr>
        <w:t>)</w:t>
      </w:r>
    </w:p>
    <w:p w:rsidR="00707A91" w:rsidRPr="008D3678" w:rsidRDefault="00707A91" w:rsidP="00707A91">
      <w:pPr>
        <w:spacing w:after="120" w:line="100" w:lineRule="atLeast"/>
        <w:jc w:val="both"/>
        <w:rPr>
          <w:rFonts w:ascii="Times New Roman" w:eastAsia="Times New Roman" w:hAnsi="Times New Roman" w:cs="Times New Roman"/>
          <w:sz w:val="24"/>
          <w:szCs w:val="24"/>
          <w:lang w:eastAsia="en-IE"/>
        </w:rPr>
      </w:pPr>
      <w:proofErr w:type="spellStart"/>
      <w:r>
        <w:rPr>
          <w:rFonts w:ascii="Times New Roman" w:eastAsia="Times New Roman" w:hAnsi="Times New Roman" w:cs="Times New Roman"/>
          <w:b/>
          <w:sz w:val="24"/>
          <w:szCs w:val="24"/>
          <w:lang w:eastAsia="en-IE"/>
        </w:rPr>
        <w:t>Works_On</w:t>
      </w:r>
      <w:proofErr w:type="spellEnd"/>
      <w:r>
        <w:rPr>
          <w:rFonts w:ascii="Times New Roman" w:eastAsia="Times New Roman" w:hAnsi="Times New Roman" w:cs="Times New Roman"/>
          <w:sz w:val="24"/>
          <w:szCs w:val="24"/>
          <w:lang w:eastAsia="en-IE"/>
        </w:rPr>
        <w:t xml:space="preserve"> </w:t>
      </w:r>
      <w:r w:rsidRPr="008D3678">
        <w:rPr>
          <w:rFonts w:ascii="Times New Roman" w:eastAsia="Times New Roman" w:hAnsi="Times New Roman" w:cs="Times New Roman"/>
          <w:sz w:val="24"/>
          <w:szCs w:val="24"/>
          <w:lang w:eastAsia="en-IE"/>
        </w:rPr>
        <w:t>(</w:t>
      </w:r>
      <w:proofErr w:type="spellStart"/>
      <w:r>
        <w:rPr>
          <w:rFonts w:ascii="Times New Roman" w:eastAsia="Times New Roman" w:hAnsi="Times New Roman" w:cs="Times New Roman"/>
          <w:sz w:val="24"/>
          <w:szCs w:val="24"/>
          <w:u w:val="single"/>
          <w:lang w:eastAsia="en-IE"/>
        </w:rPr>
        <w:t>emp_id</w:t>
      </w:r>
      <w:proofErr w:type="spellEnd"/>
      <w:r w:rsidRPr="008D3678">
        <w:rPr>
          <w:rFonts w:ascii="Times New Roman" w:eastAsia="Times New Roman" w:hAnsi="Times New Roman" w:cs="Times New Roman"/>
          <w:sz w:val="24"/>
          <w:szCs w:val="24"/>
          <w:lang w:eastAsia="en-IE"/>
        </w:rPr>
        <w:t xml:space="preserve">, </w:t>
      </w:r>
      <w:proofErr w:type="spellStart"/>
      <w:r w:rsidRPr="00DE52F5">
        <w:rPr>
          <w:rFonts w:ascii="Times New Roman" w:eastAsia="Times New Roman" w:hAnsi="Times New Roman" w:cs="Times New Roman"/>
          <w:sz w:val="24"/>
          <w:szCs w:val="24"/>
          <w:u w:val="single"/>
          <w:lang w:eastAsia="en-IE"/>
        </w:rPr>
        <w:t>project_</w:t>
      </w:r>
      <w:r>
        <w:rPr>
          <w:rFonts w:ascii="Times New Roman" w:eastAsia="Times New Roman" w:hAnsi="Times New Roman" w:cs="Times New Roman"/>
          <w:sz w:val="24"/>
          <w:szCs w:val="24"/>
          <w:u w:val="single"/>
          <w:lang w:eastAsia="en-IE"/>
        </w:rPr>
        <w:t>id</w:t>
      </w:r>
      <w:proofErr w:type="spellEnd"/>
      <w:r w:rsidRPr="008D3678">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hours</w:t>
      </w:r>
      <w:r w:rsidRPr="008D3678">
        <w:rPr>
          <w:rFonts w:ascii="Times New Roman" w:eastAsia="Times New Roman" w:hAnsi="Times New Roman" w:cs="Times New Roman"/>
          <w:sz w:val="24"/>
          <w:szCs w:val="24"/>
          <w:lang w:eastAsia="en-IE"/>
        </w:rPr>
        <w:t>)</w:t>
      </w:r>
    </w:p>
    <w:p w:rsidR="00707A91" w:rsidRPr="008D3678"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b/>
          <w:sz w:val="24"/>
          <w:szCs w:val="24"/>
          <w:lang w:eastAsia="en-IE"/>
        </w:rPr>
        <w:t>Project</w:t>
      </w:r>
      <w:r>
        <w:rPr>
          <w:rFonts w:ascii="Times New Roman" w:eastAsia="Times New Roman" w:hAnsi="Times New Roman" w:cs="Times New Roman"/>
          <w:sz w:val="24"/>
          <w:szCs w:val="24"/>
          <w:lang w:eastAsia="en-IE"/>
        </w:rPr>
        <w:t xml:space="preserve"> </w:t>
      </w:r>
      <w:r w:rsidRPr="008D3678">
        <w:rPr>
          <w:rFonts w:ascii="Times New Roman" w:eastAsia="Times New Roman" w:hAnsi="Times New Roman" w:cs="Times New Roman"/>
          <w:sz w:val="24"/>
          <w:szCs w:val="24"/>
          <w:lang w:eastAsia="en-IE"/>
        </w:rPr>
        <w:t>(</w:t>
      </w:r>
      <w:proofErr w:type="spellStart"/>
      <w:r>
        <w:rPr>
          <w:rFonts w:ascii="Times New Roman" w:eastAsia="Times New Roman" w:hAnsi="Times New Roman" w:cs="Times New Roman"/>
          <w:sz w:val="24"/>
          <w:szCs w:val="24"/>
          <w:u w:val="single"/>
          <w:lang w:eastAsia="en-IE"/>
        </w:rPr>
        <w:t>project_id</w:t>
      </w:r>
      <w:proofErr w:type="spellEnd"/>
      <w:r w:rsidRPr="008D3678">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project_name</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department_number</w:t>
      </w:r>
      <w:proofErr w:type="spellEnd"/>
      <w:r>
        <w:rPr>
          <w:rFonts w:ascii="Times New Roman" w:eastAsia="Times New Roman" w:hAnsi="Times New Roman" w:cs="Times New Roman"/>
          <w:sz w:val="24"/>
          <w:szCs w:val="24"/>
          <w:lang w:eastAsia="en-IE"/>
        </w:rPr>
        <w:t>)</w:t>
      </w:r>
    </w:p>
    <w:p w:rsidR="00707A91"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An employee </w:t>
      </w:r>
      <w:proofErr w:type="gramStart"/>
      <w:r w:rsidRPr="00AB66A0">
        <w:rPr>
          <w:rFonts w:ascii="Times New Roman" w:eastAsia="Times New Roman" w:hAnsi="Times New Roman" w:cs="Times New Roman"/>
          <w:sz w:val="24"/>
          <w:szCs w:val="24"/>
          <w:lang w:eastAsia="en-IE"/>
        </w:rPr>
        <w:t>is uniquely identified</w:t>
      </w:r>
      <w:proofErr w:type="gramEnd"/>
      <w:r w:rsidRPr="00AB66A0">
        <w:rPr>
          <w:rFonts w:ascii="Times New Roman" w:eastAsia="Times New Roman" w:hAnsi="Times New Roman" w:cs="Times New Roman"/>
          <w:sz w:val="24"/>
          <w:szCs w:val="24"/>
          <w:lang w:eastAsia="en-IE"/>
        </w:rPr>
        <w:t xml:space="preserve"> by a</w:t>
      </w:r>
      <w:r>
        <w:rPr>
          <w:rFonts w:ascii="Times New Roman" w:eastAsia="Times New Roman" w:hAnsi="Times New Roman" w:cs="Times New Roman"/>
          <w:sz w:val="24"/>
          <w:szCs w:val="24"/>
          <w:lang w:eastAsia="en-IE"/>
        </w:rPr>
        <w:t>n</w:t>
      </w:r>
      <w:r w:rsidRPr="00AB66A0">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employee id</w:t>
      </w:r>
      <w:r w:rsidRPr="00AB66A0">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Each project </w:t>
      </w:r>
      <w:proofErr w:type="gramStart"/>
      <w:r>
        <w:rPr>
          <w:rFonts w:ascii="Times New Roman" w:eastAsia="Times New Roman" w:hAnsi="Times New Roman" w:cs="Times New Roman"/>
          <w:sz w:val="24"/>
          <w:szCs w:val="24"/>
          <w:lang w:eastAsia="en-IE"/>
        </w:rPr>
        <w:t>is</w:t>
      </w:r>
      <w:r w:rsidRPr="00AB66A0">
        <w:rPr>
          <w:rFonts w:ascii="Times New Roman" w:eastAsia="Times New Roman" w:hAnsi="Times New Roman" w:cs="Times New Roman"/>
          <w:sz w:val="24"/>
          <w:szCs w:val="24"/>
          <w:lang w:eastAsia="en-IE"/>
        </w:rPr>
        <w:t xml:space="preserve"> uniquely identified</w:t>
      </w:r>
      <w:proofErr w:type="gramEnd"/>
      <w:r w:rsidRPr="00AB66A0">
        <w:rPr>
          <w:rFonts w:ascii="Times New Roman" w:eastAsia="Times New Roman" w:hAnsi="Times New Roman" w:cs="Times New Roman"/>
          <w:sz w:val="24"/>
          <w:szCs w:val="24"/>
          <w:lang w:eastAsia="en-IE"/>
        </w:rPr>
        <w:t xml:space="preserve"> by </w:t>
      </w:r>
      <w:r>
        <w:rPr>
          <w:rFonts w:ascii="Times New Roman" w:eastAsia="Times New Roman" w:hAnsi="Times New Roman" w:cs="Times New Roman"/>
          <w:sz w:val="24"/>
          <w:szCs w:val="24"/>
          <w:lang w:eastAsia="en-IE"/>
        </w:rPr>
        <w:t>a project id</w:t>
      </w:r>
      <w:r w:rsidRPr="00AB66A0">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Each employee works on many projects and each project can have many employees working on it. Note: </w:t>
      </w:r>
      <w:proofErr w:type="spellStart"/>
      <w:r>
        <w:rPr>
          <w:rFonts w:ascii="Times New Roman" w:eastAsia="Times New Roman" w:hAnsi="Times New Roman" w:cs="Times New Roman"/>
          <w:sz w:val="24"/>
          <w:szCs w:val="24"/>
          <w:lang w:eastAsia="en-IE"/>
        </w:rPr>
        <w:t>emp_id</w:t>
      </w:r>
      <w:proofErr w:type="spellEnd"/>
      <w:r>
        <w:rPr>
          <w:rFonts w:ascii="Times New Roman" w:eastAsia="Times New Roman" w:hAnsi="Times New Roman" w:cs="Times New Roman"/>
          <w:sz w:val="24"/>
          <w:szCs w:val="24"/>
          <w:lang w:eastAsia="en-IE"/>
        </w:rPr>
        <w:t xml:space="preserve"> and </w:t>
      </w:r>
      <w:proofErr w:type="spellStart"/>
      <w:r>
        <w:rPr>
          <w:rFonts w:ascii="Times New Roman" w:eastAsia="Times New Roman" w:hAnsi="Times New Roman" w:cs="Times New Roman"/>
          <w:sz w:val="24"/>
          <w:szCs w:val="24"/>
          <w:lang w:eastAsia="en-IE"/>
        </w:rPr>
        <w:t>project_id</w:t>
      </w:r>
      <w:proofErr w:type="spellEnd"/>
      <w:r>
        <w:rPr>
          <w:rFonts w:ascii="Times New Roman" w:eastAsia="Times New Roman" w:hAnsi="Times New Roman" w:cs="Times New Roman"/>
          <w:sz w:val="24"/>
          <w:szCs w:val="24"/>
          <w:lang w:eastAsia="en-IE"/>
        </w:rPr>
        <w:t xml:space="preserve"> in </w:t>
      </w:r>
      <w:proofErr w:type="spellStart"/>
      <w:r>
        <w:rPr>
          <w:rFonts w:ascii="Times New Roman" w:eastAsia="Times New Roman" w:hAnsi="Times New Roman" w:cs="Times New Roman"/>
          <w:sz w:val="24"/>
          <w:szCs w:val="24"/>
          <w:lang w:eastAsia="en-IE"/>
        </w:rPr>
        <w:t>Works_On</w:t>
      </w:r>
      <w:proofErr w:type="spellEnd"/>
      <w:r>
        <w:rPr>
          <w:rFonts w:ascii="Times New Roman" w:eastAsia="Times New Roman" w:hAnsi="Times New Roman" w:cs="Times New Roman"/>
          <w:sz w:val="24"/>
          <w:szCs w:val="24"/>
          <w:lang w:eastAsia="en-IE"/>
        </w:rPr>
        <w:t xml:space="preserve"> table are foreign keys to </w:t>
      </w:r>
      <w:proofErr w:type="spellStart"/>
      <w:r>
        <w:rPr>
          <w:rFonts w:ascii="Times New Roman" w:eastAsia="Times New Roman" w:hAnsi="Times New Roman" w:cs="Times New Roman"/>
          <w:sz w:val="24"/>
          <w:szCs w:val="24"/>
          <w:lang w:eastAsia="en-IE"/>
        </w:rPr>
        <w:t>emp_id</w:t>
      </w:r>
      <w:proofErr w:type="spellEnd"/>
      <w:r>
        <w:rPr>
          <w:rFonts w:ascii="Times New Roman" w:eastAsia="Times New Roman" w:hAnsi="Times New Roman" w:cs="Times New Roman"/>
          <w:sz w:val="24"/>
          <w:szCs w:val="24"/>
          <w:lang w:eastAsia="en-IE"/>
        </w:rPr>
        <w:t xml:space="preserve"> in employees and </w:t>
      </w:r>
      <w:proofErr w:type="spellStart"/>
      <w:r>
        <w:rPr>
          <w:rFonts w:ascii="Times New Roman" w:eastAsia="Times New Roman" w:hAnsi="Times New Roman" w:cs="Times New Roman"/>
          <w:sz w:val="24"/>
          <w:szCs w:val="24"/>
          <w:lang w:eastAsia="en-IE"/>
        </w:rPr>
        <w:t>project_id</w:t>
      </w:r>
      <w:proofErr w:type="spellEnd"/>
      <w:r>
        <w:rPr>
          <w:rFonts w:ascii="Times New Roman" w:eastAsia="Times New Roman" w:hAnsi="Times New Roman" w:cs="Times New Roman"/>
          <w:sz w:val="24"/>
          <w:szCs w:val="24"/>
          <w:lang w:eastAsia="en-IE"/>
        </w:rPr>
        <w:t xml:space="preserve"> in project table, respectively. </w:t>
      </w:r>
      <w:proofErr w:type="spellStart"/>
      <w:r>
        <w:rPr>
          <w:rFonts w:ascii="Times New Roman" w:eastAsia="Times New Roman" w:hAnsi="Times New Roman" w:cs="Times New Roman"/>
          <w:sz w:val="24"/>
          <w:szCs w:val="24"/>
          <w:lang w:eastAsia="en-IE"/>
        </w:rPr>
        <w:t>Manager_id</w:t>
      </w:r>
      <w:proofErr w:type="spellEnd"/>
      <w:r>
        <w:rPr>
          <w:rFonts w:ascii="Times New Roman" w:eastAsia="Times New Roman" w:hAnsi="Times New Roman" w:cs="Times New Roman"/>
          <w:sz w:val="24"/>
          <w:szCs w:val="24"/>
          <w:lang w:eastAsia="en-IE"/>
        </w:rPr>
        <w:t xml:space="preserve"> is a foreign key to </w:t>
      </w:r>
      <w:proofErr w:type="spellStart"/>
      <w:r>
        <w:rPr>
          <w:rFonts w:ascii="Times New Roman" w:eastAsia="Times New Roman" w:hAnsi="Times New Roman" w:cs="Times New Roman"/>
          <w:sz w:val="24"/>
          <w:szCs w:val="24"/>
          <w:lang w:eastAsia="en-IE"/>
        </w:rPr>
        <w:t>emp_id</w:t>
      </w:r>
      <w:proofErr w:type="spellEnd"/>
      <w:r>
        <w:rPr>
          <w:rFonts w:ascii="Times New Roman" w:eastAsia="Times New Roman" w:hAnsi="Times New Roman" w:cs="Times New Roman"/>
          <w:sz w:val="24"/>
          <w:szCs w:val="24"/>
          <w:lang w:eastAsia="en-IE"/>
        </w:rPr>
        <w:t xml:space="preserve"> in employee table. </w:t>
      </w:r>
    </w:p>
    <w:p w:rsidR="00707A91" w:rsidRPr="00F37356"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Write SQL queries to answer the following:</w:t>
      </w:r>
    </w:p>
    <w:p w:rsidR="00707A91" w:rsidRPr="001562D3" w:rsidRDefault="00707A91" w:rsidP="00707A91">
      <w:pPr>
        <w:pStyle w:val="NormalWeb"/>
        <w:numPr>
          <w:ilvl w:val="0"/>
          <w:numId w:val="17"/>
        </w:numPr>
        <w:tabs>
          <w:tab w:val="left" w:pos="567"/>
        </w:tabs>
        <w:spacing w:before="0" w:after="120"/>
        <w:ind w:left="567" w:hanging="567"/>
        <w:jc w:val="both"/>
        <w:rPr>
          <w:b/>
          <w:bCs/>
        </w:rPr>
      </w:pPr>
      <w:r>
        <w:t xml:space="preserve">Create </w:t>
      </w:r>
      <w:r>
        <w:rPr>
          <w:b/>
        </w:rPr>
        <w:t>Employee</w:t>
      </w:r>
      <w:r>
        <w:t xml:space="preserve">, </w:t>
      </w:r>
      <w:proofErr w:type="spellStart"/>
      <w:r>
        <w:rPr>
          <w:b/>
        </w:rPr>
        <w:t>Works_On</w:t>
      </w:r>
      <w:proofErr w:type="spellEnd"/>
      <w:r>
        <w:t xml:space="preserve">, and </w:t>
      </w:r>
      <w:r>
        <w:rPr>
          <w:b/>
        </w:rPr>
        <w:t>Project</w:t>
      </w:r>
      <w:r>
        <w:t xml:space="preserve"> tables from the relational schema provided above. Select appropriate data types for each attribute. Remember to set primary and foreign keys.</w:t>
      </w:r>
    </w:p>
    <w:p w:rsidR="00707A91" w:rsidRDefault="00707A91" w:rsidP="00707A91">
      <w:pPr>
        <w:tabs>
          <w:tab w:val="left" w:pos="567"/>
        </w:tabs>
        <w:spacing w:after="120" w:line="100" w:lineRule="atLeast"/>
        <w:jc w:val="right"/>
        <w:rPr>
          <w:rFonts w:ascii="Times New Roman" w:eastAsia="Times New Roman" w:hAnsi="Times New Roman" w:cs="Times New Roman"/>
          <w:b/>
          <w:bCs/>
          <w:sz w:val="24"/>
          <w:szCs w:val="24"/>
          <w:lang w:eastAsia="en-IE"/>
        </w:rPr>
      </w:pPr>
    </w:p>
    <w:p w:rsidR="00726F44" w:rsidRDefault="00726F44" w:rsidP="00707A91">
      <w:pPr>
        <w:tabs>
          <w:tab w:val="left" w:pos="567"/>
        </w:tabs>
        <w:spacing w:after="120" w:line="100" w:lineRule="atLeast"/>
        <w:jc w:val="right"/>
        <w:rPr>
          <w:rFonts w:ascii="Times New Roman" w:eastAsia="Times New Roman" w:hAnsi="Times New Roman" w:cs="Times New Roman"/>
          <w:b/>
          <w:bCs/>
          <w:sz w:val="24"/>
          <w:szCs w:val="24"/>
          <w:lang w:eastAsia="en-IE"/>
        </w:rPr>
      </w:pPr>
    </w:p>
    <w:p w:rsidR="00726F44" w:rsidRPr="00730AF2" w:rsidRDefault="00726F44" w:rsidP="00707A91">
      <w:pPr>
        <w:tabs>
          <w:tab w:val="left" w:pos="567"/>
        </w:tabs>
        <w:spacing w:after="120" w:line="100" w:lineRule="atLeast"/>
        <w:jc w:val="right"/>
        <w:rPr>
          <w:rFonts w:ascii="Times New Roman" w:eastAsia="Times New Roman" w:hAnsi="Times New Roman" w:cs="Times New Roman"/>
          <w:b/>
          <w:bCs/>
          <w:sz w:val="24"/>
          <w:szCs w:val="24"/>
          <w:lang w:eastAsia="en-IE"/>
        </w:rPr>
      </w:pPr>
    </w:p>
    <w:p w:rsidR="00707A91" w:rsidRPr="00726F44" w:rsidRDefault="00707A91" w:rsidP="00707A91">
      <w:pPr>
        <w:pStyle w:val="NormalWeb"/>
        <w:numPr>
          <w:ilvl w:val="0"/>
          <w:numId w:val="17"/>
        </w:numPr>
        <w:tabs>
          <w:tab w:val="left" w:pos="567"/>
        </w:tabs>
        <w:spacing w:before="0" w:after="120"/>
        <w:ind w:left="567" w:hanging="567"/>
        <w:rPr>
          <w:b/>
          <w:bCs/>
          <w:color w:val="000000"/>
        </w:rPr>
      </w:pPr>
      <w:r>
        <w:rPr>
          <w:lang w:eastAsia="en-IE"/>
        </w:rPr>
        <w:t xml:space="preserve">Find employees’ </w:t>
      </w:r>
      <w:proofErr w:type="spellStart"/>
      <w:r>
        <w:rPr>
          <w:lang w:eastAsia="en-IE"/>
        </w:rPr>
        <w:t>fname</w:t>
      </w:r>
      <w:proofErr w:type="spellEnd"/>
      <w:r>
        <w:rPr>
          <w:lang w:eastAsia="en-IE"/>
        </w:rPr>
        <w:t xml:space="preserve">, </w:t>
      </w:r>
      <w:proofErr w:type="spellStart"/>
      <w:r>
        <w:rPr>
          <w:lang w:eastAsia="en-IE"/>
        </w:rPr>
        <w:t>sname</w:t>
      </w:r>
      <w:proofErr w:type="spellEnd"/>
      <w:r>
        <w:rPr>
          <w:lang w:eastAsia="en-IE"/>
        </w:rPr>
        <w:t xml:space="preserve"> and phone who have same managers.</w:t>
      </w:r>
    </w:p>
    <w:p w:rsidR="00726F44" w:rsidRDefault="00726F44" w:rsidP="00726F44">
      <w:pPr>
        <w:pStyle w:val="NormalWeb"/>
        <w:tabs>
          <w:tab w:val="left" w:pos="567"/>
        </w:tabs>
        <w:spacing w:before="0" w:after="120"/>
        <w:rPr>
          <w:lang w:eastAsia="en-IE"/>
        </w:rPr>
      </w:pPr>
    </w:p>
    <w:p w:rsidR="00726F44" w:rsidRDefault="00726F44" w:rsidP="00726F44">
      <w:pPr>
        <w:pStyle w:val="NormalWeb"/>
        <w:tabs>
          <w:tab w:val="left" w:pos="567"/>
        </w:tabs>
        <w:spacing w:before="0" w:after="120"/>
        <w:rPr>
          <w:lang w:eastAsia="en-IE"/>
        </w:rPr>
      </w:pPr>
    </w:p>
    <w:p w:rsidR="00726F44" w:rsidRDefault="00726F44" w:rsidP="00726F44">
      <w:pPr>
        <w:pStyle w:val="NormalWeb"/>
        <w:tabs>
          <w:tab w:val="left" w:pos="567"/>
        </w:tabs>
        <w:spacing w:before="0" w:after="120"/>
        <w:rPr>
          <w:lang w:eastAsia="en-IE"/>
        </w:rPr>
      </w:pPr>
    </w:p>
    <w:p w:rsidR="00726F44" w:rsidRDefault="00726F44" w:rsidP="00726F44">
      <w:pPr>
        <w:pStyle w:val="NormalWeb"/>
        <w:tabs>
          <w:tab w:val="left" w:pos="567"/>
        </w:tabs>
        <w:spacing w:before="0" w:after="120"/>
        <w:rPr>
          <w:b/>
          <w:bCs/>
          <w:color w:val="000000"/>
        </w:rPr>
      </w:pPr>
    </w:p>
    <w:p w:rsidR="00707A91" w:rsidRDefault="00707A91" w:rsidP="00707A91">
      <w:pPr>
        <w:pStyle w:val="NormalWeb"/>
        <w:numPr>
          <w:ilvl w:val="0"/>
          <w:numId w:val="17"/>
        </w:numPr>
        <w:tabs>
          <w:tab w:val="left" w:pos="567"/>
        </w:tabs>
        <w:spacing w:before="0" w:after="120"/>
        <w:ind w:left="567" w:hanging="567"/>
      </w:pPr>
      <w:r>
        <w:rPr>
          <w:lang w:eastAsia="en-IE"/>
        </w:rPr>
        <w:t xml:space="preserve">Find employees’ </w:t>
      </w:r>
      <w:proofErr w:type="spellStart"/>
      <w:r>
        <w:rPr>
          <w:lang w:eastAsia="en-IE"/>
        </w:rPr>
        <w:t>fname</w:t>
      </w:r>
      <w:proofErr w:type="spellEnd"/>
      <w:r>
        <w:rPr>
          <w:lang w:eastAsia="en-IE"/>
        </w:rPr>
        <w:t xml:space="preserve"> and </w:t>
      </w:r>
      <w:proofErr w:type="spellStart"/>
      <w:r>
        <w:rPr>
          <w:lang w:eastAsia="en-IE"/>
        </w:rPr>
        <w:t>sname</w:t>
      </w:r>
      <w:proofErr w:type="spellEnd"/>
      <w:r>
        <w:rPr>
          <w:lang w:eastAsia="en-IE"/>
        </w:rPr>
        <w:t xml:space="preserve"> who work on projects for more than 5 hours.</w:t>
      </w:r>
    </w:p>
    <w:p w:rsidR="00726F44" w:rsidRDefault="00726F44" w:rsidP="00726F44">
      <w:pPr>
        <w:pStyle w:val="NormalWeb"/>
        <w:tabs>
          <w:tab w:val="left" w:pos="567"/>
        </w:tabs>
        <w:spacing w:before="0" w:after="120"/>
        <w:rPr>
          <w:lang w:eastAsia="en-IE"/>
        </w:rPr>
      </w:pPr>
    </w:p>
    <w:p w:rsidR="00726F44" w:rsidRDefault="00726F44" w:rsidP="00726F44">
      <w:pPr>
        <w:pStyle w:val="NormalWeb"/>
        <w:tabs>
          <w:tab w:val="left" w:pos="567"/>
        </w:tabs>
        <w:spacing w:before="0" w:after="120"/>
        <w:rPr>
          <w:lang w:eastAsia="en-IE"/>
        </w:rPr>
      </w:pPr>
    </w:p>
    <w:p w:rsidR="00726F44" w:rsidRDefault="00726F44" w:rsidP="00726F44">
      <w:pPr>
        <w:pStyle w:val="NormalWeb"/>
        <w:tabs>
          <w:tab w:val="left" w:pos="567"/>
        </w:tabs>
        <w:spacing w:before="0" w:after="120"/>
        <w:rPr>
          <w:lang w:eastAsia="en-IE"/>
        </w:rPr>
      </w:pPr>
    </w:p>
    <w:p w:rsidR="00726F44" w:rsidRDefault="00726F44" w:rsidP="00726F44">
      <w:pPr>
        <w:pStyle w:val="NormalWeb"/>
        <w:tabs>
          <w:tab w:val="left" w:pos="567"/>
        </w:tabs>
        <w:spacing w:before="0" w:after="120"/>
      </w:pPr>
    </w:p>
    <w:p w:rsidR="00707A91" w:rsidRPr="00527B6E" w:rsidRDefault="00707A91" w:rsidP="00707A91">
      <w:pPr>
        <w:pStyle w:val="NormalWeb"/>
        <w:numPr>
          <w:ilvl w:val="0"/>
          <w:numId w:val="17"/>
        </w:numPr>
        <w:tabs>
          <w:tab w:val="left" w:pos="567"/>
        </w:tabs>
        <w:spacing w:before="0" w:after="120"/>
        <w:ind w:left="567" w:hanging="567"/>
        <w:rPr>
          <w:b/>
          <w:bCs/>
        </w:rPr>
      </w:pPr>
      <w:r>
        <w:rPr>
          <w:bCs/>
        </w:rPr>
        <w:t xml:space="preserve">Write SQL to alter the </w:t>
      </w:r>
      <w:proofErr w:type="spellStart"/>
      <w:r>
        <w:rPr>
          <w:b/>
          <w:bCs/>
        </w:rPr>
        <w:t>Works_On</w:t>
      </w:r>
      <w:proofErr w:type="spellEnd"/>
      <w:r>
        <w:rPr>
          <w:bCs/>
        </w:rPr>
        <w:t xml:space="preserve"> table created above to include another field called </w:t>
      </w:r>
      <w:r w:rsidRPr="000F0F14">
        <w:rPr>
          <w:bCs/>
          <w:i/>
        </w:rPr>
        <w:t>days</w:t>
      </w:r>
      <w:r>
        <w:rPr>
          <w:bCs/>
        </w:rPr>
        <w:t xml:space="preserve"> (this will store number of days an employee work on a project).</w:t>
      </w:r>
    </w:p>
    <w:p w:rsidR="00707A91" w:rsidRDefault="00707A91" w:rsidP="00707A91">
      <w:pPr>
        <w:pStyle w:val="NormalWeb"/>
        <w:spacing w:before="0" w:after="120"/>
        <w:rPr>
          <w:b/>
          <w:bCs/>
        </w:rPr>
      </w:pPr>
      <w:r>
        <w:rPr>
          <w:b/>
          <w:iCs/>
          <w:color w:val="000000"/>
        </w:rPr>
        <w:br w:type="column"/>
      </w:r>
      <w:r>
        <w:rPr>
          <w:b/>
          <w:bCs/>
        </w:rPr>
        <w:lastRenderedPageBreak/>
        <w:t>QUESTION 5</w:t>
      </w:r>
    </w:p>
    <w:p w:rsidR="00707A91" w:rsidRDefault="00707A91" w:rsidP="00707A91">
      <w:pPr>
        <w:spacing w:after="120" w:line="100" w:lineRule="atLeast"/>
        <w:jc w:val="both"/>
        <w:rPr>
          <w:rFonts w:ascii="Times New Roman" w:eastAsia="Times New Roman" w:hAnsi="Times New Roman" w:cs="Times New Roman"/>
          <w:sz w:val="24"/>
          <w:szCs w:val="24"/>
          <w:lang w:eastAsia="en-IE"/>
        </w:rPr>
      </w:pPr>
      <w:r w:rsidRPr="00FF7267">
        <w:rPr>
          <w:rFonts w:ascii="Times New Roman" w:eastAsia="Times New Roman" w:hAnsi="Times New Roman" w:cs="Times New Roman"/>
          <w:sz w:val="24"/>
          <w:szCs w:val="24"/>
          <w:lang w:eastAsia="en-IE"/>
        </w:rPr>
        <w:t>The following set of rel</w:t>
      </w:r>
      <w:r>
        <w:rPr>
          <w:rFonts w:ascii="Times New Roman" w:eastAsia="Times New Roman" w:hAnsi="Times New Roman" w:cs="Times New Roman"/>
          <w:sz w:val="24"/>
          <w:szCs w:val="24"/>
          <w:lang w:eastAsia="en-IE"/>
        </w:rPr>
        <w:t>ations describes a sales system, in which the primary keys have been underlined:</w:t>
      </w:r>
    </w:p>
    <w:p w:rsidR="00707A91" w:rsidRPr="008B065E" w:rsidRDefault="00707A91" w:rsidP="00707A91">
      <w:pPr>
        <w:spacing w:after="120" w:line="100" w:lineRule="atLeast"/>
        <w:jc w:val="both"/>
        <w:rPr>
          <w:rFonts w:ascii="Times New Roman" w:eastAsia="Times New Roman" w:hAnsi="Times New Roman" w:cs="Times New Roman"/>
          <w:sz w:val="24"/>
          <w:szCs w:val="24"/>
          <w:lang w:eastAsia="en-IE"/>
        </w:rPr>
      </w:pPr>
      <w:r w:rsidRPr="008B065E">
        <w:rPr>
          <w:rFonts w:ascii="Times New Roman" w:eastAsia="Times New Roman" w:hAnsi="Times New Roman" w:cs="Times New Roman"/>
          <w:b/>
          <w:sz w:val="24"/>
          <w:szCs w:val="24"/>
          <w:lang w:eastAsia="en-IE"/>
        </w:rPr>
        <w:t>Region</w:t>
      </w:r>
      <w:r w:rsidRPr="008B065E">
        <w:rPr>
          <w:rFonts w:ascii="Times New Roman" w:eastAsia="Times New Roman" w:hAnsi="Times New Roman" w:cs="Times New Roman"/>
          <w:sz w:val="24"/>
          <w:szCs w:val="24"/>
          <w:lang w:eastAsia="en-IE"/>
        </w:rPr>
        <w:t xml:space="preserve"> (</w:t>
      </w:r>
      <w:proofErr w:type="spellStart"/>
      <w:r w:rsidRPr="00D86BA6">
        <w:rPr>
          <w:rFonts w:ascii="Times New Roman" w:eastAsia="Times New Roman" w:hAnsi="Times New Roman" w:cs="Times New Roman"/>
          <w:sz w:val="24"/>
          <w:szCs w:val="24"/>
          <w:u w:val="single"/>
          <w:lang w:eastAsia="en-IE"/>
        </w:rPr>
        <w:t>RegionId</w:t>
      </w:r>
      <w:proofErr w:type="spellEnd"/>
      <w:proofErr w:type="gramStart"/>
      <w:r w:rsidRPr="008B065E">
        <w:rPr>
          <w:rFonts w:ascii="Times New Roman" w:eastAsia="Times New Roman" w:hAnsi="Times New Roman" w:cs="Times New Roman"/>
          <w:sz w:val="24"/>
          <w:szCs w:val="24"/>
          <w:lang w:eastAsia="en-IE"/>
        </w:rPr>
        <w:t xml:space="preserve">,  </w:t>
      </w:r>
      <w:proofErr w:type="spellStart"/>
      <w:r w:rsidRPr="008B065E">
        <w:rPr>
          <w:rFonts w:ascii="Times New Roman" w:eastAsia="Times New Roman" w:hAnsi="Times New Roman" w:cs="Times New Roman"/>
          <w:sz w:val="24"/>
          <w:szCs w:val="24"/>
          <w:lang w:eastAsia="en-IE"/>
        </w:rPr>
        <w:t>RegionName</w:t>
      </w:r>
      <w:proofErr w:type="spellEnd"/>
      <w:proofErr w:type="gramEnd"/>
      <w:r w:rsidRPr="008B065E">
        <w:rPr>
          <w:rFonts w:ascii="Times New Roman" w:eastAsia="Times New Roman" w:hAnsi="Times New Roman" w:cs="Times New Roman"/>
          <w:sz w:val="24"/>
          <w:szCs w:val="24"/>
          <w:lang w:eastAsia="en-IE"/>
        </w:rPr>
        <w:t>)</w:t>
      </w:r>
    </w:p>
    <w:p w:rsidR="00707A91" w:rsidRPr="008B065E" w:rsidRDefault="00707A91" w:rsidP="00707A91">
      <w:pPr>
        <w:spacing w:after="120" w:line="100" w:lineRule="atLeast"/>
        <w:jc w:val="both"/>
        <w:rPr>
          <w:rFonts w:ascii="Times New Roman" w:eastAsia="Times New Roman" w:hAnsi="Times New Roman" w:cs="Times New Roman"/>
          <w:sz w:val="24"/>
          <w:szCs w:val="24"/>
          <w:lang w:eastAsia="en-IE"/>
        </w:rPr>
      </w:pPr>
      <w:r w:rsidRPr="008B065E">
        <w:rPr>
          <w:rFonts w:ascii="Times New Roman" w:eastAsia="Times New Roman" w:hAnsi="Times New Roman" w:cs="Times New Roman"/>
          <w:b/>
          <w:sz w:val="24"/>
          <w:szCs w:val="24"/>
          <w:lang w:eastAsia="en-IE"/>
        </w:rPr>
        <w:t>Manager</w:t>
      </w:r>
      <w:r w:rsidRPr="008B065E">
        <w:rPr>
          <w:rFonts w:ascii="Times New Roman" w:eastAsia="Times New Roman" w:hAnsi="Times New Roman" w:cs="Times New Roman"/>
          <w:sz w:val="24"/>
          <w:szCs w:val="24"/>
          <w:lang w:eastAsia="en-IE"/>
        </w:rPr>
        <w:t xml:space="preserve"> (</w:t>
      </w:r>
      <w:proofErr w:type="spellStart"/>
      <w:r w:rsidRPr="00D86BA6">
        <w:rPr>
          <w:rFonts w:ascii="Times New Roman" w:eastAsia="Times New Roman" w:hAnsi="Times New Roman" w:cs="Times New Roman"/>
          <w:sz w:val="24"/>
          <w:szCs w:val="24"/>
          <w:u w:val="single"/>
          <w:lang w:eastAsia="en-IE"/>
        </w:rPr>
        <w:t>ManagerI</w:t>
      </w:r>
      <w:r>
        <w:rPr>
          <w:rFonts w:ascii="Times New Roman" w:eastAsia="Times New Roman" w:hAnsi="Times New Roman" w:cs="Times New Roman"/>
          <w:sz w:val="24"/>
          <w:szCs w:val="24"/>
          <w:u w:val="single"/>
          <w:lang w:eastAsia="en-IE"/>
        </w:rPr>
        <w:t>d</w:t>
      </w:r>
      <w:proofErr w:type="spellEnd"/>
      <w:r w:rsidRPr="008B065E">
        <w:rPr>
          <w:rFonts w:ascii="Times New Roman" w:eastAsia="Times New Roman" w:hAnsi="Times New Roman" w:cs="Times New Roman"/>
          <w:sz w:val="24"/>
          <w:szCs w:val="24"/>
          <w:lang w:eastAsia="en-IE"/>
        </w:rPr>
        <w:t xml:space="preserve">, </w:t>
      </w:r>
      <w:proofErr w:type="spellStart"/>
      <w:r w:rsidRPr="008B065E">
        <w:rPr>
          <w:rFonts w:ascii="Times New Roman" w:eastAsia="Times New Roman" w:hAnsi="Times New Roman" w:cs="Times New Roman"/>
          <w:sz w:val="24"/>
          <w:szCs w:val="24"/>
          <w:lang w:eastAsia="en-IE"/>
        </w:rPr>
        <w:t>ManagerName</w:t>
      </w:r>
      <w:proofErr w:type="spellEnd"/>
      <w:r w:rsidRPr="008B065E">
        <w:rPr>
          <w:rFonts w:ascii="Times New Roman" w:eastAsia="Times New Roman" w:hAnsi="Times New Roman" w:cs="Times New Roman"/>
          <w:sz w:val="24"/>
          <w:szCs w:val="24"/>
          <w:lang w:eastAsia="en-IE"/>
        </w:rPr>
        <w:t xml:space="preserve">, </w:t>
      </w:r>
      <w:proofErr w:type="spellStart"/>
      <w:r w:rsidRPr="008B065E">
        <w:rPr>
          <w:rFonts w:ascii="Times New Roman" w:eastAsia="Times New Roman" w:hAnsi="Times New Roman" w:cs="Times New Roman"/>
          <w:sz w:val="24"/>
          <w:szCs w:val="24"/>
          <w:lang w:eastAsia="en-IE"/>
        </w:rPr>
        <w:t>ManagerAddress</w:t>
      </w:r>
      <w:proofErr w:type="spellEnd"/>
      <w:r w:rsidRPr="008B065E">
        <w:rPr>
          <w:rFonts w:ascii="Times New Roman" w:eastAsia="Times New Roman" w:hAnsi="Times New Roman" w:cs="Times New Roman"/>
          <w:sz w:val="24"/>
          <w:szCs w:val="24"/>
          <w:lang w:eastAsia="en-IE"/>
        </w:rPr>
        <w:t>, Salary)</w:t>
      </w:r>
    </w:p>
    <w:p w:rsidR="00707A91" w:rsidRPr="008B065E" w:rsidRDefault="00707A91" w:rsidP="00707A91">
      <w:pPr>
        <w:spacing w:after="120" w:line="100" w:lineRule="atLeast"/>
        <w:jc w:val="both"/>
        <w:rPr>
          <w:rFonts w:ascii="Times New Roman" w:eastAsia="Times New Roman" w:hAnsi="Times New Roman" w:cs="Times New Roman"/>
          <w:sz w:val="24"/>
          <w:szCs w:val="24"/>
          <w:lang w:eastAsia="en-IE"/>
        </w:rPr>
      </w:pPr>
      <w:r w:rsidRPr="008B065E">
        <w:rPr>
          <w:rFonts w:ascii="Times New Roman" w:eastAsia="Times New Roman" w:hAnsi="Times New Roman" w:cs="Times New Roman"/>
          <w:b/>
          <w:sz w:val="24"/>
          <w:szCs w:val="24"/>
          <w:lang w:eastAsia="en-IE"/>
        </w:rPr>
        <w:t>Branch</w:t>
      </w:r>
      <w:r w:rsidRPr="008B065E">
        <w:rPr>
          <w:rFonts w:ascii="Times New Roman" w:eastAsia="Times New Roman" w:hAnsi="Times New Roman" w:cs="Times New Roman"/>
          <w:sz w:val="24"/>
          <w:szCs w:val="24"/>
          <w:lang w:eastAsia="en-IE"/>
        </w:rPr>
        <w:t xml:space="preserve"> (</w:t>
      </w:r>
      <w:proofErr w:type="spellStart"/>
      <w:r w:rsidRPr="00D86BA6">
        <w:rPr>
          <w:rFonts w:ascii="Times New Roman" w:eastAsia="Times New Roman" w:hAnsi="Times New Roman" w:cs="Times New Roman"/>
          <w:sz w:val="24"/>
          <w:szCs w:val="24"/>
          <w:u w:val="single"/>
          <w:lang w:eastAsia="en-IE"/>
        </w:rPr>
        <w:t>BranchId</w:t>
      </w:r>
      <w:proofErr w:type="spellEnd"/>
      <w:r w:rsidRPr="008B065E">
        <w:rPr>
          <w:rFonts w:ascii="Times New Roman" w:eastAsia="Times New Roman" w:hAnsi="Times New Roman" w:cs="Times New Roman"/>
          <w:sz w:val="24"/>
          <w:szCs w:val="24"/>
          <w:lang w:eastAsia="en-IE"/>
        </w:rPr>
        <w:t xml:space="preserve">, </w:t>
      </w:r>
      <w:proofErr w:type="spellStart"/>
      <w:r w:rsidRPr="008B065E">
        <w:rPr>
          <w:rFonts w:ascii="Times New Roman" w:eastAsia="Times New Roman" w:hAnsi="Times New Roman" w:cs="Times New Roman"/>
          <w:sz w:val="24"/>
          <w:szCs w:val="24"/>
          <w:lang w:eastAsia="en-IE"/>
        </w:rPr>
        <w:t>BranchName</w:t>
      </w:r>
      <w:proofErr w:type="spellEnd"/>
      <w:r w:rsidRPr="008B065E">
        <w:rPr>
          <w:rFonts w:ascii="Times New Roman" w:eastAsia="Times New Roman" w:hAnsi="Times New Roman" w:cs="Times New Roman"/>
          <w:sz w:val="24"/>
          <w:szCs w:val="24"/>
          <w:lang w:eastAsia="en-IE"/>
        </w:rPr>
        <w:t xml:space="preserve">, Location, </w:t>
      </w:r>
      <w:proofErr w:type="spellStart"/>
      <w:r w:rsidRPr="008B065E">
        <w:rPr>
          <w:rFonts w:ascii="Times New Roman" w:eastAsia="Times New Roman" w:hAnsi="Times New Roman" w:cs="Times New Roman"/>
          <w:sz w:val="24"/>
          <w:szCs w:val="24"/>
          <w:lang w:eastAsia="en-IE"/>
        </w:rPr>
        <w:t>RegionI</w:t>
      </w:r>
      <w:r>
        <w:rPr>
          <w:rFonts w:ascii="Times New Roman" w:eastAsia="Times New Roman" w:hAnsi="Times New Roman" w:cs="Times New Roman"/>
          <w:sz w:val="24"/>
          <w:szCs w:val="24"/>
          <w:lang w:eastAsia="en-IE"/>
        </w:rPr>
        <w:t>d</w:t>
      </w:r>
      <w:proofErr w:type="spellEnd"/>
      <w:r w:rsidRPr="008B065E">
        <w:rPr>
          <w:rFonts w:ascii="Times New Roman" w:eastAsia="Times New Roman" w:hAnsi="Times New Roman" w:cs="Times New Roman"/>
          <w:sz w:val="24"/>
          <w:szCs w:val="24"/>
          <w:lang w:eastAsia="en-IE"/>
        </w:rPr>
        <w:t xml:space="preserve">, </w:t>
      </w:r>
      <w:proofErr w:type="spellStart"/>
      <w:r w:rsidRPr="008B065E">
        <w:rPr>
          <w:rFonts w:ascii="Times New Roman" w:eastAsia="Times New Roman" w:hAnsi="Times New Roman" w:cs="Times New Roman"/>
          <w:sz w:val="24"/>
          <w:szCs w:val="24"/>
          <w:lang w:eastAsia="en-IE"/>
        </w:rPr>
        <w:t>ManagerI</w:t>
      </w:r>
      <w:r>
        <w:rPr>
          <w:rFonts w:ascii="Times New Roman" w:eastAsia="Times New Roman" w:hAnsi="Times New Roman" w:cs="Times New Roman"/>
          <w:sz w:val="24"/>
          <w:szCs w:val="24"/>
          <w:lang w:eastAsia="en-IE"/>
        </w:rPr>
        <w:t>d</w:t>
      </w:r>
      <w:proofErr w:type="spellEnd"/>
      <w:r w:rsidRPr="008B065E">
        <w:rPr>
          <w:rFonts w:ascii="Times New Roman" w:eastAsia="Times New Roman" w:hAnsi="Times New Roman" w:cs="Times New Roman"/>
          <w:sz w:val="24"/>
          <w:szCs w:val="24"/>
          <w:lang w:eastAsia="en-IE"/>
        </w:rPr>
        <w:t>)</w:t>
      </w:r>
    </w:p>
    <w:p w:rsidR="00707A91" w:rsidRPr="008B065E" w:rsidRDefault="00707A91" w:rsidP="00707A91">
      <w:pPr>
        <w:spacing w:after="120" w:line="100" w:lineRule="atLeast"/>
        <w:jc w:val="both"/>
        <w:rPr>
          <w:rFonts w:ascii="Times New Roman" w:eastAsia="Times New Roman" w:hAnsi="Times New Roman" w:cs="Times New Roman"/>
          <w:sz w:val="24"/>
          <w:szCs w:val="24"/>
          <w:lang w:eastAsia="en-IE"/>
        </w:rPr>
      </w:pPr>
      <w:r w:rsidRPr="008B065E">
        <w:rPr>
          <w:rFonts w:ascii="Times New Roman" w:eastAsia="Times New Roman" w:hAnsi="Times New Roman" w:cs="Times New Roman"/>
          <w:b/>
          <w:sz w:val="24"/>
          <w:szCs w:val="24"/>
          <w:lang w:eastAsia="en-IE"/>
        </w:rPr>
        <w:t>Product</w:t>
      </w:r>
      <w:r w:rsidRPr="008B065E">
        <w:rPr>
          <w:rFonts w:ascii="Times New Roman" w:eastAsia="Times New Roman" w:hAnsi="Times New Roman" w:cs="Times New Roman"/>
          <w:sz w:val="24"/>
          <w:szCs w:val="24"/>
          <w:lang w:eastAsia="en-IE"/>
        </w:rPr>
        <w:t xml:space="preserve"> (</w:t>
      </w:r>
      <w:proofErr w:type="spellStart"/>
      <w:r w:rsidRPr="00D86BA6">
        <w:rPr>
          <w:rFonts w:ascii="Times New Roman" w:eastAsia="Times New Roman" w:hAnsi="Times New Roman" w:cs="Times New Roman"/>
          <w:sz w:val="24"/>
          <w:szCs w:val="24"/>
          <w:u w:val="single"/>
          <w:lang w:eastAsia="en-IE"/>
        </w:rPr>
        <w:t>ProductId</w:t>
      </w:r>
      <w:proofErr w:type="spellEnd"/>
      <w:r w:rsidRPr="008B065E">
        <w:rPr>
          <w:rFonts w:ascii="Times New Roman" w:eastAsia="Times New Roman" w:hAnsi="Times New Roman" w:cs="Times New Roman"/>
          <w:sz w:val="24"/>
          <w:szCs w:val="24"/>
          <w:lang w:eastAsia="en-IE"/>
        </w:rPr>
        <w:t xml:space="preserve">, Description, </w:t>
      </w:r>
      <w:proofErr w:type="spellStart"/>
      <w:r w:rsidRPr="008B065E">
        <w:rPr>
          <w:rFonts w:ascii="Times New Roman" w:eastAsia="Times New Roman" w:hAnsi="Times New Roman" w:cs="Times New Roman"/>
          <w:sz w:val="24"/>
          <w:szCs w:val="24"/>
          <w:lang w:eastAsia="en-IE"/>
        </w:rPr>
        <w:t>UnitPrice</w:t>
      </w:r>
      <w:proofErr w:type="spellEnd"/>
      <w:r w:rsidRPr="008B065E">
        <w:rPr>
          <w:rFonts w:ascii="Times New Roman" w:eastAsia="Times New Roman" w:hAnsi="Times New Roman" w:cs="Times New Roman"/>
          <w:sz w:val="24"/>
          <w:szCs w:val="24"/>
          <w:lang w:eastAsia="en-IE"/>
        </w:rPr>
        <w:t xml:space="preserve">, </w:t>
      </w:r>
      <w:proofErr w:type="spellStart"/>
      <w:r w:rsidRPr="008B065E">
        <w:rPr>
          <w:rFonts w:ascii="Times New Roman" w:eastAsia="Times New Roman" w:hAnsi="Times New Roman" w:cs="Times New Roman"/>
          <w:sz w:val="24"/>
          <w:szCs w:val="24"/>
          <w:lang w:eastAsia="en-IE"/>
        </w:rPr>
        <w:t>VatRage</w:t>
      </w:r>
      <w:proofErr w:type="spellEnd"/>
      <w:r w:rsidRPr="008B065E">
        <w:rPr>
          <w:rFonts w:ascii="Times New Roman" w:eastAsia="Times New Roman" w:hAnsi="Times New Roman" w:cs="Times New Roman"/>
          <w:sz w:val="24"/>
          <w:szCs w:val="24"/>
          <w:lang w:eastAsia="en-IE"/>
        </w:rPr>
        <w:t>)</w:t>
      </w:r>
    </w:p>
    <w:p w:rsidR="00707A91" w:rsidRPr="008B065E" w:rsidRDefault="00707A91" w:rsidP="00707A91">
      <w:pPr>
        <w:spacing w:after="120" w:line="100" w:lineRule="atLeast"/>
        <w:jc w:val="both"/>
        <w:rPr>
          <w:rFonts w:ascii="Times New Roman" w:eastAsia="Times New Roman" w:hAnsi="Times New Roman" w:cs="Times New Roman"/>
          <w:sz w:val="24"/>
          <w:szCs w:val="24"/>
          <w:lang w:eastAsia="en-IE"/>
        </w:rPr>
      </w:pPr>
      <w:proofErr w:type="spellStart"/>
      <w:r w:rsidRPr="008B065E">
        <w:rPr>
          <w:rFonts w:ascii="Times New Roman" w:eastAsia="Times New Roman" w:hAnsi="Times New Roman" w:cs="Times New Roman"/>
          <w:b/>
          <w:sz w:val="24"/>
          <w:szCs w:val="24"/>
          <w:lang w:eastAsia="en-IE"/>
        </w:rPr>
        <w:t>BranchStock</w:t>
      </w:r>
      <w:proofErr w:type="spellEnd"/>
      <w:r w:rsidRPr="008B065E">
        <w:rPr>
          <w:rFonts w:ascii="Times New Roman" w:eastAsia="Times New Roman" w:hAnsi="Times New Roman" w:cs="Times New Roman"/>
          <w:sz w:val="24"/>
          <w:szCs w:val="24"/>
          <w:lang w:eastAsia="en-IE"/>
        </w:rPr>
        <w:t xml:space="preserve"> (</w:t>
      </w:r>
      <w:proofErr w:type="spellStart"/>
      <w:r w:rsidRPr="00D86BA6">
        <w:rPr>
          <w:rFonts w:ascii="Times New Roman" w:eastAsia="Times New Roman" w:hAnsi="Times New Roman" w:cs="Times New Roman"/>
          <w:sz w:val="24"/>
          <w:szCs w:val="24"/>
          <w:u w:val="single"/>
          <w:lang w:eastAsia="en-IE"/>
        </w:rPr>
        <w:t>BranchId</w:t>
      </w:r>
      <w:proofErr w:type="spellEnd"/>
      <w:r w:rsidRPr="008B065E">
        <w:rPr>
          <w:rFonts w:ascii="Times New Roman" w:eastAsia="Times New Roman" w:hAnsi="Times New Roman" w:cs="Times New Roman"/>
          <w:sz w:val="24"/>
          <w:szCs w:val="24"/>
          <w:lang w:eastAsia="en-IE"/>
        </w:rPr>
        <w:t xml:space="preserve">, </w:t>
      </w:r>
      <w:proofErr w:type="spellStart"/>
      <w:r w:rsidRPr="008B065E">
        <w:rPr>
          <w:rFonts w:ascii="Times New Roman" w:eastAsia="Times New Roman" w:hAnsi="Times New Roman" w:cs="Times New Roman"/>
          <w:sz w:val="24"/>
          <w:szCs w:val="24"/>
          <w:lang w:eastAsia="en-IE"/>
        </w:rPr>
        <w:t>ProductId</w:t>
      </w:r>
      <w:proofErr w:type="spellEnd"/>
      <w:r w:rsidRPr="008B065E">
        <w:rPr>
          <w:rFonts w:ascii="Times New Roman" w:eastAsia="Times New Roman" w:hAnsi="Times New Roman" w:cs="Times New Roman"/>
          <w:sz w:val="24"/>
          <w:szCs w:val="24"/>
          <w:lang w:eastAsia="en-IE"/>
        </w:rPr>
        <w:t xml:space="preserve">, </w:t>
      </w:r>
      <w:proofErr w:type="spellStart"/>
      <w:r w:rsidRPr="008B065E">
        <w:rPr>
          <w:rFonts w:ascii="Times New Roman" w:eastAsia="Times New Roman" w:hAnsi="Times New Roman" w:cs="Times New Roman"/>
          <w:sz w:val="24"/>
          <w:szCs w:val="24"/>
          <w:lang w:eastAsia="en-IE"/>
        </w:rPr>
        <w:t>StockOnHand</w:t>
      </w:r>
      <w:proofErr w:type="spellEnd"/>
      <w:r w:rsidRPr="008B065E">
        <w:rPr>
          <w:rFonts w:ascii="Times New Roman" w:eastAsia="Times New Roman" w:hAnsi="Times New Roman" w:cs="Times New Roman"/>
          <w:sz w:val="24"/>
          <w:szCs w:val="24"/>
          <w:lang w:eastAsia="en-IE"/>
        </w:rPr>
        <w:t xml:space="preserve">, </w:t>
      </w:r>
      <w:proofErr w:type="spellStart"/>
      <w:r w:rsidRPr="008B065E">
        <w:rPr>
          <w:rFonts w:ascii="Times New Roman" w:eastAsia="Times New Roman" w:hAnsi="Times New Roman" w:cs="Times New Roman"/>
          <w:sz w:val="24"/>
          <w:szCs w:val="24"/>
          <w:lang w:eastAsia="en-IE"/>
        </w:rPr>
        <w:t>MinStockLevel</w:t>
      </w:r>
      <w:proofErr w:type="spellEnd"/>
      <w:r w:rsidRPr="008B065E">
        <w:rPr>
          <w:rFonts w:ascii="Times New Roman" w:eastAsia="Times New Roman" w:hAnsi="Times New Roman" w:cs="Times New Roman"/>
          <w:sz w:val="24"/>
          <w:szCs w:val="24"/>
          <w:lang w:eastAsia="en-IE"/>
        </w:rPr>
        <w:t>)</w:t>
      </w:r>
    </w:p>
    <w:p w:rsidR="00707A91" w:rsidRPr="008B065E" w:rsidRDefault="00707A91" w:rsidP="00707A91">
      <w:pPr>
        <w:spacing w:after="120" w:line="100" w:lineRule="atLeast"/>
        <w:jc w:val="both"/>
        <w:rPr>
          <w:rFonts w:ascii="Times New Roman" w:eastAsia="Times New Roman" w:hAnsi="Times New Roman" w:cs="Times New Roman"/>
          <w:sz w:val="24"/>
          <w:szCs w:val="24"/>
          <w:lang w:eastAsia="en-IE"/>
        </w:rPr>
      </w:pPr>
      <w:r w:rsidRPr="008B065E">
        <w:rPr>
          <w:rFonts w:ascii="Times New Roman" w:eastAsia="Times New Roman" w:hAnsi="Times New Roman" w:cs="Times New Roman"/>
          <w:b/>
          <w:sz w:val="24"/>
          <w:szCs w:val="24"/>
          <w:lang w:eastAsia="en-IE"/>
        </w:rPr>
        <w:t>Customer</w:t>
      </w:r>
      <w:r w:rsidRPr="008B065E">
        <w:rPr>
          <w:rFonts w:ascii="Times New Roman" w:eastAsia="Times New Roman" w:hAnsi="Times New Roman" w:cs="Times New Roman"/>
          <w:sz w:val="24"/>
          <w:szCs w:val="24"/>
          <w:lang w:eastAsia="en-IE"/>
        </w:rPr>
        <w:t xml:space="preserve"> (</w:t>
      </w:r>
      <w:proofErr w:type="spellStart"/>
      <w:r w:rsidRPr="00D86BA6">
        <w:rPr>
          <w:rFonts w:ascii="Times New Roman" w:eastAsia="Times New Roman" w:hAnsi="Times New Roman" w:cs="Times New Roman"/>
          <w:sz w:val="24"/>
          <w:szCs w:val="24"/>
          <w:u w:val="single"/>
          <w:lang w:eastAsia="en-IE"/>
        </w:rPr>
        <w:t>CustCode</w:t>
      </w:r>
      <w:proofErr w:type="spellEnd"/>
      <w:r w:rsidRPr="008B065E">
        <w:rPr>
          <w:rFonts w:ascii="Times New Roman" w:eastAsia="Times New Roman" w:hAnsi="Times New Roman" w:cs="Times New Roman"/>
          <w:sz w:val="24"/>
          <w:szCs w:val="24"/>
          <w:lang w:eastAsia="en-IE"/>
        </w:rPr>
        <w:t xml:space="preserve">, </w:t>
      </w:r>
      <w:proofErr w:type="spellStart"/>
      <w:r w:rsidRPr="008B065E">
        <w:rPr>
          <w:rFonts w:ascii="Times New Roman" w:eastAsia="Times New Roman" w:hAnsi="Times New Roman" w:cs="Times New Roman"/>
          <w:sz w:val="24"/>
          <w:szCs w:val="24"/>
          <w:lang w:eastAsia="en-IE"/>
        </w:rPr>
        <w:t>CustName</w:t>
      </w:r>
      <w:proofErr w:type="spellEnd"/>
      <w:r w:rsidRPr="008B065E">
        <w:rPr>
          <w:rFonts w:ascii="Times New Roman" w:eastAsia="Times New Roman" w:hAnsi="Times New Roman" w:cs="Times New Roman"/>
          <w:sz w:val="24"/>
          <w:szCs w:val="24"/>
          <w:lang w:eastAsia="en-IE"/>
        </w:rPr>
        <w:t xml:space="preserve">, </w:t>
      </w:r>
      <w:proofErr w:type="spellStart"/>
      <w:r w:rsidRPr="008B065E">
        <w:rPr>
          <w:rFonts w:ascii="Times New Roman" w:eastAsia="Times New Roman" w:hAnsi="Times New Roman" w:cs="Times New Roman"/>
          <w:sz w:val="24"/>
          <w:szCs w:val="24"/>
          <w:lang w:eastAsia="en-IE"/>
        </w:rPr>
        <w:t>CustAddress</w:t>
      </w:r>
      <w:proofErr w:type="spellEnd"/>
      <w:r w:rsidRPr="008B065E">
        <w:rPr>
          <w:rFonts w:ascii="Times New Roman" w:eastAsia="Times New Roman" w:hAnsi="Times New Roman" w:cs="Times New Roman"/>
          <w:sz w:val="24"/>
          <w:szCs w:val="24"/>
          <w:lang w:eastAsia="en-IE"/>
        </w:rPr>
        <w:t>)</w:t>
      </w:r>
    </w:p>
    <w:p w:rsidR="00707A91" w:rsidRDefault="00707A91" w:rsidP="00707A91">
      <w:pPr>
        <w:spacing w:after="120" w:line="100" w:lineRule="atLeast"/>
        <w:jc w:val="both"/>
        <w:rPr>
          <w:rFonts w:ascii="Times New Roman" w:eastAsia="Times New Roman" w:hAnsi="Times New Roman" w:cs="Times New Roman"/>
          <w:sz w:val="24"/>
          <w:szCs w:val="24"/>
          <w:lang w:eastAsia="en-IE"/>
        </w:rPr>
      </w:pPr>
      <w:r w:rsidRPr="008B065E">
        <w:rPr>
          <w:rFonts w:ascii="Times New Roman" w:eastAsia="Times New Roman" w:hAnsi="Times New Roman" w:cs="Times New Roman"/>
          <w:b/>
          <w:sz w:val="24"/>
          <w:szCs w:val="24"/>
          <w:lang w:eastAsia="en-IE"/>
        </w:rPr>
        <w:t>Sale</w:t>
      </w:r>
      <w:r w:rsidRPr="008B065E">
        <w:rPr>
          <w:rFonts w:ascii="Times New Roman" w:eastAsia="Times New Roman" w:hAnsi="Times New Roman" w:cs="Times New Roman"/>
          <w:sz w:val="24"/>
          <w:szCs w:val="24"/>
          <w:lang w:eastAsia="en-IE"/>
        </w:rPr>
        <w:t xml:space="preserve"> (</w:t>
      </w:r>
      <w:proofErr w:type="spellStart"/>
      <w:r w:rsidRPr="00D86BA6">
        <w:rPr>
          <w:rFonts w:ascii="Times New Roman" w:eastAsia="Times New Roman" w:hAnsi="Times New Roman" w:cs="Times New Roman"/>
          <w:sz w:val="24"/>
          <w:szCs w:val="24"/>
          <w:u w:val="single"/>
          <w:lang w:eastAsia="en-IE"/>
        </w:rPr>
        <w:t>SaleNo</w:t>
      </w:r>
      <w:proofErr w:type="spellEnd"/>
      <w:r w:rsidRPr="008B065E">
        <w:rPr>
          <w:rFonts w:ascii="Times New Roman" w:eastAsia="Times New Roman" w:hAnsi="Times New Roman" w:cs="Times New Roman"/>
          <w:sz w:val="24"/>
          <w:szCs w:val="24"/>
          <w:lang w:eastAsia="en-IE"/>
        </w:rPr>
        <w:t xml:space="preserve">, </w:t>
      </w:r>
      <w:proofErr w:type="spellStart"/>
      <w:r w:rsidRPr="008B065E">
        <w:rPr>
          <w:rFonts w:ascii="Times New Roman" w:eastAsia="Times New Roman" w:hAnsi="Times New Roman" w:cs="Times New Roman"/>
          <w:sz w:val="24"/>
          <w:szCs w:val="24"/>
          <w:lang w:eastAsia="en-IE"/>
        </w:rPr>
        <w:t>CustCode</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BranchId</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ProductID</w:t>
      </w:r>
      <w:proofErr w:type="spellEnd"/>
      <w:r>
        <w:rPr>
          <w:rFonts w:ascii="Times New Roman" w:eastAsia="Times New Roman" w:hAnsi="Times New Roman" w:cs="Times New Roman"/>
          <w:sz w:val="24"/>
          <w:szCs w:val="24"/>
          <w:lang w:eastAsia="en-IE"/>
        </w:rPr>
        <w:t xml:space="preserve">, </w:t>
      </w:r>
      <w:proofErr w:type="spellStart"/>
      <w:r>
        <w:rPr>
          <w:rFonts w:ascii="Times New Roman" w:eastAsia="Times New Roman" w:hAnsi="Times New Roman" w:cs="Times New Roman"/>
          <w:sz w:val="24"/>
          <w:szCs w:val="24"/>
          <w:lang w:eastAsia="en-IE"/>
        </w:rPr>
        <w:t>QtySold</w:t>
      </w:r>
      <w:proofErr w:type="spellEnd"/>
      <w:r>
        <w:rPr>
          <w:rFonts w:ascii="Times New Roman" w:eastAsia="Times New Roman" w:hAnsi="Times New Roman" w:cs="Times New Roman"/>
          <w:sz w:val="24"/>
          <w:szCs w:val="24"/>
          <w:lang w:eastAsia="en-IE"/>
        </w:rPr>
        <w:t>)</w:t>
      </w:r>
    </w:p>
    <w:p w:rsidR="00707A91"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Write SQL queries to answer the following:</w:t>
      </w:r>
    </w:p>
    <w:p w:rsidR="00707A91" w:rsidRPr="00AC50F1" w:rsidRDefault="00707A91" w:rsidP="00AC50F1">
      <w:pPr>
        <w:pStyle w:val="ListParagraph"/>
        <w:numPr>
          <w:ilvl w:val="0"/>
          <w:numId w:val="50"/>
        </w:numPr>
        <w:spacing w:after="120" w:line="100" w:lineRule="atLeast"/>
        <w:rPr>
          <w:rFonts w:ascii="Times New Roman" w:eastAsia="Times New Roman" w:hAnsi="Times New Roman"/>
          <w:sz w:val="24"/>
          <w:szCs w:val="24"/>
          <w:lang w:eastAsia="en-IE"/>
        </w:rPr>
      </w:pPr>
      <w:r w:rsidRPr="00AC50F1">
        <w:rPr>
          <w:rFonts w:ascii="Times New Roman" w:eastAsia="Times New Roman" w:hAnsi="Times New Roman"/>
          <w:sz w:val="24"/>
          <w:szCs w:val="24"/>
          <w:lang w:eastAsia="en-IE"/>
        </w:rPr>
        <w:t>List the locations of all branches in the region with Region Id “Munster”.</w:t>
      </w:r>
    </w:p>
    <w:p w:rsidR="00AC50F1" w:rsidRDefault="00AC50F1" w:rsidP="00AC50F1">
      <w:pPr>
        <w:spacing w:after="120" w:line="100" w:lineRule="atLeast"/>
        <w:rPr>
          <w:rFonts w:ascii="Times New Roman" w:eastAsia="Times New Roman" w:hAnsi="Times New Roman"/>
          <w:sz w:val="24"/>
          <w:szCs w:val="24"/>
          <w:lang w:eastAsia="en-IE"/>
        </w:rPr>
      </w:pPr>
    </w:p>
    <w:p w:rsidR="00AC50F1" w:rsidRDefault="00AC50F1" w:rsidP="00AC50F1">
      <w:pPr>
        <w:spacing w:after="120" w:line="100" w:lineRule="atLeast"/>
        <w:rPr>
          <w:rFonts w:ascii="Times New Roman" w:eastAsia="Times New Roman" w:hAnsi="Times New Roman"/>
          <w:sz w:val="24"/>
          <w:szCs w:val="24"/>
          <w:lang w:eastAsia="en-IE"/>
        </w:rPr>
      </w:pPr>
    </w:p>
    <w:p w:rsidR="00AC50F1" w:rsidRPr="00AC50F1" w:rsidRDefault="00AC50F1" w:rsidP="00AC50F1">
      <w:pPr>
        <w:spacing w:after="120" w:line="100" w:lineRule="atLeast"/>
        <w:rPr>
          <w:rFonts w:ascii="Times New Roman" w:eastAsia="Times New Roman" w:hAnsi="Times New Roman"/>
          <w:sz w:val="24"/>
          <w:szCs w:val="24"/>
          <w:lang w:eastAsia="en-IE"/>
        </w:rPr>
      </w:pPr>
    </w:p>
    <w:p w:rsidR="00707A91" w:rsidRDefault="00707A91" w:rsidP="00AC50F1">
      <w:pPr>
        <w:pStyle w:val="NormalWeb"/>
        <w:numPr>
          <w:ilvl w:val="0"/>
          <w:numId w:val="50"/>
        </w:numPr>
        <w:spacing w:before="0" w:after="120"/>
        <w:rPr>
          <w:color w:val="000000"/>
        </w:rPr>
      </w:pPr>
      <w:r>
        <w:rPr>
          <w:color w:val="000000"/>
        </w:rPr>
        <w:t xml:space="preserve">List the </w:t>
      </w:r>
      <w:proofErr w:type="spellStart"/>
      <w:r>
        <w:rPr>
          <w:color w:val="000000"/>
        </w:rPr>
        <w:t>BranchId</w:t>
      </w:r>
      <w:proofErr w:type="spellEnd"/>
      <w:r>
        <w:rPr>
          <w:color w:val="000000"/>
        </w:rPr>
        <w:t xml:space="preserve"> and </w:t>
      </w:r>
      <w:proofErr w:type="spellStart"/>
      <w:r>
        <w:rPr>
          <w:color w:val="000000"/>
        </w:rPr>
        <w:t>BranchName</w:t>
      </w:r>
      <w:proofErr w:type="spellEnd"/>
      <w:r>
        <w:rPr>
          <w:color w:val="000000"/>
        </w:rPr>
        <w:t xml:space="preserve"> for the Branch managed by John Smith.</w:t>
      </w:r>
    </w:p>
    <w:p w:rsidR="00AC50F1" w:rsidRDefault="00AC50F1" w:rsidP="00AC50F1">
      <w:pPr>
        <w:pStyle w:val="NormalWeb"/>
        <w:spacing w:before="0" w:after="120"/>
        <w:rPr>
          <w:color w:val="000000"/>
        </w:rPr>
      </w:pPr>
    </w:p>
    <w:p w:rsidR="00AC50F1" w:rsidRDefault="00AC50F1" w:rsidP="00AC50F1">
      <w:pPr>
        <w:pStyle w:val="NormalWeb"/>
        <w:spacing w:before="0" w:after="120"/>
        <w:rPr>
          <w:color w:val="000000"/>
        </w:rPr>
      </w:pPr>
    </w:p>
    <w:p w:rsidR="00AC50F1" w:rsidRDefault="00AC50F1" w:rsidP="00AC50F1">
      <w:pPr>
        <w:pStyle w:val="NormalWeb"/>
        <w:spacing w:before="0" w:after="120"/>
        <w:rPr>
          <w:color w:val="000000"/>
        </w:rPr>
      </w:pPr>
    </w:p>
    <w:p w:rsidR="00AC50F1" w:rsidRDefault="00AC50F1" w:rsidP="00AC50F1">
      <w:pPr>
        <w:pStyle w:val="NormalWeb"/>
        <w:spacing w:before="0" w:after="120"/>
        <w:rPr>
          <w:b/>
          <w:bCs/>
          <w:color w:val="000000"/>
        </w:rPr>
      </w:pPr>
    </w:p>
    <w:p w:rsidR="00707A91" w:rsidRPr="00AC50F1" w:rsidRDefault="00707A91" w:rsidP="00AC50F1">
      <w:pPr>
        <w:pStyle w:val="ListParagraph"/>
        <w:numPr>
          <w:ilvl w:val="0"/>
          <w:numId w:val="50"/>
        </w:numPr>
        <w:spacing w:after="120" w:line="100" w:lineRule="atLeast"/>
        <w:rPr>
          <w:rFonts w:ascii="Times New Roman" w:eastAsia="Times New Roman" w:hAnsi="Times New Roman"/>
          <w:sz w:val="24"/>
          <w:szCs w:val="24"/>
          <w:lang w:eastAsia="en-IE"/>
        </w:rPr>
      </w:pPr>
      <w:r w:rsidRPr="00AC50F1">
        <w:rPr>
          <w:rFonts w:ascii="Times New Roman" w:eastAsia="Times New Roman" w:hAnsi="Times New Roman"/>
          <w:sz w:val="24"/>
          <w:szCs w:val="24"/>
          <w:lang w:eastAsia="en-IE"/>
        </w:rPr>
        <w:t xml:space="preserve">The branch with </w:t>
      </w:r>
      <w:proofErr w:type="spellStart"/>
      <w:r w:rsidRPr="00AC50F1">
        <w:rPr>
          <w:rFonts w:ascii="Times New Roman" w:eastAsia="Times New Roman" w:hAnsi="Times New Roman"/>
          <w:sz w:val="24"/>
          <w:szCs w:val="24"/>
          <w:lang w:eastAsia="en-IE"/>
        </w:rPr>
        <w:t>branchId</w:t>
      </w:r>
      <w:proofErr w:type="spellEnd"/>
      <w:r w:rsidRPr="00AC50F1">
        <w:rPr>
          <w:rFonts w:ascii="Times New Roman" w:eastAsia="Times New Roman" w:hAnsi="Times New Roman"/>
          <w:sz w:val="24"/>
          <w:szCs w:val="24"/>
          <w:lang w:eastAsia="en-IE"/>
        </w:rPr>
        <w:t xml:space="preserve"> “L123” is closing down. Delete all the sales records for this branch. </w:t>
      </w:r>
    </w:p>
    <w:p w:rsidR="00AC50F1" w:rsidRDefault="00AC50F1" w:rsidP="00AC50F1">
      <w:pPr>
        <w:spacing w:after="120" w:line="100" w:lineRule="atLeast"/>
      </w:pPr>
    </w:p>
    <w:p w:rsidR="00AC50F1" w:rsidRDefault="00AC50F1" w:rsidP="00AC50F1">
      <w:pPr>
        <w:spacing w:after="120" w:line="100" w:lineRule="atLeast"/>
      </w:pPr>
    </w:p>
    <w:p w:rsidR="00AC50F1" w:rsidRDefault="00AC50F1" w:rsidP="00AC50F1">
      <w:pPr>
        <w:spacing w:after="120" w:line="100" w:lineRule="atLeast"/>
      </w:pPr>
    </w:p>
    <w:p w:rsidR="00AC50F1" w:rsidRDefault="00AC50F1" w:rsidP="00AC50F1">
      <w:pPr>
        <w:spacing w:after="120" w:line="100" w:lineRule="atLeast"/>
      </w:pPr>
    </w:p>
    <w:p w:rsidR="00707A91" w:rsidRDefault="00707A91" w:rsidP="00AC50F1">
      <w:pPr>
        <w:pStyle w:val="NormalWeb"/>
        <w:numPr>
          <w:ilvl w:val="0"/>
          <w:numId w:val="50"/>
        </w:numPr>
        <w:spacing w:before="0" w:after="120"/>
        <w:rPr>
          <w:lang w:eastAsia="en-IE"/>
        </w:rPr>
      </w:pPr>
      <w:r>
        <w:rPr>
          <w:lang w:eastAsia="en-IE"/>
        </w:rPr>
        <w:t>The company is organizing a business lunch for customers and managers. Prepare one list that includes both managers and clients, showing their names and addresses.</w:t>
      </w:r>
    </w:p>
    <w:p w:rsidR="00AC50F1" w:rsidRDefault="00AC50F1" w:rsidP="00AC50F1">
      <w:pPr>
        <w:pStyle w:val="NormalWeb"/>
        <w:spacing w:before="0" w:after="120"/>
        <w:rPr>
          <w:lang w:eastAsia="en-IE"/>
        </w:rPr>
      </w:pPr>
    </w:p>
    <w:p w:rsidR="00AC50F1" w:rsidRDefault="00AC50F1" w:rsidP="00AC50F1">
      <w:pPr>
        <w:pStyle w:val="NormalWeb"/>
        <w:spacing w:before="0" w:after="120"/>
        <w:rPr>
          <w:lang w:eastAsia="en-IE"/>
        </w:rPr>
      </w:pPr>
    </w:p>
    <w:p w:rsidR="00AC50F1" w:rsidRDefault="00AC50F1" w:rsidP="00AC50F1">
      <w:pPr>
        <w:pStyle w:val="NormalWeb"/>
        <w:spacing w:before="0" w:after="120"/>
        <w:rPr>
          <w:lang w:eastAsia="en-IE"/>
        </w:rPr>
      </w:pPr>
    </w:p>
    <w:p w:rsidR="00AC50F1" w:rsidRDefault="00AC50F1" w:rsidP="00AC50F1">
      <w:pPr>
        <w:pStyle w:val="NormalWeb"/>
        <w:spacing w:before="0" w:after="120"/>
        <w:rPr>
          <w:b/>
          <w:bCs/>
          <w:color w:val="000000"/>
        </w:rPr>
      </w:pPr>
    </w:p>
    <w:p w:rsidR="00707A91" w:rsidRDefault="00707A91" w:rsidP="00AC50F1">
      <w:pPr>
        <w:pStyle w:val="NormalWeb"/>
        <w:numPr>
          <w:ilvl w:val="0"/>
          <w:numId w:val="50"/>
        </w:numPr>
        <w:spacing w:before="0" w:after="120"/>
        <w:rPr>
          <w:lang w:eastAsia="en-IE"/>
        </w:rPr>
      </w:pPr>
      <w:r>
        <w:rPr>
          <w:lang w:eastAsia="en-IE"/>
        </w:rPr>
        <w:t xml:space="preserve">Update address of a manager with </w:t>
      </w:r>
      <w:proofErr w:type="spellStart"/>
      <w:r>
        <w:rPr>
          <w:lang w:eastAsia="en-IE"/>
        </w:rPr>
        <w:t>ManagerId</w:t>
      </w:r>
      <w:proofErr w:type="spellEnd"/>
      <w:r>
        <w:rPr>
          <w:lang w:eastAsia="en-IE"/>
        </w:rPr>
        <w:t xml:space="preserve"> “m008” to “Dublin 8, Dublin, Ireland”.</w:t>
      </w:r>
    </w:p>
    <w:p w:rsidR="00AC50F1" w:rsidRDefault="00AC50F1" w:rsidP="00AC50F1">
      <w:pPr>
        <w:pStyle w:val="NormalWeb"/>
        <w:spacing w:before="0" w:after="120"/>
        <w:rPr>
          <w:lang w:eastAsia="en-IE"/>
        </w:rPr>
      </w:pPr>
    </w:p>
    <w:p w:rsidR="00AC50F1" w:rsidRDefault="00AC50F1" w:rsidP="00AC50F1">
      <w:pPr>
        <w:pStyle w:val="NormalWeb"/>
        <w:spacing w:before="0" w:after="120"/>
        <w:rPr>
          <w:b/>
          <w:bCs/>
          <w:color w:val="000000"/>
        </w:rPr>
      </w:pPr>
    </w:p>
    <w:p w:rsidR="00707A91" w:rsidRDefault="00707A91" w:rsidP="00707A91">
      <w:pPr>
        <w:pStyle w:val="NormalWeb"/>
        <w:pageBreakBefore/>
        <w:spacing w:before="0" w:after="120"/>
      </w:pPr>
      <w:r>
        <w:rPr>
          <w:b/>
          <w:bCs/>
        </w:rPr>
        <w:lastRenderedPageBreak/>
        <w:t>QUESTION 6</w:t>
      </w:r>
      <w:r>
        <w:t xml:space="preserve"> </w:t>
      </w:r>
    </w:p>
    <w:p w:rsidR="00707A91" w:rsidRDefault="00707A91" w:rsidP="00707A91">
      <w:pPr>
        <w:pStyle w:val="NormalWeb"/>
        <w:numPr>
          <w:ilvl w:val="0"/>
          <w:numId w:val="26"/>
        </w:numPr>
        <w:tabs>
          <w:tab w:val="left" w:pos="705"/>
        </w:tabs>
        <w:spacing w:before="0" w:after="120"/>
        <w:ind w:left="0" w:firstLine="0"/>
        <w:jc w:val="both"/>
      </w:pPr>
      <w:r>
        <w:t xml:space="preserve">Write down and explain shortly the problems we may face when storing information in </w:t>
      </w:r>
      <w:r>
        <w:tab/>
        <w:t>traditional flat file based systems.</w:t>
      </w:r>
    </w:p>
    <w:p w:rsidR="00AC50F1" w:rsidRDefault="00AC50F1" w:rsidP="00AC50F1">
      <w:pPr>
        <w:pStyle w:val="NormalWeb"/>
        <w:tabs>
          <w:tab w:val="left" w:pos="705"/>
        </w:tabs>
        <w:spacing w:before="0" w:after="120"/>
        <w:jc w:val="both"/>
      </w:pPr>
    </w:p>
    <w:p w:rsidR="00AC50F1" w:rsidRDefault="00AC50F1" w:rsidP="00AC50F1">
      <w:pPr>
        <w:pStyle w:val="NormalWeb"/>
        <w:tabs>
          <w:tab w:val="left" w:pos="705"/>
        </w:tabs>
        <w:spacing w:before="0" w:after="120"/>
        <w:jc w:val="both"/>
      </w:pPr>
    </w:p>
    <w:p w:rsidR="00AC50F1" w:rsidRDefault="00AC50F1" w:rsidP="00AC50F1">
      <w:pPr>
        <w:pStyle w:val="NormalWeb"/>
        <w:tabs>
          <w:tab w:val="left" w:pos="705"/>
        </w:tabs>
        <w:spacing w:before="0" w:after="120"/>
        <w:jc w:val="both"/>
      </w:pPr>
    </w:p>
    <w:p w:rsidR="00AC50F1" w:rsidRDefault="00AC50F1" w:rsidP="00AC50F1">
      <w:pPr>
        <w:pStyle w:val="NormalWeb"/>
        <w:tabs>
          <w:tab w:val="left" w:pos="705"/>
        </w:tabs>
        <w:spacing w:before="0" w:after="120"/>
        <w:jc w:val="both"/>
      </w:pPr>
    </w:p>
    <w:p w:rsidR="00707A91" w:rsidRPr="00234A6C" w:rsidRDefault="00707A91" w:rsidP="00707A91">
      <w:pPr>
        <w:pStyle w:val="NormalWeb"/>
        <w:numPr>
          <w:ilvl w:val="0"/>
          <w:numId w:val="26"/>
        </w:numPr>
        <w:tabs>
          <w:tab w:val="left" w:pos="705"/>
        </w:tabs>
        <w:spacing w:before="0" w:after="120"/>
        <w:ind w:left="720" w:hanging="720"/>
        <w:jc w:val="both"/>
        <w:rPr>
          <w:b/>
          <w:bCs/>
        </w:rPr>
      </w:pPr>
      <w:r>
        <w:t xml:space="preserve">With regard to </w:t>
      </w:r>
      <w:proofErr w:type="spellStart"/>
      <w:r>
        <w:t>Codd’s</w:t>
      </w:r>
      <w:proofErr w:type="spellEnd"/>
      <w:r>
        <w:t xml:space="preserve"> 12 Rules, explain each of the following:</w:t>
      </w:r>
    </w:p>
    <w:p w:rsidR="00707A91" w:rsidRPr="00AC50F1" w:rsidRDefault="00707A91" w:rsidP="00AC50F1">
      <w:pPr>
        <w:pStyle w:val="NormalWeb"/>
        <w:tabs>
          <w:tab w:val="left" w:pos="705"/>
        </w:tabs>
        <w:spacing w:before="0" w:after="120"/>
        <w:jc w:val="both"/>
        <w:rPr>
          <w:b/>
          <w:bCs/>
        </w:rPr>
      </w:pPr>
      <w:r>
        <w:t>Guaranteed Access Rule</w:t>
      </w:r>
    </w:p>
    <w:p w:rsidR="00AC50F1" w:rsidRDefault="00AC50F1" w:rsidP="00AC50F1">
      <w:pPr>
        <w:pStyle w:val="NormalWeb"/>
        <w:tabs>
          <w:tab w:val="left" w:pos="705"/>
        </w:tabs>
        <w:spacing w:before="0" w:after="120"/>
        <w:ind w:left="3930"/>
        <w:jc w:val="both"/>
        <w:rPr>
          <w:b/>
          <w:bCs/>
        </w:rPr>
      </w:pPr>
    </w:p>
    <w:p w:rsidR="00AC50F1" w:rsidRPr="005E17E9" w:rsidRDefault="00AC50F1" w:rsidP="00AC50F1">
      <w:pPr>
        <w:pStyle w:val="NormalWeb"/>
        <w:tabs>
          <w:tab w:val="left" w:pos="705"/>
        </w:tabs>
        <w:spacing w:before="0" w:after="120"/>
        <w:ind w:left="3930"/>
        <w:jc w:val="both"/>
        <w:rPr>
          <w:b/>
          <w:bCs/>
        </w:rPr>
      </w:pPr>
    </w:p>
    <w:p w:rsidR="00707A91" w:rsidRPr="00AC50F1" w:rsidRDefault="00707A91" w:rsidP="00AC50F1">
      <w:pPr>
        <w:pStyle w:val="NormalWeb"/>
        <w:tabs>
          <w:tab w:val="left" w:pos="705"/>
        </w:tabs>
        <w:spacing w:before="0" w:after="120"/>
        <w:jc w:val="both"/>
        <w:rPr>
          <w:b/>
          <w:bCs/>
        </w:rPr>
      </w:pPr>
      <w:r>
        <w:t>Physical Data Independence</w:t>
      </w:r>
    </w:p>
    <w:p w:rsidR="00AC50F1" w:rsidRDefault="00AC50F1" w:rsidP="00AC50F1">
      <w:pPr>
        <w:pStyle w:val="NormalWeb"/>
        <w:tabs>
          <w:tab w:val="left" w:pos="705"/>
        </w:tabs>
        <w:spacing w:before="0" w:after="120"/>
        <w:jc w:val="both"/>
        <w:rPr>
          <w:rFonts w:ascii="Calibri" w:eastAsia="Calibri" w:hAnsi="Calibri"/>
          <w:b/>
          <w:bCs/>
          <w:sz w:val="22"/>
          <w:szCs w:val="22"/>
        </w:rPr>
      </w:pPr>
    </w:p>
    <w:p w:rsidR="00AC50F1" w:rsidRPr="005E17E9" w:rsidRDefault="00AC50F1" w:rsidP="00AC50F1">
      <w:pPr>
        <w:pStyle w:val="NormalWeb"/>
        <w:tabs>
          <w:tab w:val="left" w:pos="705"/>
        </w:tabs>
        <w:spacing w:before="0" w:after="120"/>
        <w:jc w:val="both"/>
        <w:rPr>
          <w:b/>
          <w:bCs/>
        </w:rPr>
      </w:pPr>
    </w:p>
    <w:p w:rsidR="00707A91" w:rsidRPr="00AC50F1" w:rsidRDefault="00707A91" w:rsidP="00AC50F1">
      <w:pPr>
        <w:pStyle w:val="NormalWeb"/>
        <w:tabs>
          <w:tab w:val="left" w:pos="705"/>
        </w:tabs>
        <w:spacing w:before="0" w:after="120"/>
        <w:jc w:val="both"/>
        <w:rPr>
          <w:b/>
          <w:bCs/>
        </w:rPr>
      </w:pPr>
      <w:r>
        <w:t>Logical Data Independence</w:t>
      </w:r>
    </w:p>
    <w:p w:rsidR="00AC50F1" w:rsidRDefault="00AC50F1" w:rsidP="00AC50F1">
      <w:pPr>
        <w:pStyle w:val="NormalWeb"/>
        <w:tabs>
          <w:tab w:val="left" w:pos="705"/>
        </w:tabs>
        <w:spacing w:before="0" w:after="120"/>
        <w:jc w:val="both"/>
      </w:pPr>
    </w:p>
    <w:p w:rsidR="00AC50F1" w:rsidRPr="005E17E9" w:rsidRDefault="00AC50F1" w:rsidP="00AC50F1">
      <w:pPr>
        <w:pStyle w:val="NormalWeb"/>
        <w:tabs>
          <w:tab w:val="left" w:pos="705"/>
        </w:tabs>
        <w:spacing w:before="0" w:after="120"/>
        <w:jc w:val="both"/>
        <w:rPr>
          <w:b/>
          <w:bCs/>
        </w:rPr>
      </w:pPr>
    </w:p>
    <w:p w:rsidR="00707A91" w:rsidRPr="005E17E9" w:rsidRDefault="00707A91" w:rsidP="00AC50F1">
      <w:pPr>
        <w:pStyle w:val="NormalWeb"/>
        <w:tabs>
          <w:tab w:val="left" w:pos="705"/>
        </w:tabs>
        <w:spacing w:before="0" w:after="120"/>
        <w:jc w:val="both"/>
        <w:rPr>
          <w:b/>
          <w:bCs/>
        </w:rPr>
      </w:pPr>
      <w:r>
        <w:t>Integrity Independence</w:t>
      </w:r>
    </w:p>
    <w:p w:rsidR="00AC50F1" w:rsidRDefault="00AC50F1" w:rsidP="00AC50F1">
      <w:pPr>
        <w:pStyle w:val="NormalWeb"/>
        <w:tabs>
          <w:tab w:val="left" w:pos="705"/>
        </w:tabs>
        <w:spacing w:before="0" w:after="120"/>
        <w:jc w:val="both"/>
      </w:pPr>
    </w:p>
    <w:p w:rsidR="00AC50F1" w:rsidRDefault="00AC50F1" w:rsidP="00AC50F1">
      <w:pPr>
        <w:pStyle w:val="NormalWeb"/>
        <w:tabs>
          <w:tab w:val="left" w:pos="705"/>
        </w:tabs>
        <w:spacing w:before="0" w:after="120"/>
        <w:jc w:val="both"/>
      </w:pPr>
    </w:p>
    <w:p w:rsidR="00707A91" w:rsidRDefault="00707A91" w:rsidP="00AC50F1">
      <w:pPr>
        <w:pStyle w:val="NormalWeb"/>
        <w:tabs>
          <w:tab w:val="left" w:pos="705"/>
        </w:tabs>
        <w:spacing w:before="0" w:after="120"/>
        <w:jc w:val="both"/>
      </w:pPr>
      <w:r>
        <w:t>Systematic Treatment of NULL Values</w:t>
      </w:r>
    </w:p>
    <w:p w:rsidR="00D56209" w:rsidRPr="001562D3" w:rsidRDefault="00D56209" w:rsidP="00AC50F1">
      <w:pPr>
        <w:pStyle w:val="NormalWeb"/>
        <w:tabs>
          <w:tab w:val="left" w:pos="705"/>
        </w:tabs>
        <w:spacing w:before="0" w:after="120"/>
        <w:jc w:val="both"/>
        <w:rPr>
          <w:b/>
          <w:bCs/>
        </w:rPr>
      </w:pPr>
    </w:p>
    <w:p w:rsidR="00707A91" w:rsidRPr="00234A6C" w:rsidRDefault="00707A91" w:rsidP="00707A91">
      <w:pPr>
        <w:pStyle w:val="NormalWeb"/>
        <w:spacing w:before="0" w:after="120"/>
        <w:ind w:left="720" w:hanging="720"/>
        <w:jc w:val="right"/>
      </w:pPr>
      <w:r>
        <w:rPr>
          <w:b/>
          <w:bCs/>
        </w:rPr>
        <w:tab/>
      </w:r>
    </w:p>
    <w:p w:rsidR="00707A91" w:rsidRPr="00D56209" w:rsidRDefault="00707A91" w:rsidP="00707A91">
      <w:pPr>
        <w:pStyle w:val="NormalWeb"/>
        <w:numPr>
          <w:ilvl w:val="0"/>
          <w:numId w:val="26"/>
        </w:numPr>
        <w:tabs>
          <w:tab w:val="left" w:pos="720"/>
        </w:tabs>
        <w:spacing w:before="0" w:after="120"/>
        <w:ind w:left="0" w:firstLine="0"/>
        <w:rPr>
          <w:b/>
          <w:bCs/>
        </w:rPr>
      </w:pPr>
      <w:r>
        <w:t xml:space="preserve">Describe shortly the differences between distributed and </w:t>
      </w:r>
      <w:proofErr w:type="spellStart"/>
      <w:r>
        <w:t>centeralized</w:t>
      </w:r>
      <w:proofErr w:type="spellEnd"/>
      <w:r>
        <w:t xml:space="preserve"> databases.</w:t>
      </w:r>
    </w:p>
    <w:p w:rsidR="00D56209" w:rsidRDefault="00D56209" w:rsidP="00D56209">
      <w:pPr>
        <w:pStyle w:val="NormalWeb"/>
        <w:tabs>
          <w:tab w:val="left" w:pos="720"/>
        </w:tabs>
        <w:spacing w:before="0" w:after="120"/>
      </w:pPr>
    </w:p>
    <w:p w:rsidR="00D56209" w:rsidRDefault="00D56209" w:rsidP="00D56209">
      <w:pPr>
        <w:pStyle w:val="NormalWeb"/>
        <w:tabs>
          <w:tab w:val="left" w:pos="720"/>
        </w:tabs>
        <w:spacing w:before="0" w:after="120"/>
      </w:pPr>
    </w:p>
    <w:p w:rsidR="00D56209" w:rsidRDefault="00D56209" w:rsidP="00D56209">
      <w:pPr>
        <w:pStyle w:val="NormalWeb"/>
        <w:tabs>
          <w:tab w:val="left" w:pos="720"/>
        </w:tabs>
        <w:spacing w:before="0" w:after="120"/>
      </w:pPr>
    </w:p>
    <w:p w:rsidR="00D56209" w:rsidRDefault="00D56209" w:rsidP="00D56209">
      <w:pPr>
        <w:pStyle w:val="NormalWeb"/>
        <w:tabs>
          <w:tab w:val="left" w:pos="720"/>
        </w:tabs>
        <w:spacing w:before="0" w:after="120"/>
      </w:pPr>
    </w:p>
    <w:p w:rsidR="00D56209" w:rsidRDefault="00D56209" w:rsidP="00D56209">
      <w:pPr>
        <w:pStyle w:val="NormalWeb"/>
        <w:tabs>
          <w:tab w:val="left" w:pos="720"/>
        </w:tabs>
        <w:spacing w:before="0" w:after="120"/>
        <w:rPr>
          <w:b/>
          <w:bCs/>
        </w:rPr>
      </w:pPr>
    </w:p>
    <w:p w:rsidR="00707A91" w:rsidRPr="00373BBF" w:rsidRDefault="00707A91" w:rsidP="00AC50F1">
      <w:pPr>
        <w:pStyle w:val="NormalWeb"/>
        <w:spacing w:before="0" w:after="120"/>
        <w:ind w:left="720" w:hanging="720"/>
        <w:jc w:val="right"/>
        <w:rPr>
          <w:b/>
          <w:bCs/>
        </w:rPr>
      </w:pPr>
    </w:p>
    <w:p w:rsidR="00707A91" w:rsidRDefault="00707A91" w:rsidP="00707A91">
      <w:pPr>
        <w:spacing w:after="120" w:line="100" w:lineRule="atLeast"/>
        <w:rPr>
          <w:rFonts w:eastAsia="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table below is an example of a database table called “Sales”</w:t>
      </w:r>
    </w:p>
    <w:p w:rsidR="00707A91" w:rsidRDefault="00707A91" w:rsidP="00707A91">
      <w:pPr>
        <w:spacing w:after="0" w:line="100" w:lineRule="atLeast"/>
        <w:rPr>
          <w:rFonts w:eastAsia="Times New Roman" w:cs="Times New Roman"/>
          <w:color w:val="000000"/>
          <w:sz w:val="24"/>
          <w:szCs w:val="24"/>
          <w:lang w:eastAsia="en-IE"/>
        </w:rPr>
      </w:pPr>
    </w:p>
    <w:tbl>
      <w:tblPr>
        <w:tblW w:w="0" w:type="auto"/>
        <w:tblInd w:w="153" w:type="dxa"/>
        <w:tblLayout w:type="fixed"/>
        <w:tblLook w:val="0000" w:firstRow="0" w:lastRow="0" w:firstColumn="0" w:lastColumn="0" w:noHBand="0" w:noVBand="0"/>
      </w:tblPr>
      <w:tblGrid>
        <w:gridCol w:w="1750"/>
        <w:gridCol w:w="1200"/>
        <w:gridCol w:w="1917"/>
        <w:gridCol w:w="1683"/>
        <w:gridCol w:w="1767"/>
        <w:gridCol w:w="693"/>
      </w:tblGrid>
      <w:tr w:rsidR="00707A91" w:rsidTr="00707A91">
        <w:tc>
          <w:tcPr>
            <w:tcW w:w="1750"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b/>
                <w:color w:val="000000"/>
                <w:sz w:val="24"/>
                <w:szCs w:val="24"/>
                <w:lang w:eastAsia="en-IE"/>
              </w:rPr>
            </w:pPr>
            <w:r>
              <w:rPr>
                <w:rFonts w:ascii="Times New Roman" w:eastAsia="Times New Roman" w:hAnsi="Times New Roman" w:cs="Times New Roman"/>
                <w:b/>
                <w:color w:val="000000"/>
                <w:sz w:val="24"/>
                <w:szCs w:val="24"/>
                <w:lang w:eastAsia="en-IE"/>
              </w:rPr>
              <w:t>Name</w:t>
            </w:r>
          </w:p>
        </w:tc>
        <w:tc>
          <w:tcPr>
            <w:tcW w:w="1200"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b/>
                <w:color w:val="000000"/>
                <w:sz w:val="24"/>
                <w:szCs w:val="24"/>
                <w:lang w:eastAsia="en-IE"/>
              </w:rPr>
            </w:pPr>
            <w:r>
              <w:rPr>
                <w:rFonts w:ascii="Times New Roman" w:eastAsia="Times New Roman" w:hAnsi="Times New Roman" w:cs="Times New Roman"/>
                <w:b/>
                <w:color w:val="000000"/>
                <w:sz w:val="24"/>
                <w:szCs w:val="24"/>
                <w:lang w:eastAsia="en-IE"/>
              </w:rPr>
              <w:t>Phone</w:t>
            </w:r>
          </w:p>
        </w:tc>
        <w:tc>
          <w:tcPr>
            <w:tcW w:w="1917"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b/>
                <w:color w:val="000000"/>
                <w:sz w:val="24"/>
                <w:szCs w:val="24"/>
                <w:lang w:eastAsia="en-IE"/>
              </w:rPr>
            </w:pPr>
            <w:r>
              <w:rPr>
                <w:rFonts w:ascii="Times New Roman" w:eastAsia="Times New Roman" w:hAnsi="Times New Roman" w:cs="Times New Roman"/>
                <w:b/>
                <w:color w:val="000000"/>
                <w:sz w:val="24"/>
                <w:szCs w:val="24"/>
                <w:lang w:eastAsia="en-IE"/>
              </w:rPr>
              <w:t>Email</w:t>
            </w:r>
          </w:p>
        </w:tc>
        <w:tc>
          <w:tcPr>
            <w:tcW w:w="1683"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b/>
                <w:color w:val="000000"/>
                <w:sz w:val="24"/>
                <w:szCs w:val="24"/>
                <w:lang w:eastAsia="en-IE"/>
              </w:rPr>
            </w:pPr>
            <w:proofErr w:type="spellStart"/>
            <w:r>
              <w:rPr>
                <w:rFonts w:ascii="Times New Roman" w:eastAsia="Times New Roman" w:hAnsi="Times New Roman" w:cs="Times New Roman"/>
                <w:b/>
                <w:color w:val="000000"/>
                <w:sz w:val="24"/>
                <w:szCs w:val="24"/>
                <w:lang w:eastAsia="en-IE"/>
              </w:rPr>
              <w:t>ProductName</w:t>
            </w:r>
            <w:proofErr w:type="spellEnd"/>
          </w:p>
        </w:tc>
        <w:tc>
          <w:tcPr>
            <w:tcW w:w="1767"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b/>
                <w:color w:val="000000"/>
                <w:sz w:val="24"/>
                <w:szCs w:val="24"/>
                <w:lang w:eastAsia="en-IE"/>
              </w:rPr>
            </w:pPr>
            <w:proofErr w:type="spellStart"/>
            <w:r>
              <w:rPr>
                <w:rFonts w:ascii="Times New Roman" w:eastAsia="Times New Roman" w:hAnsi="Times New Roman" w:cs="Times New Roman"/>
                <w:b/>
                <w:color w:val="000000"/>
                <w:sz w:val="24"/>
                <w:szCs w:val="24"/>
                <w:lang w:eastAsia="en-IE"/>
              </w:rPr>
              <w:t>ProductColour</w:t>
            </w:r>
            <w:proofErr w:type="spellEnd"/>
          </w:p>
        </w:tc>
        <w:tc>
          <w:tcPr>
            <w:tcW w:w="693" w:type="dxa"/>
            <w:tcBorders>
              <w:top w:val="single" w:sz="4" w:space="0" w:color="000000"/>
              <w:left w:val="single" w:sz="4" w:space="0" w:color="000000"/>
              <w:bottom w:val="single" w:sz="4" w:space="0" w:color="000000"/>
              <w:right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proofErr w:type="spellStart"/>
            <w:r>
              <w:rPr>
                <w:rFonts w:ascii="Times New Roman" w:eastAsia="Times New Roman" w:hAnsi="Times New Roman" w:cs="Times New Roman"/>
                <w:b/>
                <w:color w:val="000000"/>
                <w:sz w:val="24"/>
                <w:szCs w:val="24"/>
                <w:lang w:eastAsia="en-IE"/>
              </w:rPr>
              <w:t>Qty</w:t>
            </w:r>
            <w:proofErr w:type="spellEnd"/>
            <w:r>
              <w:rPr>
                <w:rFonts w:ascii="Times New Roman" w:eastAsia="Times New Roman" w:hAnsi="Times New Roman" w:cs="Times New Roman"/>
                <w:b/>
                <w:color w:val="000000"/>
                <w:sz w:val="24"/>
                <w:szCs w:val="24"/>
                <w:lang w:eastAsia="en-IE"/>
              </w:rPr>
              <w:t xml:space="preserve">                                                                                                                                                                                                                                                                                                                                                                  </w:t>
            </w:r>
          </w:p>
        </w:tc>
      </w:tr>
      <w:tr w:rsidR="00707A91" w:rsidTr="00707A91">
        <w:tc>
          <w:tcPr>
            <w:tcW w:w="1750"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Bob Hope</w:t>
            </w:r>
          </w:p>
        </w:tc>
        <w:tc>
          <w:tcPr>
            <w:tcW w:w="1200"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1234456</w:t>
            </w:r>
          </w:p>
        </w:tc>
        <w:tc>
          <w:tcPr>
            <w:tcW w:w="1917"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bh@comp.org</w:t>
            </w:r>
          </w:p>
        </w:tc>
        <w:tc>
          <w:tcPr>
            <w:tcW w:w="1683"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Jeans</w:t>
            </w:r>
          </w:p>
        </w:tc>
        <w:tc>
          <w:tcPr>
            <w:tcW w:w="1767"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Black</w:t>
            </w:r>
          </w:p>
        </w:tc>
        <w:tc>
          <w:tcPr>
            <w:tcW w:w="693" w:type="dxa"/>
            <w:tcBorders>
              <w:top w:val="single" w:sz="4" w:space="0" w:color="000000"/>
              <w:left w:val="single" w:sz="4" w:space="0" w:color="000000"/>
              <w:bottom w:val="single" w:sz="4" w:space="0" w:color="000000"/>
              <w:right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1</w:t>
            </w:r>
          </w:p>
        </w:tc>
      </w:tr>
      <w:tr w:rsidR="00707A91" w:rsidTr="00707A91">
        <w:tc>
          <w:tcPr>
            <w:tcW w:w="1750"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Bob Hope</w:t>
            </w:r>
          </w:p>
        </w:tc>
        <w:tc>
          <w:tcPr>
            <w:tcW w:w="1200"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1234456</w:t>
            </w:r>
          </w:p>
        </w:tc>
        <w:tc>
          <w:tcPr>
            <w:tcW w:w="1917"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bh@comp.org</w:t>
            </w:r>
          </w:p>
        </w:tc>
        <w:tc>
          <w:tcPr>
            <w:tcW w:w="1683"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Hat</w:t>
            </w:r>
          </w:p>
        </w:tc>
        <w:tc>
          <w:tcPr>
            <w:tcW w:w="1767"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Blue Spots</w:t>
            </w:r>
          </w:p>
        </w:tc>
        <w:tc>
          <w:tcPr>
            <w:tcW w:w="693" w:type="dxa"/>
            <w:tcBorders>
              <w:top w:val="single" w:sz="4" w:space="0" w:color="000000"/>
              <w:left w:val="single" w:sz="4" w:space="0" w:color="000000"/>
              <w:bottom w:val="single" w:sz="4" w:space="0" w:color="000000"/>
              <w:right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2</w:t>
            </w:r>
          </w:p>
        </w:tc>
      </w:tr>
      <w:tr w:rsidR="00707A91" w:rsidTr="00707A91">
        <w:tc>
          <w:tcPr>
            <w:tcW w:w="1750"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Mary Murphy</w:t>
            </w:r>
          </w:p>
        </w:tc>
        <w:tc>
          <w:tcPr>
            <w:tcW w:w="1200"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6548732</w:t>
            </w:r>
          </w:p>
        </w:tc>
        <w:tc>
          <w:tcPr>
            <w:tcW w:w="1917"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m22@social.net</w:t>
            </w:r>
          </w:p>
        </w:tc>
        <w:tc>
          <w:tcPr>
            <w:tcW w:w="1683"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Hat</w:t>
            </w:r>
          </w:p>
        </w:tc>
        <w:tc>
          <w:tcPr>
            <w:tcW w:w="1767"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Red Spots</w:t>
            </w:r>
          </w:p>
        </w:tc>
        <w:tc>
          <w:tcPr>
            <w:tcW w:w="693" w:type="dxa"/>
            <w:tcBorders>
              <w:top w:val="single" w:sz="4" w:space="0" w:color="000000"/>
              <w:left w:val="single" w:sz="4" w:space="0" w:color="000000"/>
              <w:bottom w:val="single" w:sz="4" w:space="0" w:color="000000"/>
              <w:right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8</w:t>
            </w:r>
          </w:p>
        </w:tc>
      </w:tr>
      <w:tr w:rsidR="00707A91" w:rsidTr="00707A91">
        <w:tc>
          <w:tcPr>
            <w:tcW w:w="1750"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Mary Murphy</w:t>
            </w:r>
          </w:p>
        </w:tc>
        <w:tc>
          <w:tcPr>
            <w:tcW w:w="1200"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6548732</w:t>
            </w:r>
          </w:p>
        </w:tc>
        <w:tc>
          <w:tcPr>
            <w:tcW w:w="1917"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m22@social.net</w:t>
            </w:r>
          </w:p>
        </w:tc>
        <w:tc>
          <w:tcPr>
            <w:tcW w:w="1683"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Dress</w:t>
            </w:r>
          </w:p>
        </w:tc>
        <w:tc>
          <w:tcPr>
            <w:tcW w:w="1767"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Orange</w:t>
            </w:r>
          </w:p>
        </w:tc>
        <w:tc>
          <w:tcPr>
            <w:tcW w:w="693" w:type="dxa"/>
            <w:tcBorders>
              <w:top w:val="single" w:sz="4" w:space="0" w:color="000000"/>
              <w:left w:val="single" w:sz="4" w:space="0" w:color="000000"/>
              <w:bottom w:val="single" w:sz="4" w:space="0" w:color="000000"/>
              <w:right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1</w:t>
            </w:r>
          </w:p>
        </w:tc>
      </w:tr>
      <w:tr w:rsidR="00707A91" w:rsidTr="00707A91">
        <w:tc>
          <w:tcPr>
            <w:tcW w:w="1750" w:type="dxa"/>
            <w:tcBorders>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Claire </w:t>
            </w:r>
            <w:proofErr w:type="spellStart"/>
            <w:r>
              <w:rPr>
                <w:rFonts w:ascii="Times New Roman" w:eastAsia="Times New Roman" w:hAnsi="Times New Roman" w:cs="Times New Roman"/>
                <w:color w:val="000000"/>
                <w:sz w:val="24"/>
                <w:szCs w:val="24"/>
                <w:lang w:eastAsia="en-IE"/>
              </w:rPr>
              <w:t>Toban</w:t>
            </w:r>
            <w:proofErr w:type="spellEnd"/>
          </w:p>
        </w:tc>
        <w:tc>
          <w:tcPr>
            <w:tcW w:w="1200" w:type="dxa"/>
            <w:tcBorders>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3214632</w:t>
            </w:r>
          </w:p>
        </w:tc>
        <w:tc>
          <w:tcPr>
            <w:tcW w:w="1917" w:type="dxa"/>
            <w:tcBorders>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ct@tra.com</w:t>
            </w:r>
          </w:p>
        </w:tc>
        <w:tc>
          <w:tcPr>
            <w:tcW w:w="1683" w:type="dxa"/>
            <w:tcBorders>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Hat</w:t>
            </w:r>
          </w:p>
        </w:tc>
        <w:tc>
          <w:tcPr>
            <w:tcW w:w="1767" w:type="dxa"/>
            <w:tcBorders>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Red Spots</w:t>
            </w:r>
          </w:p>
        </w:tc>
        <w:tc>
          <w:tcPr>
            <w:tcW w:w="693" w:type="dxa"/>
            <w:tcBorders>
              <w:left w:val="single" w:sz="4" w:space="0" w:color="000000"/>
              <w:bottom w:val="single" w:sz="4" w:space="0" w:color="000000"/>
              <w:right w:val="single" w:sz="4" w:space="0" w:color="000000"/>
            </w:tcBorders>
            <w:shd w:val="clear" w:color="auto" w:fill="FFFFFF"/>
          </w:tcPr>
          <w:p w:rsidR="00707A91" w:rsidRDefault="00707A91" w:rsidP="00707A91">
            <w:pPr>
              <w:spacing w:after="0" w:line="100" w:lineRule="atLeast"/>
            </w:pPr>
            <w:r>
              <w:rPr>
                <w:rFonts w:ascii="Times New Roman" w:eastAsia="Times New Roman" w:hAnsi="Times New Roman" w:cs="Times New Roman"/>
                <w:color w:val="000000"/>
                <w:sz w:val="24"/>
                <w:szCs w:val="24"/>
                <w:lang w:eastAsia="en-IE"/>
              </w:rPr>
              <w:t>3</w:t>
            </w:r>
          </w:p>
        </w:tc>
      </w:tr>
    </w:tbl>
    <w:p w:rsidR="00707A91" w:rsidRDefault="00707A91" w:rsidP="00707A91">
      <w:pPr>
        <w:spacing w:after="0" w:line="100" w:lineRule="atLeast"/>
      </w:pPr>
    </w:p>
    <w:p w:rsidR="00707A91" w:rsidRPr="00D56209" w:rsidRDefault="00707A91" w:rsidP="00707A91">
      <w:pPr>
        <w:numPr>
          <w:ilvl w:val="0"/>
          <w:numId w:val="12"/>
        </w:numPr>
        <w:spacing w:after="120" w:line="100" w:lineRule="atLeast"/>
        <w:ind w:left="714" w:hanging="714"/>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lastRenderedPageBreak/>
        <w:t>(</w:t>
      </w:r>
      <w:proofErr w:type="spellStart"/>
      <w:r>
        <w:rPr>
          <w:rFonts w:ascii="Times New Roman" w:eastAsia="Times New Roman" w:hAnsi="Times New Roman" w:cs="Times New Roman"/>
          <w:color w:val="000000"/>
          <w:sz w:val="24"/>
          <w:szCs w:val="24"/>
          <w:lang w:eastAsia="en-IE"/>
        </w:rPr>
        <w:t>i</w:t>
      </w:r>
      <w:proofErr w:type="spellEnd"/>
      <w:r>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ab/>
        <w:t xml:space="preserve">Define the term </w:t>
      </w:r>
      <w:r>
        <w:rPr>
          <w:rFonts w:ascii="Times New Roman" w:eastAsia="Times New Roman" w:hAnsi="Times New Roman" w:cs="Times New Roman"/>
          <w:i/>
          <w:iCs/>
          <w:color w:val="000000"/>
          <w:sz w:val="24"/>
          <w:szCs w:val="24"/>
          <w:lang w:eastAsia="en-IE"/>
        </w:rPr>
        <w:t>deletion anomaly.</w:t>
      </w:r>
    </w:p>
    <w:p w:rsidR="00D56209" w:rsidRDefault="00D56209" w:rsidP="00D56209">
      <w:pPr>
        <w:spacing w:after="120" w:line="100" w:lineRule="atLeast"/>
        <w:ind w:left="714"/>
        <w:jc w:val="both"/>
        <w:rPr>
          <w:rFonts w:ascii="Times New Roman" w:eastAsia="Times New Roman" w:hAnsi="Times New Roman" w:cs="Times New Roman"/>
          <w:b/>
          <w:bCs/>
          <w:color w:val="000000"/>
          <w:sz w:val="24"/>
          <w:szCs w:val="24"/>
          <w:lang w:eastAsia="en-IE"/>
        </w:rPr>
      </w:pPr>
    </w:p>
    <w:p w:rsidR="00707A91" w:rsidRDefault="00707A91" w:rsidP="00707A91">
      <w:pPr>
        <w:spacing w:after="120" w:line="100" w:lineRule="atLeast"/>
        <w:ind w:left="714" w:hanging="714"/>
        <w:jc w:val="right"/>
        <w:rPr>
          <w:rFonts w:ascii="Times New Roman" w:eastAsia="Times New Roman" w:hAnsi="Times New Roman" w:cs="Times New Roman"/>
          <w:color w:val="000000"/>
          <w:sz w:val="24"/>
          <w:szCs w:val="24"/>
          <w:lang w:eastAsia="en-IE"/>
        </w:rPr>
      </w:pPr>
    </w:p>
    <w:p w:rsidR="00AC50F1" w:rsidRDefault="00AC50F1" w:rsidP="00707A91">
      <w:pPr>
        <w:spacing w:after="120" w:line="100" w:lineRule="atLeast"/>
        <w:ind w:left="714" w:hanging="714"/>
        <w:jc w:val="right"/>
        <w:rPr>
          <w:rFonts w:ascii="Times New Roman" w:eastAsia="Times New Roman" w:hAnsi="Times New Roman" w:cs="Times New Roman"/>
          <w:color w:val="000000"/>
          <w:sz w:val="24"/>
          <w:szCs w:val="24"/>
          <w:lang w:eastAsia="en-IE"/>
        </w:rPr>
      </w:pPr>
    </w:p>
    <w:p w:rsidR="00707A91" w:rsidRDefault="00707A91" w:rsidP="00707A91">
      <w:pPr>
        <w:tabs>
          <w:tab w:val="left" w:pos="1418"/>
        </w:tabs>
        <w:spacing w:after="120" w:line="240" w:lineRule="auto"/>
        <w:ind w:left="714" w:hanging="714"/>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tab/>
        <w:t>(ii)</w:t>
      </w:r>
      <w:r>
        <w:rPr>
          <w:rFonts w:ascii="Times New Roman" w:eastAsia="Times New Roman" w:hAnsi="Times New Roman" w:cs="Times New Roman"/>
          <w:color w:val="000000"/>
          <w:sz w:val="24"/>
          <w:szCs w:val="24"/>
          <w:lang w:eastAsia="en-IE"/>
        </w:rPr>
        <w:tab/>
        <w:t xml:space="preserve">Consider the table above, and describe in words, with specific reference to the table, </w:t>
      </w:r>
      <w:r>
        <w:rPr>
          <w:rFonts w:ascii="Times New Roman" w:eastAsia="Times New Roman" w:hAnsi="Times New Roman" w:cs="Times New Roman"/>
          <w:color w:val="000000"/>
          <w:sz w:val="24"/>
          <w:szCs w:val="24"/>
          <w:lang w:eastAsia="en-IE"/>
        </w:rPr>
        <w:tab/>
      </w:r>
      <w:r>
        <w:rPr>
          <w:rFonts w:ascii="Times New Roman" w:eastAsia="Times New Roman" w:hAnsi="Times New Roman" w:cs="Times New Roman"/>
          <w:color w:val="000000"/>
          <w:sz w:val="24"/>
          <w:szCs w:val="24"/>
          <w:lang w:eastAsia="en-IE"/>
        </w:rPr>
        <w:tab/>
        <w:t>a situation where a deletion anomaly could occur.</w:t>
      </w:r>
    </w:p>
    <w:p w:rsidR="00AC50F1" w:rsidRDefault="00AC50F1" w:rsidP="00707A91">
      <w:pPr>
        <w:spacing w:after="120" w:line="100" w:lineRule="atLeast"/>
        <w:ind w:left="714" w:hanging="714"/>
        <w:jc w:val="right"/>
        <w:rPr>
          <w:rFonts w:ascii="Times New Roman" w:eastAsia="Times New Roman" w:hAnsi="Times New Roman" w:cs="Times New Roman"/>
          <w:b/>
          <w:bCs/>
          <w:color w:val="000000"/>
          <w:sz w:val="24"/>
          <w:szCs w:val="24"/>
          <w:lang w:eastAsia="en-IE"/>
        </w:rPr>
      </w:pPr>
    </w:p>
    <w:p w:rsidR="00D56209" w:rsidRDefault="00D56209" w:rsidP="00707A91">
      <w:pPr>
        <w:spacing w:after="120" w:line="100" w:lineRule="atLeast"/>
        <w:ind w:left="714" w:hanging="714"/>
        <w:jc w:val="right"/>
        <w:rPr>
          <w:rFonts w:ascii="Times New Roman" w:eastAsia="Times New Roman" w:hAnsi="Times New Roman" w:cs="Times New Roman"/>
          <w:b/>
          <w:bCs/>
          <w:color w:val="000000"/>
          <w:sz w:val="24"/>
          <w:szCs w:val="24"/>
          <w:lang w:eastAsia="en-IE"/>
        </w:rPr>
      </w:pPr>
    </w:p>
    <w:p w:rsidR="00707A91" w:rsidRDefault="00707A91" w:rsidP="00707A91">
      <w:pPr>
        <w:spacing w:after="120" w:line="100" w:lineRule="atLeast"/>
        <w:ind w:left="714" w:hanging="714"/>
        <w:jc w:val="right"/>
        <w:rPr>
          <w:rFonts w:ascii="Times New Roman" w:eastAsia="Times New Roman" w:hAnsi="Times New Roman" w:cs="Times New Roman"/>
          <w:color w:val="000000"/>
          <w:sz w:val="24"/>
          <w:szCs w:val="24"/>
          <w:lang w:eastAsia="en-IE"/>
        </w:rPr>
      </w:pPr>
      <w:r>
        <w:rPr>
          <w:rFonts w:ascii="Times New Roman" w:eastAsia="Times New Roman" w:hAnsi="Times New Roman" w:cs="Times New Roman"/>
          <w:b/>
          <w:bCs/>
          <w:color w:val="000000"/>
          <w:sz w:val="24"/>
          <w:szCs w:val="24"/>
          <w:lang w:eastAsia="en-IE"/>
        </w:rPr>
        <w:t xml:space="preserve"> </w:t>
      </w:r>
    </w:p>
    <w:p w:rsidR="00707A91" w:rsidRPr="00AC50F1" w:rsidRDefault="00707A91" w:rsidP="00AC50F1">
      <w:pPr>
        <w:pStyle w:val="ListParagraph"/>
        <w:numPr>
          <w:ilvl w:val="0"/>
          <w:numId w:val="41"/>
        </w:numPr>
        <w:spacing w:after="120" w:line="100" w:lineRule="atLeast"/>
        <w:jc w:val="both"/>
        <w:rPr>
          <w:rFonts w:ascii="Times New Roman" w:eastAsia="Times New Roman" w:hAnsi="Times New Roman"/>
          <w:color w:val="000000"/>
          <w:sz w:val="24"/>
          <w:szCs w:val="24"/>
          <w:lang w:eastAsia="en-IE"/>
        </w:rPr>
      </w:pPr>
      <w:r w:rsidRPr="00AC50F1">
        <w:rPr>
          <w:rFonts w:ascii="Times New Roman" w:eastAsia="Times New Roman" w:hAnsi="Times New Roman"/>
          <w:color w:val="000000"/>
          <w:sz w:val="24"/>
          <w:szCs w:val="24"/>
          <w:lang w:eastAsia="en-IE"/>
        </w:rPr>
        <w:t>Write the SQL that would perform the deletion you specified in (ii) above.</w:t>
      </w:r>
    </w:p>
    <w:p w:rsidR="00AC50F1" w:rsidRDefault="00AC50F1" w:rsidP="00AC50F1">
      <w:pPr>
        <w:spacing w:after="120" w:line="100" w:lineRule="atLeast"/>
        <w:jc w:val="both"/>
        <w:rPr>
          <w:rFonts w:ascii="Times New Roman" w:eastAsia="Times New Roman" w:hAnsi="Times New Roman"/>
          <w:b/>
          <w:bCs/>
          <w:color w:val="000000"/>
          <w:sz w:val="24"/>
          <w:szCs w:val="24"/>
          <w:lang w:eastAsia="en-IE"/>
        </w:rPr>
      </w:pPr>
    </w:p>
    <w:p w:rsidR="00AC50F1" w:rsidRDefault="00AC50F1" w:rsidP="00AC50F1">
      <w:pPr>
        <w:spacing w:after="120" w:line="100" w:lineRule="atLeast"/>
        <w:jc w:val="both"/>
        <w:rPr>
          <w:rFonts w:ascii="Times New Roman" w:eastAsia="Times New Roman" w:hAnsi="Times New Roman"/>
          <w:b/>
          <w:bCs/>
          <w:color w:val="000000"/>
          <w:sz w:val="24"/>
          <w:szCs w:val="24"/>
          <w:lang w:eastAsia="en-IE"/>
        </w:rPr>
      </w:pPr>
    </w:p>
    <w:p w:rsidR="00AC50F1" w:rsidRPr="00AC50F1" w:rsidRDefault="00AC50F1" w:rsidP="00AC50F1">
      <w:pPr>
        <w:spacing w:after="120" w:line="100" w:lineRule="atLeast"/>
        <w:jc w:val="both"/>
        <w:rPr>
          <w:rFonts w:ascii="Times New Roman" w:eastAsia="Times New Roman" w:hAnsi="Times New Roman"/>
          <w:b/>
          <w:bCs/>
          <w:color w:val="000000"/>
          <w:sz w:val="24"/>
          <w:szCs w:val="24"/>
          <w:lang w:eastAsia="en-IE"/>
        </w:rPr>
      </w:pPr>
    </w:p>
    <w:p w:rsidR="00707A91" w:rsidRDefault="00AC50F1" w:rsidP="00707A91">
      <w:pPr>
        <w:spacing w:after="120" w:line="100" w:lineRule="atLeast"/>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00707A91">
        <w:rPr>
          <w:rFonts w:ascii="Times New Roman" w:eastAsia="Times New Roman" w:hAnsi="Times New Roman" w:cs="Times New Roman"/>
          <w:color w:val="000000"/>
          <w:sz w:val="24"/>
          <w:szCs w:val="24"/>
          <w:lang w:eastAsia="en-IE"/>
        </w:rPr>
        <w:t>(b)</w:t>
      </w:r>
      <w:r w:rsidR="00707A91">
        <w:rPr>
          <w:rFonts w:ascii="Times New Roman" w:eastAsia="Times New Roman" w:hAnsi="Times New Roman" w:cs="Times New Roman"/>
          <w:color w:val="000000"/>
          <w:sz w:val="24"/>
          <w:szCs w:val="24"/>
          <w:lang w:eastAsia="en-IE"/>
        </w:rPr>
        <w:tab/>
        <w:t>(</w:t>
      </w:r>
      <w:proofErr w:type="spellStart"/>
      <w:proofErr w:type="gramStart"/>
      <w:r w:rsidR="00707A91">
        <w:rPr>
          <w:rFonts w:ascii="Times New Roman" w:eastAsia="Times New Roman" w:hAnsi="Times New Roman" w:cs="Times New Roman"/>
          <w:color w:val="000000"/>
          <w:sz w:val="24"/>
          <w:szCs w:val="24"/>
          <w:lang w:eastAsia="en-IE"/>
        </w:rPr>
        <w:t>i</w:t>
      </w:r>
      <w:proofErr w:type="spellEnd"/>
      <w:proofErr w:type="gramEnd"/>
      <w:r w:rsidR="00707A91">
        <w:rPr>
          <w:rFonts w:ascii="Times New Roman" w:eastAsia="Times New Roman" w:hAnsi="Times New Roman" w:cs="Times New Roman"/>
          <w:color w:val="000000"/>
          <w:sz w:val="24"/>
          <w:szCs w:val="24"/>
          <w:lang w:eastAsia="en-IE"/>
        </w:rPr>
        <w:t xml:space="preserve">) </w:t>
      </w:r>
      <w:r w:rsidR="00707A91">
        <w:rPr>
          <w:rFonts w:ascii="Times New Roman" w:eastAsia="Times New Roman" w:hAnsi="Times New Roman" w:cs="Times New Roman"/>
          <w:color w:val="000000"/>
          <w:sz w:val="24"/>
          <w:szCs w:val="24"/>
          <w:lang w:eastAsia="en-IE"/>
        </w:rPr>
        <w:tab/>
        <w:t xml:space="preserve">Define the term </w:t>
      </w:r>
      <w:r w:rsidR="00707A91">
        <w:rPr>
          <w:rFonts w:ascii="Times New Roman" w:eastAsia="Times New Roman" w:hAnsi="Times New Roman" w:cs="Times New Roman"/>
          <w:i/>
          <w:iCs/>
          <w:color w:val="000000"/>
          <w:sz w:val="24"/>
          <w:szCs w:val="24"/>
          <w:lang w:eastAsia="en-IE"/>
        </w:rPr>
        <w:t>update anomaly.</w:t>
      </w:r>
      <w:r w:rsidR="00707A91">
        <w:rPr>
          <w:rFonts w:ascii="Times New Roman" w:eastAsia="Times New Roman" w:hAnsi="Times New Roman" w:cs="Times New Roman"/>
          <w:color w:val="000000"/>
          <w:sz w:val="24"/>
          <w:szCs w:val="24"/>
          <w:lang w:eastAsia="en-IE"/>
        </w:rPr>
        <w:t>.</w:t>
      </w:r>
    </w:p>
    <w:p w:rsidR="00AC50F1" w:rsidRDefault="00AC50F1" w:rsidP="00707A91">
      <w:pPr>
        <w:spacing w:after="120" w:line="100" w:lineRule="atLeast"/>
        <w:jc w:val="both"/>
        <w:rPr>
          <w:rFonts w:ascii="Times New Roman" w:eastAsia="Times New Roman" w:hAnsi="Times New Roman" w:cs="Times New Roman"/>
          <w:color w:val="000000"/>
          <w:sz w:val="24"/>
          <w:szCs w:val="24"/>
          <w:lang w:eastAsia="en-IE"/>
        </w:rPr>
      </w:pPr>
    </w:p>
    <w:p w:rsidR="00AC50F1" w:rsidRDefault="00AC50F1" w:rsidP="00707A91">
      <w:pPr>
        <w:spacing w:after="120" w:line="100" w:lineRule="atLeast"/>
        <w:jc w:val="both"/>
        <w:rPr>
          <w:rFonts w:ascii="Times New Roman" w:eastAsia="Times New Roman" w:hAnsi="Times New Roman" w:cs="Times New Roman"/>
          <w:b/>
          <w:bCs/>
          <w:color w:val="000000"/>
          <w:sz w:val="24"/>
          <w:szCs w:val="24"/>
          <w:lang w:eastAsia="en-IE"/>
        </w:rPr>
      </w:pPr>
    </w:p>
    <w:p w:rsidR="00AC50F1" w:rsidRDefault="00AC50F1" w:rsidP="00707A91">
      <w:pPr>
        <w:spacing w:after="120" w:line="100" w:lineRule="atLeast"/>
        <w:jc w:val="both"/>
        <w:rPr>
          <w:rFonts w:ascii="Times New Roman" w:eastAsia="Times New Roman" w:hAnsi="Times New Roman" w:cs="Times New Roman"/>
          <w:b/>
          <w:bCs/>
          <w:color w:val="000000"/>
          <w:sz w:val="24"/>
          <w:szCs w:val="24"/>
          <w:lang w:eastAsia="en-IE"/>
        </w:rPr>
      </w:pPr>
    </w:p>
    <w:p w:rsidR="00707A91" w:rsidRPr="00AC50F1" w:rsidRDefault="00707A91" w:rsidP="00AC50F1">
      <w:pPr>
        <w:pStyle w:val="ListParagraph"/>
        <w:numPr>
          <w:ilvl w:val="0"/>
          <w:numId w:val="40"/>
        </w:numPr>
        <w:spacing w:after="120" w:line="100" w:lineRule="atLeast"/>
        <w:jc w:val="both"/>
        <w:rPr>
          <w:rFonts w:ascii="Times New Roman" w:eastAsia="Times New Roman" w:hAnsi="Times New Roman"/>
          <w:color w:val="000000"/>
          <w:sz w:val="24"/>
          <w:szCs w:val="24"/>
          <w:lang w:eastAsia="en-IE"/>
        </w:rPr>
      </w:pPr>
      <w:r w:rsidRPr="00AC50F1">
        <w:rPr>
          <w:rFonts w:ascii="Times New Roman" w:eastAsia="Times New Roman" w:hAnsi="Times New Roman"/>
          <w:color w:val="000000"/>
          <w:sz w:val="24"/>
          <w:szCs w:val="24"/>
          <w:lang w:eastAsia="en-IE"/>
        </w:rPr>
        <w:t>Consider the table above, and describe in words, with spe</w:t>
      </w:r>
      <w:r w:rsidR="00AC50F1">
        <w:rPr>
          <w:rFonts w:ascii="Times New Roman" w:eastAsia="Times New Roman" w:hAnsi="Times New Roman"/>
          <w:color w:val="000000"/>
          <w:sz w:val="24"/>
          <w:szCs w:val="24"/>
          <w:lang w:eastAsia="en-IE"/>
        </w:rPr>
        <w:t xml:space="preserve">cific reference to the table, </w:t>
      </w:r>
      <w:r w:rsidRPr="00AC50F1">
        <w:rPr>
          <w:rFonts w:ascii="Times New Roman" w:eastAsia="Times New Roman" w:hAnsi="Times New Roman"/>
          <w:color w:val="000000"/>
          <w:sz w:val="24"/>
          <w:szCs w:val="24"/>
          <w:lang w:eastAsia="en-IE"/>
        </w:rPr>
        <w:t>a situation where an update anomaly could occur.</w:t>
      </w:r>
    </w:p>
    <w:p w:rsidR="00AC50F1" w:rsidRDefault="00AC50F1" w:rsidP="00AC50F1">
      <w:pPr>
        <w:spacing w:after="120" w:line="100" w:lineRule="atLeast"/>
        <w:jc w:val="both"/>
        <w:rPr>
          <w:rFonts w:ascii="Times New Roman" w:eastAsia="Times New Roman" w:hAnsi="Times New Roman"/>
          <w:b/>
          <w:bCs/>
          <w:color w:val="000000"/>
          <w:sz w:val="24"/>
          <w:szCs w:val="24"/>
          <w:lang w:eastAsia="en-IE"/>
        </w:rPr>
      </w:pPr>
    </w:p>
    <w:p w:rsidR="00AC50F1" w:rsidRDefault="00AC50F1" w:rsidP="00AC50F1">
      <w:pPr>
        <w:spacing w:after="120" w:line="100" w:lineRule="atLeast"/>
        <w:jc w:val="both"/>
        <w:rPr>
          <w:rFonts w:ascii="Times New Roman" w:eastAsia="Times New Roman" w:hAnsi="Times New Roman"/>
          <w:b/>
          <w:bCs/>
          <w:color w:val="000000"/>
          <w:sz w:val="24"/>
          <w:szCs w:val="24"/>
          <w:lang w:eastAsia="en-IE"/>
        </w:rPr>
      </w:pPr>
    </w:p>
    <w:p w:rsidR="00AC50F1" w:rsidRPr="00AC50F1" w:rsidRDefault="00AC50F1" w:rsidP="00AC50F1">
      <w:pPr>
        <w:spacing w:after="120" w:line="100" w:lineRule="atLeast"/>
        <w:jc w:val="both"/>
        <w:rPr>
          <w:rFonts w:ascii="Times New Roman" w:eastAsia="Times New Roman" w:hAnsi="Times New Roman"/>
          <w:b/>
          <w:bCs/>
          <w:color w:val="000000"/>
          <w:sz w:val="24"/>
          <w:szCs w:val="24"/>
          <w:lang w:eastAsia="en-IE"/>
        </w:rPr>
      </w:pPr>
    </w:p>
    <w:p w:rsidR="00707A91" w:rsidRPr="00AC50F1" w:rsidRDefault="00707A91" w:rsidP="00AC50F1">
      <w:pPr>
        <w:pStyle w:val="ListParagraph"/>
        <w:numPr>
          <w:ilvl w:val="0"/>
          <w:numId w:val="40"/>
        </w:numPr>
        <w:spacing w:after="120" w:line="100" w:lineRule="atLeast"/>
        <w:jc w:val="both"/>
        <w:rPr>
          <w:rFonts w:ascii="Times New Roman" w:eastAsia="Times New Roman" w:hAnsi="Times New Roman"/>
          <w:color w:val="000000"/>
          <w:sz w:val="24"/>
          <w:szCs w:val="24"/>
          <w:lang w:eastAsia="en-IE"/>
        </w:rPr>
      </w:pPr>
      <w:r w:rsidRPr="00AC50F1">
        <w:rPr>
          <w:rFonts w:ascii="Times New Roman" w:eastAsia="Times New Roman" w:hAnsi="Times New Roman"/>
          <w:color w:val="000000"/>
          <w:sz w:val="24"/>
          <w:szCs w:val="24"/>
          <w:lang w:eastAsia="en-IE"/>
        </w:rPr>
        <w:t>Write the SQL you would use to perform the update</w:t>
      </w:r>
      <w:r w:rsidR="00AC50F1">
        <w:rPr>
          <w:rFonts w:ascii="Times New Roman" w:eastAsia="Times New Roman" w:hAnsi="Times New Roman"/>
          <w:color w:val="000000"/>
          <w:sz w:val="24"/>
          <w:szCs w:val="24"/>
          <w:lang w:eastAsia="en-IE"/>
        </w:rPr>
        <w:t xml:space="preserve"> you stated in part (ii</w:t>
      </w:r>
      <w:proofErr w:type="gramStart"/>
      <w:r w:rsidR="00AC50F1">
        <w:rPr>
          <w:rFonts w:ascii="Times New Roman" w:eastAsia="Times New Roman" w:hAnsi="Times New Roman"/>
          <w:color w:val="000000"/>
          <w:sz w:val="24"/>
          <w:szCs w:val="24"/>
          <w:lang w:eastAsia="en-IE"/>
        </w:rPr>
        <w:t>), that</w:t>
      </w:r>
      <w:proofErr w:type="gramEnd"/>
      <w:r w:rsidR="00AC50F1">
        <w:rPr>
          <w:rFonts w:ascii="Times New Roman" w:eastAsia="Times New Roman" w:hAnsi="Times New Roman"/>
          <w:color w:val="000000"/>
          <w:sz w:val="24"/>
          <w:szCs w:val="24"/>
          <w:lang w:eastAsia="en-IE"/>
        </w:rPr>
        <w:t xml:space="preserve"> </w:t>
      </w:r>
      <w:r w:rsidRPr="00AC50F1">
        <w:rPr>
          <w:rFonts w:ascii="Times New Roman" w:eastAsia="Times New Roman" w:hAnsi="Times New Roman"/>
          <w:color w:val="000000"/>
          <w:sz w:val="24"/>
          <w:szCs w:val="24"/>
          <w:lang w:eastAsia="en-IE"/>
        </w:rPr>
        <w:t>would result in an inconsistency.</w:t>
      </w:r>
    </w:p>
    <w:p w:rsidR="00AC50F1" w:rsidRDefault="00AC50F1" w:rsidP="00AC50F1">
      <w:pPr>
        <w:spacing w:after="120" w:line="100" w:lineRule="atLeast"/>
        <w:jc w:val="both"/>
        <w:rPr>
          <w:rFonts w:ascii="Times New Roman" w:eastAsia="Times New Roman" w:hAnsi="Times New Roman"/>
          <w:b/>
          <w:bCs/>
          <w:color w:val="000000"/>
          <w:sz w:val="24"/>
          <w:szCs w:val="24"/>
          <w:lang w:eastAsia="en-IE"/>
        </w:rPr>
      </w:pPr>
    </w:p>
    <w:p w:rsidR="00AC50F1" w:rsidRDefault="00AC50F1" w:rsidP="00AC50F1">
      <w:pPr>
        <w:spacing w:after="120" w:line="100" w:lineRule="atLeast"/>
        <w:jc w:val="both"/>
        <w:rPr>
          <w:rFonts w:ascii="Times New Roman" w:eastAsia="Times New Roman" w:hAnsi="Times New Roman"/>
          <w:b/>
          <w:bCs/>
          <w:color w:val="000000"/>
          <w:sz w:val="24"/>
          <w:szCs w:val="24"/>
          <w:lang w:eastAsia="en-IE"/>
        </w:rPr>
      </w:pPr>
    </w:p>
    <w:p w:rsidR="00AC50F1" w:rsidRDefault="00AC50F1" w:rsidP="00AC50F1">
      <w:pPr>
        <w:spacing w:after="120" w:line="100" w:lineRule="atLeast"/>
        <w:jc w:val="both"/>
        <w:rPr>
          <w:rFonts w:ascii="Times New Roman" w:eastAsia="Times New Roman" w:hAnsi="Times New Roman"/>
          <w:b/>
          <w:bCs/>
          <w:color w:val="000000"/>
          <w:sz w:val="24"/>
          <w:szCs w:val="24"/>
          <w:lang w:eastAsia="en-IE"/>
        </w:rPr>
      </w:pPr>
    </w:p>
    <w:p w:rsidR="00AC50F1" w:rsidRPr="00AC50F1" w:rsidRDefault="00AC50F1" w:rsidP="00AC50F1">
      <w:pPr>
        <w:spacing w:after="120" w:line="100" w:lineRule="atLeast"/>
        <w:jc w:val="both"/>
        <w:rPr>
          <w:rFonts w:ascii="Times New Roman" w:eastAsia="Times New Roman" w:hAnsi="Times New Roman"/>
          <w:b/>
          <w:bCs/>
          <w:color w:val="000000"/>
          <w:sz w:val="24"/>
          <w:szCs w:val="24"/>
          <w:lang w:eastAsia="en-IE"/>
        </w:rPr>
      </w:pPr>
    </w:p>
    <w:p w:rsidR="00707A91" w:rsidRPr="00AC50F1" w:rsidRDefault="00707A91" w:rsidP="00AC50F1">
      <w:pPr>
        <w:pStyle w:val="ListParagraph"/>
        <w:numPr>
          <w:ilvl w:val="0"/>
          <w:numId w:val="35"/>
        </w:numPr>
        <w:spacing w:after="120" w:line="100" w:lineRule="atLeast"/>
        <w:jc w:val="both"/>
        <w:rPr>
          <w:rFonts w:ascii="Times New Roman" w:eastAsia="Times New Roman" w:hAnsi="Times New Roman"/>
          <w:color w:val="000000"/>
          <w:sz w:val="24"/>
          <w:szCs w:val="24"/>
          <w:lang w:eastAsia="en-IE"/>
        </w:rPr>
      </w:pPr>
      <w:r w:rsidRPr="00AC50F1">
        <w:rPr>
          <w:rFonts w:ascii="Times New Roman" w:eastAsia="Times New Roman" w:hAnsi="Times New Roman"/>
          <w:color w:val="000000"/>
          <w:sz w:val="24"/>
          <w:szCs w:val="24"/>
          <w:lang w:eastAsia="en-IE"/>
        </w:rPr>
        <w:t xml:space="preserve">For this section, assume that the primary key for the above table is </w:t>
      </w:r>
      <w:r w:rsidRPr="00AC50F1">
        <w:rPr>
          <w:rFonts w:ascii="Times New Roman" w:eastAsia="Times New Roman" w:hAnsi="Times New Roman"/>
          <w:color w:val="000000"/>
          <w:sz w:val="24"/>
          <w:szCs w:val="24"/>
          <w:lang w:eastAsia="en-IE"/>
        </w:rPr>
        <w:tab/>
        <w:t>{</w:t>
      </w:r>
      <w:proofErr w:type="spellStart"/>
      <w:r w:rsidRPr="00AC50F1">
        <w:rPr>
          <w:rFonts w:ascii="Times New Roman" w:eastAsia="Times New Roman" w:hAnsi="Times New Roman"/>
          <w:color w:val="000000"/>
          <w:sz w:val="24"/>
          <w:szCs w:val="24"/>
          <w:lang w:eastAsia="en-IE"/>
        </w:rPr>
        <w:t>Name</w:t>
      </w:r>
      <w:proofErr w:type="gramStart"/>
      <w:r w:rsidRPr="00AC50F1">
        <w:rPr>
          <w:rFonts w:ascii="Times New Roman" w:eastAsia="Times New Roman" w:hAnsi="Times New Roman"/>
          <w:color w:val="000000"/>
          <w:sz w:val="24"/>
          <w:szCs w:val="24"/>
          <w:lang w:eastAsia="en-IE"/>
        </w:rPr>
        <w:t>,ProductName,ProductColour</w:t>
      </w:r>
      <w:proofErr w:type="spellEnd"/>
      <w:proofErr w:type="gramEnd"/>
      <w:r w:rsidRPr="00AC50F1">
        <w:rPr>
          <w:rFonts w:ascii="Times New Roman" w:eastAsia="Times New Roman" w:hAnsi="Times New Roman"/>
          <w:color w:val="000000"/>
          <w:sz w:val="24"/>
          <w:szCs w:val="24"/>
          <w:lang w:eastAsia="en-IE"/>
        </w:rPr>
        <w:t>}.</w:t>
      </w:r>
    </w:p>
    <w:p w:rsidR="00AC50F1" w:rsidRPr="00AC50F1" w:rsidRDefault="00AC50F1" w:rsidP="00AC50F1">
      <w:pPr>
        <w:pStyle w:val="ListParagraph"/>
        <w:spacing w:after="120" w:line="100" w:lineRule="atLeast"/>
        <w:ind w:left="360"/>
        <w:jc w:val="both"/>
        <w:rPr>
          <w:rFonts w:ascii="Times New Roman" w:eastAsia="Times New Roman" w:hAnsi="Times New Roman"/>
          <w:color w:val="000000"/>
          <w:sz w:val="24"/>
          <w:szCs w:val="24"/>
          <w:lang w:eastAsia="en-IE"/>
        </w:rPr>
      </w:pPr>
    </w:p>
    <w:p w:rsidR="00707A91" w:rsidRDefault="00707A91" w:rsidP="00707A91">
      <w:pPr>
        <w:spacing w:after="120" w:line="100" w:lineRule="atLeast"/>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tab/>
        <w:t>(</w:t>
      </w:r>
      <w:proofErr w:type="spellStart"/>
      <w:r>
        <w:rPr>
          <w:rFonts w:ascii="Times New Roman" w:eastAsia="Times New Roman" w:hAnsi="Times New Roman" w:cs="Times New Roman"/>
          <w:color w:val="000000"/>
          <w:sz w:val="24"/>
          <w:szCs w:val="24"/>
          <w:lang w:eastAsia="en-IE"/>
        </w:rPr>
        <w:t>i</w:t>
      </w:r>
      <w:proofErr w:type="spellEnd"/>
      <w:r>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ab/>
        <w:t xml:space="preserve">Define the term </w:t>
      </w:r>
      <w:r>
        <w:rPr>
          <w:rFonts w:ascii="Times New Roman" w:eastAsia="Times New Roman" w:hAnsi="Times New Roman" w:cs="Times New Roman"/>
          <w:i/>
          <w:iCs/>
          <w:color w:val="000000"/>
          <w:sz w:val="24"/>
          <w:szCs w:val="24"/>
          <w:lang w:eastAsia="en-IE"/>
        </w:rPr>
        <w:t>insertion anomaly</w:t>
      </w:r>
      <w:r>
        <w:rPr>
          <w:rFonts w:ascii="Times New Roman" w:eastAsia="Times New Roman" w:hAnsi="Times New Roman" w:cs="Times New Roman"/>
          <w:color w:val="000000"/>
          <w:sz w:val="24"/>
          <w:szCs w:val="24"/>
          <w:lang w:eastAsia="en-IE"/>
        </w:rPr>
        <w:t>.</w:t>
      </w:r>
    </w:p>
    <w:p w:rsidR="00707A91" w:rsidRDefault="00707A91" w:rsidP="00707A91">
      <w:pPr>
        <w:spacing w:after="120" w:line="100" w:lineRule="atLeast"/>
        <w:ind w:left="714" w:hanging="714"/>
        <w:jc w:val="right"/>
        <w:rPr>
          <w:rFonts w:ascii="Times New Roman" w:eastAsia="Times New Roman" w:hAnsi="Times New Roman" w:cs="Times New Roman"/>
          <w:b/>
          <w:bCs/>
          <w:color w:val="000000"/>
          <w:sz w:val="24"/>
          <w:szCs w:val="24"/>
          <w:lang w:eastAsia="en-IE"/>
        </w:rPr>
      </w:pPr>
    </w:p>
    <w:p w:rsidR="00AC50F1" w:rsidRDefault="00AC50F1" w:rsidP="00707A91">
      <w:pPr>
        <w:spacing w:after="120" w:line="100" w:lineRule="atLeast"/>
        <w:ind w:left="714" w:hanging="714"/>
        <w:jc w:val="right"/>
        <w:rPr>
          <w:rFonts w:ascii="Times New Roman" w:eastAsia="Times New Roman" w:hAnsi="Times New Roman" w:cs="Times New Roman"/>
          <w:b/>
          <w:bCs/>
          <w:color w:val="000000"/>
          <w:sz w:val="24"/>
          <w:szCs w:val="24"/>
          <w:lang w:eastAsia="en-IE"/>
        </w:rPr>
      </w:pPr>
    </w:p>
    <w:p w:rsidR="00D56209" w:rsidRDefault="00D56209" w:rsidP="00707A91">
      <w:pPr>
        <w:spacing w:after="120" w:line="100" w:lineRule="atLeast"/>
        <w:ind w:left="714" w:hanging="714"/>
        <w:jc w:val="right"/>
        <w:rPr>
          <w:rFonts w:ascii="Times New Roman" w:eastAsia="Times New Roman" w:hAnsi="Times New Roman" w:cs="Times New Roman"/>
          <w:b/>
          <w:bCs/>
          <w:color w:val="000000"/>
          <w:sz w:val="24"/>
          <w:szCs w:val="24"/>
          <w:lang w:eastAsia="en-IE"/>
        </w:rPr>
      </w:pPr>
    </w:p>
    <w:p w:rsidR="00D56209" w:rsidRDefault="00D56209" w:rsidP="00707A91">
      <w:pPr>
        <w:spacing w:after="120" w:line="100" w:lineRule="atLeast"/>
        <w:ind w:left="714" w:hanging="714"/>
        <w:jc w:val="right"/>
        <w:rPr>
          <w:rFonts w:ascii="Times New Roman" w:eastAsia="Times New Roman" w:hAnsi="Times New Roman" w:cs="Times New Roman"/>
          <w:b/>
          <w:bCs/>
          <w:color w:val="000000"/>
          <w:sz w:val="24"/>
          <w:szCs w:val="24"/>
          <w:lang w:eastAsia="en-IE"/>
        </w:rPr>
      </w:pPr>
    </w:p>
    <w:p w:rsidR="00AC50F1" w:rsidRDefault="00AC50F1" w:rsidP="00707A91">
      <w:pPr>
        <w:spacing w:after="120" w:line="100" w:lineRule="atLeast"/>
        <w:ind w:left="714" w:hanging="714"/>
        <w:jc w:val="right"/>
        <w:rPr>
          <w:rFonts w:ascii="Times New Roman" w:eastAsia="Times New Roman" w:hAnsi="Times New Roman" w:cs="Times New Roman"/>
          <w:color w:val="000000"/>
          <w:sz w:val="24"/>
          <w:szCs w:val="24"/>
          <w:lang w:eastAsia="en-IE"/>
        </w:rPr>
      </w:pPr>
    </w:p>
    <w:p w:rsidR="00707A91" w:rsidRDefault="00707A91" w:rsidP="00707A91">
      <w:pPr>
        <w:tabs>
          <w:tab w:val="left" w:pos="1418"/>
        </w:tabs>
        <w:spacing w:after="120" w:line="100" w:lineRule="atLeast"/>
        <w:ind w:left="714" w:hanging="714"/>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lastRenderedPageBreak/>
        <w:tab/>
        <w:t>(ii)</w:t>
      </w:r>
      <w:r>
        <w:rPr>
          <w:rFonts w:ascii="Times New Roman" w:eastAsia="Times New Roman" w:hAnsi="Times New Roman" w:cs="Times New Roman"/>
          <w:color w:val="000000"/>
          <w:sz w:val="24"/>
          <w:szCs w:val="24"/>
          <w:lang w:eastAsia="en-IE"/>
        </w:rPr>
        <w:tab/>
        <w:t xml:space="preserve">Give an example of a situation where an insertion anomaly could occur and explain </w:t>
      </w:r>
      <w:r>
        <w:rPr>
          <w:rFonts w:ascii="Times New Roman" w:eastAsia="Times New Roman" w:hAnsi="Times New Roman" w:cs="Times New Roman"/>
          <w:color w:val="000000"/>
          <w:sz w:val="24"/>
          <w:szCs w:val="24"/>
          <w:lang w:eastAsia="en-IE"/>
        </w:rPr>
        <w:tab/>
      </w:r>
      <w:r>
        <w:rPr>
          <w:rFonts w:ascii="Times New Roman" w:eastAsia="Times New Roman" w:hAnsi="Times New Roman" w:cs="Times New Roman"/>
          <w:color w:val="000000"/>
          <w:sz w:val="24"/>
          <w:szCs w:val="24"/>
          <w:lang w:eastAsia="en-IE"/>
        </w:rPr>
        <w:tab/>
        <w:t>why this would happen.</w:t>
      </w:r>
    </w:p>
    <w:p w:rsidR="00707A91" w:rsidRDefault="00707A91" w:rsidP="00707A91">
      <w:pPr>
        <w:spacing w:after="120" w:line="100" w:lineRule="atLeast"/>
        <w:ind w:left="714" w:hanging="714"/>
        <w:jc w:val="right"/>
        <w:rPr>
          <w:rFonts w:ascii="Times New Roman" w:eastAsia="Times New Roman" w:hAnsi="Times New Roman" w:cs="Times New Roman"/>
          <w:b/>
          <w:bCs/>
          <w:color w:val="000000"/>
          <w:sz w:val="24"/>
          <w:szCs w:val="24"/>
          <w:lang w:eastAsia="en-IE"/>
        </w:rPr>
      </w:pPr>
    </w:p>
    <w:p w:rsidR="00AC50F1" w:rsidRDefault="00AC50F1" w:rsidP="00707A91">
      <w:pPr>
        <w:spacing w:after="120" w:line="100" w:lineRule="atLeast"/>
        <w:ind w:left="714" w:hanging="714"/>
        <w:jc w:val="right"/>
        <w:rPr>
          <w:rFonts w:ascii="Times New Roman" w:eastAsia="Times New Roman" w:hAnsi="Times New Roman" w:cs="Times New Roman"/>
          <w:b/>
          <w:bCs/>
          <w:color w:val="000000"/>
          <w:sz w:val="24"/>
          <w:szCs w:val="24"/>
          <w:lang w:eastAsia="en-IE"/>
        </w:rPr>
      </w:pPr>
    </w:p>
    <w:p w:rsidR="00AC50F1" w:rsidRDefault="00AC50F1" w:rsidP="00707A91">
      <w:pPr>
        <w:spacing w:after="120" w:line="100" w:lineRule="atLeast"/>
        <w:ind w:left="714" w:hanging="714"/>
        <w:jc w:val="right"/>
        <w:rPr>
          <w:rFonts w:ascii="Times New Roman" w:eastAsia="Times New Roman" w:hAnsi="Times New Roman" w:cs="Times New Roman"/>
          <w:b/>
          <w:bCs/>
          <w:color w:val="000000"/>
          <w:sz w:val="24"/>
          <w:szCs w:val="24"/>
          <w:lang w:eastAsia="en-IE"/>
        </w:rPr>
      </w:pPr>
    </w:p>
    <w:p w:rsidR="00AC50F1" w:rsidRDefault="00AC50F1" w:rsidP="00707A91">
      <w:pPr>
        <w:spacing w:after="120" w:line="100" w:lineRule="atLeast"/>
        <w:ind w:left="714" w:hanging="714"/>
        <w:jc w:val="right"/>
        <w:rPr>
          <w:rFonts w:ascii="Times New Roman" w:eastAsia="Times New Roman" w:hAnsi="Times New Roman" w:cs="Times New Roman"/>
          <w:color w:val="000000"/>
          <w:sz w:val="24"/>
          <w:szCs w:val="24"/>
          <w:lang w:eastAsia="en-IE"/>
        </w:rPr>
      </w:pPr>
    </w:p>
    <w:p w:rsidR="00707A91" w:rsidRDefault="00707A91" w:rsidP="00707A91">
      <w:pPr>
        <w:spacing w:after="120" w:line="100" w:lineRule="atLeast"/>
        <w:ind w:left="714" w:hanging="714"/>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tab/>
        <w:t>(iii)</w:t>
      </w:r>
      <w:r>
        <w:rPr>
          <w:rFonts w:ascii="Times New Roman" w:eastAsia="Times New Roman" w:hAnsi="Times New Roman" w:cs="Times New Roman"/>
          <w:color w:val="000000"/>
          <w:sz w:val="24"/>
          <w:szCs w:val="24"/>
          <w:lang w:eastAsia="en-IE"/>
        </w:rPr>
        <w:tab/>
        <w:t>Write the SQL code you would use to perform the action stated in part (ii).</w:t>
      </w:r>
    </w:p>
    <w:p w:rsidR="00707A91" w:rsidRDefault="00707A91" w:rsidP="00707A91">
      <w:pPr>
        <w:spacing w:after="0" w:line="100" w:lineRule="atLeast"/>
        <w:rPr>
          <w:rFonts w:ascii="Times New Roman" w:eastAsia="Times New Roman" w:hAnsi="Times New Roman" w:cs="Times New Roman"/>
          <w:b/>
          <w:bCs/>
          <w:color w:val="800000"/>
          <w:sz w:val="24"/>
          <w:szCs w:val="24"/>
          <w:lang w:eastAsia="en-IE"/>
        </w:rPr>
      </w:pPr>
    </w:p>
    <w:p w:rsidR="00707A91" w:rsidRDefault="00707A91" w:rsidP="00707A91">
      <w:pPr>
        <w:spacing w:after="120" w:line="100" w:lineRule="atLeast"/>
        <w:ind w:left="714"/>
        <w:jc w:val="both"/>
        <w:rPr>
          <w:rFonts w:ascii="Times New Roman" w:eastAsia="Times New Roman" w:hAnsi="Times New Roman" w:cs="Times New Roman"/>
          <w:color w:val="800000"/>
          <w:sz w:val="24"/>
          <w:szCs w:val="24"/>
          <w:lang w:eastAsia="en-IE"/>
        </w:rPr>
      </w:pPr>
    </w:p>
    <w:p w:rsidR="00AC50F1" w:rsidRDefault="00AC50F1" w:rsidP="00707A91">
      <w:pPr>
        <w:spacing w:after="120" w:line="100" w:lineRule="atLeast"/>
        <w:ind w:left="714"/>
        <w:jc w:val="both"/>
        <w:rPr>
          <w:rFonts w:ascii="Times New Roman" w:eastAsia="Times New Roman" w:hAnsi="Times New Roman" w:cs="Times New Roman"/>
          <w:color w:val="800000"/>
          <w:sz w:val="24"/>
          <w:szCs w:val="24"/>
          <w:lang w:eastAsia="en-IE"/>
        </w:rPr>
      </w:pPr>
    </w:p>
    <w:p w:rsidR="00AC50F1" w:rsidRDefault="00AC50F1" w:rsidP="00707A91">
      <w:pPr>
        <w:spacing w:after="120" w:line="100" w:lineRule="atLeast"/>
        <w:ind w:left="714"/>
        <w:jc w:val="both"/>
        <w:rPr>
          <w:rFonts w:ascii="Times New Roman" w:eastAsia="Times New Roman" w:hAnsi="Times New Roman" w:cs="Times New Roman"/>
          <w:color w:val="800000"/>
          <w:sz w:val="24"/>
          <w:szCs w:val="24"/>
          <w:lang w:eastAsia="en-IE"/>
        </w:rPr>
      </w:pPr>
    </w:p>
    <w:p w:rsidR="00AC50F1" w:rsidRDefault="00AC50F1" w:rsidP="00707A91">
      <w:pPr>
        <w:spacing w:after="120" w:line="100" w:lineRule="atLeast"/>
        <w:ind w:left="714"/>
        <w:jc w:val="both"/>
        <w:rPr>
          <w:rFonts w:ascii="Times New Roman" w:eastAsia="Times New Roman" w:hAnsi="Times New Roman" w:cs="Times New Roman"/>
          <w:color w:val="800000"/>
          <w:sz w:val="24"/>
          <w:szCs w:val="24"/>
          <w:lang w:eastAsia="en-IE"/>
        </w:rPr>
      </w:pPr>
    </w:p>
    <w:p w:rsidR="00AC50F1" w:rsidRDefault="00AC50F1" w:rsidP="00707A91">
      <w:pPr>
        <w:spacing w:after="120" w:line="100" w:lineRule="atLeast"/>
        <w:ind w:left="714"/>
        <w:jc w:val="both"/>
        <w:rPr>
          <w:rFonts w:ascii="Times New Roman" w:eastAsia="Times New Roman" w:hAnsi="Times New Roman" w:cs="Times New Roman"/>
          <w:color w:val="800000"/>
          <w:sz w:val="24"/>
          <w:szCs w:val="24"/>
          <w:lang w:eastAsia="en-IE"/>
        </w:rPr>
      </w:pPr>
    </w:p>
    <w:p w:rsidR="00707A91" w:rsidRDefault="00707A91" w:rsidP="00707A91">
      <w:pPr>
        <w:pStyle w:val="NormalWeb"/>
        <w:spacing w:before="0" w:after="120"/>
        <w:jc w:val="both"/>
        <w:rPr>
          <w:color w:val="000000"/>
        </w:rPr>
      </w:pPr>
      <w:r>
        <w:rPr>
          <w:color w:val="000000"/>
        </w:rPr>
        <w:t xml:space="preserve">The following schema describes a database to store details about employees in a company. </w:t>
      </w:r>
      <w:r>
        <w:rPr>
          <w:i/>
          <w:iCs/>
          <w:color w:val="000000"/>
        </w:rPr>
        <w:t>(</w:t>
      </w:r>
      <w:proofErr w:type="gramStart"/>
      <w:r>
        <w:rPr>
          <w:i/>
          <w:iCs/>
          <w:color w:val="000000"/>
        </w:rPr>
        <w:t>e.g</w:t>
      </w:r>
      <w:proofErr w:type="gramEnd"/>
      <w:r>
        <w:rPr>
          <w:i/>
          <w:iCs/>
          <w:color w:val="000000"/>
        </w:rPr>
        <w:t>. what department they are in and what project they are assigned to.)</w:t>
      </w:r>
      <w:r>
        <w:rPr>
          <w:color w:val="000000"/>
        </w:rPr>
        <w:t xml:space="preserve"> Note that an employee </w:t>
      </w:r>
      <w:proofErr w:type="gramStart"/>
      <w:r>
        <w:rPr>
          <w:color w:val="000000"/>
        </w:rPr>
        <w:t>is assigned</w:t>
      </w:r>
      <w:proofErr w:type="gramEnd"/>
      <w:r>
        <w:rPr>
          <w:color w:val="000000"/>
        </w:rPr>
        <w:t xml:space="preserve"> to a project and works for a department, a department oversees a project. The employee may be on a project different to the one their department controls.</w:t>
      </w:r>
    </w:p>
    <w:p w:rsidR="00707A91" w:rsidRDefault="00707A91" w:rsidP="00707A91">
      <w:pPr>
        <w:pStyle w:val="NormalWeb"/>
        <w:spacing w:before="0" w:after="120"/>
        <w:jc w:val="both"/>
        <w:rPr>
          <w:color w:val="000000"/>
        </w:rPr>
      </w:pPr>
      <w:r>
        <w:rPr>
          <w:color w:val="000000"/>
        </w:rPr>
        <w:tab/>
      </w:r>
      <w:proofErr w:type="gramStart"/>
      <w:r>
        <w:rPr>
          <w:color w:val="000000"/>
        </w:rPr>
        <w:t>Department(</w:t>
      </w:r>
      <w:proofErr w:type="spellStart"/>
      <w:proofErr w:type="gramEnd"/>
      <w:r>
        <w:rPr>
          <w:color w:val="000000"/>
          <w:u w:val="single"/>
        </w:rPr>
        <w:t>dept_id</w:t>
      </w:r>
      <w:proofErr w:type="spellEnd"/>
      <w:r>
        <w:rPr>
          <w:color w:val="000000"/>
        </w:rPr>
        <w:t xml:space="preserve">, </w:t>
      </w:r>
      <w:proofErr w:type="spellStart"/>
      <w:r>
        <w:rPr>
          <w:color w:val="000000"/>
        </w:rPr>
        <w:t>dept_name</w:t>
      </w:r>
      <w:proofErr w:type="spellEnd"/>
      <w:r>
        <w:rPr>
          <w:color w:val="000000"/>
        </w:rPr>
        <w:t xml:space="preserve">, </w:t>
      </w:r>
      <w:proofErr w:type="spellStart"/>
      <w:r>
        <w:rPr>
          <w:color w:val="000000"/>
        </w:rPr>
        <w:t>dept_location</w:t>
      </w:r>
      <w:proofErr w:type="spellEnd"/>
      <w:r>
        <w:rPr>
          <w:color w:val="000000"/>
        </w:rPr>
        <w:t>)</w:t>
      </w:r>
    </w:p>
    <w:p w:rsidR="00707A91" w:rsidRDefault="00707A91" w:rsidP="00707A91">
      <w:pPr>
        <w:pStyle w:val="NormalWeb"/>
        <w:spacing w:before="0" w:after="120"/>
        <w:jc w:val="both"/>
        <w:rPr>
          <w:color w:val="000000"/>
        </w:rPr>
      </w:pPr>
      <w:r>
        <w:rPr>
          <w:color w:val="000000"/>
        </w:rPr>
        <w:tab/>
      </w:r>
      <w:proofErr w:type="gramStart"/>
      <w:r>
        <w:rPr>
          <w:color w:val="000000"/>
        </w:rPr>
        <w:t>Project(</w:t>
      </w:r>
      <w:proofErr w:type="spellStart"/>
      <w:proofErr w:type="gramEnd"/>
      <w:r>
        <w:rPr>
          <w:color w:val="000000"/>
          <w:u w:val="single"/>
        </w:rPr>
        <w:t>project_id</w:t>
      </w:r>
      <w:proofErr w:type="spellEnd"/>
      <w:r>
        <w:rPr>
          <w:color w:val="000000"/>
        </w:rPr>
        <w:t xml:space="preserve">, </w:t>
      </w:r>
      <w:proofErr w:type="spellStart"/>
      <w:r>
        <w:rPr>
          <w:color w:val="000000"/>
        </w:rPr>
        <w:t>project_name</w:t>
      </w:r>
      <w:proofErr w:type="spellEnd"/>
      <w:r>
        <w:rPr>
          <w:color w:val="000000"/>
        </w:rPr>
        <w:t xml:space="preserve">, </w:t>
      </w:r>
      <w:proofErr w:type="spellStart"/>
      <w:r>
        <w:rPr>
          <w:i/>
          <w:iCs/>
          <w:color w:val="000000"/>
        </w:rPr>
        <w:t>dept_id</w:t>
      </w:r>
      <w:proofErr w:type="spellEnd"/>
      <w:r>
        <w:rPr>
          <w:color w:val="000000"/>
        </w:rPr>
        <w:t>)</w:t>
      </w:r>
    </w:p>
    <w:p w:rsidR="00707A91" w:rsidRDefault="00707A91" w:rsidP="00707A91">
      <w:pPr>
        <w:pStyle w:val="NormalWeb"/>
        <w:spacing w:before="0" w:after="120"/>
        <w:jc w:val="both"/>
      </w:pPr>
      <w:r>
        <w:rPr>
          <w:color w:val="000000"/>
        </w:rPr>
        <w:tab/>
      </w:r>
      <w:proofErr w:type="gramStart"/>
      <w:r>
        <w:rPr>
          <w:color w:val="000000"/>
        </w:rPr>
        <w:t>Employees(</w:t>
      </w:r>
      <w:proofErr w:type="gramEnd"/>
      <w:r>
        <w:rPr>
          <w:color w:val="000000"/>
          <w:u w:val="single"/>
        </w:rPr>
        <w:t>SSN</w:t>
      </w:r>
      <w:r>
        <w:rPr>
          <w:color w:val="000000"/>
        </w:rPr>
        <w:t xml:space="preserve">, </w:t>
      </w:r>
      <w:proofErr w:type="spellStart"/>
      <w:r>
        <w:rPr>
          <w:color w:val="000000"/>
        </w:rPr>
        <w:t>employee_name</w:t>
      </w:r>
      <w:proofErr w:type="spellEnd"/>
      <w:r>
        <w:rPr>
          <w:color w:val="000000"/>
        </w:rPr>
        <w:t xml:space="preserve">, </w:t>
      </w:r>
      <w:proofErr w:type="spellStart"/>
      <w:r>
        <w:rPr>
          <w:i/>
          <w:iCs/>
          <w:color w:val="000000"/>
        </w:rPr>
        <w:t>dept_id</w:t>
      </w:r>
      <w:proofErr w:type="spellEnd"/>
      <w:r>
        <w:rPr>
          <w:color w:val="000000"/>
        </w:rPr>
        <w:t xml:space="preserve">, </w:t>
      </w:r>
      <w:proofErr w:type="spellStart"/>
      <w:r>
        <w:rPr>
          <w:i/>
          <w:iCs/>
          <w:color w:val="000000"/>
        </w:rPr>
        <w:t>project_id</w:t>
      </w:r>
      <w:proofErr w:type="spellEnd"/>
      <w:r>
        <w:rPr>
          <w:color w:val="000000"/>
        </w:rPr>
        <w:t>)</w:t>
      </w:r>
    </w:p>
    <w:p w:rsidR="00707A91" w:rsidRDefault="00707A91" w:rsidP="00707A91">
      <w:pPr>
        <w:pStyle w:val="NormalWeb"/>
        <w:spacing w:before="0" w:after="120"/>
        <w:jc w:val="both"/>
      </w:pPr>
    </w:p>
    <w:p w:rsidR="00707A91" w:rsidRPr="00AC50F1" w:rsidRDefault="00707A91" w:rsidP="00707A91">
      <w:pPr>
        <w:pStyle w:val="NormalWeb"/>
        <w:numPr>
          <w:ilvl w:val="0"/>
          <w:numId w:val="20"/>
        </w:numPr>
        <w:tabs>
          <w:tab w:val="clear" w:pos="0"/>
          <w:tab w:val="num" w:pos="720"/>
        </w:tabs>
        <w:spacing w:before="0" w:after="120"/>
        <w:ind w:left="0" w:firstLine="0"/>
        <w:rPr>
          <w:b/>
          <w:bCs/>
          <w:color w:val="000000"/>
        </w:rPr>
      </w:pPr>
      <w:r>
        <w:rPr>
          <w:color w:val="000000"/>
        </w:rPr>
        <w:t xml:space="preserve">What is the role of the </w:t>
      </w:r>
      <w:proofErr w:type="spellStart"/>
      <w:r>
        <w:rPr>
          <w:color w:val="000000"/>
        </w:rPr>
        <w:t>Project.dept_id</w:t>
      </w:r>
      <w:proofErr w:type="spellEnd"/>
      <w:r>
        <w:rPr>
          <w:color w:val="000000"/>
        </w:rPr>
        <w:t xml:space="preserve"> field in the Project table?</w:t>
      </w:r>
    </w:p>
    <w:p w:rsidR="00AC50F1" w:rsidRDefault="00AC50F1" w:rsidP="00AC50F1">
      <w:pPr>
        <w:pStyle w:val="NormalWeb"/>
        <w:spacing w:before="0" w:after="120"/>
        <w:rPr>
          <w:color w:val="000000"/>
        </w:rPr>
      </w:pPr>
    </w:p>
    <w:p w:rsidR="00AC50F1" w:rsidRDefault="00AC50F1" w:rsidP="00AC50F1">
      <w:pPr>
        <w:pStyle w:val="NormalWeb"/>
        <w:spacing w:before="0" w:after="120"/>
        <w:rPr>
          <w:color w:val="000000"/>
        </w:rPr>
      </w:pPr>
    </w:p>
    <w:p w:rsidR="00AC50F1" w:rsidRDefault="00AC50F1" w:rsidP="00AC50F1">
      <w:pPr>
        <w:pStyle w:val="NormalWeb"/>
        <w:spacing w:before="0" w:after="120"/>
        <w:rPr>
          <w:color w:val="000000"/>
        </w:rPr>
      </w:pPr>
    </w:p>
    <w:p w:rsidR="00AC50F1" w:rsidRDefault="00AC50F1" w:rsidP="00AC50F1">
      <w:pPr>
        <w:pStyle w:val="NormalWeb"/>
        <w:spacing w:before="0" w:after="120"/>
        <w:rPr>
          <w:b/>
          <w:bCs/>
          <w:color w:val="000000"/>
        </w:rPr>
      </w:pPr>
    </w:p>
    <w:p w:rsidR="00707A91" w:rsidRDefault="00707A91" w:rsidP="00707A91">
      <w:pPr>
        <w:pStyle w:val="NormalWeb"/>
        <w:numPr>
          <w:ilvl w:val="0"/>
          <w:numId w:val="20"/>
        </w:numPr>
        <w:tabs>
          <w:tab w:val="clear" w:pos="0"/>
          <w:tab w:val="num" w:pos="720"/>
        </w:tabs>
        <w:spacing w:before="0" w:after="120"/>
        <w:ind w:left="720" w:hanging="720"/>
        <w:rPr>
          <w:color w:val="000000"/>
        </w:rPr>
      </w:pPr>
      <w:r>
        <w:rPr>
          <w:color w:val="000000"/>
        </w:rPr>
        <w:t xml:space="preserve">What effect would the following referential constraint (if used as part of a CREATE TABLE statement) have on the allowable values of the </w:t>
      </w:r>
      <w:proofErr w:type="spellStart"/>
      <w:r>
        <w:rPr>
          <w:color w:val="000000"/>
        </w:rPr>
        <w:t>Employees.project_id</w:t>
      </w:r>
      <w:proofErr w:type="spellEnd"/>
      <w:r>
        <w:rPr>
          <w:color w:val="000000"/>
        </w:rPr>
        <w:t xml:space="preserve"> field?</w:t>
      </w:r>
    </w:p>
    <w:p w:rsidR="00707A91" w:rsidRDefault="00707A91" w:rsidP="00707A91">
      <w:pPr>
        <w:pStyle w:val="NormalWeb"/>
        <w:spacing w:before="0" w:after="120"/>
        <w:ind w:left="720"/>
        <w:rPr>
          <w:color w:val="000000"/>
        </w:rPr>
      </w:pPr>
      <w:r>
        <w:rPr>
          <w:color w:val="000000"/>
        </w:rPr>
        <w:t>FOREIGN KEY (</w:t>
      </w:r>
      <w:proofErr w:type="spellStart"/>
      <w:r>
        <w:rPr>
          <w:color w:val="000000"/>
        </w:rPr>
        <w:t>project_id</w:t>
      </w:r>
      <w:proofErr w:type="spellEnd"/>
      <w:r>
        <w:rPr>
          <w:color w:val="000000"/>
        </w:rPr>
        <w:t xml:space="preserve">) REFERENCES </w:t>
      </w:r>
      <w:proofErr w:type="gramStart"/>
      <w:r>
        <w:rPr>
          <w:color w:val="000000"/>
        </w:rPr>
        <w:t>Project(</w:t>
      </w:r>
      <w:proofErr w:type="spellStart"/>
      <w:proofErr w:type="gramEnd"/>
      <w:r>
        <w:rPr>
          <w:color w:val="000000"/>
        </w:rPr>
        <w:t>project_id</w:t>
      </w:r>
      <w:proofErr w:type="spellEnd"/>
      <w:r>
        <w:rPr>
          <w:color w:val="000000"/>
        </w:rPr>
        <w:t>)</w:t>
      </w:r>
    </w:p>
    <w:p w:rsidR="00AC50F1" w:rsidRDefault="00AC50F1" w:rsidP="00707A91">
      <w:pPr>
        <w:pStyle w:val="NormalWeb"/>
        <w:spacing w:before="0" w:after="120"/>
        <w:ind w:left="720"/>
        <w:rPr>
          <w:color w:val="000000"/>
        </w:rPr>
      </w:pPr>
    </w:p>
    <w:p w:rsidR="00AC50F1" w:rsidRDefault="00AC50F1" w:rsidP="00707A91">
      <w:pPr>
        <w:pStyle w:val="NormalWeb"/>
        <w:spacing w:before="0" w:after="120"/>
        <w:ind w:left="720"/>
        <w:rPr>
          <w:b/>
          <w:bCs/>
          <w:color w:val="000000"/>
        </w:rPr>
      </w:pPr>
    </w:p>
    <w:p w:rsidR="00AC50F1" w:rsidRDefault="00AC50F1" w:rsidP="00AC50F1">
      <w:pPr>
        <w:pStyle w:val="NormalWeb"/>
        <w:spacing w:before="0" w:after="120"/>
        <w:ind w:left="720"/>
        <w:jc w:val="both"/>
        <w:rPr>
          <w:b/>
          <w:bCs/>
          <w:color w:val="000000"/>
        </w:rPr>
      </w:pPr>
    </w:p>
    <w:p w:rsidR="00AC50F1" w:rsidRDefault="00AC50F1" w:rsidP="00AC50F1">
      <w:pPr>
        <w:pStyle w:val="NormalWeb"/>
        <w:spacing w:before="0" w:after="120"/>
        <w:ind w:left="720"/>
        <w:jc w:val="both"/>
        <w:rPr>
          <w:b/>
          <w:bCs/>
          <w:color w:val="000000"/>
        </w:rPr>
      </w:pPr>
    </w:p>
    <w:p w:rsidR="00AC50F1" w:rsidRDefault="00AC50F1" w:rsidP="00AC50F1">
      <w:pPr>
        <w:pStyle w:val="NormalWeb"/>
        <w:spacing w:before="0" w:after="120"/>
        <w:ind w:left="720"/>
        <w:jc w:val="both"/>
        <w:rPr>
          <w:b/>
          <w:bCs/>
          <w:color w:val="000000"/>
        </w:rPr>
      </w:pPr>
    </w:p>
    <w:p w:rsidR="00D56209" w:rsidRDefault="00D56209" w:rsidP="00AC50F1">
      <w:pPr>
        <w:pStyle w:val="NormalWeb"/>
        <w:spacing w:before="0" w:after="120"/>
        <w:ind w:left="720"/>
        <w:jc w:val="both"/>
        <w:rPr>
          <w:b/>
          <w:bCs/>
          <w:color w:val="000000"/>
        </w:rPr>
      </w:pPr>
    </w:p>
    <w:p w:rsidR="00D56209" w:rsidRDefault="00D56209" w:rsidP="00AC50F1">
      <w:pPr>
        <w:pStyle w:val="NormalWeb"/>
        <w:spacing w:before="0" w:after="120"/>
        <w:ind w:left="720"/>
        <w:jc w:val="both"/>
        <w:rPr>
          <w:b/>
          <w:bCs/>
          <w:color w:val="000000"/>
        </w:rPr>
      </w:pPr>
    </w:p>
    <w:p w:rsidR="00707A91" w:rsidRPr="00D56209" w:rsidRDefault="00707A91" w:rsidP="00707A91">
      <w:pPr>
        <w:pStyle w:val="NormalWeb"/>
        <w:numPr>
          <w:ilvl w:val="0"/>
          <w:numId w:val="20"/>
        </w:numPr>
        <w:tabs>
          <w:tab w:val="clear" w:pos="0"/>
          <w:tab w:val="num" w:pos="720"/>
        </w:tabs>
        <w:spacing w:before="0" w:after="120"/>
        <w:ind w:left="720" w:hanging="720"/>
        <w:jc w:val="both"/>
        <w:rPr>
          <w:b/>
          <w:bCs/>
          <w:color w:val="000000"/>
        </w:rPr>
      </w:pPr>
      <w:r>
        <w:rPr>
          <w:color w:val="000000"/>
        </w:rPr>
        <w:t>The above set of relations contains three foreign keys (</w:t>
      </w:r>
      <w:proofErr w:type="spellStart"/>
      <w:r>
        <w:rPr>
          <w:color w:val="000000"/>
        </w:rPr>
        <w:t>Project.dept_id</w:t>
      </w:r>
      <w:proofErr w:type="spellEnd"/>
      <w:r>
        <w:rPr>
          <w:color w:val="000000"/>
        </w:rPr>
        <w:t xml:space="preserve">, </w:t>
      </w:r>
      <w:proofErr w:type="spellStart"/>
      <w:r>
        <w:rPr>
          <w:color w:val="000000"/>
        </w:rPr>
        <w:t>Employees.dept_id</w:t>
      </w:r>
      <w:proofErr w:type="spellEnd"/>
      <w:r>
        <w:rPr>
          <w:color w:val="000000"/>
        </w:rPr>
        <w:t xml:space="preserve">, and </w:t>
      </w:r>
      <w:proofErr w:type="spellStart"/>
      <w:r>
        <w:rPr>
          <w:color w:val="000000"/>
        </w:rPr>
        <w:t>Employees.project_id</w:t>
      </w:r>
      <w:proofErr w:type="spellEnd"/>
      <w:r>
        <w:rPr>
          <w:color w:val="000000"/>
        </w:rPr>
        <w:t xml:space="preserve">). If each is defined using ON DELETE CASCADE, explain what </w:t>
      </w:r>
      <w:r>
        <w:rPr>
          <w:color w:val="000000"/>
        </w:rPr>
        <w:lastRenderedPageBreak/>
        <w:t>the effect of deleting an entry from the Course table would be. For full marks, you should consider its effect (if any) on all tables.</w:t>
      </w:r>
    </w:p>
    <w:p w:rsidR="00D56209" w:rsidRDefault="00D56209" w:rsidP="00D56209">
      <w:pPr>
        <w:pStyle w:val="NormalWeb"/>
        <w:spacing w:before="0" w:after="120"/>
        <w:jc w:val="both"/>
        <w:rPr>
          <w:color w:val="000000"/>
        </w:rPr>
      </w:pPr>
    </w:p>
    <w:p w:rsidR="00D56209" w:rsidRDefault="00D56209" w:rsidP="00D56209">
      <w:pPr>
        <w:pStyle w:val="NormalWeb"/>
        <w:spacing w:before="0" w:after="120"/>
        <w:jc w:val="both"/>
        <w:rPr>
          <w:color w:val="000000"/>
        </w:rPr>
      </w:pPr>
    </w:p>
    <w:p w:rsidR="00D56209" w:rsidRDefault="00D56209" w:rsidP="00D56209">
      <w:pPr>
        <w:pStyle w:val="NormalWeb"/>
        <w:pageBreakBefore/>
        <w:spacing w:before="0" w:after="120"/>
        <w:rPr>
          <w:color w:val="000000"/>
        </w:rPr>
      </w:pPr>
      <w:r>
        <w:rPr>
          <w:color w:val="000000"/>
        </w:rPr>
        <w:lastRenderedPageBreak/>
        <w:t>The following is an example of a database schema for storing information about students in a university:</w:t>
      </w:r>
    </w:p>
    <w:p w:rsidR="00D56209" w:rsidRDefault="00D56209" w:rsidP="00D56209">
      <w:pPr>
        <w:pStyle w:val="NormalWeb"/>
        <w:spacing w:before="0" w:after="0"/>
        <w:ind w:left="360"/>
        <w:rPr>
          <w:color w:val="000000"/>
        </w:rPr>
      </w:pPr>
      <w:r>
        <w:rPr>
          <w:color w:val="000000"/>
        </w:rPr>
        <w:tab/>
      </w:r>
      <w:proofErr w:type="gramStart"/>
      <w:r>
        <w:rPr>
          <w:color w:val="000000"/>
        </w:rPr>
        <w:t>Course(</w:t>
      </w:r>
      <w:proofErr w:type="spellStart"/>
      <w:proofErr w:type="gramEnd"/>
      <w:r>
        <w:rPr>
          <w:color w:val="000000"/>
          <w:u w:val="single"/>
        </w:rPr>
        <w:t>course_id</w:t>
      </w:r>
      <w:proofErr w:type="spellEnd"/>
      <w:r>
        <w:rPr>
          <w:color w:val="000000"/>
        </w:rPr>
        <w:t xml:space="preserve">, </w:t>
      </w:r>
      <w:proofErr w:type="spellStart"/>
      <w:r>
        <w:rPr>
          <w:color w:val="000000"/>
        </w:rPr>
        <w:t>course_name</w:t>
      </w:r>
      <w:proofErr w:type="spellEnd"/>
      <w:r>
        <w:rPr>
          <w:color w:val="000000"/>
        </w:rPr>
        <w:t>)</w:t>
      </w:r>
    </w:p>
    <w:p w:rsidR="00D56209" w:rsidRDefault="00D56209" w:rsidP="00D56209">
      <w:pPr>
        <w:pStyle w:val="NormalWeb"/>
        <w:spacing w:before="0" w:after="0"/>
        <w:ind w:left="360"/>
        <w:rPr>
          <w:color w:val="000000"/>
        </w:rPr>
      </w:pPr>
      <w:r>
        <w:rPr>
          <w:color w:val="000000"/>
        </w:rPr>
        <w:tab/>
      </w:r>
      <w:proofErr w:type="gramStart"/>
      <w:r>
        <w:rPr>
          <w:color w:val="000000"/>
        </w:rPr>
        <w:t>Module(</w:t>
      </w:r>
      <w:proofErr w:type="spellStart"/>
      <w:proofErr w:type="gramEnd"/>
      <w:r>
        <w:rPr>
          <w:color w:val="000000"/>
          <w:u w:val="single"/>
        </w:rPr>
        <w:t>module_code</w:t>
      </w:r>
      <w:proofErr w:type="spellEnd"/>
      <w:r>
        <w:rPr>
          <w:color w:val="000000"/>
        </w:rPr>
        <w:t xml:space="preserve">, </w:t>
      </w:r>
      <w:proofErr w:type="spellStart"/>
      <w:r>
        <w:rPr>
          <w:color w:val="000000"/>
        </w:rPr>
        <w:t>module_name</w:t>
      </w:r>
      <w:proofErr w:type="spellEnd"/>
      <w:r>
        <w:rPr>
          <w:color w:val="000000"/>
        </w:rPr>
        <w:t xml:space="preserve">, stage, </w:t>
      </w:r>
      <w:proofErr w:type="spellStart"/>
      <w:r>
        <w:rPr>
          <w:i/>
          <w:iCs/>
          <w:color w:val="000000"/>
        </w:rPr>
        <w:t>course_id</w:t>
      </w:r>
      <w:proofErr w:type="spellEnd"/>
      <w:r>
        <w:rPr>
          <w:color w:val="000000"/>
        </w:rPr>
        <w:t>)</w:t>
      </w:r>
    </w:p>
    <w:p w:rsidR="00D56209" w:rsidRDefault="00D56209" w:rsidP="00D56209">
      <w:pPr>
        <w:pStyle w:val="NormalWeb"/>
        <w:spacing w:before="0" w:after="0"/>
        <w:ind w:left="360"/>
        <w:rPr>
          <w:color w:val="000000"/>
        </w:rPr>
      </w:pPr>
      <w:r>
        <w:rPr>
          <w:color w:val="000000"/>
        </w:rPr>
        <w:tab/>
      </w:r>
      <w:proofErr w:type="gramStart"/>
      <w:r>
        <w:rPr>
          <w:color w:val="000000"/>
        </w:rPr>
        <w:t>Student(</w:t>
      </w:r>
      <w:proofErr w:type="spellStart"/>
      <w:proofErr w:type="gramEnd"/>
      <w:r>
        <w:rPr>
          <w:color w:val="000000"/>
          <w:u w:val="single"/>
        </w:rPr>
        <w:t>student_id</w:t>
      </w:r>
      <w:proofErr w:type="spellEnd"/>
      <w:r>
        <w:rPr>
          <w:color w:val="000000"/>
        </w:rPr>
        <w:t xml:space="preserve">, </w:t>
      </w:r>
      <w:proofErr w:type="spellStart"/>
      <w:r>
        <w:rPr>
          <w:color w:val="000000"/>
        </w:rPr>
        <w:t>student_name</w:t>
      </w:r>
      <w:proofErr w:type="spellEnd"/>
      <w:r>
        <w:rPr>
          <w:color w:val="000000"/>
        </w:rPr>
        <w:t>)</w:t>
      </w:r>
    </w:p>
    <w:p w:rsidR="00D56209" w:rsidRDefault="00D56209" w:rsidP="00D56209">
      <w:pPr>
        <w:pStyle w:val="NormalWeb"/>
        <w:spacing w:before="0" w:after="0"/>
        <w:ind w:left="360"/>
      </w:pPr>
      <w:r>
        <w:rPr>
          <w:color w:val="000000"/>
        </w:rPr>
        <w:tab/>
      </w:r>
      <w:proofErr w:type="gramStart"/>
      <w:r>
        <w:rPr>
          <w:color w:val="000000"/>
        </w:rPr>
        <w:t>Studies(</w:t>
      </w:r>
      <w:proofErr w:type="spellStart"/>
      <w:proofErr w:type="gramEnd"/>
      <w:r>
        <w:rPr>
          <w:i/>
          <w:iCs/>
          <w:color w:val="000000"/>
          <w:u w:val="single"/>
        </w:rPr>
        <w:t>student_id</w:t>
      </w:r>
      <w:proofErr w:type="spellEnd"/>
      <w:r>
        <w:rPr>
          <w:color w:val="000000"/>
        </w:rPr>
        <w:t xml:space="preserve">, </w:t>
      </w:r>
      <w:proofErr w:type="spellStart"/>
      <w:r>
        <w:rPr>
          <w:i/>
          <w:iCs/>
          <w:color w:val="000000"/>
          <w:u w:val="single"/>
        </w:rPr>
        <w:t>module_code</w:t>
      </w:r>
      <w:proofErr w:type="spellEnd"/>
      <w:r>
        <w:rPr>
          <w:color w:val="000000"/>
        </w:rPr>
        <w:t>, grade)</w:t>
      </w:r>
    </w:p>
    <w:p w:rsidR="00D56209" w:rsidRDefault="00D56209" w:rsidP="00D56209">
      <w:pPr>
        <w:pStyle w:val="NormalWeb"/>
        <w:spacing w:before="0" w:after="0"/>
        <w:ind w:left="360"/>
      </w:pPr>
    </w:p>
    <w:p w:rsidR="00D56209" w:rsidRDefault="00D56209" w:rsidP="00D56209">
      <w:pPr>
        <w:pStyle w:val="NormalWeb"/>
        <w:spacing w:before="0" w:after="120"/>
        <w:ind w:left="2160" w:hanging="1440"/>
        <w:rPr>
          <w:b/>
          <w:color w:val="000000"/>
        </w:rPr>
      </w:pPr>
      <w:r>
        <w:rPr>
          <w:b/>
          <w:color w:val="000000"/>
        </w:rPr>
        <w:t>Rule 1</w:t>
      </w:r>
      <w:r>
        <w:rPr>
          <w:color w:val="000000"/>
        </w:rPr>
        <w:t xml:space="preserve">: </w:t>
      </w:r>
      <w:r>
        <w:rPr>
          <w:color w:val="000000"/>
        </w:rPr>
        <w:tab/>
        <w:t xml:space="preserve">A course </w:t>
      </w:r>
      <w:proofErr w:type="spellStart"/>
      <w:proofErr w:type="gramStart"/>
      <w:r>
        <w:rPr>
          <w:color w:val="000000"/>
        </w:rPr>
        <w:t>can not</w:t>
      </w:r>
      <w:proofErr w:type="spellEnd"/>
      <w:proofErr w:type="gramEnd"/>
      <w:r>
        <w:rPr>
          <w:color w:val="000000"/>
        </w:rPr>
        <w:t xml:space="preserve"> be removed from the database if someone has, at some point, taken it.</w:t>
      </w:r>
    </w:p>
    <w:p w:rsidR="00D56209" w:rsidRDefault="00D56209" w:rsidP="00D56209">
      <w:pPr>
        <w:pStyle w:val="NormalWeb"/>
        <w:spacing w:before="0" w:after="120"/>
        <w:ind w:left="2160" w:hanging="1440"/>
        <w:rPr>
          <w:color w:val="000000"/>
        </w:rPr>
      </w:pPr>
      <w:r>
        <w:rPr>
          <w:b/>
          <w:color w:val="000000"/>
        </w:rPr>
        <w:t>Rule 2</w:t>
      </w:r>
      <w:r>
        <w:rPr>
          <w:color w:val="000000"/>
        </w:rPr>
        <w:t xml:space="preserve">: </w:t>
      </w:r>
      <w:r>
        <w:rPr>
          <w:color w:val="000000"/>
        </w:rPr>
        <w:tab/>
        <w:t xml:space="preserve">If a </w:t>
      </w:r>
      <w:proofErr w:type="spellStart"/>
      <w:r>
        <w:rPr>
          <w:color w:val="000000"/>
        </w:rPr>
        <w:t>module_code</w:t>
      </w:r>
      <w:proofErr w:type="spellEnd"/>
      <w:r>
        <w:rPr>
          <w:color w:val="000000"/>
        </w:rPr>
        <w:t xml:space="preserve"> changes, this </w:t>
      </w:r>
      <w:proofErr w:type="gramStart"/>
      <w:r>
        <w:rPr>
          <w:color w:val="000000"/>
        </w:rPr>
        <w:t>should be kept</w:t>
      </w:r>
      <w:proofErr w:type="gramEnd"/>
      <w:r>
        <w:rPr>
          <w:color w:val="000000"/>
        </w:rPr>
        <w:t xml:space="preserve"> consistent everywhere.</w:t>
      </w:r>
    </w:p>
    <w:p w:rsidR="00D56209" w:rsidRDefault="00D56209" w:rsidP="00D56209">
      <w:pPr>
        <w:pStyle w:val="NormalWeb"/>
        <w:spacing w:before="0" w:after="120"/>
        <w:ind w:left="2160" w:hanging="1440"/>
        <w:rPr>
          <w:color w:val="000000"/>
        </w:rPr>
      </w:pPr>
    </w:p>
    <w:p w:rsidR="00D56209" w:rsidRDefault="00D56209" w:rsidP="00D56209">
      <w:pPr>
        <w:pStyle w:val="NormalWeb"/>
        <w:numPr>
          <w:ilvl w:val="0"/>
          <w:numId w:val="12"/>
        </w:numPr>
        <w:spacing w:before="0" w:after="120"/>
        <w:jc w:val="both"/>
        <w:rPr>
          <w:color w:val="000000"/>
        </w:rPr>
      </w:pPr>
      <w:r>
        <w:rPr>
          <w:color w:val="000000"/>
        </w:rPr>
        <w:t xml:space="preserve">Declare any ON DELETE referential constraint(s) that are required to satisfy </w:t>
      </w:r>
      <w:r>
        <w:rPr>
          <w:color w:val="000000"/>
        </w:rPr>
        <w:tab/>
        <w:t>the above business rules.</w:t>
      </w:r>
    </w:p>
    <w:p w:rsidR="00D56209" w:rsidRPr="00AC50F1" w:rsidRDefault="00D56209" w:rsidP="00D56209">
      <w:pPr>
        <w:pStyle w:val="NormalWeb"/>
        <w:spacing w:before="0" w:after="120"/>
        <w:jc w:val="both"/>
        <w:rPr>
          <w:b/>
          <w:bCs/>
          <w:color w:val="000000"/>
        </w:rPr>
      </w:pPr>
    </w:p>
    <w:p w:rsidR="00AC50F1" w:rsidRDefault="00AC50F1" w:rsidP="00AC50F1">
      <w:pPr>
        <w:pStyle w:val="NormalWeb"/>
        <w:spacing w:before="0" w:after="120"/>
        <w:jc w:val="both"/>
        <w:rPr>
          <w:color w:val="000000"/>
        </w:rPr>
      </w:pPr>
    </w:p>
    <w:p w:rsidR="00AC50F1" w:rsidRDefault="00AC50F1" w:rsidP="00AC50F1">
      <w:pPr>
        <w:pStyle w:val="NormalWeb"/>
        <w:spacing w:before="0" w:after="120"/>
        <w:jc w:val="both"/>
        <w:rPr>
          <w:color w:val="000000"/>
        </w:rPr>
      </w:pPr>
    </w:p>
    <w:p w:rsidR="00D56209" w:rsidRDefault="00D56209" w:rsidP="00AC50F1">
      <w:pPr>
        <w:pStyle w:val="NormalWeb"/>
        <w:spacing w:before="0" w:after="120"/>
        <w:jc w:val="both"/>
        <w:rPr>
          <w:color w:val="000000"/>
        </w:rPr>
      </w:pPr>
    </w:p>
    <w:p w:rsidR="00AC50F1" w:rsidRDefault="00AC50F1" w:rsidP="00AC50F1">
      <w:pPr>
        <w:pStyle w:val="NormalWeb"/>
        <w:spacing w:before="0" w:after="120"/>
        <w:jc w:val="both"/>
        <w:rPr>
          <w:color w:val="000000"/>
        </w:rPr>
      </w:pPr>
    </w:p>
    <w:p w:rsidR="00AC50F1" w:rsidRDefault="00AC50F1" w:rsidP="00AC50F1">
      <w:pPr>
        <w:pStyle w:val="NormalWeb"/>
        <w:spacing w:before="0" w:after="120"/>
        <w:jc w:val="both"/>
        <w:rPr>
          <w:b/>
          <w:bCs/>
          <w:color w:val="000000"/>
        </w:rPr>
      </w:pPr>
    </w:p>
    <w:p w:rsidR="00707A91" w:rsidRDefault="00707A91" w:rsidP="00707A91">
      <w:pPr>
        <w:pStyle w:val="NormalWeb"/>
        <w:numPr>
          <w:ilvl w:val="0"/>
          <w:numId w:val="20"/>
        </w:numPr>
        <w:tabs>
          <w:tab w:val="clear" w:pos="0"/>
          <w:tab w:val="num" w:pos="720"/>
        </w:tabs>
        <w:spacing w:before="0" w:after="120"/>
        <w:ind w:left="720" w:hanging="720"/>
        <w:rPr>
          <w:color w:val="000000"/>
        </w:rPr>
      </w:pPr>
      <w:r>
        <w:rPr>
          <w:color w:val="000000"/>
        </w:rPr>
        <w:t>Taking the following referential constraints.</w:t>
      </w:r>
    </w:p>
    <w:p w:rsidR="00707A91" w:rsidRDefault="00707A91" w:rsidP="00707A91">
      <w:pPr>
        <w:pStyle w:val="NormalWeb"/>
        <w:numPr>
          <w:ilvl w:val="1"/>
          <w:numId w:val="43"/>
        </w:numPr>
        <w:spacing w:before="0" w:after="120"/>
        <w:rPr>
          <w:color w:val="000000"/>
        </w:rPr>
      </w:pPr>
      <w:r>
        <w:rPr>
          <w:color w:val="000000"/>
        </w:rPr>
        <w:t>ON UPDATE NO ACTION</w:t>
      </w:r>
    </w:p>
    <w:p w:rsidR="00707A91" w:rsidRDefault="00707A91" w:rsidP="00707A91">
      <w:pPr>
        <w:pStyle w:val="NormalWeb"/>
        <w:numPr>
          <w:ilvl w:val="1"/>
          <w:numId w:val="43"/>
        </w:numPr>
        <w:spacing w:before="0" w:after="120"/>
        <w:rPr>
          <w:color w:val="000000"/>
        </w:rPr>
      </w:pPr>
      <w:r>
        <w:rPr>
          <w:color w:val="000000"/>
        </w:rPr>
        <w:t>ON DELETE SET NULL</w:t>
      </w:r>
    </w:p>
    <w:p w:rsidR="00D56209" w:rsidRDefault="00707A91" w:rsidP="00D56209">
      <w:pPr>
        <w:pStyle w:val="NormalWeb"/>
        <w:spacing w:before="0" w:after="120"/>
        <w:ind w:left="720"/>
        <w:jc w:val="both"/>
        <w:rPr>
          <w:b/>
          <w:iCs/>
          <w:color w:val="000000"/>
        </w:rPr>
      </w:pPr>
      <w:r>
        <w:rPr>
          <w:color w:val="000000"/>
        </w:rPr>
        <w:t xml:space="preserve">Explain the difference between the two. </w:t>
      </w:r>
      <w:r>
        <w:rPr>
          <w:i/>
          <w:iCs/>
          <w:color w:val="000000"/>
        </w:rPr>
        <w:t>You must use example tables with sample-data to get full marks.</w:t>
      </w:r>
    </w:p>
    <w:p w:rsidR="00D56209" w:rsidRDefault="00D56209" w:rsidP="00D56209"/>
    <w:p w:rsidR="00AC50F1" w:rsidRPr="00D56209" w:rsidRDefault="00D56209" w:rsidP="00D56209">
      <w:pPr>
        <w:tabs>
          <w:tab w:val="left" w:pos="979"/>
        </w:tabs>
      </w:pPr>
      <w:r>
        <w:tab/>
      </w:r>
    </w:p>
    <w:p w:rsidR="00AC50F1" w:rsidRDefault="00AC50F1" w:rsidP="00AC50F1">
      <w:pPr>
        <w:pStyle w:val="NormalWeb"/>
        <w:spacing w:before="0" w:after="120"/>
        <w:jc w:val="both"/>
        <w:rPr>
          <w:color w:val="000000"/>
        </w:rPr>
      </w:pPr>
    </w:p>
    <w:p w:rsidR="00AC50F1" w:rsidRDefault="00AC50F1" w:rsidP="00AC50F1">
      <w:pPr>
        <w:pStyle w:val="NormalWeb"/>
        <w:spacing w:before="0" w:after="120"/>
        <w:jc w:val="both"/>
        <w:rPr>
          <w:color w:val="000000"/>
        </w:rPr>
      </w:pPr>
    </w:p>
    <w:p w:rsidR="00AC50F1" w:rsidRDefault="00AC50F1" w:rsidP="00AC50F1">
      <w:pPr>
        <w:pStyle w:val="NormalWeb"/>
        <w:spacing w:before="0" w:after="120"/>
        <w:jc w:val="both"/>
        <w:rPr>
          <w:b/>
          <w:bCs/>
          <w:color w:val="000000"/>
        </w:rPr>
      </w:pPr>
    </w:p>
    <w:p w:rsidR="00707A91" w:rsidRDefault="00707A91" w:rsidP="00AC50F1">
      <w:pPr>
        <w:pStyle w:val="NormalWeb"/>
        <w:spacing w:before="0" w:after="120"/>
        <w:ind w:firstLine="720"/>
        <w:jc w:val="both"/>
        <w:rPr>
          <w:color w:val="000000"/>
        </w:rPr>
      </w:pPr>
      <w:r>
        <w:rPr>
          <w:color w:val="000000"/>
        </w:rPr>
        <w:t xml:space="preserve">Declare any ON UPDATE referential constraint(s) that are required to satisfy </w:t>
      </w:r>
      <w:r>
        <w:rPr>
          <w:color w:val="000000"/>
        </w:rPr>
        <w:tab/>
        <w:t>the above business rules.</w:t>
      </w:r>
    </w:p>
    <w:p w:rsidR="00AC50F1" w:rsidRDefault="00AC50F1" w:rsidP="00AC50F1">
      <w:pPr>
        <w:pStyle w:val="NormalWeb"/>
        <w:spacing w:before="0" w:after="120"/>
        <w:jc w:val="both"/>
        <w:rPr>
          <w:color w:val="000000"/>
        </w:rPr>
      </w:pPr>
    </w:p>
    <w:p w:rsidR="00AC50F1" w:rsidRDefault="00AC50F1" w:rsidP="00AC50F1">
      <w:pPr>
        <w:pStyle w:val="NormalWeb"/>
        <w:spacing w:before="0" w:after="120"/>
        <w:jc w:val="both"/>
        <w:rPr>
          <w:b/>
          <w:bCs/>
          <w:color w:val="000000"/>
        </w:rPr>
      </w:pPr>
    </w:p>
    <w:p w:rsidR="00AC50F1" w:rsidRDefault="00AC50F1" w:rsidP="00AC50F1">
      <w:pPr>
        <w:pStyle w:val="NormalWeb"/>
        <w:spacing w:before="0" w:after="120"/>
        <w:jc w:val="both"/>
        <w:rPr>
          <w:b/>
          <w:bCs/>
          <w:color w:val="000000"/>
        </w:rPr>
      </w:pPr>
    </w:p>
    <w:p w:rsidR="00AC50F1" w:rsidRDefault="00AC50F1" w:rsidP="00AC50F1">
      <w:pPr>
        <w:pStyle w:val="NormalWeb"/>
        <w:spacing w:before="0" w:after="120"/>
        <w:jc w:val="both"/>
        <w:rPr>
          <w:b/>
          <w:bCs/>
          <w:color w:val="000000"/>
        </w:rPr>
      </w:pPr>
    </w:p>
    <w:p w:rsidR="00D56209" w:rsidRDefault="00D56209" w:rsidP="00AC50F1">
      <w:pPr>
        <w:pStyle w:val="NormalWeb"/>
        <w:spacing w:before="0" w:after="120"/>
        <w:jc w:val="both"/>
        <w:rPr>
          <w:b/>
          <w:bCs/>
          <w:color w:val="000000"/>
        </w:rPr>
      </w:pPr>
    </w:p>
    <w:p w:rsidR="00D56209" w:rsidRDefault="00D56209" w:rsidP="00AC50F1">
      <w:pPr>
        <w:pStyle w:val="NormalWeb"/>
        <w:spacing w:before="0" w:after="120"/>
        <w:jc w:val="both"/>
        <w:rPr>
          <w:b/>
          <w:bCs/>
          <w:color w:val="000000"/>
        </w:rPr>
      </w:pPr>
    </w:p>
    <w:p w:rsidR="00D56209" w:rsidRDefault="00D56209" w:rsidP="00AC50F1">
      <w:pPr>
        <w:pStyle w:val="NormalWeb"/>
        <w:spacing w:before="0" w:after="120"/>
        <w:jc w:val="both"/>
        <w:rPr>
          <w:b/>
          <w:bCs/>
          <w:color w:val="000000"/>
        </w:rPr>
      </w:pPr>
    </w:p>
    <w:p w:rsidR="00707A91" w:rsidRDefault="00707A91" w:rsidP="00707A91">
      <w:pPr>
        <w:pStyle w:val="NormalWeb"/>
        <w:spacing w:before="0" w:after="120"/>
        <w:ind w:left="720" w:hanging="720"/>
        <w:jc w:val="both"/>
        <w:rPr>
          <w:b/>
          <w:bCs/>
          <w:color w:val="000000"/>
        </w:rPr>
      </w:pPr>
      <w:r>
        <w:rPr>
          <w:color w:val="000000"/>
        </w:rPr>
        <w:lastRenderedPageBreak/>
        <w:tab/>
        <w:t>(iii)</w:t>
      </w:r>
      <w:r>
        <w:rPr>
          <w:color w:val="000000"/>
        </w:rPr>
        <w:tab/>
        <w:t xml:space="preserve">Write the entire SQL CREATE TABLE statement for the Studies </w:t>
      </w:r>
      <w:proofErr w:type="gramStart"/>
      <w:r>
        <w:rPr>
          <w:color w:val="000000"/>
        </w:rPr>
        <w:t>table,</w:t>
      </w:r>
      <w:proofErr w:type="gramEnd"/>
      <w:r>
        <w:rPr>
          <w:color w:val="000000"/>
        </w:rPr>
        <w:t xml:space="preserve"> including </w:t>
      </w:r>
      <w:r>
        <w:rPr>
          <w:color w:val="000000"/>
        </w:rPr>
        <w:tab/>
        <w:t>the appropriate referential constraints and primary key (</w:t>
      </w:r>
      <w:r>
        <w:rPr>
          <w:i/>
          <w:iCs/>
          <w:color w:val="000000"/>
        </w:rPr>
        <w:t xml:space="preserve">your answer should be </w:t>
      </w:r>
      <w:r>
        <w:rPr>
          <w:i/>
          <w:iCs/>
          <w:color w:val="000000"/>
        </w:rPr>
        <w:tab/>
        <w:t>consistent with your answers for parts (</w:t>
      </w:r>
      <w:proofErr w:type="spellStart"/>
      <w:r>
        <w:rPr>
          <w:i/>
          <w:iCs/>
          <w:color w:val="000000"/>
        </w:rPr>
        <w:t>i</w:t>
      </w:r>
      <w:proofErr w:type="spellEnd"/>
      <w:r>
        <w:rPr>
          <w:i/>
          <w:iCs/>
          <w:color w:val="000000"/>
        </w:rPr>
        <w:t>) and (ii)</w:t>
      </w:r>
      <w:r>
        <w:rPr>
          <w:color w:val="000000"/>
        </w:rPr>
        <w:t>).</w:t>
      </w:r>
    </w:p>
    <w:p w:rsidR="00D56209" w:rsidRDefault="00D56209" w:rsidP="00707A91">
      <w:pPr>
        <w:spacing w:after="120" w:line="100" w:lineRule="atLeast"/>
        <w:jc w:val="both"/>
        <w:rPr>
          <w:rFonts w:ascii="Times New Roman" w:eastAsia="Times New Roman" w:hAnsi="Times New Roman" w:cs="Times New Roman"/>
          <w:b/>
          <w:bCs/>
          <w:sz w:val="24"/>
          <w:szCs w:val="24"/>
          <w:lang w:eastAsia="en-IE"/>
        </w:rPr>
      </w:pPr>
    </w:p>
    <w:p w:rsidR="00D56209" w:rsidRDefault="00D56209" w:rsidP="00707A91">
      <w:pPr>
        <w:spacing w:after="120" w:line="100" w:lineRule="atLeast"/>
        <w:jc w:val="both"/>
        <w:rPr>
          <w:rFonts w:ascii="Times New Roman" w:eastAsia="Times New Roman" w:hAnsi="Times New Roman" w:cs="Times New Roman"/>
          <w:b/>
          <w:bCs/>
          <w:sz w:val="24"/>
          <w:szCs w:val="24"/>
          <w:lang w:eastAsia="en-IE"/>
        </w:rPr>
      </w:pPr>
    </w:p>
    <w:p w:rsidR="00D56209" w:rsidRDefault="00D56209" w:rsidP="00707A91">
      <w:pPr>
        <w:spacing w:after="120" w:line="100" w:lineRule="atLeast"/>
        <w:jc w:val="both"/>
        <w:rPr>
          <w:rFonts w:ascii="Times New Roman" w:eastAsia="Times New Roman" w:hAnsi="Times New Roman" w:cs="Times New Roman"/>
          <w:b/>
          <w:bCs/>
          <w:sz w:val="24"/>
          <w:szCs w:val="24"/>
          <w:lang w:eastAsia="en-IE"/>
        </w:rPr>
      </w:pPr>
    </w:p>
    <w:p w:rsidR="00D56209" w:rsidRDefault="00D56209" w:rsidP="00707A91">
      <w:pPr>
        <w:spacing w:after="120" w:line="100" w:lineRule="atLeast"/>
        <w:jc w:val="both"/>
        <w:rPr>
          <w:rFonts w:ascii="Times New Roman" w:eastAsia="Times New Roman" w:hAnsi="Times New Roman" w:cs="Times New Roman"/>
          <w:b/>
          <w:bCs/>
          <w:sz w:val="24"/>
          <w:szCs w:val="24"/>
          <w:lang w:eastAsia="en-IE"/>
        </w:rPr>
      </w:pPr>
    </w:p>
    <w:p w:rsidR="00D56209" w:rsidRDefault="00D56209" w:rsidP="00707A91">
      <w:pPr>
        <w:spacing w:after="120" w:line="100" w:lineRule="atLeast"/>
        <w:jc w:val="both"/>
        <w:rPr>
          <w:rFonts w:ascii="Times New Roman" w:eastAsia="Times New Roman" w:hAnsi="Times New Roman" w:cs="Times New Roman"/>
          <w:b/>
          <w:bCs/>
          <w:sz w:val="24"/>
          <w:szCs w:val="24"/>
          <w:lang w:eastAsia="en-IE"/>
        </w:rPr>
      </w:pPr>
    </w:p>
    <w:p w:rsidR="00D56209" w:rsidRDefault="00D56209" w:rsidP="00707A91">
      <w:pPr>
        <w:spacing w:after="120" w:line="100" w:lineRule="atLeast"/>
        <w:jc w:val="both"/>
        <w:rPr>
          <w:rFonts w:ascii="Times New Roman" w:eastAsia="Times New Roman" w:hAnsi="Times New Roman" w:cs="Times New Roman"/>
          <w:b/>
          <w:bCs/>
          <w:sz w:val="24"/>
          <w:szCs w:val="24"/>
          <w:lang w:eastAsia="en-IE"/>
        </w:rPr>
      </w:pPr>
    </w:p>
    <w:p w:rsidR="00D56209" w:rsidRDefault="00D56209" w:rsidP="00707A91">
      <w:pPr>
        <w:spacing w:after="120" w:line="100" w:lineRule="atLeast"/>
        <w:jc w:val="both"/>
        <w:rPr>
          <w:rFonts w:ascii="Times New Roman" w:eastAsia="Times New Roman" w:hAnsi="Times New Roman" w:cs="Times New Roman"/>
          <w:b/>
          <w:bCs/>
          <w:sz w:val="24"/>
          <w:szCs w:val="24"/>
          <w:lang w:eastAsia="en-IE"/>
        </w:rPr>
      </w:pPr>
    </w:p>
    <w:p w:rsidR="00D56209" w:rsidRDefault="00D56209" w:rsidP="00707A91">
      <w:pPr>
        <w:spacing w:after="120" w:line="100" w:lineRule="atLeast"/>
        <w:jc w:val="both"/>
        <w:rPr>
          <w:rFonts w:ascii="Times New Roman" w:eastAsia="Times New Roman" w:hAnsi="Times New Roman" w:cs="Times New Roman"/>
          <w:b/>
          <w:bCs/>
          <w:sz w:val="24"/>
          <w:szCs w:val="24"/>
          <w:lang w:eastAsia="en-IE"/>
        </w:rPr>
      </w:pPr>
    </w:p>
    <w:p w:rsidR="00707A91" w:rsidRDefault="00707A91" w:rsidP="00707A91">
      <w:pPr>
        <w:spacing w:after="120" w:line="100" w:lineRule="atLeast"/>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following example database table stores data relating to a general practitioner's patient list</w:t>
      </w:r>
    </w:p>
    <w:p w:rsidR="00707A91" w:rsidRDefault="00707A91" w:rsidP="00707A91">
      <w:pPr>
        <w:spacing w:after="0" w:line="100" w:lineRule="atLeast"/>
        <w:rPr>
          <w:rFonts w:ascii="Times New Roman" w:eastAsia="Times New Roman" w:hAnsi="Times New Roman" w:cs="Times New Roman"/>
          <w:sz w:val="24"/>
          <w:szCs w:val="24"/>
          <w:lang w:eastAsia="en-IE"/>
        </w:rPr>
      </w:pPr>
    </w:p>
    <w:tbl>
      <w:tblPr>
        <w:tblW w:w="0" w:type="auto"/>
        <w:tblInd w:w="144" w:type="dxa"/>
        <w:tblLayout w:type="fixed"/>
        <w:tblLook w:val="0000" w:firstRow="0" w:lastRow="0" w:firstColumn="0" w:lastColumn="0" w:noHBand="0" w:noVBand="0"/>
      </w:tblPr>
      <w:tblGrid>
        <w:gridCol w:w="1738"/>
        <w:gridCol w:w="1525"/>
        <w:gridCol w:w="1425"/>
        <w:gridCol w:w="1475"/>
        <w:gridCol w:w="1666"/>
        <w:gridCol w:w="1180"/>
      </w:tblGrid>
      <w:tr w:rsidR="00707A91" w:rsidTr="00707A91">
        <w:tc>
          <w:tcPr>
            <w:tcW w:w="1738"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b/>
                <w:sz w:val="24"/>
                <w:szCs w:val="24"/>
                <w:lang w:eastAsia="en-IE"/>
              </w:rPr>
            </w:pPr>
            <w:proofErr w:type="spellStart"/>
            <w:r>
              <w:rPr>
                <w:rFonts w:ascii="Times New Roman" w:eastAsia="Times New Roman" w:hAnsi="Times New Roman" w:cs="Times New Roman"/>
                <w:b/>
                <w:sz w:val="24"/>
                <w:szCs w:val="24"/>
                <w:u w:val="single"/>
                <w:lang w:eastAsia="en-IE"/>
              </w:rPr>
              <w:t>patient_name</w:t>
            </w:r>
            <w:proofErr w:type="spellEnd"/>
          </w:p>
        </w:tc>
        <w:tc>
          <w:tcPr>
            <w:tcW w:w="152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b/>
                <w:sz w:val="24"/>
                <w:szCs w:val="24"/>
                <w:lang w:eastAsia="en-IE"/>
              </w:rPr>
            </w:pPr>
            <w:proofErr w:type="spellStart"/>
            <w:r>
              <w:rPr>
                <w:rFonts w:ascii="Times New Roman" w:eastAsia="Times New Roman" w:hAnsi="Times New Roman" w:cs="Times New Roman"/>
                <w:b/>
                <w:sz w:val="24"/>
                <w:szCs w:val="24"/>
                <w:lang w:eastAsia="en-IE"/>
              </w:rPr>
              <w:t>next_of_kin</w:t>
            </w:r>
            <w:proofErr w:type="spellEnd"/>
          </w:p>
        </w:tc>
        <w:tc>
          <w:tcPr>
            <w:tcW w:w="142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b/>
                <w:sz w:val="24"/>
                <w:szCs w:val="24"/>
                <w:u w:val="single"/>
                <w:lang w:eastAsia="en-IE"/>
              </w:rPr>
            </w:pPr>
            <w:proofErr w:type="spellStart"/>
            <w:r>
              <w:rPr>
                <w:rFonts w:ascii="Times New Roman" w:eastAsia="Times New Roman" w:hAnsi="Times New Roman" w:cs="Times New Roman"/>
                <w:b/>
                <w:sz w:val="24"/>
                <w:szCs w:val="24"/>
                <w:lang w:eastAsia="en-IE"/>
              </w:rPr>
              <w:t>age_group</w:t>
            </w:r>
            <w:proofErr w:type="spellEnd"/>
          </w:p>
        </w:tc>
        <w:tc>
          <w:tcPr>
            <w:tcW w:w="147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u w:val="single"/>
                <w:lang w:eastAsia="en-IE"/>
              </w:rPr>
              <w:t>illness</w:t>
            </w:r>
          </w:p>
        </w:tc>
        <w:tc>
          <w:tcPr>
            <w:tcW w:w="1666"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treatment</w:t>
            </w:r>
          </w:p>
        </w:tc>
        <w:tc>
          <w:tcPr>
            <w:tcW w:w="1180" w:type="dxa"/>
            <w:tcBorders>
              <w:top w:val="single" w:sz="4" w:space="0" w:color="000000"/>
              <w:left w:val="single" w:sz="4" w:space="0" w:color="000000"/>
              <w:bottom w:val="single" w:sz="4" w:space="0" w:color="000000"/>
              <w:right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b/>
                <w:sz w:val="24"/>
                <w:szCs w:val="24"/>
                <w:lang w:eastAsia="en-IE"/>
              </w:rPr>
              <w:t>price</w:t>
            </w:r>
          </w:p>
        </w:tc>
      </w:tr>
      <w:tr w:rsidR="00707A91" w:rsidTr="00707A91">
        <w:tc>
          <w:tcPr>
            <w:tcW w:w="1738"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Mary Doyle</w:t>
            </w:r>
          </w:p>
        </w:tc>
        <w:tc>
          <w:tcPr>
            <w:tcW w:w="152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Mark Doyle</w:t>
            </w:r>
          </w:p>
        </w:tc>
        <w:tc>
          <w:tcPr>
            <w:tcW w:w="142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18-29</w:t>
            </w:r>
          </w:p>
        </w:tc>
        <w:tc>
          <w:tcPr>
            <w:tcW w:w="147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Flu</w:t>
            </w:r>
          </w:p>
        </w:tc>
        <w:tc>
          <w:tcPr>
            <w:tcW w:w="1666"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Injection</w:t>
            </w:r>
          </w:p>
        </w:tc>
        <w:tc>
          <w:tcPr>
            <w:tcW w:w="1180" w:type="dxa"/>
            <w:tcBorders>
              <w:top w:val="single" w:sz="4" w:space="0" w:color="000000"/>
              <w:left w:val="single" w:sz="4" w:space="0" w:color="000000"/>
              <w:bottom w:val="single" w:sz="4" w:space="0" w:color="000000"/>
              <w:right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35</w:t>
            </w:r>
          </w:p>
        </w:tc>
      </w:tr>
      <w:tr w:rsidR="00707A91" w:rsidTr="00707A91">
        <w:tc>
          <w:tcPr>
            <w:tcW w:w="1738"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John Clarke</w:t>
            </w:r>
          </w:p>
        </w:tc>
        <w:tc>
          <w:tcPr>
            <w:tcW w:w="152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Brian Clarke</w:t>
            </w:r>
          </w:p>
        </w:tc>
        <w:tc>
          <w:tcPr>
            <w:tcW w:w="142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30-60</w:t>
            </w:r>
          </w:p>
        </w:tc>
        <w:tc>
          <w:tcPr>
            <w:tcW w:w="147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Infection</w:t>
            </w:r>
          </w:p>
        </w:tc>
        <w:tc>
          <w:tcPr>
            <w:tcW w:w="1666"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Antibiotics</w:t>
            </w:r>
          </w:p>
        </w:tc>
        <w:tc>
          <w:tcPr>
            <w:tcW w:w="1180" w:type="dxa"/>
            <w:tcBorders>
              <w:top w:val="single" w:sz="4" w:space="0" w:color="000000"/>
              <w:left w:val="single" w:sz="4" w:space="0" w:color="000000"/>
              <w:bottom w:val="single" w:sz="4" w:space="0" w:color="000000"/>
              <w:right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40</w:t>
            </w:r>
          </w:p>
        </w:tc>
      </w:tr>
      <w:tr w:rsidR="00707A91" w:rsidTr="00707A91">
        <w:tc>
          <w:tcPr>
            <w:tcW w:w="1738"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Peter </w:t>
            </w:r>
            <w:proofErr w:type="spellStart"/>
            <w:r>
              <w:rPr>
                <w:rFonts w:ascii="Times New Roman" w:eastAsia="Times New Roman" w:hAnsi="Times New Roman" w:cs="Times New Roman"/>
                <w:sz w:val="24"/>
                <w:szCs w:val="24"/>
                <w:lang w:eastAsia="en-IE"/>
              </w:rPr>
              <w:t>Hoey</w:t>
            </w:r>
            <w:proofErr w:type="spellEnd"/>
          </w:p>
        </w:tc>
        <w:tc>
          <w:tcPr>
            <w:tcW w:w="152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Claire Coyle</w:t>
            </w:r>
          </w:p>
        </w:tc>
        <w:tc>
          <w:tcPr>
            <w:tcW w:w="142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30-60</w:t>
            </w:r>
          </w:p>
        </w:tc>
        <w:tc>
          <w:tcPr>
            <w:tcW w:w="147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Fever</w:t>
            </w:r>
          </w:p>
        </w:tc>
        <w:tc>
          <w:tcPr>
            <w:tcW w:w="1666"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Antibiotics</w:t>
            </w:r>
          </w:p>
        </w:tc>
        <w:tc>
          <w:tcPr>
            <w:tcW w:w="1180" w:type="dxa"/>
            <w:tcBorders>
              <w:top w:val="single" w:sz="4" w:space="0" w:color="000000"/>
              <w:left w:val="single" w:sz="4" w:space="0" w:color="000000"/>
              <w:bottom w:val="single" w:sz="4" w:space="0" w:color="000000"/>
              <w:right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30</w:t>
            </w:r>
          </w:p>
        </w:tc>
      </w:tr>
      <w:tr w:rsidR="00707A91" w:rsidTr="00707A91">
        <w:tc>
          <w:tcPr>
            <w:tcW w:w="1738"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Louise Murphy</w:t>
            </w:r>
          </w:p>
        </w:tc>
        <w:tc>
          <w:tcPr>
            <w:tcW w:w="152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Kate Murphy</w:t>
            </w:r>
          </w:p>
        </w:tc>
        <w:tc>
          <w:tcPr>
            <w:tcW w:w="142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18-29</w:t>
            </w:r>
          </w:p>
        </w:tc>
        <w:tc>
          <w:tcPr>
            <w:tcW w:w="1475"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Sprain</w:t>
            </w:r>
          </w:p>
        </w:tc>
        <w:tc>
          <w:tcPr>
            <w:tcW w:w="1666" w:type="dxa"/>
            <w:tcBorders>
              <w:top w:val="single" w:sz="4" w:space="0" w:color="000000"/>
              <w:left w:val="single" w:sz="4" w:space="0" w:color="000000"/>
              <w:bottom w:val="single" w:sz="4" w:space="0" w:color="000000"/>
            </w:tcBorders>
            <w:shd w:val="clear" w:color="auto" w:fill="FFFFFF"/>
          </w:tcPr>
          <w:p w:rsidR="00707A91" w:rsidRDefault="00707A91" w:rsidP="00707A91">
            <w:pPr>
              <w:spacing w:after="0" w:line="100" w:lineRule="atLeast"/>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Bandaged</w:t>
            </w:r>
          </w:p>
        </w:tc>
        <w:tc>
          <w:tcPr>
            <w:tcW w:w="1180" w:type="dxa"/>
            <w:tcBorders>
              <w:top w:val="single" w:sz="4" w:space="0" w:color="000000"/>
              <w:left w:val="single" w:sz="4" w:space="0" w:color="000000"/>
              <w:bottom w:val="single" w:sz="4" w:space="0" w:color="000000"/>
              <w:right w:val="single" w:sz="4" w:space="0" w:color="000000"/>
            </w:tcBorders>
            <w:shd w:val="clear" w:color="auto" w:fill="FFFFFF"/>
          </w:tcPr>
          <w:p w:rsidR="00707A91" w:rsidRDefault="00707A91" w:rsidP="00707A91">
            <w:pPr>
              <w:spacing w:after="0" w:line="100" w:lineRule="atLeast"/>
            </w:pPr>
            <w:r>
              <w:rPr>
                <w:rFonts w:ascii="Times New Roman" w:eastAsia="Times New Roman" w:hAnsi="Times New Roman" w:cs="Times New Roman"/>
                <w:sz w:val="24"/>
                <w:szCs w:val="24"/>
                <w:lang w:eastAsia="en-IE"/>
              </w:rPr>
              <w:t>20</w:t>
            </w:r>
          </w:p>
        </w:tc>
      </w:tr>
    </w:tbl>
    <w:p w:rsidR="00707A91" w:rsidRPr="00F7656B" w:rsidRDefault="00707A91" w:rsidP="00707A91">
      <w:pPr>
        <w:spacing w:after="0" w:line="100" w:lineRule="atLeast"/>
        <w:jc w:val="both"/>
        <w:rPr>
          <w:rFonts w:ascii="Times New Roman" w:hAnsi="Times New Roman" w:cs="Times New Roman"/>
          <w:sz w:val="24"/>
        </w:rPr>
      </w:pPr>
      <w:r w:rsidRPr="00F7656B">
        <w:rPr>
          <w:rFonts w:ascii="Times New Roman" w:hAnsi="Times New Roman" w:cs="Times New Roman"/>
          <w:sz w:val="24"/>
        </w:rPr>
        <w:t>The following functional dependencies exist:</w:t>
      </w:r>
    </w:p>
    <w:p w:rsidR="00707A91" w:rsidRDefault="00707A91" w:rsidP="00707A91">
      <w:pPr>
        <w:pStyle w:val="ListParagraph"/>
        <w:numPr>
          <w:ilvl w:val="0"/>
          <w:numId w:val="19"/>
        </w:numPr>
        <w:tabs>
          <w:tab w:val="clear" w:pos="0"/>
          <w:tab w:val="num" w:pos="720"/>
        </w:tabs>
        <w:suppressAutoHyphens/>
        <w:spacing w:after="0" w:line="100" w:lineRule="atLeast"/>
        <w:ind w:left="720" w:hanging="11"/>
        <w:contextualSpacing w:val="0"/>
      </w:pPr>
      <w:r>
        <w:rPr>
          <w:rFonts w:ascii="Times New Roman" w:eastAsia="Times New Roman" w:hAnsi="Times New Roman"/>
          <w:sz w:val="24"/>
          <w:szCs w:val="24"/>
          <w:lang w:eastAsia="en-IE"/>
        </w:rPr>
        <w:t>fd1: {</w:t>
      </w:r>
      <w:proofErr w:type="spellStart"/>
      <w:r>
        <w:rPr>
          <w:rFonts w:ascii="Times New Roman" w:eastAsia="Times New Roman" w:hAnsi="Times New Roman"/>
          <w:sz w:val="24"/>
          <w:szCs w:val="24"/>
          <w:lang w:eastAsia="en-IE"/>
        </w:rPr>
        <w:t>patient_name</w:t>
      </w:r>
      <w:proofErr w:type="spellEnd"/>
      <w:r>
        <w:rPr>
          <w:rFonts w:ascii="Times New Roman" w:eastAsia="Times New Roman" w:hAnsi="Times New Roman"/>
          <w:sz w:val="24"/>
          <w:szCs w:val="24"/>
          <w:lang w:eastAsia="en-IE"/>
        </w:rPr>
        <w:t>} → {</w:t>
      </w:r>
      <w:proofErr w:type="spellStart"/>
      <w:r>
        <w:rPr>
          <w:rFonts w:ascii="Times New Roman" w:eastAsia="Times New Roman" w:hAnsi="Times New Roman"/>
          <w:sz w:val="24"/>
          <w:szCs w:val="24"/>
          <w:lang w:eastAsia="en-IE"/>
        </w:rPr>
        <w:t>next_of_kin</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age_group,illness</w:t>
      </w:r>
      <w:proofErr w:type="spellEnd"/>
      <w:r>
        <w:rPr>
          <w:rFonts w:ascii="Times New Roman" w:eastAsia="Times New Roman" w:hAnsi="Times New Roman"/>
          <w:sz w:val="24"/>
          <w:szCs w:val="24"/>
          <w:lang w:eastAsia="en-IE"/>
        </w:rPr>
        <w:t>}</w:t>
      </w:r>
    </w:p>
    <w:p w:rsidR="00707A91" w:rsidRDefault="00707A91" w:rsidP="00707A91">
      <w:pPr>
        <w:pStyle w:val="NormalWeb"/>
        <w:numPr>
          <w:ilvl w:val="1"/>
          <w:numId w:val="42"/>
        </w:numPr>
        <w:tabs>
          <w:tab w:val="left" w:pos="709"/>
        </w:tabs>
        <w:spacing w:before="0" w:after="0"/>
        <w:ind w:left="1418" w:hanging="709"/>
        <w:rPr>
          <w:lang w:eastAsia="en-IE"/>
        </w:rPr>
      </w:pPr>
      <w:r>
        <w:t>fd2: {</w:t>
      </w:r>
      <w:proofErr w:type="spellStart"/>
      <w:r>
        <w:t>age_group</w:t>
      </w:r>
      <w:proofErr w:type="spellEnd"/>
      <w:r>
        <w:t>, treatment} → {price}</w:t>
      </w:r>
    </w:p>
    <w:p w:rsidR="00707A91" w:rsidRDefault="00707A91" w:rsidP="00707A91">
      <w:pPr>
        <w:numPr>
          <w:ilvl w:val="0"/>
          <w:numId w:val="19"/>
        </w:numPr>
        <w:tabs>
          <w:tab w:val="clear" w:pos="0"/>
          <w:tab w:val="num" w:pos="720"/>
        </w:tabs>
        <w:spacing w:after="0" w:line="100" w:lineRule="atLeast"/>
        <w:ind w:left="720" w:hanging="11"/>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fd3: {</w:t>
      </w:r>
      <w:proofErr w:type="spellStart"/>
      <w:r>
        <w:rPr>
          <w:rFonts w:ascii="Times New Roman" w:eastAsia="Times New Roman" w:hAnsi="Times New Roman" w:cs="Times New Roman"/>
          <w:sz w:val="24"/>
          <w:szCs w:val="24"/>
          <w:lang w:eastAsia="en-IE"/>
        </w:rPr>
        <w:t>age_group</w:t>
      </w:r>
      <w:proofErr w:type="spellEnd"/>
      <w:r>
        <w:rPr>
          <w:rFonts w:ascii="Times New Roman" w:eastAsia="Times New Roman" w:hAnsi="Times New Roman" w:cs="Times New Roman"/>
          <w:sz w:val="24"/>
          <w:szCs w:val="24"/>
          <w:lang w:eastAsia="en-IE"/>
        </w:rPr>
        <w:t>, illness} → {treatment}</w:t>
      </w:r>
    </w:p>
    <w:p w:rsidR="00707A91" w:rsidRDefault="00707A91" w:rsidP="00707A91">
      <w:pPr>
        <w:spacing w:after="0" w:line="100" w:lineRule="atLeast"/>
        <w:ind w:left="360"/>
        <w:rPr>
          <w:rFonts w:ascii="Times New Roman" w:eastAsia="Times New Roman" w:hAnsi="Times New Roman" w:cs="Times New Roman"/>
          <w:sz w:val="24"/>
          <w:szCs w:val="24"/>
          <w:lang w:eastAsia="en-IE"/>
        </w:rPr>
      </w:pPr>
    </w:p>
    <w:p w:rsidR="00707A91" w:rsidRDefault="00707A91" w:rsidP="00707A91">
      <w:pPr>
        <w:spacing w:after="120" w:line="100" w:lineRule="atLeast"/>
      </w:pPr>
      <w:r>
        <w:rPr>
          <w:rFonts w:ascii="Times New Roman" w:eastAsia="Times New Roman" w:hAnsi="Times New Roman" w:cs="Times New Roman"/>
          <w:sz w:val="24"/>
          <w:szCs w:val="24"/>
          <w:lang w:eastAsia="en-IE"/>
        </w:rPr>
        <w:t>(a)</w:t>
      </w:r>
      <w:r>
        <w:rPr>
          <w:rFonts w:ascii="Times New Roman" w:eastAsia="Times New Roman" w:hAnsi="Times New Roman" w:cs="Times New Roman"/>
          <w:sz w:val="24"/>
          <w:szCs w:val="24"/>
          <w:lang w:eastAsia="en-IE"/>
        </w:rPr>
        <w:tab/>
        <w:t xml:space="preserve">Based </w:t>
      </w:r>
      <w:r>
        <w:rPr>
          <w:rFonts w:ascii="Times New Roman" w:hAnsi="Times New Roman" w:cs="Times New Roman"/>
          <w:sz w:val="24"/>
          <w:szCs w:val="24"/>
          <w:lang w:eastAsia="en-IE"/>
        </w:rPr>
        <w:t>on</w:t>
      </w:r>
      <w:r>
        <w:rPr>
          <w:rFonts w:ascii="Times New Roman" w:eastAsia="Times New Roman" w:hAnsi="Times New Roman" w:cs="Times New Roman"/>
          <w:sz w:val="24"/>
          <w:szCs w:val="24"/>
          <w:lang w:eastAsia="en-IE"/>
        </w:rPr>
        <w:t xml:space="preserve"> </w:t>
      </w:r>
      <w:r>
        <w:rPr>
          <w:rFonts w:ascii="Times New Roman" w:hAnsi="Times New Roman" w:cs="Times New Roman"/>
          <w:sz w:val="24"/>
          <w:szCs w:val="24"/>
          <w:lang w:eastAsia="en-IE"/>
        </w:rPr>
        <w:t>the</w:t>
      </w:r>
      <w:r>
        <w:rPr>
          <w:rFonts w:ascii="Times New Roman" w:eastAsia="Times New Roman" w:hAnsi="Times New Roman" w:cs="Times New Roman"/>
          <w:sz w:val="24"/>
          <w:szCs w:val="24"/>
          <w:lang w:eastAsia="en-IE"/>
        </w:rPr>
        <w:t xml:space="preserve"> </w:t>
      </w:r>
      <w:r>
        <w:rPr>
          <w:rFonts w:ascii="Times New Roman" w:hAnsi="Times New Roman" w:cs="Times New Roman"/>
          <w:sz w:val="24"/>
          <w:szCs w:val="24"/>
          <w:lang w:eastAsia="en-IE"/>
        </w:rPr>
        <w:t>above</w:t>
      </w:r>
      <w:r>
        <w:rPr>
          <w:rFonts w:ascii="Times New Roman" w:eastAsia="Times New Roman" w:hAnsi="Times New Roman" w:cs="Times New Roman"/>
          <w:sz w:val="24"/>
          <w:szCs w:val="24"/>
          <w:lang w:eastAsia="en-IE"/>
        </w:rPr>
        <w:t xml:space="preserve"> </w:t>
      </w:r>
      <w:r>
        <w:rPr>
          <w:rFonts w:ascii="Times New Roman" w:hAnsi="Times New Roman" w:cs="Times New Roman"/>
          <w:sz w:val="24"/>
          <w:szCs w:val="24"/>
          <w:lang w:eastAsia="en-IE"/>
        </w:rPr>
        <w:t>provided</w:t>
      </w:r>
      <w:r>
        <w:rPr>
          <w:rFonts w:ascii="Times New Roman" w:eastAsia="Times New Roman" w:hAnsi="Times New Roman" w:cs="Times New Roman"/>
          <w:sz w:val="24"/>
          <w:szCs w:val="24"/>
          <w:lang w:eastAsia="en-IE"/>
        </w:rPr>
        <w:t xml:space="preserve"> </w:t>
      </w:r>
      <w:r>
        <w:rPr>
          <w:rFonts w:ascii="Times New Roman" w:hAnsi="Times New Roman" w:cs="Times New Roman"/>
          <w:sz w:val="24"/>
          <w:szCs w:val="24"/>
          <w:lang w:eastAsia="en-IE"/>
        </w:rPr>
        <w:t>functional</w:t>
      </w:r>
      <w:r>
        <w:rPr>
          <w:rFonts w:ascii="Times New Roman" w:eastAsia="Times New Roman" w:hAnsi="Times New Roman" w:cs="Times New Roman"/>
          <w:sz w:val="24"/>
          <w:szCs w:val="24"/>
          <w:lang w:eastAsia="en-IE"/>
        </w:rPr>
        <w:t xml:space="preserve"> </w:t>
      </w:r>
      <w:r>
        <w:rPr>
          <w:rFonts w:ascii="Times New Roman" w:hAnsi="Times New Roman" w:cs="Times New Roman"/>
          <w:sz w:val="24"/>
          <w:szCs w:val="24"/>
          <w:lang w:eastAsia="en-IE"/>
        </w:rPr>
        <w:t>dependencies:</w:t>
      </w:r>
    </w:p>
    <w:p w:rsidR="00707A91" w:rsidRDefault="00707A91" w:rsidP="00707A91">
      <w:pPr>
        <w:pStyle w:val="NormalWeb"/>
        <w:tabs>
          <w:tab w:val="left" w:pos="1410"/>
        </w:tabs>
        <w:spacing w:before="0" w:after="120"/>
        <w:ind w:left="720"/>
        <w:jc w:val="both"/>
      </w:pPr>
      <w:r>
        <w:t>(</w:t>
      </w:r>
      <w:proofErr w:type="spellStart"/>
      <w:r>
        <w:t>i</w:t>
      </w:r>
      <w:proofErr w:type="spellEnd"/>
      <w:r>
        <w:t>)</w:t>
      </w:r>
      <w:r>
        <w:tab/>
        <w:t xml:space="preserve">Using any of the functional dependencies supplied above, identify one error in </w:t>
      </w:r>
      <w:r>
        <w:tab/>
        <w:t>the data and explain why this must be an error.</w:t>
      </w:r>
    </w:p>
    <w:p w:rsidR="00AC50F1" w:rsidRDefault="00AC50F1" w:rsidP="00707A91">
      <w:pPr>
        <w:pStyle w:val="NormalWeb"/>
        <w:tabs>
          <w:tab w:val="left" w:pos="1410"/>
        </w:tabs>
        <w:spacing w:before="0" w:after="120"/>
        <w:ind w:left="720"/>
        <w:jc w:val="both"/>
      </w:pPr>
    </w:p>
    <w:p w:rsidR="00AC50F1" w:rsidRDefault="00AC50F1" w:rsidP="00707A91">
      <w:pPr>
        <w:pStyle w:val="NormalWeb"/>
        <w:tabs>
          <w:tab w:val="left" w:pos="1410"/>
        </w:tabs>
        <w:spacing w:before="0" w:after="120"/>
        <w:ind w:left="720"/>
        <w:jc w:val="both"/>
      </w:pPr>
    </w:p>
    <w:p w:rsidR="00AC50F1" w:rsidRDefault="00AC50F1" w:rsidP="00707A91">
      <w:pPr>
        <w:pStyle w:val="NormalWeb"/>
        <w:tabs>
          <w:tab w:val="left" w:pos="1410"/>
        </w:tabs>
        <w:spacing w:before="0" w:after="120"/>
        <w:ind w:left="720"/>
        <w:jc w:val="both"/>
      </w:pPr>
    </w:p>
    <w:p w:rsidR="00AC50F1" w:rsidRDefault="00AC50F1" w:rsidP="00707A91">
      <w:pPr>
        <w:pStyle w:val="NormalWeb"/>
        <w:tabs>
          <w:tab w:val="left" w:pos="1410"/>
        </w:tabs>
        <w:spacing w:before="0" w:after="120"/>
        <w:ind w:left="720"/>
        <w:jc w:val="both"/>
        <w:rPr>
          <w:b/>
          <w:bCs/>
          <w:lang w:eastAsia="en-IE"/>
        </w:rPr>
      </w:pPr>
    </w:p>
    <w:p w:rsidR="00707A91" w:rsidRDefault="00707A91" w:rsidP="00AC50F1">
      <w:pPr>
        <w:pStyle w:val="NormalWeb"/>
        <w:numPr>
          <w:ilvl w:val="1"/>
          <w:numId w:val="44"/>
        </w:numPr>
        <w:tabs>
          <w:tab w:val="left" w:pos="1410"/>
        </w:tabs>
        <w:spacing w:before="0" w:after="120"/>
        <w:jc w:val="both"/>
      </w:pPr>
      <w:r>
        <w:t xml:space="preserve">Define what </w:t>
      </w:r>
      <w:proofErr w:type="gramStart"/>
      <w:r>
        <w:t>is meant</w:t>
      </w:r>
      <w:proofErr w:type="gramEnd"/>
      <w:r>
        <w:t xml:space="preserve"> by a </w:t>
      </w:r>
      <w:r>
        <w:rPr>
          <w:i/>
          <w:iCs/>
        </w:rPr>
        <w:t>partial key dependency</w:t>
      </w:r>
      <w:r>
        <w:t xml:space="preserve"> and identify where this occurs in </w:t>
      </w:r>
      <w:r>
        <w:tab/>
        <w:t>the data provided.</w:t>
      </w:r>
    </w:p>
    <w:p w:rsidR="00AC50F1" w:rsidRDefault="00AC50F1" w:rsidP="00AC50F1">
      <w:pPr>
        <w:pStyle w:val="NormalWeb"/>
        <w:tabs>
          <w:tab w:val="left" w:pos="1410"/>
        </w:tabs>
        <w:spacing w:before="0" w:after="120"/>
        <w:jc w:val="both"/>
      </w:pPr>
    </w:p>
    <w:p w:rsidR="00AC50F1" w:rsidRDefault="00AC50F1" w:rsidP="00AC50F1">
      <w:pPr>
        <w:pStyle w:val="NormalWeb"/>
        <w:tabs>
          <w:tab w:val="left" w:pos="1410"/>
        </w:tabs>
        <w:spacing w:before="0" w:after="120"/>
        <w:jc w:val="both"/>
        <w:rPr>
          <w:b/>
          <w:bCs/>
          <w:lang w:eastAsia="en-IE"/>
        </w:rPr>
      </w:pPr>
    </w:p>
    <w:p w:rsidR="00AC50F1" w:rsidRDefault="00AC50F1" w:rsidP="00AC50F1">
      <w:pPr>
        <w:pStyle w:val="NormalWeb"/>
        <w:tabs>
          <w:tab w:val="left" w:pos="1410"/>
        </w:tabs>
        <w:spacing w:before="0" w:after="120"/>
        <w:jc w:val="both"/>
        <w:rPr>
          <w:b/>
          <w:bCs/>
          <w:lang w:eastAsia="en-IE"/>
        </w:rPr>
      </w:pPr>
    </w:p>
    <w:p w:rsidR="00AC50F1" w:rsidRDefault="00AC50F1" w:rsidP="00AC50F1">
      <w:pPr>
        <w:pStyle w:val="NormalWeb"/>
        <w:tabs>
          <w:tab w:val="left" w:pos="1410"/>
        </w:tabs>
        <w:spacing w:before="0" w:after="120"/>
        <w:jc w:val="both"/>
        <w:rPr>
          <w:b/>
          <w:bCs/>
          <w:lang w:eastAsia="en-IE"/>
        </w:rPr>
      </w:pPr>
    </w:p>
    <w:p w:rsidR="00707A91" w:rsidRDefault="00707A91" w:rsidP="00AC50F1">
      <w:pPr>
        <w:pStyle w:val="NormalWeb"/>
        <w:numPr>
          <w:ilvl w:val="1"/>
          <w:numId w:val="44"/>
        </w:numPr>
        <w:tabs>
          <w:tab w:val="left" w:pos="1395"/>
        </w:tabs>
        <w:spacing w:before="0" w:after="120"/>
        <w:jc w:val="both"/>
      </w:pPr>
      <w:r>
        <w:t xml:space="preserve">Write three business </w:t>
      </w:r>
      <w:proofErr w:type="gramStart"/>
      <w:r>
        <w:t>rules which correspond (in meaning)</w:t>
      </w:r>
      <w:proofErr w:type="gramEnd"/>
      <w:r>
        <w:t xml:space="preserve"> to each of the three </w:t>
      </w:r>
      <w:r>
        <w:tab/>
        <w:t>provided functional dependencies (i.e. fd1, fd2 and fd3 listed above).</w:t>
      </w:r>
    </w:p>
    <w:p w:rsidR="00AC50F1" w:rsidRDefault="00AC50F1" w:rsidP="00AC50F1">
      <w:pPr>
        <w:pStyle w:val="NormalWeb"/>
        <w:tabs>
          <w:tab w:val="left" w:pos="1395"/>
        </w:tabs>
        <w:spacing w:before="0" w:after="120"/>
        <w:jc w:val="both"/>
      </w:pPr>
    </w:p>
    <w:p w:rsidR="00AC50F1" w:rsidRDefault="00AC50F1" w:rsidP="00AC50F1">
      <w:pPr>
        <w:pStyle w:val="NormalWeb"/>
        <w:tabs>
          <w:tab w:val="left" w:pos="1395"/>
        </w:tabs>
        <w:spacing w:before="0" w:after="120"/>
        <w:jc w:val="both"/>
      </w:pPr>
    </w:p>
    <w:p w:rsidR="00AC50F1" w:rsidRDefault="00AC50F1" w:rsidP="00AC50F1">
      <w:pPr>
        <w:pStyle w:val="NormalWeb"/>
        <w:tabs>
          <w:tab w:val="left" w:pos="1395"/>
        </w:tabs>
        <w:spacing w:before="0" w:after="120"/>
        <w:jc w:val="both"/>
      </w:pPr>
    </w:p>
    <w:p w:rsidR="00AC50F1" w:rsidRDefault="00AC50F1" w:rsidP="00AC50F1">
      <w:pPr>
        <w:pStyle w:val="NormalWeb"/>
        <w:tabs>
          <w:tab w:val="left" w:pos="1395"/>
        </w:tabs>
        <w:spacing w:before="0" w:after="120"/>
        <w:jc w:val="both"/>
      </w:pPr>
    </w:p>
    <w:p w:rsidR="00AC50F1" w:rsidRDefault="00AC50F1" w:rsidP="00AC50F1">
      <w:pPr>
        <w:pStyle w:val="NormalWeb"/>
        <w:tabs>
          <w:tab w:val="left" w:pos="1395"/>
        </w:tabs>
        <w:spacing w:before="0" w:after="120"/>
        <w:jc w:val="both"/>
      </w:pPr>
    </w:p>
    <w:p w:rsidR="00AC50F1" w:rsidRDefault="00AC50F1" w:rsidP="00AC50F1">
      <w:pPr>
        <w:pStyle w:val="NormalWeb"/>
        <w:tabs>
          <w:tab w:val="left" w:pos="1395"/>
        </w:tabs>
        <w:spacing w:before="0" w:after="120"/>
        <w:jc w:val="both"/>
        <w:rPr>
          <w:b/>
          <w:bCs/>
          <w:lang w:eastAsia="en-IE"/>
        </w:rPr>
      </w:pPr>
    </w:p>
    <w:p w:rsidR="00707A91" w:rsidRDefault="00AC50F1" w:rsidP="00707A91">
      <w:pPr>
        <w:pStyle w:val="NormalWeb"/>
        <w:spacing w:before="0" w:after="120"/>
        <w:rPr>
          <w:b/>
          <w:bCs/>
          <w:color w:val="000000"/>
        </w:rPr>
      </w:pPr>
      <w:r>
        <w:rPr>
          <w:color w:val="000000"/>
        </w:rPr>
        <w:t xml:space="preserve"> </w:t>
      </w:r>
      <w:r w:rsidR="00707A91">
        <w:rPr>
          <w:color w:val="000000"/>
        </w:rPr>
        <w:t>(b)</w:t>
      </w:r>
      <w:r w:rsidR="00707A91">
        <w:rPr>
          <w:color w:val="000000"/>
        </w:rPr>
        <w:tab/>
        <w:t xml:space="preserve">What </w:t>
      </w:r>
      <w:proofErr w:type="gramStart"/>
      <w:r w:rsidR="00707A91">
        <w:rPr>
          <w:color w:val="000000"/>
        </w:rPr>
        <w:t>is meant</w:t>
      </w:r>
      <w:proofErr w:type="gramEnd"/>
      <w:r w:rsidR="00707A91">
        <w:rPr>
          <w:color w:val="000000"/>
        </w:rPr>
        <w:t xml:space="preserve"> by the term </w:t>
      </w:r>
      <w:r w:rsidR="00707A91">
        <w:rPr>
          <w:i/>
          <w:color w:val="000000"/>
        </w:rPr>
        <w:t>non-loss decomposition?</w:t>
      </w:r>
    </w:p>
    <w:p w:rsidR="00D56209" w:rsidRDefault="00D56209" w:rsidP="00D56209">
      <w:pPr>
        <w:spacing w:after="120" w:line="100" w:lineRule="atLeast"/>
        <w:jc w:val="both"/>
        <w:rPr>
          <w:rFonts w:ascii="Times New Roman" w:eastAsia="Times New Roman" w:hAnsi="Times New Roman" w:cs="Times New Roman"/>
          <w:color w:val="000000"/>
          <w:sz w:val="24"/>
          <w:szCs w:val="24"/>
          <w:lang w:eastAsia="en-IE"/>
        </w:rPr>
      </w:pPr>
    </w:p>
    <w:p w:rsidR="00D56209" w:rsidRDefault="00D56209" w:rsidP="00D56209">
      <w:pPr>
        <w:spacing w:after="120" w:line="100" w:lineRule="atLeast"/>
        <w:jc w:val="both"/>
        <w:rPr>
          <w:rFonts w:ascii="Times New Roman" w:eastAsia="Times New Roman" w:hAnsi="Times New Roman" w:cs="Times New Roman"/>
          <w:color w:val="000000"/>
          <w:sz w:val="24"/>
          <w:szCs w:val="24"/>
          <w:lang w:eastAsia="en-IE"/>
        </w:rPr>
      </w:pPr>
    </w:p>
    <w:p w:rsidR="00D56209" w:rsidRDefault="00D56209" w:rsidP="00D56209">
      <w:pPr>
        <w:spacing w:after="120" w:line="100" w:lineRule="atLeast"/>
        <w:jc w:val="both"/>
        <w:rPr>
          <w:rFonts w:ascii="Times New Roman" w:eastAsia="Times New Roman" w:hAnsi="Times New Roman" w:cs="Times New Roman"/>
          <w:color w:val="000000"/>
          <w:sz w:val="24"/>
          <w:szCs w:val="24"/>
          <w:lang w:eastAsia="en-IE"/>
        </w:rPr>
      </w:pPr>
    </w:p>
    <w:p w:rsidR="00D56209" w:rsidRDefault="00D56209" w:rsidP="00D56209">
      <w:pPr>
        <w:spacing w:after="120" w:line="100" w:lineRule="atLeast"/>
        <w:jc w:val="both"/>
        <w:rPr>
          <w:rFonts w:ascii="Times New Roman" w:eastAsia="Times New Roman" w:hAnsi="Times New Roman" w:cs="Times New Roman"/>
          <w:color w:val="000000"/>
          <w:sz w:val="24"/>
          <w:szCs w:val="24"/>
          <w:lang w:eastAsia="en-IE"/>
        </w:rPr>
      </w:pPr>
    </w:p>
    <w:p w:rsidR="00D56209" w:rsidRDefault="00D56209" w:rsidP="00D56209">
      <w:pPr>
        <w:spacing w:after="120" w:line="100" w:lineRule="atLeast"/>
        <w:jc w:val="both"/>
        <w:rPr>
          <w:rFonts w:ascii="Times New Roman" w:eastAsia="Times New Roman" w:hAnsi="Times New Roman" w:cs="Times New Roman"/>
          <w:color w:val="000000"/>
          <w:sz w:val="24"/>
          <w:szCs w:val="24"/>
          <w:lang w:eastAsia="en-IE"/>
        </w:rPr>
      </w:pPr>
    </w:p>
    <w:p w:rsidR="00D56209" w:rsidRDefault="00D56209" w:rsidP="00D56209">
      <w:pPr>
        <w:spacing w:after="120" w:line="100" w:lineRule="atLeast"/>
        <w:jc w:val="both"/>
        <w:rPr>
          <w:rFonts w:ascii="Times New Roman" w:eastAsia="Times New Roman" w:hAnsi="Times New Roman" w:cs="Times New Roman"/>
          <w:color w:val="000000"/>
          <w:sz w:val="24"/>
          <w:szCs w:val="24"/>
          <w:lang w:eastAsia="en-IE"/>
        </w:rPr>
      </w:pPr>
    </w:p>
    <w:p w:rsidR="00707A91" w:rsidRDefault="00707A91" w:rsidP="00D56209">
      <w:pPr>
        <w:spacing w:after="120" w:line="100" w:lineRule="atLeast"/>
        <w:jc w:val="both"/>
        <w:rPr>
          <w:rFonts w:ascii="Times New Roman" w:eastAsia="Times New Roman" w:hAnsi="Times New Roman" w:cs="Times New Roman"/>
          <w:sz w:val="24"/>
          <w:szCs w:val="24"/>
        </w:rPr>
      </w:pPr>
      <w:r>
        <w:rPr>
          <w:rFonts w:ascii="Times New Roman" w:hAnsi="Times New Roman" w:cs="Times New Roman"/>
          <w:sz w:val="24"/>
          <w:szCs w:val="24"/>
        </w:rPr>
        <w:t>A</w:t>
      </w:r>
      <w:r>
        <w:rPr>
          <w:rFonts w:ascii="Times New Roman" w:eastAsia="Times New Roman" w:hAnsi="Times New Roman" w:cs="Times New Roman"/>
          <w:sz w:val="24"/>
          <w:szCs w:val="24"/>
        </w:rPr>
        <w:t xml:space="preserve"> </w:t>
      </w:r>
      <w:r>
        <w:rPr>
          <w:rFonts w:ascii="Times New Roman" w:hAnsi="Times New Roman" w:cs="Times New Roman"/>
          <w:sz w:val="24"/>
          <w:szCs w:val="24"/>
        </w:rPr>
        <w:t>database</w:t>
      </w:r>
      <w:r>
        <w:rPr>
          <w:rFonts w:ascii="Times New Roman" w:eastAsia="Times New Roman" w:hAnsi="Times New Roman" w:cs="Times New Roman"/>
          <w:sz w:val="24"/>
          <w:szCs w:val="24"/>
        </w:rPr>
        <w:t xml:space="preserve"> </w:t>
      </w:r>
      <w:proofErr w:type="gramStart"/>
      <w:r>
        <w:rPr>
          <w:rFonts w:ascii="Times New Roman" w:hAnsi="Times New Roman" w:cs="Times New Roman"/>
          <w:sz w:val="24"/>
          <w:szCs w:val="24"/>
        </w:rPr>
        <w:t>has</w:t>
      </w:r>
      <w:r>
        <w:rPr>
          <w:rFonts w:ascii="Times New Roman" w:eastAsia="Times New Roman" w:hAnsi="Times New Roman" w:cs="Times New Roman"/>
          <w:sz w:val="24"/>
          <w:szCs w:val="24"/>
        </w:rPr>
        <w:t xml:space="preserve"> </w:t>
      </w:r>
      <w:r>
        <w:rPr>
          <w:rFonts w:ascii="Times New Roman" w:hAnsi="Times New Roman" w:cs="Times New Roman"/>
          <w:sz w:val="24"/>
          <w:szCs w:val="24"/>
        </w:rPr>
        <w:t>been</w:t>
      </w:r>
      <w:r>
        <w:rPr>
          <w:rFonts w:ascii="Times New Roman" w:eastAsia="Times New Roman" w:hAnsi="Times New Roman" w:cs="Times New Roman"/>
          <w:sz w:val="24"/>
          <w:szCs w:val="24"/>
        </w:rPr>
        <w:t xml:space="preserve"> </w:t>
      </w:r>
      <w:r>
        <w:rPr>
          <w:rFonts w:ascii="Times New Roman" w:hAnsi="Times New Roman" w:cs="Times New Roman"/>
          <w:sz w:val="24"/>
          <w:szCs w:val="24"/>
        </w:rPr>
        <w:t>created</w:t>
      </w:r>
      <w:proofErr w:type="gramEnd"/>
      <w:r>
        <w:rPr>
          <w:rFonts w:ascii="Times New Roman" w:eastAsia="Times New Roman" w:hAnsi="Times New Roman" w:cs="Times New Roman"/>
          <w:sz w:val="24"/>
          <w:szCs w:val="24"/>
        </w:rPr>
        <w:t xml:space="preserve"> </w:t>
      </w:r>
      <w:r>
        <w:rPr>
          <w:rFonts w:ascii="Times New Roman" w:hAnsi="Times New Roman" w:cs="Times New Roman"/>
          <w:sz w:val="24"/>
          <w:szCs w:val="24"/>
        </w:rPr>
        <w:t>that</w:t>
      </w:r>
      <w:r>
        <w:rPr>
          <w:rFonts w:ascii="Times New Roman" w:eastAsia="Times New Roman" w:hAnsi="Times New Roman" w:cs="Times New Roman"/>
          <w:sz w:val="24"/>
          <w:szCs w:val="24"/>
        </w:rPr>
        <w:t xml:space="preserve"> </w:t>
      </w:r>
      <w:r>
        <w:rPr>
          <w:rFonts w:ascii="Times New Roman" w:hAnsi="Times New Roman" w:cs="Times New Roman"/>
          <w:sz w:val="24"/>
          <w:szCs w:val="24"/>
        </w:rPr>
        <w:t>records</w:t>
      </w:r>
      <w:r>
        <w:rPr>
          <w:rFonts w:ascii="Times New Roman" w:eastAsia="Times New Roman" w:hAnsi="Times New Roman" w:cs="Times New Roman"/>
          <w:sz w:val="24"/>
          <w:szCs w:val="24"/>
        </w:rPr>
        <w:t xml:space="preserve"> </w:t>
      </w:r>
      <w:r>
        <w:rPr>
          <w:rFonts w:ascii="Times New Roman" w:hAnsi="Times New Roman" w:cs="Times New Roman"/>
          <w:sz w:val="24"/>
          <w:szCs w:val="24"/>
        </w:rPr>
        <w:t>details</w:t>
      </w:r>
      <w:r>
        <w:rPr>
          <w:rFonts w:ascii="Times New Roman" w:eastAsia="Times New Roman" w:hAnsi="Times New Roman" w:cs="Times New Roman"/>
          <w:sz w:val="24"/>
          <w:szCs w:val="24"/>
        </w:rPr>
        <w:t xml:space="preserve"> about animal patients in a vet hospital, </w:t>
      </w:r>
      <w:r>
        <w:rPr>
          <w:rFonts w:ascii="Times New Roman" w:eastAsia="Times New Roman" w:hAnsi="Times New Roman" w:cs="Times New Roman"/>
          <w:sz w:val="24"/>
          <w:szCs w:val="24"/>
        </w:rPr>
        <w:tab/>
        <w:t xml:space="preserve">including the animals names, their owner's details, and where they are kept during their stay.  </w:t>
      </w:r>
      <w:r>
        <w:rPr>
          <w:rFonts w:ascii="Times New Roman" w:eastAsia="Times New Roman" w:hAnsi="Times New Roman" w:cs="Times New Roman"/>
          <w:sz w:val="24"/>
          <w:szCs w:val="24"/>
        </w:rPr>
        <w:tab/>
      </w:r>
      <w:r>
        <w:rPr>
          <w:rFonts w:ascii="Times New Roman" w:hAnsi="Times New Roman" w:cs="Times New Roman"/>
          <w:sz w:val="24"/>
          <w:szCs w:val="24"/>
        </w:rPr>
        <w:t>It</w:t>
      </w:r>
      <w:r>
        <w:rPr>
          <w:rFonts w:ascii="Times New Roman" w:eastAsia="Times New Roman" w:hAnsi="Times New Roman" w:cs="Times New Roman"/>
          <w:sz w:val="24"/>
          <w:szCs w:val="24"/>
        </w:rPr>
        <w:t xml:space="preserve"> </w:t>
      </w:r>
      <w:r>
        <w:rPr>
          <w:rFonts w:ascii="Times New Roman" w:hAnsi="Times New Roman" w:cs="Times New Roman"/>
          <w:sz w:val="24"/>
          <w:szCs w:val="24"/>
        </w:rPr>
        <w:t>contains</w:t>
      </w:r>
      <w:r>
        <w:rPr>
          <w:rFonts w:ascii="Times New Roman" w:eastAsia="Times New Roman" w:hAnsi="Times New Roman" w:cs="Times New Roman"/>
          <w:sz w:val="24"/>
          <w:szCs w:val="24"/>
        </w:rPr>
        <w:t xml:space="preserve"> </w:t>
      </w:r>
      <w:r>
        <w:rPr>
          <w:rFonts w:ascii="Times New Roman" w:hAnsi="Times New Roman" w:cs="Times New Roman"/>
          <w:sz w:val="24"/>
          <w:szCs w:val="24"/>
        </w:rPr>
        <w:t>the</w:t>
      </w:r>
      <w:r>
        <w:rPr>
          <w:rFonts w:ascii="Times New Roman" w:eastAsia="Times New Roman" w:hAnsi="Times New Roman" w:cs="Times New Roman"/>
          <w:sz w:val="24"/>
          <w:szCs w:val="24"/>
        </w:rPr>
        <w:t xml:space="preserve"> </w:t>
      </w:r>
      <w:r>
        <w:rPr>
          <w:rFonts w:ascii="Times New Roman" w:hAnsi="Times New Roman" w:cs="Times New Roman"/>
          <w:sz w:val="24"/>
          <w:szCs w:val="24"/>
        </w:rPr>
        <w:t>following</w:t>
      </w:r>
      <w:r>
        <w:rPr>
          <w:rFonts w:ascii="Times New Roman" w:eastAsia="Times New Roman" w:hAnsi="Times New Roman" w:cs="Times New Roman"/>
          <w:sz w:val="24"/>
          <w:szCs w:val="24"/>
        </w:rPr>
        <w:t xml:space="preserve"> </w:t>
      </w:r>
      <w:r>
        <w:rPr>
          <w:rFonts w:ascii="Times New Roman" w:hAnsi="Times New Roman" w:cs="Times New Roman"/>
          <w:sz w:val="24"/>
          <w:szCs w:val="24"/>
        </w:rPr>
        <w:t>data:</w:t>
      </w:r>
      <w:r>
        <w:rPr>
          <w:rFonts w:ascii="Times New Roman" w:eastAsia="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animal_id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animal_name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owner_id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owner_name</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animal_type</w:t>
      </w:r>
      <w:proofErr w:type="spellEnd"/>
      <w:r>
        <w:rPr>
          <w:rFonts w:ascii="Times New Roman" w:hAnsi="Times New Roman" w:cs="Times New Roman"/>
          <w:sz w:val="24"/>
          <w:szCs w:val="24"/>
        </w:rPr>
        <w:t>, location}.</w:t>
      </w:r>
    </w:p>
    <w:p w:rsidR="00707A91" w:rsidRDefault="00707A91" w:rsidP="00707A91">
      <w:pPr>
        <w:spacing w:after="120" w:line="100" w:lineRule="atLeast"/>
        <w:ind w:left="1418" w:firstLine="1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patient has a unique identifier, which </w:t>
      </w:r>
      <w:proofErr w:type="gramStart"/>
      <w:r>
        <w:rPr>
          <w:rFonts w:ascii="Times New Roman" w:eastAsia="Times New Roman" w:hAnsi="Times New Roman" w:cs="Times New Roman"/>
          <w:sz w:val="24"/>
          <w:szCs w:val="24"/>
        </w:rPr>
        <w:t>can be used</w:t>
      </w:r>
      <w:proofErr w:type="gramEnd"/>
      <w:r>
        <w:rPr>
          <w:rFonts w:ascii="Times New Roman" w:eastAsia="Times New Roman" w:hAnsi="Times New Roman" w:cs="Times New Roman"/>
          <w:sz w:val="24"/>
          <w:szCs w:val="24"/>
        </w:rPr>
        <w:t xml:space="preserve"> to identify the name of the animal and the owner</w:t>
      </w:r>
    </w:p>
    <w:p w:rsidR="00707A91" w:rsidRDefault="00707A91" w:rsidP="00707A91">
      <w:pPr>
        <w:numPr>
          <w:ilvl w:val="0"/>
          <w:numId w:val="25"/>
        </w:numPr>
        <w:spacing w:after="120" w:line="100" w:lineRule="atLeast"/>
        <w:ind w:left="717" w:hanging="8"/>
        <w:rPr>
          <w:rFonts w:ascii="Times New Roman" w:eastAsia="Times New Roman" w:hAnsi="Times New Roman" w:cs="Times New Roman"/>
          <w:sz w:val="24"/>
          <w:szCs w:val="24"/>
        </w:rPr>
      </w:pPr>
      <w:r>
        <w:rPr>
          <w:rFonts w:ascii="Times New Roman" w:eastAsia="Times New Roman" w:hAnsi="Times New Roman" w:cs="Times New Roman"/>
          <w:sz w:val="24"/>
          <w:szCs w:val="24"/>
        </w:rPr>
        <w:t>Each owner has a unique id so that we can find their details</w:t>
      </w:r>
    </w:p>
    <w:p w:rsidR="00707A91" w:rsidRDefault="00707A91" w:rsidP="00707A91">
      <w:pPr>
        <w:numPr>
          <w:ilvl w:val="0"/>
          <w:numId w:val="25"/>
        </w:numPr>
        <w:spacing w:after="120" w:line="100" w:lineRule="atLeast"/>
        <w:ind w:left="717" w:hanging="8"/>
        <w:rPr>
          <w:rFonts w:ascii="Times New Roman" w:hAnsi="Times New Roman" w:cs="Times New Roman"/>
          <w:sz w:val="24"/>
          <w:szCs w:val="24"/>
        </w:rPr>
      </w:pPr>
      <w:r>
        <w:rPr>
          <w:rFonts w:ascii="Times New Roman" w:eastAsia="Times New Roman" w:hAnsi="Times New Roman" w:cs="Times New Roman"/>
          <w:sz w:val="24"/>
          <w:szCs w:val="24"/>
        </w:rPr>
        <w:t xml:space="preserve">Each type of animal is kept in a certain area, e.g.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cats in the cattery, the dogs in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the kennels, the birds in the </w:t>
      </w:r>
      <w:proofErr w:type="spellStart"/>
      <w:r>
        <w:rPr>
          <w:rFonts w:ascii="Times New Roman" w:eastAsia="Times New Roman" w:hAnsi="Times New Roman" w:cs="Times New Roman"/>
          <w:sz w:val="24"/>
          <w:szCs w:val="24"/>
        </w:rPr>
        <w:t>avery</w:t>
      </w:r>
      <w:proofErr w:type="spellEnd"/>
      <w:r>
        <w:rPr>
          <w:rFonts w:ascii="Times New Roman" w:eastAsia="Times New Roman" w:hAnsi="Times New Roman" w:cs="Times New Roman"/>
          <w:sz w:val="24"/>
          <w:szCs w:val="24"/>
        </w:rPr>
        <w:t>, etc.</w:t>
      </w:r>
    </w:p>
    <w:p w:rsidR="00707A91" w:rsidRDefault="00707A91" w:rsidP="00707A91">
      <w:pPr>
        <w:spacing w:after="120" w:line="100" w:lineRule="atLeast"/>
        <w:ind w:left="357" w:firstLine="357"/>
        <w:rPr>
          <w:rFonts w:ascii="Times New Roman" w:hAnsi="Times New Roman" w:cs="Times New Roman"/>
          <w:sz w:val="24"/>
          <w:szCs w:val="24"/>
        </w:rPr>
      </w:pPr>
      <w:r>
        <w:rPr>
          <w:rFonts w:ascii="Times New Roman" w:hAnsi="Times New Roman" w:cs="Times New Roman"/>
          <w:sz w:val="24"/>
          <w:szCs w:val="24"/>
        </w:rPr>
        <w:t>The</w:t>
      </w:r>
      <w:r>
        <w:rPr>
          <w:rFonts w:ascii="Times New Roman" w:eastAsia="Times New Roman" w:hAnsi="Times New Roman" w:cs="Times New Roman"/>
          <w:sz w:val="24"/>
          <w:szCs w:val="24"/>
        </w:rPr>
        <w:t xml:space="preserve"> </w:t>
      </w:r>
      <w:r>
        <w:rPr>
          <w:rFonts w:ascii="Times New Roman" w:hAnsi="Times New Roman" w:cs="Times New Roman"/>
          <w:sz w:val="24"/>
          <w:szCs w:val="24"/>
        </w:rPr>
        <w:t>relation</w:t>
      </w:r>
      <w:r>
        <w:rPr>
          <w:rFonts w:ascii="Times New Roman" w:eastAsia="Times New Roman" w:hAnsi="Times New Roman" w:cs="Times New Roman"/>
          <w:sz w:val="24"/>
          <w:szCs w:val="24"/>
        </w:rPr>
        <w:t xml:space="preserve"> </w:t>
      </w:r>
      <w:proofErr w:type="gramStart"/>
      <w:r>
        <w:rPr>
          <w:rFonts w:ascii="Times New Roman" w:hAnsi="Times New Roman" w:cs="Times New Roman"/>
          <w:sz w:val="24"/>
          <w:szCs w:val="24"/>
        </w:rPr>
        <w:t>can</w:t>
      </w:r>
      <w:r>
        <w:rPr>
          <w:rFonts w:ascii="Times New Roman" w:eastAsia="Times New Roman" w:hAnsi="Times New Roman" w:cs="Times New Roman"/>
          <w:sz w:val="24"/>
          <w:szCs w:val="24"/>
        </w:rPr>
        <w:t xml:space="preserve"> </w:t>
      </w:r>
      <w:r>
        <w:rPr>
          <w:rFonts w:ascii="Times New Roman" w:hAnsi="Times New Roman" w:cs="Times New Roman"/>
          <w:sz w:val="24"/>
          <w:szCs w:val="24"/>
        </w:rPr>
        <w:t>be</w:t>
      </w:r>
      <w:r>
        <w:rPr>
          <w:rFonts w:ascii="Times New Roman" w:eastAsia="Times New Roman" w:hAnsi="Times New Roman" w:cs="Times New Roman"/>
          <w:sz w:val="24"/>
          <w:szCs w:val="24"/>
        </w:rPr>
        <w:t xml:space="preserve"> </w:t>
      </w:r>
      <w:r>
        <w:rPr>
          <w:rFonts w:ascii="Times New Roman" w:hAnsi="Times New Roman" w:cs="Times New Roman"/>
          <w:sz w:val="24"/>
          <w:szCs w:val="24"/>
        </w:rPr>
        <w:t>written</w:t>
      </w:r>
      <w:r>
        <w:rPr>
          <w:rFonts w:ascii="Times New Roman" w:eastAsia="Times New Roman" w:hAnsi="Times New Roman" w:cs="Times New Roman"/>
          <w:sz w:val="24"/>
          <w:szCs w:val="24"/>
        </w:rPr>
        <w:t xml:space="preserve"> </w:t>
      </w:r>
      <w:r>
        <w:rPr>
          <w:rFonts w:ascii="Times New Roman" w:hAnsi="Times New Roman" w:cs="Times New Roman"/>
          <w:sz w:val="24"/>
          <w:szCs w:val="24"/>
        </w:rPr>
        <w:t>as</w:t>
      </w:r>
      <w:proofErr w:type="gramEnd"/>
      <w:r>
        <w:rPr>
          <w:rFonts w:ascii="Times New Roman" w:hAnsi="Times New Roman" w:cs="Times New Roman"/>
          <w:sz w:val="24"/>
          <w:szCs w:val="24"/>
        </w:rPr>
        <w:t>:</w:t>
      </w:r>
    </w:p>
    <w:p w:rsidR="00707A91" w:rsidRDefault="00707A91" w:rsidP="00707A91">
      <w:pPr>
        <w:spacing w:after="120" w:line="100" w:lineRule="atLeast"/>
        <w:ind w:right="28" w:firstLine="714"/>
      </w:pPr>
      <w:proofErr w:type="gramStart"/>
      <w:r>
        <w:rPr>
          <w:rFonts w:ascii="Times New Roman" w:hAnsi="Times New Roman" w:cs="Times New Roman"/>
          <w:sz w:val="24"/>
          <w:szCs w:val="24"/>
        </w:rPr>
        <w:t>Patient(</w:t>
      </w:r>
      <w:proofErr w:type="spellStart"/>
      <w:proofErr w:type="gramEnd"/>
      <w:r>
        <w:rPr>
          <w:rFonts w:ascii="Times New Roman" w:hAnsi="Times New Roman" w:cs="Times New Roman"/>
          <w:sz w:val="24"/>
          <w:szCs w:val="24"/>
          <w:u w:val="single"/>
        </w:rPr>
        <w:t>animal_id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animal_name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owner_id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owner_name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animal_type</w:t>
      </w:r>
      <w:proofErr w:type="spellEnd"/>
      <w:r>
        <w:rPr>
          <w:rFonts w:ascii="Times New Roman" w:hAnsi="Times New Roman" w:cs="Times New Roman"/>
          <w:sz w:val="24"/>
          <w:szCs w:val="24"/>
        </w:rPr>
        <w:t>, location)</w:t>
      </w:r>
    </w:p>
    <w:p w:rsidR="00707A91" w:rsidRDefault="00707A91" w:rsidP="00707A91">
      <w:pPr>
        <w:spacing w:after="120" w:line="100" w:lineRule="atLeast"/>
        <w:ind w:right="28" w:firstLine="714"/>
      </w:pPr>
    </w:p>
    <w:p w:rsidR="00707A91" w:rsidRPr="00AC50F1" w:rsidRDefault="00707A91" w:rsidP="00707A91">
      <w:pPr>
        <w:pStyle w:val="NormalWeb"/>
        <w:numPr>
          <w:ilvl w:val="0"/>
          <w:numId w:val="11"/>
        </w:numPr>
        <w:tabs>
          <w:tab w:val="left" w:pos="1410"/>
        </w:tabs>
        <w:spacing w:before="0" w:after="120"/>
        <w:ind w:left="720" w:firstLine="0"/>
        <w:rPr>
          <w:b/>
          <w:bCs/>
          <w:lang w:eastAsia="en-IE"/>
        </w:rPr>
      </w:pPr>
      <w:r>
        <w:t xml:space="preserve">Explain the criteria for a table to </w:t>
      </w:r>
      <w:proofErr w:type="gramStart"/>
      <w:r>
        <w:t>be classified</w:t>
      </w:r>
      <w:proofErr w:type="gramEnd"/>
      <w:r>
        <w:t xml:space="preserve"> as 1NF. State whether the given table </w:t>
      </w:r>
      <w:r>
        <w:tab/>
        <w:t>structure is in 1NF and give a reason for your answer.</w:t>
      </w:r>
    </w:p>
    <w:p w:rsidR="00AC50F1" w:rsidRDefault="00AC50F1" w:rsidP="00AC50F1">
      <w:pPr>
        <w:pStyle w:val="NormalWeb"/>
        <w:tabs>
          <w:tab w:val="left" w:pos="1410"/>
        </w:tabs>
        <w:spacing w:before="0" w:after="120"/>
      </w:pPr>
    </w:p>
    <w:p w:rsidR="00AC50F1" w:rsidRDefault="00AC50F1" w:rsidP="00AC50F1">
      <w:pPr>
        <w:pStyle w:val="NormalWeb"/>
        <w:tabs>
          <w:tab w:val="left" w:pos="1410"/>
        </w:tabs>
        <w:spacing w:before="0" w:after="120"/>
      </w:pPr>
    </w:p>
    <w:p w:rsidR="00AC50F1" w:rsidRDefault="00AC50F1" w:rsidP="00AC50F1">
      <w:pPr>
        <w:pStyle w:val="NormalWeb"/>
        <w:tabs>
          <w:tab w:val="left" w:pos="1410"/>
        </w:tabs>
        <w:spacing w:before="0" w:after="120"/>
        <w:rPr>
          <w:b/>
          <w:bCs/>
          <w:lang w:eastAsia="en-IE"/>
        </w:rPr>
      </w:pPr>
    </w:p>
    <w:p w:rsidR="00AC50F1" w:rsidRDefault="00AC50F1" w:rsidP="00AC50F1">
      <w:pPr>
        <w:pStyle w:val="NormalWeb"/>
        <w:tabs>
          <w:tab w:val="left" w:pos="1410"/>
        </w:tabs>
        <w:spacing w:before="0" w:after="120"/>
        <w:rPr>
          <w:b/>
          <w:bCs/>
          <w:lang w:eastAsia="en-IE"/>
        </w:rPr>
      </w:pPr>
    </w:p>
    <w:p w:rsidR="00707A91" w:rsidRPr="00AC50F1" w:rsidRDefault="00707A91" w:rsidP="00707A91">
      <w:pPr>
        <w:pStyle w:val="NormalWeb"/>
        <w:numPr>
          <w:ilvl w:val="0"/>
          <w:numId w:val="11"/>
        </w:numPr>
        <w:tabs>
          <w:tab w:val="left" w:pos="1410"/>
        </w:tabs>
        <w:spacing w:before="0" w:after="120"/>
        <w:ind w:left="720" w:firstLine="0"/>
        <w:jc w:val="both"/>
        <w:rPr>
          <w:b/>
        </w:rPr>
      </w:pPr>
      <w:r>
        <w:t xml:space="preserve">Explain the criteria for a table to be classified as 2NF and state if the given table </w:t>
      </w:r>
      <w:r>
        <w:tab/>
        <w:t xml:space="preserve">structure is already in 2NF. If the given table is not in 2NF, decompose it so that it is </w:t>
      </w:r>
      <w:r>
        <w:tab/>
        <w:t>in 2NF.</w:t>
      </w:r>
    </w:p>
    <w:p w:rsidR="00AC50F1" w:rsidRDefault="00AC50F1" w:rsidP="00AC50F1">
      <w:pPr>
        <w:pStyle w:val="NormalWeb"/>
        <w:tabs>
          <w:tab w:val="left" w:pos="1410"/>
        </w:tabs>
        <w:spacing w:before="0" w:after="120"/>
        <w:jc w:val="both"/>
      </w:pPr>
    </w:p>
    <w:p w:rsidR="00AC50F1" w:rsidRDefault="00AC50F1" w:rsidP="00AC50F1">
      <w:pPr>
        <w:pStyle w:val="NormalWeb"/>
        <w:tabs>
          <w:tab w:val="left" w:pos="1410"/>
        </w:tabs>
        <w:spacing w:before="0" w:after="120"/>
        <w:jc w:val="both"/>
      </w:pPr>
    </w:p>
    <w:p w:rsidR="00AC50F1" w:rsidRDefault="00AC50F1" w:rsidP="00AC50F1">
      <w:pPr>
        <w:pStyle w:val="NormalWeb"/>
        <w:tabs>
          <w:tab w:val="left" w:pos="1410"/>
        </w:tabs>
        <w:spacing w:before="0" w:after="120"/>
        <w:jc w:val="both"/>
      </w:pPr>
    </w:p>
    <w:p w:rsidR="00AC50F1" w:rsidRDefault="00AC50F1" w:rsidP="00AC50F1">
      <w:pPr>
        <w:pStyle w:val="NormalWeb"/>
        <w:tabs>
          <w:tab w:val="left" w:pos="1410"/>
        </w:tabs>
        <w:spacing w:before="0" w:after="120"/>
        <w:jc w:val="both"/>
        <w:rPr>
          <w:b/>
        </w:rPr>
      </w:pPr>
    </w:p>
    <w:p w:rsidR="00D56209" w:rsidRDefault="00D56209" w:rsidP="00AC50F1">
      <w:pPr>
        <w:pStyle w:val="NormalWeb"/>
        <w:tabs>
          <w:tab w:val="left" w:pos="1410"/>
        </w:tabs>
        <w:spacing w:before="0" w:after="120"/>
        <w:jc w:val="both"/>
        <w:rPr>
          <w:b/>
        </w:rPr>
      </w:pPr>
    </w:p>
    <w:p w:rsidR="00D56209" w:rsidRDefault="00D56209" w:rsidP="00AC50F1">
      <w:pPr>
        <w:pStyle w:val="NormalWeb"/>
        <w:tabs>
          <w:tab w:val="left" w:pos="1410"/>
        </w:tabs>
        <w:spacing w:before="0" w:after="120"/>
        <w:jc w:val="both"/>
        <w:rPr>
          <w:b/>
        </w:rPr>
      </w:pPr>
    </w:p>
    <w:p w:rsidR="00D56209" w:rsidRDefault="00D56209" w:rsidP="00AC50F1">
      <w:pPr>
        <w:pStyle w:val="NormalWeb"/>
        <w:tabs>
          <w:tab w:val="left" w:pos="1410"/>
        </w:tabs>
        <w:spacing w:before="0" w:after="120"/>
        <w:jc w:val="both"/>
        <w:rPr>
          <w:b/>
        </w:rPr>
      </w:pPr>
    </w:p>
    <w:p w:rsidR="00707A91" w:rsidRPr="00D56209" w:rsidRDefault="00707A91" w:rsidP="00707A91">
      <w:pPr>
        <w:pStyle w:val="NormalWeb"/>
        <w:numPr>
          <w:ilvl w:val="0"/>
          <w:numId w:val="11"/>
        </w:numPr>
        <w:tabs>
          <w:tab w:val="left" w:pos="1410"/>
        </w:tabs>
        <w:spacing w:before="0" w:after="120"/>
        <w:ind w:left="720" w:firstLine="0"/>
        <w:jc w:val="both"/>
        <w:rPr>
          <w:b/>
          <w:bCs/>
          <w:lang w:eastAsia="en-IE"/>
        </w:rPr>
      </w:pPr>
      <w:r>
        <w:lastRenderedPageBreak/>
        <w:t xml:space="preserve">Explain the criteria for a table to </w:t>
      </w:r>
      <w:proofErr w:type="gramStart"/>
      <w:r>
        <w:t>be classified</w:t>
      </w:r>
      <w:proofErr w:type="gramEnd"/>
      <w:r>
        <w:t xml:space="preserve"> as 3NF and state if table(s) you have </w:t>
      </w:r>
      <w:r>
        <w:tab/>
        <w:t>after part (ii) are already in 3NF. If the table(s) are not already in 3NF, d</w:t>
      </w:r>
      <w:r w:rsidR="00D56209">
        <w:t xml:space="preserve">ecompose </w:t>
      </w:r>
      <w:r w:rsidR="00D56209">
        <w:tab/>
        <w:t xml:space="preserve">them so that they </w:t>
      </w:r>
      <w:proofErr w:type="spellStart"/>
      <w:r w:rsidR="00D56209">
        <w:t>arE</w:t>
      </w:r>
      <w:proofErr w:type="spellEnd"/>
    </w:p>
    <w:p w:rsidR="00D56209" w:rsidRDefault="00D56209" w:rsidP="00D56209">
      <w:pPr>
        <w:pStyle w:val="NormalWeb"/>
        <w:tabs>
          <w:tab w:val="left" w:pos="1410"/>
        </w:tabs>
        <w:spacing w:before="0" w:after="120"/>
        <w:jc w:val="both"/>
      </w:pPr>
    </w:p>
    <w:p w:rsidR="00D56209" w:rsidRDefault="00D56209" w:rsidP="00D56209">
      <w:pPr>
        <w:pStyle w:val="NormalWeb"/>
        <w:tabs>
          <w:tab w:val="left" w:pos="1410"/>
        </w:tabs>
        <w:spacing w:before="0" w:after="120"/>
        <w:jc w:val="both"/>
      </w:pPr>
    </w:p>
    <w:p w:rsidR="00D56209" w:rsidRDefault="00D56209" w:rsidP="00D56209">
      <w:pPr>
        <w:pStyle w:val="NormalWeb"/>
        <w:tabs>
          <w:tab w:val="left" w:pos="1410"/>
        </w:tabs>
        <w:spacing w:before="0" w:after="120"/>
        <w:jc w:val="both"/>
      </w:pPr>
    </w:p>
    <w:p w:rsidR="00D56209" w:rsidRDefault="00D56209" w:rsidP="00D56209">
      <w:pPr>
        <w:pStyle w:val="NormalWeb"/>
        <w:tabs>
          <w:tab w:val="left" w:pos="1410"/>
        </w:tabs>
        <w:spacing w:before="0" w:after="120"/>
        <w:jc w:val="both"/>
      </w:pPr>
    </w:p>
    <w:p w:rsidR="00D56209" w:rsidRDefault="00D56209" w:rsidP="00D56209">
      <w:pPr>
        <w:pStyle w:val="NormalWeb"/>
        <w:tabs>
          <w:tab w:val="left" w:pos="1410"/>
        </w:tabs>
        <w:spacing w:before="0" w:after="120"/>
        <w:jc w:val="both"/>
        <w:rPr>
          <w:b/>
          <w:bCs/>
          <w:lang w:eastAsia="en-IE"/>
        </w:rPr>
      </w:pPr>
      <w:r>
        <w:rPr>
          <w:noProof/>
          <w:lang w:eastAsia="en-IE"/>
        </w:rPr>
        <w:drawing>
          <wp:anchor distT="0" distB="0" distL="0" distR="0" simplePos="0" relativeHeight="251665408" behindDoc="0" locked="0" layoutInCell="1" allowOverlap="1">
            <wp:simplePos x="0" y="0"/>
            <wp:positionH relativeFrom="margin">
              <wp:align>center</wp:align>
            </wp:positionH>
            <wp:positionV relativeFrom="paragraph">
              <wp:posOffset>817194</wp:posOffset>
            </wp:positionV>
            <wp:extent cx="3862070" cy="2787015"/>
            <wp:effectExtent l="0" t="0" r="5080" b="0"/>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2070" cy="27870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56209" w:rsidRDefault="00D56209" w:rsidP="00707A91">
      <w:pPr>
        <w:pStyle w:val="NormalWeb"/>
        <w:spacing w:before="0" w:after="120"/>
        <w:jc w:val="both"/>
      </w:pPr>
    </w:p>
    <w:p w:rsidR="00D56209" w:rsidRDefault="00D56209" w:rsidP="00707A91">
      <w:pPr>
        <w:pStyle w:val="NormalWeb"/>
        <w:spacing w:before="0" w:after="120"/>
        <w:jc w:val="both"/>
      </w:pPr>
    </w:p>
    <w:p w:rsidR="00D56209" w:rsidRDefault="00D56209" w:rsidP="00707A91">
      <w:pPr>
        <w:pStyle w:val="NormalWeb"/>
        <w:spacing w:before="0" w:after="120"/>
        <w:jc w:val="both"/>
      </w:pPr>
    </w:p>
    <w:p w:rsidR="00D56209" w:rsidRDefault="00D56209" w:rsidP="00707A91">
      <w:pPr>
        <w:pStyle w:val="NormalWeb"/>
        <w:spacing w:before="0" w:after="120"/>
        <w:jc w:val="both"/>
      </w:pPr>
    </w:p>
    <w:p w:rsidR="00D56209" w:rsidRDefault="00D56209" w:rsidP="00707A91">
      <w:pPr>
        <w:pStyle w:val="NormalWeb"/>
        <w:spacing w:before="0" w:after="120"/>
        <w:jc w:val="both"/>
      </w:pPr>
    </w:p>
    <w:p w:rsidR="00D56209" w:rsidRDefault="00D56209" w:rsidP="00707A91">
      <w:pPr>
        <w:pStyle w:val="NormalWeb"/>
        <w:spacing w:before="0" w:after="120"/>
        <w:jc w:val="both"/>
      </w:pPr>
    </w:p>
    <w:p w:rsidR="00D56209" w:rsidRDefault="00D56209" w:rsidP="00707A91">
      <w:pPr>
        <w:pStyle w:val="NormalWeb"/>
        <w:spacing w:before="0" w:after="120"/>
        <w:jc w:val="both"/>
      </w:pPr>
    </w:p>
    <w:p w:rsidR="00D56209" w:rsidRDefault="00D56209" w:rsidP="00707A91">
      <w:pPr>
        <w:pStyle w:val="NormalWeb"/>
        <w:spacing w:before="0" w:after="120"/>
        <w:jc w:val="both"/>
      </w:pPr>
    </w:p>
    <w:p w:rsidR="00D56209" w:rsidRDefault="00D56209" w:rsidP="00707A91">
      <w:pPr>
        <w:pStyle w:val="NormalWeb"/>
        <w:spacing w:before="0" w:after="120"/>
        <w:jc w:val="both"/>
      </w:pPr>
    </w:p>
    <w:p w:rsidR="00D56209" w:rsidRDefault="00D56209" w:rsidP="00707A91">
      <w:pPr>
        <w:pStyle w:val="NormalWeb"/>
        <w:spacing w:before="0" w:after="120"/>
        <w:jc w:val="both"/>
      </w:pPr>
    </w:p>
    <w:p w:rsidR="00D56209" w:rsidRDefault="00D56209" w:rsidP="00707A91">
      <w:pPr>
        <w:pStyle w:val="NormalWeb"/>
        <w:spacing w:before="0" w:after="120"/>
        <w:jc w:val="both"/>
      </w:pPr>
    </w:p>
    <w:p w:rsidR="00D56209" w:rsidRDefault="00D56209" w:rsidP="00707A91">
      <w:pPr>
        <w:pStyle w:val="NormalWeb"/>
        <w:spacing w:before="0" w:after="120"/>
        <w:jc w:val="both"/>
      </w:pPr>
    </w:p>
    <w:p w:rsidR="00D56209" w:rsidRDefault="00D56209" w:rsidP="00707A91">
      <w:pPr>
        <w:pStyle w:val="NormalWeb"/>
        <w:spacing w:before="0" w:after="120"/>
        <w:jc w:val="both"/>
      </w:pPr>
    </w:p>
    <w:p w:rsidR="00D56209" w:rsidRDefault="00D56209" w:rsidP="00707A91">
      <w:pPr>
        <w:pStyle w:val="NormalWeb"/>
        <w:spacing w:before="0" w:after="120"/>
        <w:jc w:val="both"/>
      </w:pPr>
    </w:p>
    <w:p w:rsidR="00D56209" w:rsidRDefault="00D56209" w:rsidP="00707A91">
      <w:pPr>
        <w:pStyle w:val="NormalWeb"/>
        <w:spacing w:before="0" w:after="120"/>
        <w:jc w:val="both"/>
      </w:pPr>
    </w:p>
    <w:p w:rsidR="00707A91" w:rsidRDefault="00707A91" w:rsidP="00707A91">
      <w:pPr>
        <w:pStyle w:val="NormalWeb"/>
        <w:spacing w:before="0" w:after="120"/>
        <w:jc w:val="both"/>
      </w:pPr>
      <w:r>
        <w:t>Consider the ER Diagram below:</w:t>
      </w:r>
    </w:p>
    <w:p w:rsidR="00707A91" w:rsidRDefault="00707A91" w:rsidP="00D56209">
      <w:pPr>
        <w:pStyle w:val="NormalWeb"/>
        <w:spacing w:before="0" w:after="120"/>
        <w:rPr>
          <w:color w:val="000000"/>
        </w:rPr>
      </w:pPr>
    </w:p>
    <w:p w:rsidR="00707A91" w:rsidRDefault="00707A91" w:rsidP="00707A91">
      <w:pPr>
        <w:pStyle w:val="NormalWeb"/>
        <w:numPr>
          <w:ilvl w:val="1"/>
          <w:numId w:val="2"/>
        </w:numPr>
        <w:tabs>
          <w:tab w:val="clear" w:pos="0"/>
          <w:tab w:val="num" w:pos="1440"/>
        </w:tabs>
        <w:spacing w:before="0" w:after="120"/>
        <w:ind w:left="1259" w:hanging="539"/>
        <w:rPr>
          <w:b/>
          <w:bCs/>
          <w:color w:val="000000"/>
        </w:rPr>
      </w:pPr>
      <w:r>
        <w:rPr>
          <w:color w:val="000000"/>
        </w:rPr>
        <w:t>Explain the relationship between PERSON and ICE (In Case of Emergency)</w:t>
      </w:r>
    </w:p>
    <w:p w:rsidR="00707A91" w:rsidRDefault="00707A91" w:rsidP="00707A91">
      <w:pPr>
        <w:pStyle w:val="NormalWeb"/>
        <w:spacing w:before="0" w:after="120"/>
        <w:ind w:left="1440" w:hanging="540"/>
        <w:jc w:val="right"/>
        <w:rPr>
          <w:color w:val="000000"/>
        </w:rPr>
      </w:pPr>
    </w:p>
    <w:p w:rsidR="00AC50F1" w:rsidRDefault="00AC50F1" w:rsidP="00707A91">
      <w:pPr>
        <w:pStyle w:val="NormalWeb"/>
        <w:spacing w:before="0" w:after="120"/>
        <w:ind w:left="1440" w:hanging="540"/>
        <w:jc w:val="right"/>
        <w:rPr>
          <w:color w:val="000000"/>
        </w:rPr>
      </w:pPr>
    </w:p>
    <w:p w:rsidR="00AC50F1" w:rsidRDefault="00AC50F1" w:rsidP="00707A91">
      <w:pPr>
        <w:pStyle w:val="NormalWeb"/>
        <w:spacing w:before="0" w:after="120"/>
        <w:ind w:left="1440" w:hanging="540"/>
        <w:jc w:val="right"/>
        <w:rPr>
          <w:color w:val="000000"/>
        </w:rPr>
      </w:pPr>
    </w:p>
    <w:p w:rsidR="00AC50F1" w:rsidRDefault="00AC50F1" w:rsidP="00707A91">
      <w:pPr>
        <w:pStyle w:val="NormalWeb"/>
        <w:spacing w:before="0" w:after="120"/>
        <w:ind w:left="1440" w:hanging="540"/>
        <w:jc w:val="right"/>
        <w:rPr>
          <w:color w:val="000000"/>
        </w:rPr>
      </w:pPr>
    </w:p>
    <w:p w:rsidR="00707A91" w:rsidRPr="00AC50F1" w:rsidRDefault="00707A91" w:rsidP="00707A91">
      <w:pPr>
        <w:pStyle w:val="NormalWeb"/>
        <w:numPr>
          <w:ilvl w:val="1"/>
          <w:numId w:val="2"/>
        </w:numPr>
        <w:tabs>
          <w:tab w:val="clear" w:pos="0"/>
          <w:tab w:val="num" w:pos="1440"/>
        </w:tabs>
        <w:spacing w:before="0" w:after="120"/>
        <w:ind w:left="1259" w:hanging="539"/>
        <w:rPr>
          <w:b/>
          <w:bCs/>
          <w:color w:val="000000"/>
        </w:rPr>
      </w:pPr>
      <w:r>
        <w:rPr>
          <w:color w:val="000000"/>
        </w:rPr>
        <w:t xml:space="preserve">Explain the </w:t>
      </w:r>
      <w:r>
        <w:rPr>
          <w:i/>
          <w:iCs/>
          <w:color w:val="000000"/>
        </w:rPr>
        <w:t>name</w:t>
      </w:r>
      <w:r>
        <w:rPr>
          <w:color w:val="000000"/>
        </w:rPr>
        <w:t xml:space="preserve"> attribute of the PERSON entity</w:t>
      </w:r>
    </w:p>
    <w:p w:rsidR="00AC50F1" w:rsidRDefault="00AC50F1" w:rsidP="00AC50F1">
      <w:pPr>
        <w:pStyle w:val="NormalWeb"/>
        <w:spacing w:before="0" w:after="120"/>
        <w:ind w:left="539"/>
        <w:rPr>
          <w:color w:val="000000"/>
        </w:rPr>
      </w:pPr>
    </w:p>
    <w:p w:rsidR="00AC50F1" w:rsidRDefault="00AC50F1" w:rsidP="00AC50F1">
      <w:pPr>
        <w:pStyle w:val="NormalWeb"/>
        <w:spacing w:before="0" w:after="120"/>
        <w:ind w:left="539"/>
        <w:rPr>
          <w:color w:val="000000"/>
        </w:rPr>
      </w:pPr>
    </w:p>
    <w:p w:rsidR="00AC50F1" w:rsidRDefault="00AC50F1" w:rsidP="00AC50F1">
      <w:pPr>
        <w:pStyle w:val="NormalWeb"/>
        <w:spacing w:before="0" w:after="120"/>
        <w:ind w:left="539"/>
        <w:rPr>
          <w:color w:val="000000"/>
        </w:rPr>
      </w:pPr>
    </w:p>
    <w:p w:rsidR="00D56209" w:rsidRDefault="00D56209" w:rsidP="00AC50F1">
      <w:pPr>
        <w:pStyle w:val="NormalWeb"/>
        <w:spacing w:before="0" w:after="120"/>
        <w:ind w:left="539"/>
        <w:rPr>
          <w:color w:val="000000"/>
        </w:rPr>
      </w:pPr>
    </w:p>
    <w:p w:rsidR="00D56209" w:rsidRDefault="00D56209" w:rsidP="00AC50F1">
      <w:pPr>
        <w:pStyle w:val="NormalWeb"/>
        <w:spacing w:before="0" w:after="120"/>
        <w:ind w:left="539"/>
        <w:rPr>
          <w:color w:val="000000"/>
        </w:rPr>
      </w:pPr>
    </w:p>
    <w:p w:rsidR="00AC50F1" w:rsidRDefault="00AC50F1" w:rsidP="00AC50F1">
      <w:pPr>
        <w:pStyle w:val="NormalWeb"/>
        <w:spacing w:before="0" w:after="120"/>
        <w:ind w:left="539"/>
        <w:rPr>
          <w:b/>
          <w:bCs/>
          <w:color w:val="000000"/>
        </w:rPr>
      </w:pPr>
    </w:p>
    <w:p w:rsidR="00707A91" w:rsidRPr="00AC50F1" w:rsidRDefault="00707A91" w:rsidP="00707A91">
      <w:pPr>
        <w:pStyle w:val="NormalWeb"/>
        <w:numPr>
          <w:ilvl w:val="0"/>
          <w:numId w:val="2"/>
        </w:numPr>
        <w:tabs>
          <w:tab w:val="clear" w:pos="0"/>
          <w:tab w:val="num" w:pos="720"/>
        </w:tabs>
        <w:spacing w:before="0" w:after="120"/>
        <w:ind w:left="720" w:hanging="720"/>
        <w:jc w:val="both"/>
        <w:rPr>
          <w:b/>
          <w:bCs/>
          <w:color w:val="000000"/>
        </w:rPr>
      </w:pPr>
      <w:r>
        <w:rPr>
          <w:color w:val="000000"/>
        </w:rPr>
        <w:lastRenderedPageBreak/>
        <w:t xml:space="preserve">Again, with respect to the above diagram, describe the </w:t>
      </w:r>
      <w:r>
        <w:rPr>
          <w:i/>
          <w:iCs/>
          <w:color w:val="000000"/>
        </w:rPr>
        <w:t>specialisation</w:t>
      </w:r>
      <w:r>
        <w:rPr>
          <w:color w:val="000000"/>
        </w:rPr>
        <w:t xml:space="preserve"> of the STUDENT entity.</w:t>
      </w:r>
    </w:p>
    <w:p w:rsidR="00AC50F1" w:rsidRDefault="00AC50F1" w:rsidP="00AC50F1">
      <w:pPr>
        <w:pStyle w:val="NormalWeb"/>
        <w:spacing w:before="0" w:after="120"/>
        <w:jc w:val="both"/>
        <w:rPr>
          <w:color w:val="000000"/>
        </w:rPr>
      </w:pPr>
    </w:p>
    <w:p w:rsidR="00AC50F1" w:rsidRDefault="00AC50F1" w:rsidP="00AC50F1">
      <w:pPr>
        <w:pStyle w:val="NormalWeb"/>
        <w:spacing w:before="0" w:after="120"/>
        <w:jc w:val="both"/>
        <w:rPr>
          <w:color w:val="000000"/>
        </w:rPr>
      </w:pPr>
    </w:p>
    <w:p w:rsidR="00AC50F1" w:rsidRDefault="00AC50F1" w:rsidP="00AC50F1">
      <w:pPr>
        <w:pStyle w:val="NormalWeb"/>
        <w:spacing w:before="0" w:after="120"/>
        <w:jc w:val="both"/>
        <w:rPr>
          <w:b/>
          <w:bCs/>
          <w:color w:val="000000"/>
        </w:rPr>
      </w:pPr>
    </w:p>
    <w:p w:rsidR="00707A91" w:rsidRDefault="00AC50F1" w:rsidP="00707A91">
      <w:pPr>
        <w:pStyle w:val="NormalWeb"/>
        <w:spacing w:before="0" w:after="120"/>
        <w:jc w:val="both"/>
        <w:rPr>
          <w:i/>
          <w:iCs/>
        </w:rPr>
      </w:pPr>
      <w:r>
        <w:t xml:space="preserve"> </w:t>
      </w:r>
      <w:r w:rsidR="00707A91">
        <w:t>(c)</w:t>
      </w:r>
      <w:r w:rsidR="00707A91">
        <w:rPr>
          <w:b/>
          <w:bCs/>
        </w:rPr>
        <w:tab/>
      </w:r>
      <w:r w:rsidR="00707A91">
        <w:t xml:space="preserve">Assuming that each lecturer only teaches one class and that </w:t>
      </w:r>
      <w:proofErr w:type="gramStart"/>
      <w:r w:rsidR="00707A91">
        <w:t xml:space="preserve">each class can only be taught by </w:t>
      </w:r>
      <w:r w:rsidR="00707A91">
        <w:tab/>
        <w:t>one lecturer</w:t>
      </w:r>
      <w:proofErr w:type="gramEnd"/>
      <w:r w:rsidR="00707A91">
        <w:t>:</w:t>
      </w:r>
    </w:p>
    <w:p w:rsidR="00707A91" w:rsidRDefault="00707A91" w:rsidP="00707A91">
      <w:pPr>
        <w:pStyle w:val="NormalWeb"/>
        <w:spacing w:before="0" w:after="120"/>
        <w:jc w:val="both"/>
      </w:pPr>
      <w:r>
        <w:rPr>
          <w:i/>
          <w:iCs/>
        </w:rPr>
        <w:tab/>
      </w:r>
      <w:r>
        <w:t>(</w:t>
      </w:r>
      <w:proofErr w:type="spellStart"/>
      <w:r>
        <w:t>i</w:t>
      </w:r>
      <w:proofErr w:type="spellEnd"/>
      <w:r>
        <w:t>)</w:t>
      </w:r>
      <w:r>
        <w:tab/>
        <w:t>Name the relation cardinality ratio</w:t>
      </w:r>
    </w:p>
    <w:p w:rsidR="00707A91" w:rsidRDefault="00707A91" w:rsidP="00707A91">
      <w:pPr>
        <w:pStyle w:val="NormalWeb"/>
        <w:spacing w:before="0" w:after="120"/>
        <w:jc w:val="right"/>
      </w:pPr>
      <w:r>
        <w:tab/>
      </w:r>
      <w:r>
        <w:tab/>
      </w:r>
    </w:p>
    <w:p w:rsidR="00AC50F1" w:rsidRDefault="00AC50F1" w:rsidP="00707A91">
      <w:pPr>
        <w:pStyle w:val="NormalWeb"/>
        <w:spacing w:before="0" w:after="120"/>
        <w:jc w:val="right"/>
      </w:pPr>
    </w:p>
    <w:p w:rsidR="00AC50F1" w:rsidRDefault="00AC50F1" w:rsidP="00707A91">
      <w:pPr>
        <w:pStyle w:val="NormalWeb"/>
        <w:spacing w:before="0" w:after="120"/>
        <w:jc w:val="right"/>
      </w:pPr>
    </w:p>
    <w:p w:rsidR="00707A91" w:rsidRDefault="00707A91" w:rsidP="00707A91">
      <w:pPr>
        <w:pStyle w:val="NormalWeb"/>
        <w:spacing w:before="0" w:after="120"/>
      </w:pPr>
      <w:r>
        <w:tab/>
        <w:t>(ii)</w:t>
      </w:r>
      <w:r>
        <w:tab/>
        <w:t>What are the three possibilities for the relationship in terms or optionality?</w:t>
      </w:r>
    </w:p>
    <w:p w:rsidR="00AC50F1" w:rsidRDefault="00AC50F1" w:rsidP="00707A91">
      <w:pPr>
        <w:pStyle w:val="NormalWeb"/>
        <w:spacing w:before="0" w:after="120"/>
      </w:pPr>
    </w:p>
    <w:p w:rsidR="00AC50F1" w:rsidRDefault="00AC50F1" w:rsidP="00707A91">
      <w:pPr>
        <w:pStyle w:val="NormalWeb"/>
        <w:spacing w:before="0" w:after="120"/>
      </w:pPr>
    </w:p>
    <w:p w:rsidR="00AC50F1" w:rsidRDefault="00AC50F1" w:rsidP="00707A91">
      <w:pPr>
        <w:pStyle w:val="NormalWeb"/>
        <w:spacing w:before="0" w:after="120"/>
        <w:rPr>
          <w:b/>
          <w:bCs/>
        </w:rPr>
      </w:pPr>
    </w:p>
    <w:p w:rsidR="00707A91" w:rsidRDefault="00707A91" w:rsidP="00707A91">
      <w:pPr>
        <w:pStyle w:val="NormalWeb"/>
        <w:spacing w:before="0" w:after="120"/>
        <w:rPr>
          <w:b/>
          <w:bCs/>
        </w:rPr>
      </w:pPr>
      <w:r>
        <w:rPr>
          <w:b/>
          <w:bCs/>
        </w:rPr>
        <w:tab/>
      </w:r>
      <w:r>
        <w:t>(iii)</w:t>
      </w:r>
      <w:r>
        <w:tab/>
        <w:t xml:space="preserve">Select one of the optionality possibilities from above and describe, with the aid of a </w:t>
      </w:r>
      <w:r>
        <w:tab/>
      </w:r>
      <w:r>
        <w:tab/>
        <w:t xml:space="preserve">diagram, the design decisions with respect to primary keys, foreign keys, </w:t>
      </w:r>
      <w:r>
        <w:tab/>
      </w:r>
      <w:r>
        <w:tab/>
      </w:r>
      <w:r>
        <w:tab/>
      </w:r>
      <w:r>
        <w:tab/>
      </w:r>
      <w:proofErr w:type="gramStart"/>
      <w:r>
        <w:t>amalgamation</w:t>
      </w:r>
      <w:proofErr w:type="gramEnd"/>
      <w:r>
        <w:t>, etc.</w:t>
      </w:r>
    </w:p>
    <w:p w:rsidR="00707A91" w:rsidRDefault="00707A91" w:rsidP="00707A91">
      <w:pPr>
        <w:pStyle w:val="NormalWeb"/>
        <w:spacing w:before="0" w:after="120"/>
        <w:ind w:left="1440"/>
        <w:jc w:val="right"/>
        <w:rPr>
          <w:b/>
          <w:bCs/>
          <w:color w:val="000000"/>
        </w:rPr>
      </w:pPr>
    </w:p>
    <w:p w:rsidR="00AC50F1" w:rsidRDefault="00AC50F1" w:rsidP="00707A91">
      <w:pPr>
        <w:pStyle w:val="NormalWeb"/>
        <w:spacing w:before="0" w:after="120"/>
        <w:ind w:left="1440"/>
        <w:jc w:val="right"/>
        <w:rPr>
          <w:b/>
          <w:bCs/>
          <w:color w:val="000000"/>
        </w:rPr>
      </w:pPr>
    </w:p>
    <w:p w:rsidR="00AC50F1" w:rsidRDefault="00AC50F1" w:rsidP="00707A91">
      <w:pPr>
        <w:pStyle w:val="NormalWeb"/>
        <w:spacing w:before="0" w:after="120"/>
        <w:ind w:left="1440"/>
        <w:jc w:val="right"/>
        <w:rPr>
          <w:b/>
          <w:bCs/>
          <w:color w:val="000000"/>
        </w:rPr>
      </w:pPr>
      <w:bookmarkStart w:id="0" w:name="_GoBack"/>
      <w:bookmarkEnd w:id="0"/>
    </w:p>
    <w:p w:rsidR="00AC50F1" w:rsidRDefault="00AC50F1" w:rsidP="00707A91">
      <w:pPr>
        <w:pStyle w:val="NormalWeb"/>
        <w:spacing w:before="0" w:after="120"/>
        <w:ind w:left="1440"/>
        <w:jc w:val="right"/>
        <w:rPr>
          <w:b/>
          <w:bCs/>
          <w:color w:val="000000"/>
        </w:rPr>
      </w:pPr>
    </w:p>
    <w:p w:rsidR="00707A91" w:rsidRPr="00312F04" w:rsidRDefault="00707A91" w:rsidP="00707A91">
      <w:pPr>
        <w:spacing w:after="120" w:line="240" w:lineRule="auto"/>
        <w:rPr>
          <w:rFonts w:ascii="Times New Roman" w:hAnsi="Times New Roman" w:cs="Times New Roman"/>
          <w:b/>
          <w:sz w:val="24"/>
          <w:szCs w:val="24"/>
        </w:rPr>
      </w:pPr>
      <w:r w:rsidRPr="00312F04">
        <w:rPr>
          <w:rFonts w:ascii="Times New Roman" w:hAnsi="Times New Roman" w:cs="Times New Roman"/>
          <w:b/>
          <w:sz w:val="24"/>
          <w:szCs w:val="24"/>
        </w:rPr>
        <w:t>QUESTION 5</w:t>
      </w:r>
    </w:p>
    <w:p w:rsidR="00707A91" w:rsidRDefault="00707A91" w:rsidP="00707A91">
      <w:pPr>
        <w:pStyle w:val="NormalWeb"/>
        <w:spacing w:before="0" w:after="120"/>
        <w:ind w:hanging="720"/>
        <w:rPr>
          <w:color w:val="000000"/>
        </w:rPr>
      </w:pPr>
      <w:r>
        <w:rPr>
          <w:color w:val="000000"/>
        </w:rPr>
        <w:tab/>
        <w:t xml:space="preserve">(a) </w:t>
      </w:r>
      <w:r>
        <w:rPr>
          <w:color w:val="000000"/>
        </w:rPr>
        <w:tab/>
        <w:t xml:space="preserve">Convert each of the following relational algebra expressions into their equivalent SQL </w:t>
      </w:r>
      <w:r>
        <w:rPr>
          <w:color w:val="000000"/>
        </w:rPr>
        <w:tab/>
        <w:t>expressions:</w:t>
      </w:r>
    </w:p>
    <w:p w:rsidR="00707A91" w:rsidRDefault="00707A91" w:rsidP="00707A91">
      <w:pPr>
        <w:pStyle w:val="NormalWeb"/>
        <w:spacing w:before="0" w:after="120"/>
        <w:ind w:left="738" w:hanging="540"/>
        <w:rPr>
          <w:color w:val="000000"/>
        </w:rPr>
      </w:pPr>
      <w:r>
        <w:rPr>
          <w:color w:val="000000"/>
        </w:rPr>
        <w:tab/>
        <w:t>(</w:t>
      </w:r>
      <w:proofErr w:type="spellStart"/>
      <w:r>
        <w:rPr>
          <w:color w:val="000000"/>
        </w:rPr>
        <w:t>i</w:t>
      </w:r>
      <w:proofErr w:type="spellEnd"/>
      <w:r>
        <w:rPr>
          <w:color w:val="000000"/>
        </w:rPr>
        <w:t xml:space="preserve">) </w:t>
      </w:r>
      <w:r>
        <w:rPr>
          <w:color w:val="000000"/>
        </w:rPr>
        <w:tab/>
        <w:t>PROJECT gender, salary (employees)</w:t>
      </w:r>
    </w:p>
    <w:p w:rsidR="00AC50F1" w:rsidRDefault="00AC50F1" w:rsidP="00707A91">
      <w:pPr>
        <w:pStyle w:val="NormalWeb"/>
        <w:spacing w:before="0" w:after="120"/>
        <w:ind w:left="738" w:hanging="540"/>
        <w:rPr>
          <w:color w:val="000000"/>
        </w:rPr>
      </w:pPr>
    </w:p>
    <w:p w:rsidR="00AC50F1" w:rsidRDefault="00AC50F1" w:rsidP="00707A91">
      <w:pPr>
        <w:pStyle w:val="NormalWeb"/>
        <w:spacing w:before="0" w:after="120"/>
        <w:ind w:left="738" w:hanging="540"/>
        <w:rPr>
          <w:b/>
          <w:bCs/>
          <w:color w:val="000000"/>
        </w:rPr>
      </w:pPr>
    </w:p>
    <w:p w:rsidR="00AC50F1" w:rsidRDefault="00AC50F1" w:rsidP="00707A91">
      <w:pPr>
        <w:pStyle w:val="NormalWeb"/>
        <w:spacing w:before="0" w:after="120"/>
        <w:ind w:left="738" w:hanging="540"/>
        <w:rPr>
          <w:b/>
          <w:bCs/>
          <w:color w:val="000000"/>
        </w:rPr>
      </w:pPr>
    </w:p>
    <w:p w:rsidR="00707A91" w:rsidRDefault="00707A91" w:rsidP="00707A91">
      <w:pPr>
        <w:pStyle w:val="NormalWeb"/>
        <w:spacing w:before="0" w:after="120"/>
        <w:ind w:left="688" w:hanging="540"/>
        <w:rPr>
          <w:color w:val="000000"/>
        </w:rPr>
      </w:pPr>
      <w:r>
        <w:rPr>
          <w:color w:val="000000"/>
        </w:rPr>
        <w:tab/>
        <w:t xml:space="preserve"> (ii) </w:t>
      </w:r>
      <w:r>
        <w:rPr>
          <w:color w:val="000000"/>
        </w:rPr>
        <w:tab/>
        <w:t xml:space="preserve">PROJECT </w:t>
      </w:r>
      <w:proofErr w:type="spellStart"/>
      <w:r>
        <w:rPr>
          <w:color w:val="000000"/>
        </w:rPr>
        <w:t>employee_ssn</w:t>
      </w:r>
      <w:proofErr w:type="spellEnd"/>
      <w:r>
        <w:rPr>
          <w:color w:val="000000"/>
        </w:rPr>
        <w:t xml:space="preserve"> (RESTRICT </w:t>
      </w:r>
      <w:proofErr w:type="spellStart"/>
      <w:r>
        <w:rPr>
          <w:color w:val="000000"/>
        </w:rPr>
        <w:t>year_joined</w:t>
      </w:r>
      <w:proofErr w:type="spellEnd"/>
      <w:r>
        <w:rPr>
          <w:color w:val="000000"/>
        </w:rPr>
        <w:t xml:space="preserve"> &gt; 2010 (employees)</w:t>
      </w:r>
    </w:p>
    <w:p w:rsidR="00AC50F1" w:rsidRDefault="00AC50F1" w:rsidP="00707A91">
      <w:pPr>
        <w:pStyle w:val="NormalWeb"/>
        <w:spacing w:before="0" w:after="120"/>
        <w:ind w:left="688" w:hanging="540"/>
        <w:rPr>
          <w:color w:val="000000"/>
        </w:rPr>
      </w:pPr>
    </w:p>
    <w:p w:rsidR="00AC50F1" w:rsidRDefault="00AC50F1" w:rsidP="00707A91">
      <w:pPr>
        <w:pStyle w:val="NormalWeb"/>
        <w:spacing w:before="0" w:after="120"/>
        <w:ind w:left="688" w:hanging="540"/>
        <w:rPr>
          <w:color w:val="000000"/>
        </w:rPr>
      </w:pPr>
    </w:p>
    <w:p w:rsidR="00AC50F1" w:rsidRDefault="00AC50F1" w:rsidP="00707A91">
      <w:pPr>
        <w:pStyle w:val="NormalWeb"/>
        <w:spacing w:before="0" w:after="120"/>
        <w:ind w:left="688" w:hanging="540"/>
        <w:rPr>
          <w:b/>
          <w:bCs/>
          <w:color w:val="000000"/>
        </w:rPr>
      </w:pPr>
    </w:p>
    <w:p w:rsidR="00707A91" w:rsidRDefault="00707A91" w:rsidP="00AC50F1">
      <w:pPr>
        <w:pStyle w:val="NormalWeb"/>
        <w:numPr>
          <w:ilvl w:val="1"/>
          <w:numId w:val="44"/>
        </w:numPr>
        <w:spacing w:before="0" w:after="120"/>
        <w:rPr>
          <w:color w:val="000000"/>
        </w:rPr>
      </w:pPr>
      <w:r>
        <w:rPr>
          <w:color w:val="000000"/>
        </w:rPr>
        <w:t xml:space="preserve">managers RIGHT OUTER JOIN </w:t>
      </w:r>
      <w:proofErr w:type="spellStart"/>
      <w:r>
        <w:rPr>
          <w:color w:val="000000"/>
        </w:rPr>
        <w:t>managers.ssn</w:t>
      </w:r>
      <w:proofErr w:type="spellEnd"/>
      <w:r>
        <w:rPr>
          <w:color w:val="000000"/>
        </w:rPr>
        <w:t xml:space="preserve"> = </w:t>
      </w:r>
      <w:proofErr w:type="spellStart"/>
      <w:r>
        <w:rPr>
          <w:color w:val="000000"/>
        </w:rPr>
        <w:t>employees.ssn</w:t>
      </w:r>
      <w:proofErr w:type="spellEnd"/>
      <w:r>
        <w:rPr>
          <w:color w:val="000000"/>
        </w:rPr>
        <w:t xml:space="preserve"> employees</w:t>
      </w:r>
    </w:p>
    <w:p w:rsidR="00AC50F1" w:rsidRDefault="00AC50F1" w:rsidP="00AC50F1">
      <w:pPr>
        <w:pStyle w:val="NormalWeb"/>
        <w:spacing w:before="0" w:after="120"/>
        <w:rPr>
          <w:color w:val="000000"/>
        </w:rPr>
      </w:pPr>
    </w:p>
    <w:p w:rsidR="00AC50F1" w:rsidRDefault="00AC50F1" w:rsidP="00AC50F1">
      <w:pPr>
        <w:pStyle w:val="NormalWeb"/>
        <w:spacing w:before="0" w:after="120"/>
        <w:rPr>
          <w:color w:val="000000"/>
        </w:rPr>
      </w:pPr>
    </w:p>
    <w:p w:rsidR="00AC50F1" w:rsidRDefault="00AC50F1" w:rsidP="00AC50F1">
      <w:pPr>
        <w:pStyle w:val="NormalWeb"/>
        <w:spacing w:before="0" w:after="120"/>
        <w:rPr>
          <w:color w:val="000000"/>
        </w:rPr>
      </w:pPr>
    </w:p>
    <w:p w:rsidR="00AC50F1" w:rsidRDefault="00AC50F1" w:rsidP="00AC50F1">
      <w:pPr>
        <w:pStyle w:val="NormalWeb"/>
        <w:spacing w:before="0" w:after="120"/>
        <w:rPr>
          <w:b/>
          <w:bCs/>
          <w:color w:val="000000"/>
        </w:rPr>
      </w:pPr>
    </w:p>
    <w:p w:rsidR="00707A91" w:rsidRDefault="00707A91" w:rsidP="00707A91">
      <w:pPr>
        <w:pStyle w:val="NormalWeb"/>
        <w:spacing w:before="0" w:after="120"/>
        <w:ind w:hanging="720"/>
        <w:jc w:val="both"/>
        <w:rPr>
          <w:color w:val="000000"/>
        </w:rPr>
      </w:pPr>
      <w:r>
        <w:rPr>
          <w:color w:val="000000"/>
        </w:rPr>
        <w:lastRenderedPageBreak/>
        <w:tab/>
        <w:t xml:space="preserve">(b) </w:t>
      </w:r>
      <w:r>
        <w:rPr>
          <w:color w:val="000000"/>
        </w:rPr>
        <w:tab/>
        <w:t>With regard to the Three-Schema Architecture</w:t>
      </w:r>
    </w:p>
    <w:p w:rsidR="00707A91" w:rsidRDefault="00707A91" w:rsidP="00707A91">
      <w:pPr>
        <w:pStyle w:val="NormalWeb"/>
        <w:spacing w:before="0" w:after="120"/>
        <w:ind w:hanging="720"/>
        <w:jc w:val="both"/>
        <w:rPr>
          <w:color w:val="000000"/>
        </w:rPr>
      </w:pPr>
      <w:r>
        <w:rPr>
          <w:color w:val="000000"/>
        </w:rPr>
        <w:tab/>
      </w:r>
      <w:r>
        <w:rPr>
          <w:color w:val="000000"/>
        </w:rPr>
        <w:tab/>
        <w:t>(</w:t>
      </w:r>
      <w:proofErr w:type="spellStart"/>
      <w:r>
        <w:rPr>
          <w:color w:val="000000"/>
        </w:rPr>
        <w:t>i</w:t>
      </w:r>
      <w:proofErr w:type="spellEnd"/>
      <w:r>
        <w:rPr>
          <w:color w:val="000000"/>
        </w:rPr>
        <w:t xml:space="preserve">) </w:t>
      </w:r>
      <w:r>
        <w:rPr>
          <w:color w:val="000000"/>
        </w:rPr>
        <w:tab/>
        <w:t>List the three levels.</w:t>
      </w:r>
    </w:p>
    <w:p w:rsidR="00AC50F1" w:rsidRDefault="00AC50F1" w:rsidP="00707A91">
      <w:pPr>
        <w:pStyle w:val="NormalWeb"/>
        <w:spacing w:before="0" w:after="120"/>
        <w:ind w:hanging="720"/>
        <w:jc w:val="both"/>
        <w:rPr>
          <w:color w:val="000000"/>
        </w:rPr>
      </w:pPr>
    </w:p>
    <w:p w:rsidR="00AC50F1" w:rsidRDefault="00AC50F1" w:rsidP="00707A91">
      <w:pPr>
        <w:pStyle w:val="NormalWeb"/>
        <w:spacing w:before="0" w:after="120"/>
        <w:ind w:hanging="720"/>
        <w:jc w:val="both"/>
        <w:rPr>
          <w:color w:val="000000"/>
        </w:rPr>
      </w:pPr>
    </w:p>
    <w:p w:rsidR="00AC50F1" w:rsidRPr="006D3AD1" w:rsidRDefault="00AC50F1" w:rsidP="00707A91">
      <w:pPr>
        <w:pStyle w:val="NormalWeb"/>
        <w:spacing w:before="0" w:after="120"/>
        <w:ind w:hanging="720"/>
        <w:jc w:val="both"/>
        <w:rPr>
          <w:color w:val="000000"/>
        </w:rPr>
      </w:pPr>
    </w:p>
    <w:p w:rsidR="00707A91" w:rsidRDefault="00707A91" w:rsidP="00707A91">
      <w:pPr>
        <w:pStyle w:val="NormalWeb"/>
        <w:spacing w:before="0" w:after="120"/>
        <w:ind w:left="638" w:hanging="720"/>
        <w:jc w:val="both"/>
        <w:rPr>
          <w:color w:val="000000"/>
        </w:rPr>
      </w:pPr>
      <w:r>
        <w:rPr>
          <w:color w:val="000000"/>
        </w:rPr>
        <w:tab/>
        <w:t xml:space="preserve"> (ii) </w:t>
      </w:r>
      <w:r>
        <w:rPr>
          <w:color w:val="000000"/>
        </w:rPr>
        <w:tab/>
        <w:t>Of the three levels listed above, choose one and discuss what it describes.</w:t>
      </w:r>
    </w:p>
    <w:p w:rsidR="00AC50F1" w:rsidRDefault="00AC50F1" w:rsidP="00707A91">
      <w:pPr>
        <w:pStyle w:val="NormalWeb"/>
        <w:spacing w:before="0" w:after="120"/>
        <w:ind w:left="638" w:hanging="720"/>
        <w:jc w:val="both"/>
        <w:rPr>
          <w:color w:val="000000"/>
        </w:rPr>
      </w:pPr>
    </w:p>
    <w:p w:rsidR="00AC50F1" w:rsidRDefault="00AC50F1" w:rsidP="00707A91">
      <w:pPr>
        <w:pStyle w:val="NormalWeb"/>
        <w:spacing w:before="0" w:after="120"/>
        <w:ind w:left="638" w:hanging="720"/>
        <w:jc w:val="both"/>
        <w:rPr>
          <w:color w:val="000000"/>
        </w:rPr>
      </w:pPr>
    </w:p>
    <w:p w:rsidR="00AC50F1" w:rsidRDefault="00AC50F1" w:rsidP="00707A91">
      <w:pPr>
        <w:pStyle w:val="NormalWeb"/>
        <w:spacing w:before="0" w:after="120"/>
        <w:ind w:left="638" w:hanging="720"/>
        <w:jc w:val="both"/>
        <w:rPr>
          <w:color w:val="000000"/>
        </w:rPr>
      </w:pPr>
    </w:p>
    <w:p w:rsidR="00AC50F1" w:rsidRDefault="00AC50F1" w:rsidP="00707A91">
      <w:pPr>
        <w:pStyle w:val="NormalWeb"/>
        <w:spacing w:before="0" w:after="120"/>
        <w:ind w:left="638" w:hanging="720"/>
        <w:jc w:val="both"/>
        <w:rPr>
          <w:b/>
          <w:bCs/>
          <w:color w:val="000000"/>
        </w:rPr>
      </w:pPr>
    </w:p>
    <w:p w:rsidR="00707A91" w:rsidRDefault="00707A91" w:rsidP="00AC50F1">
      <w:pPr>
        <w:pStyle w:val="NormalWeb"/>
        <w:numPr>
          <w:ilvl w:val="0"/>
          <w:numId w:val="41"/>
        </w:numPr>
        <w:tabs>
          <w:tab w:val="left" w:pos="709"/>
        </w:tabs>
        <w:spacing w:before="0" w:after="120"/>
        <w:jc w:val="both"/>
        <w:rPr>
          <w:color w:val="000000"/>
        </w:rPr>
      </w:pPr>
      <w:r>
        <w:rPr>
          <w:color w:val="000000"/>
        </w:rPr>
        <w:t>Name the process of transforming requests and results between levels.</w:t>
      </w:r>
    </w:p>
    <w:p w:rsidR="00AC50F1" w:rsidRDefault="00AC50F1" w:rsidP="00AC50F1">
      <w:pPr>
        <w:pStyle w:val="NormalWeb"/>
        <w:tabs>
          <w:tab w:val="left" w:pos="709"/>
        </w:tabs>
        <w:spacing w:before="0" w:after="120"/>
        <w:jc w:val="both"/>
        <w:rPr>
          <w:color w:val="000000"/>
        </w:rPr>
      </w:pPr>
    </w:p>
    <w:p w:rsidR="00AC50F1" w:rsidRDefault="00AC50F1" w:rsidP="00AC50F1">
      <w:pPr>
        <w:pStyle w:val="NormalWeb"/>
        <w:tabs>
          <w:tab w:val="left" w:pos="709"/>
        </w:tabs>
        <w:spacing w:before="0" w:after="120"/>
        <w:jc w:val="both"/>
        <w:rPr>
          <w:color w:val="000000"/>
        </w:rPr>
      </w:pPr>
    </w:p>
    <w:p w:rsidR="00AC50F1" w:rsidRDefault="00AC50F1" w:rsidP="00AC50F1">
      <w:pPr>
        <w:pStyle w:val="NormalWeb"/>
        <w:tabs>
          <w:tab w:val="left" w:pos="709"/>
        </w:tabs>
        <w:spacing w:before="0" w:after="120"/>
        <w:jc w:val="both"/>
        <w:rPr>
          <w:color w:val="000000"/>
        </w:rPr>
      </w:pPr>
    </w:p>
    <w:p w:rsidR="00AC50F1" w:rsidRDefault="00AC50F1" w:rsidP="00AC50F1">
      <w:pPr>
        <w:pStyle w:val="NormalWeb"/>
        <w:tabs>
          <w:tab w:val="left" w:pos="709"/>
        </w:tabs>
        <w:spacing w:before="0" w:after="120"/>
        <w:jc w:val="both"/>
        <w:rPr>
          <w:b/>
          <w:bCs/>
          <w:color w:val="000000"/>
        </w:rPr>
      </w:pPr>
    </w:p>
    <w:p w:rsidR="00707A91" w:rsidRDefault="00AC50F1" w:rsidP="00707A91">
      <w:pPr>
        <w:pStyle w:val="NormalWeb"/>
        <w:spacing w:before="0" w:after="120"/>
        <w:jc w:val="both"/>
        <w:rPr>
          <w:i/>
          <w:iCs/>
        </w:rPr>
      </w:pPr>
      <w:r>
        <w:t xml:space="preserve"> </w:t>
      </w:r>
      <w:r w:rsidR="00707A91">
        <w:t>(c)</w:t>
      </w:r>
      <w:r w:rsidR="00707A91">
        <w:rPr>
          <w:b/>
          <w:bCs/>
        </w:rPr>
        <w:tab/>
      </w:r>
      <w:r w:rsidR="00707A91">
        <w:t xml:space="preserve">Data independence </w:t>
      </w:r>
      <w:proofErr w:type="gramStart"/>
      <w:r w:rsidR="00707A91">
        <w:t>can be defined</w:t>
      </w:r>
      <w:proofErr w:type="gramEnd"/>
      <w:r w:rsidR="00707A91">
        <w:t xml:space="preserve"> as the capacity to change the schema at one level of a </w:t>
      </w:r>
      <w:r w:rsidR="00707A91">
        <w:tab/>
        <w:t xml:space="preserve">database system without having to change the schema at the next higher level. In this </w:t>
      </w:r>
      <w:r w:rsidR="00707A91">
        <w:tab/>
        <w:t>context:</w:t>
      </w:r>
    </w:p>
    <w:p w:rsidR="00707A91" w:rsidRDefault="00707A91" w:rsidP="00707A91">
      <w:pPr>
        <w:pStyle w:val="NormalWeb"/>
        <w:spacing w:before="0" w:after="120"/>
        <w:jc w:val="both"/>
      </w:pPr>
      <w:r>
        <w:rPr>
          <w:i/>
          <w:iCs/>
        </w:rPr>
        <w:tab/>
      </w:r>
      <w:r>
        <w:t>(</w:t>
      </w:r>
      <w:proofErr w:type="spellStart"/>
      <w:r>
        <w:t>i</w:t>
      </w:r>
      <w:proofErr w:type="spellEnd"/>
      <w:r>
        <w:t>)</w:t>
      </w:r>
      <w:r>
        <w:tab/>
        <w:t xml:space="preserve">Define </w:t>
      </w:r>
      <w:r>
        <w:rPr>
          <w:i/>
          <w:iCs/>
        </w:rPr>
        <w:t>logical data independence.</w:t>
      </w:r>
    </w:p>
    <w:p w:rsidR="00AC50F1" w:rsidRDefault="00AC50F1" w:rsidP="00707A91">
      <w:pPr>
        <w:pStyle w:val="NormalWeb"/>
        <w:spacing w:before="0" w:after="120"/>
        <w:jc w:val="right"/>
      </w:pPr>
    </w:p>
    <w:p w:rsidR="00D10EBD" w:rsidRDefault="00D10EBD" w:rsidP="00707A91">
      <w:pPr>
        <w:pStyle w:val="NormalWeb"/>
        <w:spacing w:before="0" w:after="120"/>
        <w:jc w:val="right"/>
      </w:pPr>
    </w:p>
    <w:p w:rsidR="00D10EBD" w:rsidRDefault="00D10EBD" w:rsidP="00707A91">
      <w:pPr>
        <w:pStyle w:val="NormalWeb"/>
        <w:spacing w:before="0" w:after="120"/>
        <w:jc w:val="right"/>
      </w:pPr>
    </w:p>
    <w:p w:rsidR="00707A91" w:rsidRDefault="00707A91" w:rsidP="00707A91">
      <w:pPr>
        <w:pStyle w:val="NormalWeb"/>
        <w:spacing w:before="0" w:after="120"/>
        <w:jc w:val="right"/>
      </w:pPr>
      <w:r>
        <w:tab/>
      </w:r>
      <w:r>
        <w:tab/>
      </w:r>
    </w:p>
    <w:p w:rsidR="00707A91" w:rsidRDefault="00707A91" w:rsidP="00707A91">
      <w:pPr>
        <w:pStyle w:val="NormalWeb"/>
        <w:spacing w:before="0" w:after="120"/>
        <w:rPr>
          <w:i/>
          <w:iCs/>
        </w:rPr>
      </w:pPr>
      <w:r>
        <w:tab/>
        <w:t>(ii)</w:t>
      </w:r>
      <w:r>
        <w:tab/>
        <w:t xml:space="preserve">Describe </w:t>
      </w:r>
      <w:r>
        <w:rPr>
          <w:i/>
          <w:iCs/>
        </w:rPr>
        <w:t>physical data independence.</w:t>
      </w:r>
    </w:p>
    <w:p w:rsidR="00AC50F1" w:rsidRDefault="00AC50F1" w:rsidP="00707A91">
      <w:pPr>
        <w:pStyle w:val="NormalWeb"/>
        <w:spacing w:before="0" w:after="120"/>
        <w:rPr>
          <w:i/>
          <w:iCs/>
        </w:rPr>
      </w:pPr>
    </w:p>
    <w:p w:rsidR="00AC50F1" w:rsidRDefault="00AC50F1" w:rsidP="00707A91">
      <w:pPr>
        <w:pStyle w:val="NormalWeb"/>
        <w:spacing w:before="0" w:after="120"/>
        <w:rPr>
          <w:i/>
          <w:iCs/>
        </w:rPr>
      </w:pPr>
    </w:p>
    <w:p w:rsidR="00D10EBD" w:rsidRDefault="00D10EBD" w:rsidP="00707A91">
      <w:pPr>
        <w:pStyle w:val="NormalWeb"/>
        <w:spacing w:before="0" w:after="120"/>
        <w:rPr>
          <w:i/>
          <w:iCs/>
        </w:rPr>
      </w:pPr>
    </w:p>
    <w:p w:rsidR="00AC50F1" w:rsidRDefault="00AC50F1" w:rsidP="00707A91">
      <w:pPr>
        <w:pStyle w:val="NormalWeb"/>
        <w:spacing w:before="0" w:after="120"/>
        <w:rPr>
          <w:b/>
          <w:bCs/>
        </w:rPr>
      </w:pPr>
    </w:p>
    <w:p w:rsidR="00707A91" w:rsidRDefault="00707A91" w:rsidP="00AC50F1">
      <w:pPr>
        <w:pStyle w:val="NormalWeb"/>
        <w:spacing w:before="0" w:after="120"/>
        <w:rPr>
          <w:b/>
          <w:bCs/>
          <w:color w:val="000000"/>
          <w:sz w:val="28"/>
          <w:szCs w:val="28"/>
        </w:rPr>
      </w:pPr>
      <w:r>
        <w:rPr>
          <w:b/>
          <w:bCs/>
        </w:rPr>
        <w:tab/>
      </w:r>
      <w:r>
        <w:t>(iii)</w:t>
      </w:r>
      <w:r>
        <w:tab/>
        <w:t>Describe, with the aid of an example</w:t>
      </w:r>
      <w:proofErr w:type="gramStart"/>
      <w:r>
        <w:t>,  how</w:t>
      </w:r>
      <w:proofErr w:type="gramEnd"/>
      <w:r>
        <w:t xml:space="preserve"> a </w:t>
      </w:r>
      <w:r>
        <w:rPr>
          <w:i/>
          <w:iCs/>
        </w:rPr>
        <w:t>view</w:t>
      </w:r>
      <w:r>
        <w:t xml:space="preserve"> can provide logical data </w:t>
      </w:r>
      <w:r>
        <w:tab/>
      </w:r>
      <w:r>
        <w:tab/>
      </w:r>
      <w:r>
        <w:tab/>
        <w:t>independence.</w:t>
      </w:r>
    </w:p>
    <w:p w:rsidR="00707A91" w:rsidRDefault="00707A91" w:rsidP="00707A91">
      <w:pPr>
        <w:pStyle w:val="NormalWeb"/>
        <w:pageBreakBefore/>
        <w:spacing w:before="0" w:after="120"/>
      </w:pPr>
      <w:r>
        <w:rPr>
          <w:b/>
          <w:bCs/>
        </w:rPr>
        <w:lastRenderedPageBreak/>
        <w:t>QUESTION 6</w:t>
      </w:r>
      <w:r>
        <w:t xml:space="preserve"> </w:t>
      </w:r>
    </w:p>
    <w:p w:rsidR="00707A91" w:rsidRPr="00AC50F1" w:rsidRDefault="00707A91" w:rsidP="00707A91">
      <w:pPr>
        <w:pStyle w:val="NormalWeb"/>
        <w:numPr>
          <w:ilvl w:val="0"/>
          <w:numId w:val="13"/>
        </w:numPr>
        <w:tabs>
          <w:tab w:val="left" w:pos="720"/>
          <w:tab w:val="num" w:pos="1800"/>
        </w:tabs>
        <w:spacing w:before="0" w:after="120"/>
        <w:ind w:left="0" w:firstLine="0"/>
        <w:rPr>
          <w:b/>
          <w:bCs/>
        </w:rPr>
      </w:pPr>
      <w:r>
        <w:t xml:space="preserve">There are those who criticise Relational Databases in favour of using Object Relational </w:t>
      </w:r>
      <w:r>
        <w:tab/>
        <w:t xml:space="preserve">Databases instead. Outline and explain these criticisms and how an Object Relational </w:t>
      </w:r>
      <w:r>
        <w:tab/>
        <w:t>Database addresses them.</w:t>
      </w:r>
    </w:p>
    <w:p w:rsidR="00AC50F1" w:rsidRDefault="00AC50F1" w:rsidP="00AC50F1">
      <w:pPr>
        <w:pStyle w:val="NormalWeb"/>
        <w:tabs>
          <w:tab w:val="left" w:pos="720"/>
        </w:tabs>
        <w:spacing w:before="0" w:after="120"/>
      </w:pPr>
    </w:p>
    <w:p w:rsidR="00AC50F1" w:rsidRDefault="00AC50F1" w:rsidP="00AC50F1">
      <w:pPr>
        <w:pStyle w:val="NormalWeb"/>
        <w:tabs>
          <w:tab w:val="left" w:pos="720"/>
        </w:tabs>
        <w:spacing w:before="0" w:after="120"/>
      </w:pPr>
    </w:p>
    <w:p w:rsidR="008561C9" w:rsidRDefault="008561C9" w:rsidP="00AC50F1">
      <w:pPr>
        <w:pStyle w:val="NormalWeb"/>
        <w:tabs>
          <w:tab w:val="left" w:pos="720"/>
        </w:tabs>
        <w:spacing w:before="0" w:after="120"/>
      </w:pPr>
    </w:p>
    <w:p w:rsidR="008561C9" w:rsidRDefault="008561C9" w:rsidP="00AC50F1">
      <w:pPr>
        <w:pStyle w:val="NormalWeb"/>
        <w:tabs>
          <w:tab w:val="left" w:pos="720"/>
        </w:tabs>
        <w:spacing w:before="0" w:after="120"/>
      </w:pPr>
    </w:p>
    <w:p w:rsidR="008561C9" w:rsidRDefault="008561C9" w:rsidP="00AC50F1">
      <w:pPr>
        <w:pStyle w:val="NormalWeb"/>
        <w:tabs>
          <w:tab w:val="left" w:pos="720"/>
        </w:tabs>
        <w:spacing w:before="0" w:after="120"/>
      </w:pPr>
    </w:p>
    <w:p w:rsidR="00AC50F1" w:rsidRDefault="00AC50F1" w:rsidP="00AC50F1">
      <w:pPr>
        <w:pStyle w:val="NormalWeb"/>
        <w:tabs>
          <w:tab w:val="left" w:pos="720"/>
        </w:tabs>
        <w:spacing w:before="0" w:after="120"/>
        <w:rPr>
          <w:b/>
          <w:bCs/>
        </w:rPr>
      </w:pPr>
    </w:p>
    <w:p w:rsidR="00707A91" w:rsidRDefault="00707A91" w:rsidP="00707A91">
      <w:pPr>
        <w:pStyle w:val="NormalWeb"/>
        <w:numPr>
          <w:ilvl w:val="0"/>
          <w:numId w:val="13"/>
        </w:numPr>
        <w:tabs>
          <w:tab w:val="left" w:pos="705"/>
          <w:tab w:val="num" w:pos="1800"/>
        </w:tabs>
        <w:spacing w:before="0" w:after="120"/>
        <w:ind w:left="0" w:firstLine="0"/>
        <w:jc w:val="both"/>
      </w:pPr>
      <w:r>
        <w:t xml:space="preserve">Using an example, contrast how an Object Relational Database and a Relational Database </w:t>
      </w:r>
      <w:r>
        <w:tab/>
      </w:r>
      <w:proofErr w:type="gramStart"/>
      <w:r>
        <w:t>can be used</w:t>
      </w:r>
      <w:proofErr w:type="gramEnd"/>
      <w:r>
        <w:t xml:space="preserve"> to represent data. Your answer should include:</w:t>
      </w:r>
    </w:p>
    <w:p w:rsidR="00707A91" w:rsidRDefault="00707A91" w:rsidP="00707A91">
      <w:pPr>
        <w:pStyle w:val="NormalWeb"/>
        <w:tabs>
          <w:tab w:val="left" w:pos="705"/>
        </w:tabs>
        <w:spacing w:before="0" w:after="120"/>
        <w:ind w:left="720" w:hanging="720"/>
        <w:jc w:val="both"/>
      </w:pPr>
      <w:r>
        <w:tab/>
        <w:t>(</w:t>
      </w:r>
      <w:proofErr w:type="spellStart"/>
      <w:r>
        <w:t>i</w:t>
      </w:r>
      <w:proofErr w:type="spellEnd"/>
      <w:r>
        <w:t>)</w:t>
      </w:r>
      <w:r>
        <w:tab/>
        <w:t xml:space="preserve">A sample scenario that could be represented </w:t>
      </w:r>
      <w:proofErr w:type="gramStart"/>
      <w:r>
        <w:t>either in</w:t>
      </w:r>
      <w:r w:rsidR="00D10EBD">
        <w:t xml:space="preserve"> an Object Relational</w:t>
      </w:r>
      <w:r w:rsidR="00D10EBD">
        <w:tab/>
        <w:t xml:space="preserve">Database </w:t>
      </w:r>
      <w:r>
        <w:t>or a</w:t>
      </w:r>
      <w:proofErr w:type="gramEnd"/>
      <w:r>
        <w:t xml:space="preserve"> Relational Database</w:t>
      </w:r>
    </w:p>
    <w:p w:rsidR="00AC50F1" w:rsidRDefault="00AC50F1" w:rsidP="00707A91">
      <w:pPr>
        <w:pStyle w:val="NormalWeb"/>
        <w:tabs>
          <w:tab w:val="left" w:pos="705"/>
        </w:tabs>
        <w:spacing w:before="0" w:after="120"/>
        <w:ind w:left="720" w:hanging="720"/>
        <w:jc w:val="both"/>
      </w:pPr>
    </w:p>
    <w:p w:rsidR="00AC50F1" w:rsidRDefault="00AC50F1" w:rsidP="00707A91">
      <w:pPr>
        <w:pStyle w:val="NormalWeb"/>
        <w:tabs>
          <w:tab w:val="left" w:pos="705"/>
        </w:tabs>
        <w:spacing w:before="0" w:after="120"/>
        <w:ind w:left="720" w:hanging="720"/>
        <w:jc w:val="both"/>
      </w:pPr>
    </w:p>
    <w:p w:rsidR="00AC50F1" w:rsidRDefault="00AC50F1" w:rsidP="00707A91">
      <w:pPr>
        <w:pStyle w:val="NormalWeb"/>
        <w:tabs>
          <w:tab w:val="left" w:pos="705"/>
        </w:tabs>
        <w:spacing w:before="0" w:after="120"/>
        <w:ind w:left="720" w:hanging="720"/>
        <w:jc w:val="both"/>
      </w:pPr>
    </w:p>
    <w:p w:rsidR="00AC50F1" w:rsidRDefault="00AC50F1" w:rsidP="00707A91">
      <w:pPr>
        <w:pStyle w:val="NormalWeb"/>
        <w:tabs>
          <w:tab w:val="left" w:pos="705"/>
        </w:tabs>
        <w:spacing w:before="0" w:after="120"/>
        <w:ind w:left="720" w:hanging="720"/>
        <w:jc w:val="both"/>
      </w:pPr>
    </w:p>
    <w:p w:rsidR="00AC50F1" w:rsidRDefault="00AC50F1" w:rsidP="00707A91">
      <w:pPr>
        <w:pStyle w:val="NormalWeb"/>
        <w:tabs>
          <w:tab w:val="left" w:pos="705"/>
        </w:tabs>
        <w:spacing w:before="0" w:after="120"/>
        <w:ind w:left="720" w:hanging="720"/>
        <w:jc w:val="both"/>
      </w:pPr>
    </w:p>
    <w:p w:rsidR="00AC50F1" w:rsidRDefault="00AC50F1" w:rsidP="00707A91">
      <w:pPr>
        <w:pStyle w:val="NormalWeb"/>
        <w:tabs>
          <w:tab w:val="left" w:pos="705"/>
        </w:tabs>
        <w:spacing w:before="0" w:after="120"/>
        <w:ind w:left="720" w:hanging="720"/>
        <w:jc w:val="both"/>
      </w:pPr>
    </w:p>
    <w:p w:rsidR="00AC50F1" w:rsidRDefault="00AC50F1" w:rsidP="00707A91">
      <w:pPr>
        <w:pStyle w:val="NormalWeb"/>
        <w:tabs>
          <w:tab w:val="left" w:pos="705"/>
        </w:tabs>
        <w:spacing w:before="0" w:after="120"/>
        <w:ind w:left="720" w:hanging="720"/>
        <w:jc w:val="both"/>
      </w:pPr>
    </w:p>
    <w:p w:rsidR="00AC50F1" w:rsidRDefault="00AC50F1" w:rsidP="00707A91">
      <w:pPr>
        <w:pStyle w:val="NormalWeb"/>
        <w:tabs>
          <w:tab w:val="left" w:pos="705"/>
        </w:tabs>
        <w:spacing w:before="0" w:after="120"/>
        <w:ind w:left="720" w:hanging="720"/>
        <w:jc w:val="both"/>
      </w:pPr>
    </w:p>
    <w:p w:rsidR="00AC50F1" w:rsidRDefault="00AC50F1" w:rsidP="00707A91">
      <w:pPr>
        <w:pStyle w:val="NormalWeb"/>
        <w:tabs>
          <w:tab w:val="left" w:pos="705"/>
        </w:tabs>
        <w:spacing w:before="0" w:after="120"/>
        <w:ind w:left="720" w:hanging="720"/>
        <w:jc w:val="both"/>
      </w:pPr>
    </w:p>
    <w:p w:rsidR="00AC50F1" w:rsidRDefault="00AC50F1" w:rsidP="00707A91">
      <w:pPr>
        <w:pStyle w:val="NormalWeb"/>
        <w:tabs>
          <w:tab w:val="left" w:pos="705"/>
        </w:tabs>
        <w:spacing w:before="0" w:after="120"/>
        <w:ind w:left="720" w:hanging="720"/>
        <w:jc w:val="both"/>
      </w:pPr>
    </w:p>
    <w:p w:rsidR="00707A91" w:rsidRDefault="00707A91" w:rsidP="00707A91">
      <w:pPr>
        <w:pStyle w:val="NormalWeb"/>
        <w:tabs>
          <w:tab w:val="left" w:pos="1440"/>
        </w:tabs>
        <w:spacing w:before="0" w:after="120"/>
        <w:ind w:left="720" w:hanging="720"/>
        <w:jc w:val="both"/>
        <w:rPr>
          <w:b/>
          <w:bCs/>
        </w:rPr>
      </w:pPr>
      <w:r>
        <w:tab/>
        <w:t>(ii)</w:t>
      </w:r>
      <w:r>
        <w:tab/>
        <w:t xml:space="preserve">A description (using a suitable Data Definition Language) of the data structures </w:t>
      </w:r>
      <w:r>
        <w:tab/>
        <w:t xml:space="preserve">required to represent this scenario in both an Object Relational Database </w:t>
      </w:r>
      <w:r>
        <w:rPr>
          <w:b/>
          <w:bCs/>
          <w:u w:val="single"/>
        </w:rPr>
        <w:t>and</w:t>
      </w:r>
      <w:r>
        <w:t xml:space="preserve"> a </w:t>
      </w:r>
      <w:r>
        <w:tab/>
        <w:t>Relational Database.</w:t>
      </w:r>
    </w:p>
    <w:p w:rsidR="00707A91" w:rsidRDefault="00707A91"/>
    <w:sectPr w:rsidR="00707A91" w:rsidSect="00707A91">
      <w:headerReference w:type="default" r:id="rId9"/>
      <w:footerReference w:type="default" r:id="rId10"/>
      <w:pgSz w:w="11906" w:h="16838" w:code="9"/>
      <w:pgMar w:top="1134" w:right="1270" w:bottom="1134" w:left="1134"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A85" w:rsidRDefault="00294A85" w:rsidP="00294A85">
      <w:pPr>
        <w:spacing w:after="0" w:line="240" w:lineRule="auto"/>
      </w:pPr>
      <w:r>
        <w:separator/>
      </w:r>
    </w:p>
  </w:endnote>
  <w:endnote w:type="continuationSeparator" w:id="0">
    <w:p w:rsidR="00294A85" w:rsidRDefault="00294A85" w:rsidP="00294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8C9" w:rsidRPr="00241F4E" w:rsidRDefault="002378C9">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A85" w:rsidRDefault="00294A85" w:rsidP="00294A85">
      <w:pPr>
        <w:spacing w:after="0" w:line="240" w:lineRule="auto"/>
      </w:pPr>
      <w:r>
        <w:separator/>
      </w:r>
    </w:p>
  </w:footnote>
  <w:footnote w:type="continuationSeparator" w:id="0">
    <w:p w:rsidR="00294A85" w:rsidRDefault="00294A85" w:rsidP="00294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244110014"/>
      <w:docPartObj>
        <w:docPartGallery w:val="Page Numbers (Top of Page)"/>
        <w:docPartUnique/>
      </w:docPartObj>
    </w:sdtPr>
    <w:sdtEndPr>
      <w:rPr>
        <w:b/>
        <w:bCs/>
        <w:noProof/>
        <w:color w:val="auto"/>
        <w:spacing w:val="0"/>
      </w:rPr>
    </w:sdtEndPr>
    <w:sdtContent>
      <w:p w:rsidR="00294A85" w:rsidRDefault="00294A85">
        <w:pPr>
          <w:pStyle w:val="Header"/>
          <w:pBdr>
            <w:bottom w:val="single" w:sz="4" w:space="1" w:color="D9D9D9" w:themeColor="background1" w:themeShade="D9"/>
          </w:pBdr>
          <w:jc w:val="right"/>
          <w:rPr>
            <w:color w:val="7F7F7F" w:themeColor="background1" w:themeShade="7F"/>
            <w:spacing w:val="60"/>
          </w:rPr>
        </w:pPr>
      </w:p>
      <w:p w:rsidR="00294A85" w:rsidRDefault="00294A8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56209" w:rsidRPr="00D56209">
          <w:rPr>
            <w:b/>
            <w:bCs/>
            <w:noProof/>
          </w:rPr>
          <w:t>64</w:t>
        </w:r>
        <w:r>
          <w:rPr>
            <w:b/>
            <w:bCs/>
            <w:noProof/>
          </w:rPr>
          <w:fldChar w:fldCharType="end"/>
        </w:r>
      </w:p>
    </w:sdtContent>
  </w:sdt>
  <w:p w:rsidR="00294A85" w:rsidRDefault="00294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EEB8D212"/>
    <w:name w:val="WW8Num19"/>
    <w:lvl w:ilvl="0">
      <w:start w:val="1"/>
      <w:numFmt w:val="lowerLetter"/>
      <w:lvlText w:val="(%1)"/>
      <w:lvlJc w:val="left"/>
      <w:pPr>
        <w:tabs>
          <w:tab w:val="num" w:pos="0"/>
        </w:tabs>
        <w:ind w:left="360" w:hanging="360"/>
      </w:pPr>
      <w:rPr>
        <w:rFonts w:ascii="Times New Roman" w:hAnsi="Times New Roman" w:cs="Times New Roman" w:hint="default"/>
        <w:b w:val="0"/>
        <w:sz w:val="24"/>
        <w:szCs w:val="24"/>
      </w:rPr>
    </w:lvl>
  </w:abstractNum>
  <w:abstractNum w:abstractNumId="1" w15:restartNumberingAfterBreak="0">
    <w:nsid w:val="00000003"/>
    <w:multiLevelType w:val="multilevel"/>
    <w:tmpl w:val="00000003"/>
    <w:name w:val="WW8Num3"/>
    <w:lvl w:ilvl="0">
      <w:start w:val="1"/>
      <w:numFmt w:val="lowerRoman"/>
      <w:lvlText w:val="(%1)"/>
      <w:lvlJc w:val="left"/>
      <w:pPr>
        <w:tabs>
          <w:tab w:val="num" w:pos="3600"/>
        </w:tabs>
        <w:ind w:left="3600" w:hanging="720"/>
      </w:pPr>
      <w:rPr>
        <w:b w:val="0"/>
        <w:i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26A02D98"/>
    <w:name w:val="WW8Num4"/>
    <w:lvl w:ilvl="0">
      <w:start w:val="1"/>
      <w:numFmt w:val="lowerLetter"/>
      <w:lvlText w:val="(%1)"/>
      <w:lvlJc w:val="left"/>
      <w:pPr>
        <w:tabs>
          <w:tab w:val="num" w:pos="720"/>
        </w:tabs>
        <w:ind w:left="720" w:hanging="360"/>
      </w:pPr>
      <w:rPr>
        <w:b w:val="0"/>
      </w:rPr>
    </w:lvl>
    <w:lvl w:ilvl="1">
      <w:start w:val="1"/>
      <w:numFmt w:val="lowerRoman"/>
      <w:lvlText w:val="(%2)"/>
      <w:lvlJc w:val="left"/>
      <w:pPr>
        <w:tabs>
          <w:tab w:val="num" w:pos="1440"/>
        </w:tabs>
        <w:ind w:left="1440" w:hanging="360"/>
      </w:pPr>
    </w:lvl>
    <w:lvl w:ilvl="2">
      <w:start w:val="1"/>
      <w:numFmt w:val="none"/>
      <w:suff w:val="nothing"/>
      <w:lvlText w:val="."/>
      <w:lvlJc w:val="left"/>
      <w:pPr>
        <w:tabs>
          <w:tab w:val="num" w:pos="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15:restartNumberingAfterBreak="0">
    <w:nsid w:val="00000005"/>
    <w:multiLevelType w:val="multilevel"/>
    <w:tmpl w:val="F664DC5E"/>
    <w:name w:val="WW8Num5"/>
    <w:lvl w:ilvl="0">
      <w:start w:val="2"/>
      <w:numFmt w:val="lowerLetter"/>
      <w:lvlText w:val="(%1)"/>
      <w:lvlJc w:val="left"/>
      <w:pPr>
        <w:ind w:left="2880" w:hanging="360"/>
      </w:pPr>
      <w:rPr>
        <w:rFonts w:hint="default"/>
        <w:b w:val="0"/>
        <w:i w:val="0"/>
        <w:sz w:val="24"/>
      </w:rPr>
    </w:lvl>
    <w:lvl w:ilvl="1">
      <w:start w:val="1"/>
      <w:numFmt w:val="decimal"/>
      <w:lvlText w:val="%2."/>
      <w:lvlJc w:val="left"/>
      <w:pPr>
        <w:tabs>
          <w:tab w:val="num" w:pos="2520"/>
        </w:tabs>
        <w:ind w:left="252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320"/>
        </w:tabs>
        <w:ind w:left="432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040"/>
        </w:tabs>
        <w:ind w:left="5040" w:hanging="360"/>
      </w:pPr>
      <w:rPr>
        <w:rFonts w:hint="default"/>
      </w:rPr>
    </w:lvl>
  </w:abstractNum>
  <w:abstractNum w:abstractNumId="4" w15:restartNumberingAfterBreak="0">
    <w:nsid w:val="00000006"/>
    <w:multiLevelType w:val="singleLevel"/>
    <w:tmpl w:val="99141CE8"/>
    <w:name w:val="WW8Num27"/>
    <w:lvl w:ilvl="0">
      <w:start w:val="1"/>
      <w:numFmt w:val="lowerLetter"/>
      <w:lvlText w:val="(%1)"/>
      <w:lvlJc w:val="left"/>
      <w:pPr>
        <w:tabs>
          <w:tab w:val="num" w:pos="0"/>
        </w:tabs>
        <w:ind w:left="360" w:hanging="360"/>
      </w:pPr>
      <w:rPr>
        <w:rFonts w:hint="default"/>
        <w:b w:val="0"/>
      </w:rPr>
    </w:lvl>
  </w:abstractNum>
  <w:abstractNum w:abstractNumId="5" w15:restartNumberingAfterBreak="0">
    <w:nsid w:val="00000007"/>
    <w:multiLevelType w:val="multilevel"/>
    <w:tmpl w:val="13EA780A"/>
    <w:name w:val="WW8Num7"/>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sz w:val="20"/>
        <w:szCs w:val="24"/>
      </w:rPr>
    </w:lvl>
    <w:lvl w:ilvl="2">
      <w:start w:val="1"/>
      <w:numFmt w:val="lowerLetter"/>
      <w:lvlText w:val="%3."/>
      <w:lvlJc w:val="left"/>
      <w:pPr>
        <w:tabs>
          <w:tab w:val="num" w:pos="2160"/>
        </w:tabs>
        <w:ind w:left="2160" w:hanging="360"/>
      </w:pPr>
    </w:lvl>
    <w:lvl w:ilvl="3">
      <w:start w:val="2"/>
      <w:numFmt w:val="decimal"/>
      <w:lvlText w:val="(%4"/>
      <w:lvlJc w:val="left"/>
      <w:pPr>
        <w:tabs>
          <w:tab w:val="num" w:pos="0"/>
        </w:tabs>
        <w:ind w:left="2880" w:hanging="360"/>
      </w:pPr>
      <w:rPr>
        <w:b/>
      </w:r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6" w15:restartNumberingAfterBreak="0">
    <w:nsid w:val="00000008"/>
    <w:multiLevelType w:val="singleLevel"/>
    <w:tmpl w:val="E95608F4"/>
    <w:name w:val="WW8Num32"/>
    <w:lvl w:ilvl="0">
      <w:start w:val="1"/>
      <w:numFmt w:val="lowerRoman"/>
      <w:lvlText w:val="(%1)"/>
      <w:lvlJc w:val="left"/>
      <w:pPr>
        <w:tabs>
          <w:tab w:val="num" w:pos="0"/>
        </w:tabs>
        <w:ind w:left="1080" w:hanging="360"/>
      </w:pPr>
      <w:rPr>
        <w:rFonts w:ascii="Times New Roman" w:hAnsi="Times New Roman" w:cs="Times New Roman" w:hint="default"/>
        <w:b w:val="0"/>
        <w:sz w:val="24"/>
        <w:szCs w:val="24"/>
      </w:rPr>
    </w:lvl>
  </w:abstractNum>
  <w:abstractNum w:abstractNumId="7" w15:restartNumberingAfterBreak="0">
    <w:nsid w:val="00000009"/>
    <w:multiLevelType w:val="multilevel"/>
    <w:tmpl w:val="00000009"/>
    <w:name w:val="WW8Num9"/>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Times New Roman"/>
        <w:b w:val="0"/>
        <w:i w:val="0"/>
        <w:sz w:val="24"/>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8" w15:restartNumberingAfterBreak="0">
    <w:nsid w:val="0000000A"/>
    <w:multiLevelType w:val="multilevel"/>
    <w:tmpl w:val="0000000A"/>
    <w:name w:val="WW8Num10"/>
    <w:lvl w:ilvl="0">
      <w:start w:val="5"/>
      <w:numFmt w:val="lowerLetter"/>
      <w:lvlText w:val="(%1)"/>
      <w:lvlJc w:val="left"/>
      <w:pPr>
        <w:tabs>
          <w:tab w:val="num" w:pos="720"/>
        </w:tabs>
        <w:ind w:left="720" w:hanging="360"/>
      </w:pPr>
    </w:lvl>
    <w:lvl w:ilvl="1">
      <w:start w:val="2"/>
      <w:numFmt w:val="lowerRoman"/>
      <w:lvlText w:val="(%2)"/>
      <w:lvlJc w:val="left"/>
      <w:pPr>
        <w:tabs>
          <w:tab w:val="num" w:pos="1440"/>
        </w:tabs>
        <w:ind w:left="1440" w:hanging="360"/>
      </w:pPr>
    </w:lvl>
    <w:lvl w:ilvl="2">
      <w:start w:val="1"/>
      <w:numFmt w:val="none"/>
      <w:suff w:val="nothing"/>
      <w:lvlText w:val="."/>
      <w:lvlJc w:val="left"/>
      <w:pPr>
        <w:tabs>
          <w:tab w:val="num" w:pos="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9" w15:restartNumberingAfterBreak="0">
    <w:nsid w:val="0000000B"/>
    <w:multiLevelType w:val="multilevel"/>
    <w:tmpl w:val="0000000B"/>
    <w:name w:val="WW8Num11"/>
    <w:lvl w:ilvl="0">
      <w:start w:val="100"/>
      <w:numFmt w:val="lowerRoman"/>
      <w:lvlText w:val="(%1)"/>
      <w:lvlJc w:val="left"/>
      <w:pPr>
        <w:tabs>
          <w:tab w:val="num" w:pos="2880"/>
        </w:tabs>
        <w:ind w:left="288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5760"/>
        </w:tabs>
        <w:ind w:left="5760" w:hanging="360"/>
      </w:pPr>
    </w:lvl>
  </w:abstractNum>
  <w:abstractNum w:abstractNumId="10" w15:restartNumberingAfterBreak="0">
    <w:nsid w:val="035C0D74"/>
    <w:multiLevelType w:val="multilevel"/>
    <w:tmpl w:val="F50C65A6"/>
    <w:name w:val="WW8Num522"/>
    <w:lvl w:ilvl="0">
      <w:start w:val="1"/>
      <w:numFmt w:val="lowerLetter"/>
      <w:lvlText w:val="(%1)"/>
      <w:lvlJc w:val="left"/>
      <w:pPr>
        <w:ind w:left="4290" w:hanging="360"/>
      </w:pPr>
      <w:rPr>
        <w:rFonts w:hint="default"/>
        <w:b w:val="0"/>
        <w:i w:val="0"/>
        <w:sz w:val="24"/>
      </w:rPr>
    </w:lvl>
    <w:lvl w:ilvl="1">
      <w:start w:val="1"/>
      <w:numFmt w:val="decimal"/>
      <w:lvlText w:val="%2."/>
      <w:lvlJc w:val="left"/>
      <w:pPr>
        <w:tabs>
          <w:tab w:val="num" w:pos="3930"/>
        </w:tabs>
        <w:ind w:left="3930" w:hanging="360"/>
      </w:pPr>
    </w:lvl>
    <w:lvl w:ilvl="2">
      <w:start w:val="1"/>
      <w:numFmt w:val="decimal"/>
      <w:lvlText w:val="%3."/>
      <w:lvlJc w:val="left"/>
      <w:pPr>
        <w:tabs>
          <w:tab w:val="num" w:pos="4290"/>
        </w:tabs>
        <w:ind w:left="4290" w:hanging="360"/>
      </w:pPr>
    </w:lvl>
    <w:lvl w:ilvl="3">
      <w:start w:val="1"/>
      <w:numFmt w:val="decimal"/>
      <w:lvlText w:val="%4."/>
      <w:lvlJc w:val="left"/>
      <w:pPr>
        <w:tabs>
          <w:tab w:val="num" w:pos="4650"/>
        </w:tabs>
        <w:ind w:left="4650" w:hanging="360"/>
      </w:pPr>
    </w:lvl>
    <w:lvl w:ilvl="4">
      <w:start w:val="1"/>
      <w:numFmt w:val="decimal"/>
      <w:lvlText w:val="%5."/>
      <w:lvlJc w:val="left"/>
      <w:pPr>
        <w:tabs>
          <w:tab w:val="num" w:pos="5010"/>
        </w:tabs>
        <w:ind w:left="5010" w:hanging="360"/>
      </w:pPr>
    </w:lvl>
    <w:lvl w:ilvl="5">
      <w:start w:val="1"/>
      <w:numFmt w:val="decimal"/>
      <w:lvlText w:val="%6."/>
      <w:lvlJc w:val="left"/>
      <w:pPr>
        <w:tabs>
          <w:tab w:val="num" w:pos="5370"/>
        </w:tabs>
        <w:ind w:left="5370" w:hanging="360"/>
      </w:pPr>
    </w:lvl>
    <w:lvl w:ilvl="6">
      <w:start w:val="1"/>
      <w:numFmt w:val="decimal"/>
      <w:lvlText w:val="%7."/>
      <w:lvlJc w:val="left"/>
      <w:pPr>
        <w:tabs>
          <w:tab w:val="num" w:pos="5730"/>
        </w:tabs>
        <w:ind w:left="5730" w:hanging="360"/>
      </w:pPr>
    </w:lvl>
    <w:lvl w:ilvl="7">
      <w:start w:val="1"/>
      <w:numFmt w:val="decimal"/>
      <w:lvlText w:val="%8."/>
      <w:lvlJc w:val="left"/>
      <w:pPr>
        <w:tabs>
          <w:tab w:val="num" w:pos="6090"/>
        </w:tabs>
        <w:ind w:left="6090" w:hanging="360"/>
      </w:pPr>
    </w:lvl>
    <w:lvl w:ilvl="8">
      <w:start w:val="1"/>
      <w:numFmt w:val="decimal"/>
      <w:lvlText w:val="%9."/>
      <w:lvlJc w:val="left"/>
      <w:pPr>
        <w:tabs>
          <w:tab w:val="num" w:pos="6450"/>
        </w:tabs>
        <w:ind w:left="6450" w:hanging="360"/>
      </w:pPr>
    </w:lvl>
  </w:abstractNum>
  <w:abstractNum w:abstractNumId="11" w15:restartNumberingAfterBreak="0">
    <w:nsid w:val="048D350C"/>
    <w:multiLevelType w:val="hybridMultilevel"/>
    <w:tmpl w:val="AB08C2D8"/>
    <w:lvl w:ilvl="0" w:tplc="BDCCE486">
      <w:start w:val="1"/>
      <w:numFmt w:val="lowerLetter"/>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05BF12F3"/>
    <w:multiLevelType w:val="multilevel"/>
    <w:tmpl w:val="6F707CA6"/>
    <w:name w:val="WW8Num52"/>
    <w:lvl w:ilvl="0">
      <w:start w:val="1"/>
      <w:numFmt w:val="lowerLetter"/>
      <w:lvlText w:val="(%1)"/>
      <w:lvlJc w:val="left"/>
      <w:pPr>
        <w:ind w:left="4290" w:hanging="360"/>
      </w:pPr>
      <w:rPr>
        <w:rFonts w:hint="default"/>
        <w:b w:val="0"/>
        <w:i w:val="0"/>
        <w:sz w:val="24"/>
      </w:rPr>
    </w:lvl>
    <w:lvl w:ilvl="1">
      <w:start w:val="1"/>
      <w:numFmt w:val="decimal"/>
      <w:lvlText w:val="%2."/>
      <w:lvlJc w:val="left"/>
      <w:pPr>
        <w:tabs>
          <w:tab w:val="num" w:pos="3930"/>
        </w:tabs>
        <w:ind w:left="3930" w:hanging="360"/>
      </w:pPr>
    </w:lvl>
    <w:lvl w:ilvl="2">
      <w:start w:val="1"/>
      <w:numFmt w:val="decimal"/>
      <w:lvlText w:val="%3."/>
      <w:lvlJc w:val="left"/>
      <w:pPr>
        <w:tabs>
          <w:tab w:val="num" w:pos="4290"/>
        </w:tabs>
        <w:ind w:left="4290" w:hanging="360"/>
      </w:pPr>
    </w:lvl>
    <w:lvl w:ilvl="3">
      <w:start w:val="1"/>
      <w:numFmt w:val="decimal"/>
      <w:lvlText w:val="%4."/>
      <w:lvlJc w:val="left"/>
      <w:pPr>
        <w:tabs>
          <w:tab w:val="num" w:pos="4650"/>
        </w:tabs>
        <w:ind w:left="4650" w:hanging="360"/>
      </w:pPr>
    </w:lvl>
    <w:lvl w:ilvl="4">
      <w:start w:val="1"/>
      <w:numFmt w:val="decimal"/>
      <w:lvlText w:val="%5."/>
      <w:lvlJc w:val="left"/>
      <w:pPr>
        <w:tabs>
          <w:tab w:val="num" w:pos="5010"/>
        </w:tabs>
        <w:ind w:left="5010" w:hanging="360"/>
      </w:pPr>
    </w:lvl>
    <w:lvl w:ilvl="5">
      <w:start w:val="1"/>
      <w:numFmt w:val="decimal"/>
      <w:lvlText w:val="%6."/>
      <w:lvlJc w:val="left"/>
      <w:pPr>
        <w:tabs>
          <w:tab w:val="num" w:pos="5370"/>
        </w:tabs>
        <w:ind w:left="5370" w:hanging="360"/>
      </w:pPr>
    </w:lvl>
    <w:lvl w:ilvl="6">
      <w:start w:val="1"/>
      <w:numFmt w:val="decimal"/>
      <w:lvlText w:val="%7."/>
      <w:lvlJc w:val="left"/>
      <w:pPr>
        <w:tabs>
          <w:tab w:val="num" w:pos="5730"/>
        </w:tabs>
        <w:ind w:left="5730" w:hanging="360"/>
      </w:pPr>
    </w:lvl>
    <w:lvl w:ilvl="7">
      <w:start w:val="1"/>
      <w:numFmt w:val="decimal"/>
      <w:lvlText w:val="%8."/>
      <w:lvlJc w:val="left"/>
      <w:pPr>
        <w:tabs>
          <w:tab w:val="num" w:pos="6090"/>
        </w:tabs>
        <w:ind w:left="6090" w:hanging="360"/>
      </w:pPr>
    </w:lvl>
    <w:lvl w:ilvl="8">
      <w:start w:val="1"/>
      <w:numFmt w:val="decimal"/>
      <w:lvlText w:val="%9."/>
      <w:lvlJc w:val="left"/>
      <w:pPr>
        <w:tabs>
          <w:tab w:val="num" w:pos="6450"/>
        </w:tabs>
        <w:ind w:left="6450" w:hanging="360"/>
      </w:pPr>
    </w:lvl>
  </w:abstractNum>
  <w:abstractNum w:abstractNumId="13" w15:restartNumberingAfterBreak="0">
    <w:nsid w:val="09035E30"/>
    <w:multiLevelType w:val="hybridMultilevel"/>
    <w:tmpl w:val="671E409A"/>
    <w:name w:val="WW8Num5232"/>
    <w:lvl w:ilvl="0" w:tplc="78D02460">
      <w:start w:val="1"/>
      <w:numFmt w:val="lowerLetter"/>
      <w:lvlText w:val="(%1)"/>
      <w:lvlJc w:val="left"/>
      <w:pPr>
        <w:ind w:left="4650" w:hanging="360"/>
      </w:pPr>
      <w:rPr>
        <w:rFonts w:ascii="Times New Roman" w:hAnsi="Times New Roman" w:hint="default"/>
        <w:b w:val="0"/>
        <w:i w:val="0"/>
        <w:sz w:val="24"/>
      </w:rPr>
    </w:lvl>
    <w:lvl w:ilvl="1" w:tplc="04090019" w:tentative="1">
      <w:start w:val="1"/>
      <w:numFmt w:val="lowerLetter"/>
      <w:lvlText w:val="%2."/>
      <w:lvlJc w:val="left"/>
      <w:pPr>
        <w:ind w:left="5370" w:hanging="360"/>
      </w:pPr>
    </w:lvl>
    <w:lvl w:ilvl="2" w:tplc="0409001B" w:tentative="1">
      <w:start w:val="1"/>
      <w:numFmt w:val="lowerRoman"/>
      <w:lvlText w:val="%3."/>
      <w:lvlJc w:val="right"/>
      <w:pPr>
        <w:ind w:left="6090" w:hanging="180"/>
      </w:pPr>
    </w:lvl>
    <w:lvl w:ilvl="3" w:tplc="0409000F" w:tentative="1">
      <w:start w:val="1"/>
      <w:numFmt w:val="decimal"/>
      <w:lvlText w:val="%4."/>
      <w:lvlJc w:val="left"/>
      <w:pPr>
        <w:ind w:left="6810" w:hanging="360"/>
      </w:pPr>
    </w:lvl>
    <w:lvl w:ilvl="4" w:tplc="04090019" w:tentative="1">
      <w:start w:val="1"/>
      <w:numFmt w:val="lowerLetter"/>
      <w:lvlText w:val="%5."/>
      <w:lvlJc w:val="left"/>
      <w:pPr>
        <w:ind w:left="7530" w:hanging="360"/>
      </w:pPr>
    </w:lvl>
    <w:lvl w:ilvl="5" w:tplc="0409001B" w:tentative="1">
      <w:start w:val="1"/>
      <w:numFmt w:val="lowerRoman"/>
      <w:lvlText w:val="%6."/>
      <w:lvlJc w:val="right"/>
      <w:pPr>
        <w:ind w:left="8250" w:hanging="180"/>
      </w:pPr>
    </w:lvl>
    <w:lvl w:ilvl="6" w:tplc="0409000F" w:tentative="1">
      <w:start w:val="1"/>
      <w:numFmt w:val="decimal"/>
      <w:lvlText w:val="%7."/>
      <w:lvlJc w:val="left"/>
      <w:pPr>
        <w:ind w:left="8970" w:hanging="360"/>
      </w:pPr>
    </w:lvl>
    <w:lvl w:ilvl="7" w:tplc="04090019" w:tentative="1">
      <w:start w:val="1"/>
      <w:numFmt w:val="lowerLetter"/>
      <w:lvlText w:val="%8."/>
      <w:lvlJc w:val="left"/>
      <w:pPr>
        <w:ind w:left="9690" w:hanging="360"/>
      </w:pPr>
    </w:lvl>
    <w:lvl w:ilvl="8" w:tplc="0409001B" w:tentative="1">
      <w:start w:val="1"/>
      <w:numFmt w:val="lowerRoman"/>
      <w:lvlText w:val="%9."/>
      <w:lvlJc w:val="right"/>
      <w:pPr>
        <w:ind w:left="10410" w:hanging="180"/>
      </w:pPr>
    </w:lvl>
  </w:abstractNum>
  <w:abstractNum w:abstractNumId="14" w15:restartNumberingAfterBreak="0">
    <w:nsid w:val="0B8C2525"/>
    <w:multiLevelType w:val="hybridMultilevel"/>
    <w:tmpl w:val="64DA7620"/>
    <w:lvl w:ilvl="0" w:tplc="78D02460">
      <w:start w:val="1"/>
      <w:numFmt w:val="lowerLetter"/>
      <w:lvlText w:val="(%1)"/>
      <w:lvlJc w:val="left"/>
      <w:pPr>
        <w:ind w:left="1080" w:hanging="72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F377695"/>
    <w:multiLevelType w:val="hybridMultilevel"/>
    <w:tmpl w:val="E8186012"/>
    <w:lvl w:ilvl="0" w:tplc="2F08D284">
      <w:start w:val="1"/>
      <w:numFmt w:val="lowerRoman"/>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0891786"/>
    <w:multiLevelType w:val="hybridMultilevel"/>
    <w:tmpl w:val="43EC2A82"/>
    <w:lvl w:ilvl="0" w:tplc="86C475EC">
      <w:start w:val="1"/>
      <w:numFmt w:val="lowerLetter"/>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14F41A5F"/>
    <w:multiLevelType w:val="hybridMultilevel"/>
    <w:tmpl w:val="0156A6D0"/>
    <w:lvl w:ilvl="0" w:tplc="0409001B">
      <w:start w:val="1"/>
      <w:numFmt w:val="lowerRoman"/>
      <w:lvlText w:val="%1."/>
      <w:lvlJc w:val="right"/>
      <w:pPr>
        <w:ind w:left="3930" w:hanging="360"/>
      </w:pPr>
    </w:lvl>
    <w:lvl w:ilvl="1" w:tplc="4F4C8EBE">
      <w:start w:val="1"/>
      <w:numFmt w:val="lowerRoman"/>
      <w:lvlText w:val="(%2)"/>
      <w:lvlJc w:val="left"/>
      <w:pPr>
        <w:ind w:left="2880" w:hanging="360"/>
      </w:pPr>
      <w:rPr>
        <w:rFonts w:hint="default"/>
        <w:b w:val="0"/>
      </w:rPr>
    </w:lvl>
    <w:lvl w:ilvl="2" w:tplc="0409001B" w:tentative="1">
      <w:start w:val="1"/>
      <w:numFmt w:val="lowerRoman"/>
      <w:lvlText w:val="%3."/>
      <w:lvlJc w:val="right"/>
      <w:pPr>
        <w:ind w:left="5370" w:hanging="180"/>
      </w:pPr>
    </w:lvl>
    <w:lvl w:ilvl="3" w:tplc="0409000F" w:tentative="1">
      <w:start w:val="1"/>
      <w:numFmt w:val="decimal"/>
      <w:lvlText w:val="%4."/>
      <w:lvlJc w:val="left"/>
      <w:pPr>
        <w:ind w:left="6090" w:hanging="360"/>
      </w:pPr>
    </w:lvl>
    <w:lvl w:ilvl="4" w:tplc="04090019" w:tentative="1">
      <w:start w:val="1"/>
      <w:numFmt w:val="lowerLetter"/>
      <w:lvlText w:val="%5."/>
      <w:lvlJc w:val="left"/>
      <w:pPr>
        <w:ind w:left="6810" w:hanging="360"/>
      </w:pPr>
    </w:lvl>
    <w:lvl w:ilvl="5" w:tplc="0409001B" w:tentative="1">
      <w:start w:val="1"/>
      <w:numFmt w:val="lowerRoman"/>
      <w:lvlText w:val="%6."/>
      <w:lvlJc w:val="right"/>
      <w:pPr>
        <w:ind w:left="7530" w:hanging="180"/>
      </w:pPr>
    </w:lvl>
    <w:lvl w:ilvl="6" w:tplc="0409000F" w:tentative="1">
      <w:start w:val="1"/>
      <w:numFmt w:val="decimal"/>
      <w:lvlText w:val="%7."/>
      <w:lvlJc w:val="left"/>
      <w:pPr>
        <w:ind w:left="8250" w:hanging="360"/>
      </w:pPr>
    </w:lvl>
    <w:lvl w:ilvl="7" w:tplc="04090019" w:tentative="1">
      <w:start w:val="1"/>
      <w:numFmt w:val="lowerLetter"/>
      <w:lvlText w:val="%8."/>
      <w:lvlJc w:val="left"/>
      <w:pPr>
        <w:ind w:left="8970" w:hanging="360"/>
      </w:pPr>
    </w:lvl>
    <w:lvl w:ilvl="8" w:tplc="0409001B" w:tentative="1">
      <w:start w:val="1"/>
      <w:numFmt w:val="lowerRoman"/>
      <w:lvlText w:val="%9."/>
      <w:lvlJc w:val="right"/>
      <w:pPr>
        <w:ind w:left="9690" w:hanging="180"/>
      </w:pPr>
    </w:lvl>
  </w:abstractNum>
  <w:abstractNum w:abstractNumId="18" w15:restartNumberingAfterBreak="0">
    <w:nsid w:val="1AE2127D"/>
    <w:multiLevelType w:val="hybridMultilevel"/>
    <w:tmpl w:val="A3B031FE"/>
    <w:lvl w:ilvl="0" w:tplc="333CD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CF4767E"/>
    <w:multiLevelType w:val="hybridMultilevel"/>
    <w:tmpl w:val="36C8FBA0"/>
    <w:lvl w:ilvl="0" w:tplc="12FCD3E2">
      <w:start w:val="1"/>
      <w:numFmt w:val="lowerLetter"/>
      <w:lvlText w:val="(%1)"/>
      <w:lvlJc w:val="left"/>
      <w:pPr>
        <w:ind w:left="1065" w:hanging="705"/>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1F1E04DE"/>
    <w:multiLevelType w:val="hybridMultilevel"/>
    <w:tmpl w:val="D35ACB12"/>
    <w:lvl w:ilvl="0" w:tplc="4F4C8EBE">
      <w:start w:val="1"/>
      <w:numFmt w:val="lowerRoman"/>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21893107"/>
    <w:multiLevelType w:val="hybridMultilevel"/>
    <w:tmpl w:val="0A2CBD0E"/>
    <w:lvl w:ilvl="0" w:tplc="4CE2E63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2A2212F7"/>
    <w:multiLevelType w:val="hybridMultilevel"/>
    <w:tmpl w:val="4CE8C0D4"/>
    <w:lvl w:ilvl="0" w:tplc="37D6689A">
      <w:start w:val="3"/>
      <w:numFmt w:val="decimal"/>
      <w:lvlText w:val="%1."/>
      <w:lvlJc w:val="left"/>
      <w:pPr>
        <w:ind w:left="1080" w:hanging="360"/>
      </w:pPr>
      <w:rPr>
        <w:rFonts w:hint="default"/>
        <w:b w:val="0"/>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15:restartNumberingAfterBreak="0">
    <w:nsid w:val="2C6A2781"/>
    <w:multiLevelType w:val="hybridMultilevel"/>
    <w:tmpl w:val="0FACBA50"/>
    <w:lvl w:ilvl="0" w:tplc="0E10BA5C">
      <w:start w:val="1"/>
      <w:numFmt w:val="lowerLetter"/>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2EC5000D"/>
    <w:multiLevelType w:val="hybridMultilevel"/>
    <w:tmpl w:val="DDF485D6"/>
    <w:lvl w:ilvl="0" w:tplc="3A5C691C">
      <w:start w:val="1"/>
      <w:numFmt w:val="lowerRoman"/>
      <w:lvlText w:val="(%1)"/>
      <w:lvlJc w:val="left"/>
      <w:pPr>
        <w:ind w:left="143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5" w15:restartNumberingAfterBreak="0">
    <w:nsid w:val="30C76E0A"/>
    <w:multiLevelType w:val="hybridMultilevel"/>
    <w:tmpl w:val="F452AB38"/>
    <w:lvl w:ilvl="0" w:tplc="78D02460">
      <w:start w:val="1"/>
      <w:numFmt w:val="lowerLetter"/>
      <w:lvlText w:val="(%1)"/>
      <w:lvlJc w:val="left"/>
      <w:pPr>
        <w:ind w:left="1080" w:hanging="72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29378A1"/>
    <w:multiLevelType w:val="hybridMultilevel"/>
    <w:tmpl w:val="D5744352"/>
    <w:lvl w:ilvl="0" w:tplc="EEB8D212">
      <w:start w:val="1"/>
      <w:numFmt w:val="lowerLetter"/>
      <w:lvlText w:val="(%1)"/>
      <w:lvlJc w:val="left"/>
      <w:pPr>
        <w:ind w:left="720" w:hanging="360"/>
      </w:pPr>
      <w:rPr>
        <w:rFonts w:ascii="Times New Roman" w:hAnsi="Times New Roman" w:cs="Times New Roman" w:hint="default"/>
        <w:b w:val="0"/>
        <w:sz w:val="24"/>
        <w:szCs w:val="24"/>
      </w:rPr>
    </w:lvl>
    <w:lvl w:ilvl="1" w:tplc="E95608F4">
      <w:start w:val="1"/>
      <w:numFmt w:val="lowerRoman"/>
      <w:lvlText w:val="(%2)"/>
      <w:lvlJc w:val="left"/>
      <w:pPr>
        <w:ind w:left="1440" w:hanging="360"/>
      </w:pPr>
      <w:rPr>
        <w:rFonts w:ascii="Times New Roman" w:hAnsi="Times New Roman" w:cs="Times New Roman" w:hint="default"/>
        <w:b w:val="0"/>
        <w:color w:val="auto"/>
        <w:kern w:val="22"/>
        <w:sz w:val="24"/>
        <w:szCs w:val="24"/>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36215C29"/>
    <w:multiLevelType w:val="hybridMultilevel"/>
    <w:tmpl w:val="97725E02"/>
    <w:lvl w:ilvl="0" w:tplc="CCC2C90E">
      <w:start w:val="1"/>
      <w:numFmt w:val="lowerLetter"/>
      <w:lvlText w:val="(%1)"/>
      <w:lvlJc w:val="left"/>
      <w:pPr>
        <w:ind w:left="862" w:hanging="72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366E5E53"/>
    <w:multiLevelType w:val="hybridMultilevel"/>
    <w:tmpl w:val="9D229DAA"/>
    <w:lvl w:ilvl="0" w:tplc="18090001">
      <w:start w:val="1"/>
      <w:numFmt w:val="bullet"/>
      <w:lvlText w:val=""/>
      <w:lvlJc w:val="left"/>
      <w:pPr>
        <w:ind w:left="1448" w:hanging="360"/>
      </w:pPr>
      <w:rPr>
        <w:rFonts w:ascii="Symbol" w:hAnsi="Symbol" w:hint="default"/>
      </w:rPr>
    </w:lvl>
    <w:lvl w:ilvl="1" w:tplc="18090003" w:tentative="1">
      <w:start w:val="1"/>
      <w:numFmt w:val="bullet"/>
      <w:lvlText w:val="o"/>
      <w:lvlJc w:val="left"/>
      <w:pPr>
        <w:ind w:left="2168" w:hanging="360"/>
      </w:pPr>
      <w:rPr>
        <w:rFonts w:ascii="Courier New" w:hAnsi="Courier New" w:cs="Courier New" w:hint="default"/>
      </w:rPr>
    </w:lvl>
    <w:lvl w:ilvl="2" w:tplc="18090005" w:tentative="1">
      <w:start w:val="1"/>
      <w:numFmt w:val="bullet"/>
      <w:lvlText w:val=""/>
      <w:lvlJc w:val="left"/>
      <w:pPr>
        <w:ind w:left="2888" w:hanging="360"/>
      </w:pPr>
      <w:rPr>
        <w:rFonts w:ascii="Wingdings" w:hAnsi="Wingdings" w:hint="default"/>
      </w:rPr>
    </w:lvl>
    <w:lvl w:ilvl="3" w:tplc="18090001" w:tentative="1">
      <w:start w:val="1"/>
      <w:numFmt w:val="bullet"/>
      <w:lvlText w:val=""/>
      <w:lvlJc w:val="left"/>
      <w:pPr>
        <w:ind w:left="3608" w:hanging="360"/>
      </w:pPr>
      <w:rPr>
        <w:rFonts w:ascii="Symbol" w:hAnsi="Symbol" w:hint="default"/>
      </w:rPr>
    </w:lvl>
    <w:lvl w:ilvl="4" w:tplc="18090003" w:tentative="1">
      <w:start w:val="1"/>
      <w:numFmt w:val="bullet"/>
      <w:lvlText w:val="o"/>
      <w:lvlJc w:val="left"/>
      <w:pPr>
        <w:ind w:left="4328" w:hanging="360"/>
      </w:pPr>
      <w:rPr>
        <w:rFonts w:ascii="Courier New" w:hAnsi="Courier New" w:cs="Courier New" w:hint="default"/>
      </w:rPr>
    </w:lvl>
    <w:lvl w:ilvl="5" w:tplc="18090005" w:tentative="1">
      <w:start w:val="1"/>
      <w:numFmt w:val="bullet"/>
      <w:lvlText w:val=""/>
      <w:lvlJc w:val="left"/>
      <w:pPr>
        <w:ind w:left="5048" w:hanging="360"/>
      </w:pPr>
      <w:rPr>
        <w:rFonts w:ascii="Wingdings" w:hAnsi="Wingdings" w:hint="default"/>
      </w:rPr>
    </w:lvl>
    <w:lvl w:ilvl="6" w:tplc="18090001" w:tentative="1">
      <w:start w:val="1"/>
      <w:numFmt w:val="bullet"/>
      <w:lvlText w:val=""/>
      <w:lvlJc w:val="left"/>
      <w:pPr>
        <w:ind w:left="5768" w:hanging="360"/>
      </w:pPr>
      <w:rPr>
        <w:rFonts w:ascii="Symbol" w:hAnsi="Symbol" w:hint="default"/>
      </w:rPr>
    </w:lvl>
    <w:lvl w:ilvl="7" w:tplc="18090003" w:tentative="1">
      <w:start w:val="1"/>
      <w:numFmt w:val="bullet"/>
      <w:lvlText w:val="o"/>
      <w:lvlJc w:val="left"/>
      <w:pPr>
        <w:ind w:left="6488" w:hanging="360"/>
      </w:pPr>
      <w:rPr>
        <w:rFonts w:ascii="Courier New" w:hAnsi="Courier New" w:cs="Courier New" w:hint="default"/>
      </w:rPr>
    </w:lvl>
    <w:lvl w:ilvl="8" w:tplc="18090005" w:tentative="1">
      <w:start w:val="1"/>
      <w:numFmt w:val="bullet"/>
      <w:lvlText w:val=""/>
      <w:lvlJc w:val="left"/>
      <w:pPr>
        <w:ind w:left="7208" w:hanging="360"/>
      </w:pPr>
      <w:rPr>
        <w:rFonts w:ascii="Wingdings" w:hAnsi="Wingdings" w:hint="default"/>
      </w:rPr>
    </w:lvl>
  </w:abstractNum>
  <w:abstractNum w:abstractNumId="29" w15:restartNumberingAfterBreak="0">
    <w:nsid w:val="3FD76D78"/>
    <w:multiLevelType w:val="hybridMultilevel"/>
    <w:tmpl w:val="662E6F10"/>
    <w:lvl w:ilvl="0" w:tplc="4F4C8EBE">
      <w:start w:val="1"/>
      <w:numFmt w:val="lowerRoman"/>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FE32790"/>
    <w:multiLevelType w:val="hybridMultilevel"/>
    <w:tmpl w:val="02083048"/>
    <w:lvl w:ilvl="0" w:tplc="53A2E3BA">
      <w:start w:val="1"/>
      <w:numFmt w:val="lowerLetter"/>
      <w:lvlText w:val="(%1)"/>
      <w:lvlJc w:val="left"/>
      <w:pPr>
        <w:ind w:left="720" w:hanging="360"/>
      </w:pPr>
      <w:rPr>
        <w:rFonts w:ascii="Times New Roman" w:eastAsia="Times New Roman" w:hAnsi="Times New Roman" w:cs="Times New Roman" w:hint="default"/>
        <w:b w:val="0"/>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1A764A2"/>
    <w:multiLevelType w:val="hybridMultilevel"/>
    <w:tmpl w:val="C520FF70"/>
    <w:lvl w:ilvl="0" w:tplc="E95608F4">
      <w:start w:val="1"/>
      <w:numFmt w:val="lowerRoman"/>
      <w:lvlText w:val="(%1)"/>
      <w:lvlJc w:val="left"/>
      <w:pPr>
        <w:ind w:left="720" w:hanging="360"/>
      </w:pPr>
      <w:rPr>
        <w:rFonts w:ascii="Times New Roman" w:hAnsi="Times New Roman" w:cs="Times New Roman" w:hint="default"/>
        <w:b w:val="0"/>
        <w:sz w:val="24"/>
        <w:szCs w:val="24"/>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457F6262"/>
    <w:multiLevelType w:val="hybridMultilevel"/>
    <w:tmpl w:val="EC3EC70E"/>
    <w:lvl w:ilvl="0" w:tplc="C162505A">
      <w:start w:val="1"/>
      <w:numFmt w:val="lowerRoman"/>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3" w15:restartNumberingAfterBreak="0">
    <w:nsid w:val="4D4214EC"/>
    <w:multiLevelType w:val="hybridMultilevel"/>
    <w:tmpl w:val="C0D89DCA"/>
    <w:lvl w:ilvl="0" w:tplc="C6E272AA">
      <w:start w:val="1"/>
      <w:numFmt w:val="lowerLetter"/>
      <w:lvlText w:val="(%1)"/>
      <w:lvlJc w:val="left"/>
      <w:pPr>
        <w:ind w:left="360" w:hanging="360"/>
      </w:pPr>
      <w:rPr>
        <w:rFonts w:hint="default"/>
        <w:b w:val="0"/>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4" w15:restartNumberingAfterBreak="0">
    <w:nsid w:val="4F8C66C9"/>
    <w:multiLevelType w:val="hybridMultilevel"/>
    <w:tmpl w:val="F9E201CA"/>
    <w:lvl w:ilvl="0" w:tplc="CE9E0476">
      <w:start w:val="1"/>
      <w:numFmt w:val="lowerLetter"/>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4615D77"/>
    <w:multiLevelType w:val="hybridMultilevel"/>
    <w:tmpl w:val="C0F2B886"/>
    <w:lvl w:ilvl="0" w:tplc="D338878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55EA360B"/>
    <w:multiLevelType w:val="hybridMultilevel"/>
    <w:tmpl w:val="FB5EEF48"/>
    <w:lvl w:ilvl="0" w:tplc="EEB8D212">
      <w:start w:val="1"/>
      <w:numFmt w:val="lowerLetter"/>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59416216"/>
    <w:multiLevelType w:val="hybridMultilevel"/>
    <w:tmpl w:val="0BEA61D4"/>
    <w:lvl w:ilvl="0" w:tplc="4F4C8EBE">
      <w:start w:val="1"/>
      <w:numFmt w:val="lowerRoman"/>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D5C4E7C"/>
    <w:multiLevelType w:val="hybridMultilevel"/>
    <w:tmpl w:val="52F6FA1C"/>
    <w:lvl w:ilvl="0" w:tplc="92ECE08E">
      <w:start w:val="1"/>
      <w:numFmt w:val="lowerRoman"/>
      <w:lvlText w:val="(%1)"/>
      <w:lvlJc w:val="left"/>
      <w:pPr>
        <w:ind w:left="1444" w:hanging="735"/>
      </w:pPr>
      <w:rPr>
        <w:rFonts w:hint="default"/>
        <w:b w:val="0"/>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39" w15:restartNumberingAfterBreak="0">
    <w:nsid w:val="5DF259F7"/>
    <w:multiLevelType w:val="hybridMultilevel"/>
    <w:tmpl w:val="ABD80556"/>
    <w:lvl w:ilvl="0" w:tplc="523673A2">
      <w:start w:val="1"/>
      <w:numFmt w:val="lowerLetter"/>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DF6022B"/>
    <w:multiLevelType w:val="hybridMultilevel"/>
    <w:tmpl w:val="C3BC7FA8"/>
    <w:lvl w:ilvl="0" w:tplc="B0EAA802">
      <w:start w:val="1"/>
      <w:numFmt w:val="lowerRoman"/>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41" w15:restartNumberingAfterBreak="0">
    <w:nsid w:val="5ED83F43"/>
    <w:multiLevelType w:val="hybridMultilevel"/>
    <w:tmpl w:val="5D60A64E"/>
    <w:lvl w:ilvl="0" w:tplc="1324CC8C">
      <w:start w:val="3"/>
      <w:numFmt w:val="lowerLetter"/>
      <w:lvlText w:val="(%1)"/>
      <w:lvlJc w:val="left"/>
      <w:pPr>
        <w:ind w:left="1069" w:hanging="360"/>
      </w:pPr>
      <w:rPr>
        <w:rFonts w:hint="default"/>
        <w:b w:val="0"/>
      </w:r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42" w15:restartNumberingAfterBreak="0">
    <w:nsid w:val="60212AB8"/>
    <w:multiLevelType w:val="hybridMultilevel"/>
    <w:tmpl w:val="4B7E93CC"/>
    <w:lvl w:ilvl="0" w:tplc="33EEAF54">
      <w:start w:val="1"/>
      <w:numFmt w:val="lowerLetter"/>
      <w:lvlText w:val="(%1)"/>
      <w:lvlJc w:val="left"/>
      <w:pPr>
        <w:ind w:left="360" w:hanging="360"/>
      </w:pPr>
      <w:rPr>
        <w:rFonts w:hint="default"/>
        <w:b w:val="0"/>
      </w:rPr>
    </w:lvl>
    <w:lvl w:ilvl="1" w:tplc="1AB05044">
      <w:start w:val="1"/>
      <w:numFmt w:val="lowerRoman"/>
      <w:lvlText w:val="(%2)"/>
      <w:lvlJc w:val="left"/>
      <w:pPr>
        <w:ind w:left="1440" w:hanging="360"/>
      </w:pPr>
      <w:rPr>
        <w:rFonts w:ascii="Times New Roman" w:hAnsi="Times New Roman" w:hint="default"/>
        <w:b w:val="0"/>
        <w:i w:val="0"/>
        <w:sz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19679B1"/>
    <w:multiLevelType w:val="hybridMultilevel"/>
    <w:tmpl w:val="36E4258A"/>
    <w:lvl w:ilvl="0" w:tplc="EDDE1E20">
      <w:start w:val="1"/>
      <w:numFmt w:val="lowerRoman"/>
      <w:lvlText w:val="(%1)"/>
      <w:lvlJc w:val="left"/>
      <w:pPr>
        <w:ind w:left="1440" w:hanging="720"/>
      </w:pPr>
      <w:rPr>
        <w:rFonts w:ascii="Times New Roman" w:eastAsia="Times New Roman" w:hAnsi="Times New Roman" w:cs="Times New Roman" w:hint="default"/>
        <w:b w:val="0"/>
        <w:color w:val="auto"/>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686C4EE1"/>
    <w:multiLevelType w:val="hybridMultilevel"/>
    <w:tmpl w:val="4C78261A"/>
    <w:lvl w:ilvl="0" w:tplc="7526B7DE">
      <w:start w:val="2"/>
      <w:numFmt w:val="lowerRoman"/>
      <w:lvlText w:val="(%1)"/>
      <w:lvlJc w:val="left"/>
      <w:pPr>
        <w:ind w:left="1430" w:hanging="720"/>
      </w:pPr>
      <w:rPr>
        <w:rFonts w:hint="default"/>
      </w:rPr>
    </w:lvl>
    <w:lvl w:ilvl="1" w:tplc="18090019">
      <w:start w:val="1"/>
      <w:numFmt w:val="lowerLetter"/>
      <w:lvlText w:val="%2."/>
      <w:lvlJc w:val="left"/>
      <w:pPr>
        <w:ind w:left="1790" w:hanging="360"/>
      </w:pPr>
    </w:lvl>
    <w:lvl w:ilvl="2" w:tplc="1809001B" w:tentative="1">
      <w:start w:val="1"/>
      <w:numFmt w:val="lowerRoman"/>
      <w:lvlText w:val="%3."/>
      <w:lvlJc w:val="right"/>
      <w:pPr>
        <w:ind w:left="2510" w:hanging="180"/>
      </w:pPr>
    </w:lvl>
    <w:lvl w:ilvl="3" w:tplc="1809000F" w:tentative="1">
      <w:start w:val="1"/>
      <w:numFmt w:val="decimal"/>
      <w:lvlText w:val="%4."/>
      <w:lvlJc w:val="left"/>
      <w:pPr>
        <w:ind w:left="3230" w:hanging="360"/>
      </w:pPr>
    </w:lvl>
    <w:lvl w:ilvl="4" w:tplc="18090019" w:tentative="1">
      <w:start w:val="1"/>
      <w:numFmt w:val="lowerLetter"/>
      <w:lvlText w:val="%5."/>
      <w:lvlJc w:val="left"/>
      <w:pPr>
        <w:ind w:left="3950" w:hanging="360"/>
      </w:pPr>
    </w:lvl>
    <w:lvl w:ilvl="5" w:tplc="1809001B" w:tentative="1">
      <w:start w:val="1"/>
      <w:numFmt w:val="lowerRoman"/>
      <w:lvlText w:val="%6."/>
      <w:lvlJc w:val="right"/>
      <w:pPr>
        <w:ind w:left="4670" w:hanging="180"/>
      </w:pPr>
    </w:lvl>
    <w:lvl w:ilvl="6" w:tplc="1809000F" w:tentative="1">
      <w:start w:val="1"/>
      <w:numFmt w:val="decimal"/>
      <w:lvlText w:val="%7."/>
      <w:lvlJc w:val="left"/>
      <w:pPr>
        <w:ind w:left="5390" w:hanging="360"/>
      </w:pPr>
    </w:lvl>
    <w:lvl w:ilvl="7" w:tplc="18090019" w:tentative="1">
      <w:start w:val="1"/>
      <w:numFmt w:val="lowerLetter"/>
      <w:lvlText w:val="%8."/>
      <w:lvlJc w:val="left"/>
      <w:pPr>
        <w:ind w:left="6110" w:hanging="360"/>
      </w:pPr>
    </w:lvl>
    <w:lvl w:ilvl="8" w:tplc="1809001B" w:tentative="1">
      <w:start w:val="1"/>
      <w:numFmt w:val="lowerRoman"/>
      <w:lvlText w:val="%9."/>
      <w:lvlJc w:val="right"/>
      <w:pPr>
        <w:ind w:left="6830" w:hanging="180"/>
      </w:pPr>
    </w:lvl>
  </w:abstractNum>
  <w:abstractNum w:abstractNumId="45" w15:restartNumberingAfterBreak="0">
    <w:nsid w:val="71DF56F5"/>
    <w:multiLevelType w:val="hybridMultilevel"/>
    <w:tmpl w:val="036480BE"/>
    <w:lvl w:ilvl="0" w:tplc="203A91B2">
      <w:start w:val="1"/>
      <w:numFmt w:val="lowerLetter"/>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6" w15:restartNumberingAfterBreak="0">
    <w:nsid w:val="740A7548"/>
    <w:multiLevelType w:val="hybridMultilevel"/>
    <w:tmpl w:val="592AF4CE"/>
    <w:lvl w:ilvl="0" w:tplc="63307D30">
      <w:start w:val="2"/>
      <w:numFmt w:val="bullet"/>
      <w:lvlText w:val="-"/>
      <w:lvlJc w:val="left"/>
      <w:pPr>
        <w:ind w:left="736" w:hanging="360"/>
      </w:pPr>
      <w:rPr>
        <w:rFonts w:ascii="Times New Roman" w:eastAsia="Times New Roman" w:hAnsi="Times New Roman" w:cs="Times New Roman" w:hint="default"/>
      </w:rPr>
    </w:lvl>
    <w:lvl w:ilvl="1" w:tplc="18090003">
      <w:start w:val="1"/>
      <w:numFmt w:val="bullet"/>
      <w:lvlText w:val="o"/>
      <w:lvlJc w:val="left"/>
      <w:pPr>
        <w:ind w:left="1456" w:hanging="360"/>
      </w:pPr>
      <w:rPr>
        <w:rFonts w:ascii="Courier New" w:hAnsi="Courier New" w:cs="Courier New" w:hint="default"/>
      </w:rPr>
    </w:lvl>
    <w:lvl w:ilvl="2" w:tplc="18090005" w:tentative="1">
      <w:start w:val="1"/>
      <w:numFmt w:val="bullet"/>
      <w:lvlText w:val=""/>
      <w:lvlJc w:val="left"/>
      <w:pPr>
        <w:ind w:left="2176" w:hanging="360"/>
      </w:pPr>
      <w:rPr>
        <w:rFonts w:ascii="Wingdings" w:hAnsi="Wingdings" w:hint="default"/>
      </w:rPr>
    </w:lvl>
    <w:lvl w:ilvl="3" w:tplc="18090001" w:tentative="1">
      <w:start w:val="1"/>
      <w:numFmt w:val="bullet"/>
      <w:lvlText w:val=""/>
      <w:lvlJc w:val="left"/>
      <w:pPr>
        <w:ind w:left="2896" w:hanging="360"/>
      </w:pPr>
      <w:rPr>
        <w:rFonts w:ascii="Symbol" w:hAnsi="Symbol" w:hint="default"/>
      </w:rPr>
    </w:lvl>
    <w:lvl w:ilvl="4" w:tplc="18090003" w:tentative="1">
      <w:start w:val="1"/>
      <w:numFmt w:val="bullet"/>
      <w:lvlText w:val="o"/>
      <w:lvlJc w:val="left"/>
      <w:pPr>
        <w:ind w:left="3616" w:hanging="360"/>
      </w:pPr>
      <w:rPr>
        <w:rFonts w:ascii="Courier New" w:hAnsi="Courier New" w:cs="Courier New" w:hint="default"/>
      </w:rPr>
    </w:lvl>
    <w:lvl w:ilvl="5" w:tplc="18090005" w:tentative="1">
      <w:start w:val="1"/>
      <w:numFmt w:val="bullet"/>
      <w:lvlText w:val=""/>
      <w:lvlJc w:val="left"/>
      <w:pPr>
        <w:ind w:left="4336" w:hanging="360"/>
      </w:pPr>
      <w:rPr>
        <w:rFonts w:ascii="Wingdings" w:hAnsi="Wingdings" w:hint="default"/>
      </w:rPr>
    </w:lvl>
    <w:lvl w:ilvl="6" w:tplc="18090001" w:tentative="1">
      <w:start w:val="1"/>
      <w:numFmt w:val="bullet"/>
      <w:lvlText w:val=""/>
      <w:lvlJc w:val="left"/>
      <w:pPr>
        <w:ind w:left="5056" w:hanging="360"/>
      </w:pPr>
      <w:rPr>
        <w:rFonts w:ascii="Symbol" w:hAnsi="Symbol" w:hint="default"/>
      </w:rPr>
    </w:lvl>
    <w:lvl w:ilvl="7" w:tplc="18090003" w:tentative="1">
      <w:start w:val="1"/>
      <w:numFmt w:val="bullet"/>
      <w:lvlText w:val="o"/>
      <w:lvlJc w:val="left"/>
      <w:pPr>
        <w:ind w:left="5776" w:hanging="360"/>
      </w:pPr>
      <w:rPr>
        <w:rFonts w:ascii="Courier New" w:hAnsi="Courier New" w:cs="Courier New" w:hint="default"/>
      </w:rPr>
    </w:lvl>
    <w:lvl w:ilvl="8" w:tplc="18090005" w:tentative="1">
      <w:start w:val="1"/>
      <w:numFmt w:val="bullet"/>
      <w:lvlText w:val=""/>
      <w:lvlJc w:val="left"/>
      <w:pPr>
        <w:ind w:left="6496" w:hanging="360"/>
      </w:pPr>
      <w:rPr>
        <w:rFonts w:ascii="Wingdings" w:hAnsi="Wingdings" w:hint="default"/>
      </w:rPr>
    </w:lvl>
  </w:abstractNum>
  <w:abstractNum w:abstractNumId="47" w15:restartNumberingAfterBreak="0">
    <w:nsid w:val="7B067389"/>
    <w:multiLevelType w:val="multilevel"/>
    <w:tmpl w:val="F50C65A6"/>
    <w:lvl w:ilvl="0">
      <w:start w:val="1"/>
      <w:numFmt w:val="lowerLetter"/>
      <w:lvlText w:val="(%1)"/>
      <w:lvlJc w:val="left"/>
      <w:pPr>
        <w:ind w:left="4290" w:hanging="360"/>
      </w:pPr>
      <w:rPr>
        <w:rFonts w:hint="default"/>
        <w:b w:val="0"/>
        <w:i w:val="0"/>
        <w:sz w:val="24"/>
      </w:rPr>
    </w:lvl>
    <w:lvl w:ilvl="1">
      <w:start w:val="1"/>
      <w:numFmt w:val="decimal"/>
      <w:lvlText w:val="%2."/>
      <w:lvlJc w:val="left"/>
      <w:pPr>
        <w:tabs>
          <w:tab w:val="num" w:pos="3930"/>
        </w:tabs>
        <w:ind w:left="3930" w:hanging="360"/>
      </w:pPr>
    </w:lvl>
    <w:lvl w:ilvl="2">
      <w:start w:val="1"/>
      <w:numFmt w:val="decimal"/>
      <w:lvlText w:val="%3."/>
      <w:lvlJc w:val="left"/>
      <w:pPr>
        <w:tabs>
          <w:tab w:val="num" w:pos="4290"/>
        </w:tabs>
        <w:ind w:left="4290" w:hanging="360"/>
      </w:pPr>
    </w:lvl>
    <w:lvl w:ilvl="3">
      <w:start w:val="1"/>
      <w:numFmt w:val="decimal"/>
      <w:lvlText w:val="%4."/>
      <w:lvlJc w:val="left"/>
      <w:pPr>
        <w:tabs>
          <w:tab w:val="num" w:pos="4650"/>
        </w:tabs>
        <w:ind w:left="4650" w:hanging="360"/>
      </w:pPr>
    </w:lvl>
    <w:lvl w:ilvl="4">
      <w:start w:val="1"/>
      <w:numFmt w:val="decimal"/>
      <w:lvlText w:val="%5."/>
      <w:lvlJc w:val="left"/>
      <w:pPr>
        <w:tabs>
          <w:tab w:val="num" w:pos="5010"/>
        </w:tabs>
        <w:ind w:left="5010" w:hanging="360"/>
      </w:pPr>
    </w:lvl>
    <w:lvl w:ilvl="5">
      <w:start w:val="1"/>
      <w:numFmt w:val="decimal"/>
      <w:lvlText w:val="%6."/>
      <w:lvlJc w:val="left"/>
      <w:pPr>
        <w:tabs>
          <w:tab w:val="num" w:pos="5370"/>
        </w:tabs>
        <w:ind w:left="5370" w:hanging="360"/>
      </w:pPr>
    </w:lvl>
    <w:lvl w:ilvl="6">
      <w:start w:val="1"/>
      <w:numFmt w:val="decimal"/>
      <w:lvlText w:val="%7."/>
      <w:lvlJc w:val="left"/>
      <w:pPr>
        <w:tabs>
          <w:tab w:val="num" w:pos="5730"/>
        </w:tabs>
        <w:ind w:left="5730" w:hanging="360"/>
      </w:pPr>
    </w:lvl>
    <w:lvl w:ilvl="7">
      <w:start w:val="1"/>
      <w:numFmt w:val="decimal"/>
      <w:lvlText w:val="%8."/>
      <w:lvlJc w:val="left"/>
      <w:pPr>
        <w:tabs>
          <w:tab w:val="num" w:pos="6090"/>
        </w:tabs>
        <w:ind w:left="6090" w:hanging="360"/>
      </w:pPr>
    </w:lvl>
    <w:lvl w:ilvl="8">
      <w:start w:val="1"/>
      <w:numFmt w:val="decimal"/>
      <w:lvlText w:val="%9."/>
      <w:lvlJc w:val="left"/>
      <w:pPr>
        <w:tabs>
          <w:tab w:val="num" w:pos="6450"/>
        </w:tabs>
        <w:ind w:left="6450" w:hanging="360"/>
      </w:pPr>
    </w:lvl>
  </w:abstractNum>
  <w:abstractNum w:abstractNumId="48" w15:restartNumberingAfterBreak="0">
    <w:nsid w:val="7B8914AF"/>
    <w:multiLevelType w:val="hybridMultilevel"/>
    <w:tmpl w:val="4A586002"/>
    <w:lvl w:ilvl="0" w:tplc="63307D3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630E21"/>
    <w:multiLevelType w:val="hybridMultilevel"/>
    <w:tmpl w:val="3C48FEEA"/>
    <w:lvl w:ilvl="0" w:tplc="78D02460">
      <w:start w:val="1"/>
      <w:numFmt w:val="lowerLetter"/>
      <w:lvlText w:val="(%1)"/>
      <w:lvlJc w:val="left"/>
      <w:pPr>
        <w:ind w:left="1080" w:hanging="72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3"/>
  </w:num>
  <w:num w:numId="2">
    <w:abstractNumId w:val="0"/>
  </w:num>
  <w:num w:numId="3">
    <w:abstractNumId w:val="39"/>
  </w:num>
  <w:num w:numId="4">
    <w:abstractNumId w:val="27"/>
  </w:num>
  <w:num w:numId="5">
    <w:abstractNumId w:val="24"/>
  </w:num>
  <w:num w:numId="6">
    <w:abstractNumId w:val="35"/>
  </w:num>
  <w:num w:numId="7">
    <w:abstractNumId w:val="41"/>
  </w:num>
  <w:num w:numId="8">
    <w:abstractNumId w:val="42"/>
  </w:num>
  <w:num w:numId="9">
    <w:abstractNumId w:val="38"/>
  </w:num>
  <w:num w:numId="10">
    <w:abstractNumId w:val="44"/>
  </w:num>
  <w:num w:numId="11">
    <w:abstractNumId w:val="1"/>
  </w:num>
  <w:num w:numId="12">
    <w:abstractNumId w:val="2"/>
  </w:num>
  <w:num w:numId="13">
    <w:abstractNumId w:val="3"/>
  </w:num>
  <w:num w:numId="14">
    <w:abstractNumId w:val="9"/>
  </w:num>
  <w:num w:numId="15">
    <w:abstractNumId w:val="48"/>
  </w:num>
  <w:num w:numId="16">
    <w:abstractNumId w:val="28"/>
  </w:num>
  <w:num w:numId="17">
    <w:abstractNumId w:val="13"/>
  </w:num>
  <w:num w:numId="18">
    <w:abstractNumId w:val="21"/>
  </w:num>
  <w:num w:numId="19">
    <w:abstractNumId w:val="4"/>
  </w:num>
  <w:num w:numId="20">
    <w:abstractNumId w:val="6"/>
  </w:num>
  <w:num w:numId="21">
    <w:abstractNumId w:val="40"/>
  </w:num>
  <w:num w:numId="22">
    <w:abstractNumId w:val="18"/>
  </w:num>
  <w:num w:numId="23">
    <w:abstractNumId w:val="30"/>
  </w:num>
  <w:num w:numId="24">
    <w:abstractNumId w:val="43"/>
  </w:num>
  <w:num w:numId="25">
    <w:abstractNumId w:val="46"/>
  </w:num>
  <w:num w:numId="26">
    <w:abstractNumId w:val="12"/>
  </w:num>
  <w:num w:numId="27">
    <w:abstractNumId w:val="10"/>
  </w:num>
  <w:num w:numId="28">
    <w:abstractNumId w:val="47"/>
  </w:num>
  <w:num w:numId="29">
    <w:abstractNumId w:val="14"/>
  </w:num>
  <w:num w:numId="30">
    <w:abstractNumId w:val="49"/>
  </w:num>
  <w:num w:numId="31">
    <w:abstractNumId w:val="25"/>
  </w:num>
  <w:num w:numId="32">
    <w:abstractNumId w:val="34"/>
  </w:num>
  <w:num w:numId="33">
    <w:abstractNumId w:val="26"/>
  </w:num>
  <w:num w:numId="34">
    <w:abstractNumId w:val="31"/>
  </w:num>
  <w:num w:numId="35">
    <w:abstractNumId w:val="36"/>
  </w:num>
  <w:num w:numId="36">
    <w:abstractNumId w:val="32"/>
  </w:num>
  <w:num w:numId="37">
    <w:abstractNumId w:val="20"/>
  </w:num>
  <w:num w:numId="38">
    <w:abstractNumId w:val="17"/>
  </w:num>
  <w:num w:numId="39">
    <w:abstractNumId w:val="15"/>
  </w:num>
  <w:num w:numId="40">
    <w:abstractNumId w:val="29"/>
  </w:num>
  <w:num w:numId="41">
    <w:abstractNumId w:val="37"/>
  </w:num>
  <w:num w:numId="42">
    <w:abstractNumId w:val="5"/>
  </w:num>
  <w:num w:numId="43">
    <w:abstractNumId w:val="7"/>
  </w:num>
  <w:num w:numId="44">
    <w:abstractNumId w:val="8"/>
  </w:num>
  <w:num w:numId="45">
    <w:abstractNumId w:val="19"/>
  </w:num>
  <w:num w:numId="46">
    <w:abstractNumId w:val="16"/>
  </w:num>
  <w:num w:numId="47">
    <w:abstractNumId w:val="11"/>
  </w:num>
  <w:num w:numId="48">
    <w:abstractNumId w:val="23"/>
  </w:num>
  <w:num w:numId="49">
    <w:abstractNumId w:val="22"/>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A91"/>
    <w:rsid w:val="002378C9"/>
    <w:rsid w:val="00294A85"/>
    <w:rsid w:val="004248CE"/>
    <w:rsid w:val="0052014B"/>
    <w:rsid w:val="00527F2A"/>
    <w:rsid w:val="00707A91"/>
    <w:rsid w:val="00726F44"/>
    <w:rsid w:val="008561C9"/>
    <w:rsid w:val="00AC50F1"/>
    <w:rsid w:val="00C822B1"/>
    <w:rsid w:val="00CC0386"/>
    <w:rsid w:val="00D10EBD"/>
    <w:rsid w:val="00D273A0"/>
    <w:rsid w:val="00D562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8"/>
      </o:rules>
    </o:shapelayout>
  </w:shapeDefaults>
  <w:decimalSymbol w:val="."/>
  <w:listSeparator w:val=","/>
  <w14:docId w14:val="033767A1"/>
  <w15:chartTrackingRefBased/>
  <w15:docId w15:val="{269E18DD-22C6-4C93-983C-C93270C6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A91"/>
    <w:pPr>
      <w:suppressAutoHyphens/>
      <w:spacing w:after="200" w:line="276" w:lineRule="auto"/>
    </w:pPr>
    <w:rPr>
      <w:rFonts w:ascii="Calibri" w:eastAsia="Calibri" w:hAnsi="Calibri" w:cs="Calibri"/>
      <w:kern w:val="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07A91"/>
    <w:pPr>
      <w:suppressAutoHyphens w:val="0"/>
      <w:ind w:left="720"/>
      <w:contextualSpacing/>
    </w:pPr>
    <w:rPr>
      <w:rFonts w:cs="Times New Roman"/>
    </w:rPr>
  </w:style>
  <w:style w:type="paragraph" w:styleId="BodyText">
    <w:name w:val="Body Text"/>
    <w:basedOn w:val="Normal"/>
    <w:link w:val="BodyTextChar"/>
    <w:semiHidden/>
    <w:rsid w:val="00707A91"/>
    <w:pPr>
      <w:suppressAutoHyphens w:val="0"/>
      <w:spacing w:after="0" w:line="240" w:lineRule="auto"/>
    </w:pPr>
    <w:rPr>
      <w:rFonts w:ascii="Times New Roman" w:eastAsia="Times New Roman" w:hAnsi="Times New Roman" w:cs="Times New Roman"/>
      <w:kern w:val="0"/>
      <w:sz w:val="40"/>
      <w:szCs w:val="24"/>
      <w:lang w:val="en-GB" w:eastAsia="en-US"/>
    </w:rPr>
  </w:style>
  <w:style w:type="character" w:customStyle="1" w:styleId="BodyTextChar">
    <w:name w:val="Body Text Char"/>
    <w:basedOn w:val="DefaultParagraphFont"/>
    <w:link w:val="BodyText"/>
    <w:semiHidden/>
    <w:rsid w:val="00707A91"/>
    <w:rPr>
      <w:rFonts w:ascii="Times New Roman" w:eastAsia="Times New Roman" w:hAnsi="Times New Roman" w:cs="Times New Roman"/>
      <w:sz w:val="40"/>
      <w:szCs w:val="24"/>
      <w:lang w:val="en-GB"/>
    </w:rPr>
  </w:style>
  <w:style w:type="paragraph" w:styleId="NormalWeb">
    <w:name w:val="Normal (Web)"/>
    <w:basedOn w:val="Normal"/>
    <w:rsid w:val="00707A91"/>
    <w:pPr>
      <w:spacing w:before="280" w:after="119" w:line="100" w:lineRule="atLeast"/>
    </w:pPr>
    <w:rPr>
      <w:rFonts w:ascii="Times New Roman" w:eastAsia="Times New Roman" w:hAnsi="Times New Roman" w:cs="Times New Roman"/>
      <w:sz w:val="24"/>
      <w:szCs w:val="24"/>
    </w:rPr>
  </w:style>
  <w:style w:type="table" w:styleId="TableGrid">
    <w:name w:val="Table Grid"/>
    <w:basedOn w:val="TableNormal"/>
    <w:uiPriority w:val="39"/>
    <w:rsid w:val="00707A91"/>
    <w:pPr>
      <w:spacing w:after="0" w:line="240" w:lineRule="auto"/>
    </w:pPr>
    <w:rPr>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07A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A91"/>
    <w:rPr>
      <w:rFonts w:ascii="Calibri" w:eastAsia="Calibri" w:hAnsi="Calibri" w:cs="Calibri"/>
      <w:kern w:val="1"/>
      <w:lang w:eastAsia="zh-CN"/>
    </w:rPr>
  </w:style>
  <w:style w:type="paragraph" w:styleId="Header">
    <w:name w:val="header"/>
    <w:basedOn w:val="Normal"/>
    <w:link w:val="HeaderChar"/>
    <w:uiPriority w:val="99"/>
    <w:unhideWhenUsed/>
    <w:rsid w:val="00294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A85"/>
    <w:rPr>
      <w:rFonts w:ascii="Calibri" w:eastAsia="Calibri" w:hAnsi="Calibri" w:cs="Calibri"/>
      <w:kern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DFADD-F5E4-425F-B380-B5EF7450F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64</Pages>
  <Words>9172</Words>
  <Characters>52287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Estefano Viera Machado</dc:creator>
  <cp:keywords/>
  <dc:description/>
  <cp:lastModifiedBy>Darwin Estefano Viera Machado</cp:lastModifiedBy>
  <cp:revision>8</cp:revision>
  <dcterms:created xsi:type="dcterms:W3CDTF">2018-12-05T15:13:00Z</dcterms:created>
  <dcterms:modified xsi:type="dcterms:W3CDTF">2018-12-05T16:31:00Z</dcterms:modified>
</cp:coreProperties>
</file>